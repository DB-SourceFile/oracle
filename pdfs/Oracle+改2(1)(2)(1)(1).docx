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EECE1" w:themeColor="background2"/>
  <w:body>
    <w:p>
      <w:pPr>
        <w:pStyle w:val="13"/>
        <w:tabs>
          <w:tab w:val="right" w:leader="dot" w:pos="8306"/>
        </w:tabs>
      </w:pPr>
      <w:r>
        <w:rPr>
          <w:rFonts w:ascii="宋体" w:hAnsi="宋体" w:cs="宋体"/>
          <w:szCs w:val="21"/>
        </w:rPr>
        <w:fldChar w:fldCharType="begin"/>
      </w:r>
      <w:r>
        <w:rPr>
          <w:rFonts w:ascii="宋体" w:hAnsi="宋体" w:cs="宋体"/>
          <w:szCs w:val="21"/>
        </w:rPr>
        <w:instrText xml:space="preserve"> TOC \o "1-3" \h \z \u </w:instrText>
      </w:r>
      <w:r>
        <w:rPr>
          <w:rFonts w:ascii="宋体" w:hAnsi="宋体" w:cs="宋体"/>
          <w:szCs w:val="21"/>
        </w:rPr>
        <w:fldChar w:fldCharType="separate"/>
      </w:r>
      <w:r>
        <w:fldChar w:fldCharType="begin"/>
      </w:r>
      <w:r>
        <w:instrText xml:space="preserve"> HYPERLINK \l "_Toc8881" </w:instrText>
      </w:r>
      <w:r>
        <w:fldChar w:fldCharType="separate"/>
      </w:r>
      <w:r>
        <w:rPr>
          <w:rFonts w:hint="eastAsia" w:ascii="宋体" w:hAnsi="宋体" w:cs="宋体"/>
          <w:szCs w:val="84"/>
        </w:rPr>
        <w:t>第</w:t>
      </w:r>
      <w:r>
        <w:rPr>
          <w:rFonts w:ascii="宋体" w:hAnsi="宋体" w:cs="宋体"/>
          <w:szCs w:val="84"/>
        </w:rPr>
        <w:t>1</w:t>
      </w:r>
      <w:r>
        <w:rPr>
          <w:rFonts w:hint="eastAsia" w:ascii="宋体" w:hAnsi="宋体" w:cs="宋体"/>
          <w:szCs w:val="84"/>
        </w:rPr>
        <w:t>章</w:t>
      </w:r>
      <w:r>
        <w:tab/>
      </w:r>
      <w:r>
        <w:fldChar w:fldCharType="end"/>
      </w:r>
    </w:p>
    <w:p>
      <w:pPr>
        <w:pStyle w:val="13"/>
        <w:tabs>
          <w:tab w:val="right" w:leader="dot" w:pos="8306"/>
        </w:tabs>
      </w:pPr>
      <w:r>
        <w:fldChar w:fldCharType="begin"/>
      </w:r>
      <w:r>
        <w:instrText xml:space="preserve"> HYPERLINK \l "_Toc20996" </w:instrText>
      </w:r>
      <w:r>
        <w:fldChar w:fldCharType="separate"/>
      </w:r>
      <w:r>
        <w:rPr>
          <w:rFonts w:hint="eastAsia" w:ascii="宋体" w:hAnsi="宋体" w:cs="宋体"/>
          <w:bCs w:val="0"/>
          <w:szCs w:val="84"/>
        </w:rPr>
        <w:t>概述</w:t>
      </w:r>
      <w:r>
        <w:tab/>
      </w:r>
      <w:r>
        <w:fldChar w:fldCharType="end"/>
      </w:r>
    </w:p>
    <w:p>
      <w:pPr>
        <w:pStyle w:val="16"/>
        <w:tabs>
          <w:tab w:val="right" w:leader="dot" w:pos="8306"/>
        </w:tabs>
      </w:pPr>
      <w:r>
        <w:fldChar w:fldCharType="begin"/>
      </w:r>
      <w:r>
        <w:instrText xml:space="preserve"> HYPERLINK \l "_Toc7062" </w:instrText>
      </w:r>
      <w:r>
        <w:fldChar w:fldCharType="separate"/>
      </w:r>
      <w:r>
        <w:rPr>
          <w:rFonts w:ascii="宋体" w:hAnsi="宋体" w:cs="宋体"/>
          <w:i/>
          <w:iCs/>
          <w:szCs w:val="36"/>
        </w:rPr>
        <w:t>1. BI</w:t>
      </w:r>
      <w:r>
        <w:rPr>
          <w:rFonts w:hint="eastAsia" w:ascii="宋体" w:hAnsi="宋体" w:cs="宋体"/>
          <w:i/>
          <w:iCs/>
          <w:szCs w:val="36"/>
        </w:rPr>
        <w:t>介绍</w:t>
      </w:r>
      <w:r>
        <w:tab/>
      </w:r>
      <w:r>
        <w:fldChar w:fldCharType="end"/>
      </w:r>
    </w:p>
    <w:p>
      <w:pPr>
        <w:pStyle w:val="16"/>
        <w:tabs>
          <w:tab w:val="right" w:leader="dot" w:pos="8306"/>
        </w:tabs>
      </w:pPr>
      <w:r>
        <w:fldChar w:fldCharType="begin"/>
      </w:r>
      <w:r>
        <w:instrText xml:space="preserve"> HYPERLINK \l "_Toc7922" </w:instrText>
      </w:r>
      <w:r>
        <w:fldChar w:fldCharType="separate"/>
      </w:r>
      <w:r>
        <w:rPr>
          <w:rFonts w:ascii="宋体" w:hAnsi="宋体" w:cs="宋体"/>
          <w:i/>
          <w:iCs/>
          <w:szCs w:val="36"/>
        </w:rPr>
        <w:t>2. Oracle</w:t>
      </w:r>
      <w:r>
        <w:rPr>
          <w:rFonts w:hint="eastAsia" w:ascii="宋体" w:hAnsi="宋体" w:cs="宋体"/>
          <w:i/>
          <w:iCs/>
          <w:szCs w:val="36"/>
        </w:rPr>
        <w:t>介绍与安装</w:t>
      </w:r>
      <w:r>
        <w:tab/>
      </w:r>
      <w:r>
        <w:fldChar w:fldCharType="end"/>
      </w:r>
    </w:p>
    <w:p>
      <w:pPr>
        <w:pStyle w:val="9"/>
        <w:tabs>
          <w:tab w:val="right" w:leader="dot" w:pos="8306"/>
        </w:tabs>
      </w:pPr>
      <w:r>
        <w:fldChar w:fldCharType="begin"/>
      </w:r>
      <w:r>
        <w:instrText xml:space="preserve"> HYPERLINK \l "_Toc13484" </w:instrText>
      </w:r>
      <w:r>
        <w:fldChar w:fldCharType="separate"/>
      </w:r>
      <w:r>
        <w:rPr>
          <w:rFonts w:ascii="宋体" w:hAnsi="宋体" w:cs="宋体"/>
          <w:szCs w:val="28"/>
        </w:rPr>
        <w:t xml:space="preserve">2.2 Oracle </w:t>
      </w:r>
      <w:r>
        <w:rPr>
          <w:rFonts w:hint="eastAsia" w:ascii="宋体" w:hAnsi="宋体" w:cs="宋体"/>
          <w:szCs w:val="28"/>
        </w:rPr>
        <w:t>默认用户</w:t>
      </w:r>
      <w:r>
        <w:tab/>
      </w:r>
      <w:r>
        <w:fldChar w:fldCharType="end"/>
      </w:r>
    </w:p>
    <w:p>
      <w:pPr>
        <w:pStyle w:val="9"/>
        <w:tabs>
          <w:tab w:val="right" w:leader="dot" w:pos="8306"/>
        </w:tabs>
      </w:pPr>
      <w:r>
        <w:fldChar w:fldCharType="begin"/>
      </w:r>
      <w:r>
        <w:instrText xml:space="preserve"> HYPERLINK \l "_Toc30927" </w:instrText>
      </w:r>
      <w:r>
        <w:fldChar w:fldCharType="separate"/>
      </w:r>
      <w:r>
        <w:rPr>
          <w:rFonts w:ascii="宋体" w:hAnsi="宋体" w:cs="宋体"/>
          <w:szCs w:val="28"/>
        </w:rPr>
        <w:t xml:space="preserve">2.3 </w:t>
      </w:r>
      <w:r>
        <w:rPr>
          <w:rFonts w:hint="eastAsia" w:ascii="宋体" w:hAnsi="宋体" w:cs="宋体"/>
          <w:szCs w:val="28"/>
        </w:rPr>
        <w:t>服务器连接</w:t>
      </w:r>
      <w:r>
        <w:tab/>
      </w:r>
      <w:r>
        <w:fldChar w:fldCharType="end"/>
      </w:r>
    </w:p>
    <w:p>
      <w:pPr>
        <w:pStyle w:val="16"/>
        <w:tabs>
          <w:tab w:val="right" w:leader="dot" w:pos="8306"/>
        </w:tabs>
      </w:pPr>
      <w:r>
        <w:fldChar w:fldCharType="begin"/>
      </w:r>
      <w:r>
        <w:instrText xml:space="preserve"> HYPERLINK \l "_Toc2283" </w:instrText>
      </w:r>
      <w:r>
        <w:fldChar w:fldCharType="separate"/>
      </w:r>
      <w:r>
        <w:rPr>
          <w:rFonts w:ascii="宋体" w:hAnsi="宋体" w:cs="宋体"/>
          <w:i/>
          <w:iCs/>
          <w:szCs w:val="36"/>
        </w:rPr>
        <w:t>3. PL/SQL Developer</w:t>
      </w:r>
      <w:r>
        <w:rPr>
          <w:rFonts w:hint="eastAsia" w:ascii="宋体" w:hAnsi="宋体" w:cs="宋体"/>
          <w:i/>
          <w:iCs/>
          <w:szCs w:val="36"/>
        </w:rPr>
        <w:t>工具</w:t>
      </w:r>
      <w:r>
        <w:tab/>
      </w:r>
      <w:r>
        <w:fldChar w:fldCharType="end"/>
      </w:r>
    </w:p>
    <w:p>
      <w:pPr>
        <w:pStyle w:val="16"/>
        <w:tabs>
          <w:tab w:val="right" w:leader="dot" w:pos="8306"/>
        </w:tabs>
      </w:pPr>
      <w:r>
        <w:fldChar w:fldCharType="begin"/>
      </w:r>
      <w:r>
        <w:instrText xml:space="preserve"> HYPERLINK \l "_Toc2553" </w:instrText>
      </w:r>
      <w:r>
        <w:fldChar w:fldCharType="separate"/>
      </w:r>
      <w:r>
        <w:rPr>
          <w:rFonts w:ascii="宋体" w:hAnsi="宋体" w:cs="宋体"/>
          <w:i/>
          <w:iCs/>
          <w:szCs w:val="36"/>
        </w:rPr>
        <w:t>4. Oracle</w:t>
      </w:r>
      <w:r>
        <w:rPr>
          <w:rFonts w:hint="eastAsia" w:ascii="宋体" w:hAnsi="宋体" w:cs="宋体"/>
          <w:i/>
          <w:iCs/>
          <w:szCs w:val="36"/>
        </w:rPr>
        <w:t>用户和权限</w:t>
      </w:r>
      <w:r>
        <w:tab/>
      </w:r>
      <w:r>
        <w:fldChar w:fldCharType="end"/>
      </w:r>
    </w:p>
    <w:p>
      <w:pPr>
        <w:pStyle w:val="9"/>
        <w:tabs>
          <w:tab w:val="right" w:leader="dot" w:pos="8306"/>
        </w:tabs>
      </w:pPr>
      <w:r>
        <w:fldChar w:fldCharType="begin"/>
      </w:r>
      <w:r>
        <w:instrText xml:space="preserve"> HYPERLINK \l "_Toc24030" </w:instrText>
      </w:r>
      <w:r>
        <w:fldChar w:fldCharType="separate"/>
      </w:r>
      <w:r>
        <w:rPr>
          <w:rFonts w:ascii="宋体" w:hAnsi="宋体" w:cs="宋体"/>
          <w:szCs w:val="28"/>
        </w:rPr>
        <w:t>4.1</w:t>
      </w:r>
      <w:r>
        <w:rPr>
          <w:rFonts w:hint="eastAsia" w:ascii="宋体" w:hAnsi="宋体" w:cs="宋体"/>
          <w:szCs w:val="28"/>
        </w:rPr>
        <w:t>用户和权限</w:t>
      </w:r>
      <w:r>
        <w:tab/>
      </w:r>
      <w:r>
        <w:fldChar w:fldCharType="end"/>
      </w:r>
    </w:p>
    <w:p>
      <w:pPr>
        <w:pStyle w:val="9"/>
        <w:tabs>
          <w:tab w:val="right" w:leader="dot" w:pos="8306"/>
        </w:tabs>
      </w:pPr>
      <w:r>
        <w:fldChar w:fldCharType="begin"/>
      </w:r>
      <w:r>
        <w:instrText xml:space="preserve"> HYPERLINK \l "_Toc23416" </w:instrText>
      </w:r>
      <w:r>
        <w:fldChar w:fldCharType="separate"/>
      </w:r>
      <w:r>
        <w:rPr>
          <w:rFonts w:ascii="宋体" w:hAnsi="宋体" w:cs="宋体"/>
          <w:szCs w:val="28"/>
        </w:rPr>
        <w:t>4.2</w:t>
      </w:r>
      <w:r>
        <w:rPr>
          <w:rFonts w:hint="eastAsia" w:ascii="宋体" w:hAnsi="宋体" w:cs="宋体"/>
          <w:szCs w:val="28"/>
        </w:rPr>
        <w:t>角色</w:t>
      </w:r>
      <w:r>
        <w:fldChar w:fldCharType="begin"/>
      </w:r>
      <w:r>
        <w:instrText xml:space="preserve"> HYPERLINK \l "_Toc151" </w:instrText>
      </w:r>
      <w:r>
        <w:fldChar w:fldCharType="separate"/>
      </w:r>
      <w:r>
        <w:rPr>
          <w:rFonts w:ascii="宋体" w:hAnsi="宋体" w:cs="宋体"/>
          <w:szCs w:val="28"/>
        </w:rPr>
        <w:t>2.1 Oracle</w:t>
      </w:r>
      <w:r>
        <w:rPr>
          <w:rFonts w:hint="eastAsia" w:ascii="宋体" w:hAnsi="宋体" w:cs="宋体"/>
          <w:szCs w:val="28"/>
        </w:rPr>
        <w:t>安装</w:t>
      </w:r>
      <w:r>
        <w:tab/>
      </w:r>
      <w:r>
        <w:fldChar w:fldCharType="end"/>
      </w:r>
    </w:p>
    <w:p>
      <w:pPr>
        <w:pStyle w:val="9"/>
        <w:tabs>
          <w:tab w:val="right" w:leader="dot" w:pos="8306"/>
        </w:tabs>
      </w:pPr>
      <w:r>
        <w:tab/>
      </w:r>
      <w:r>
        <w:fldChar w:fldCharType="end"/>
      </w:r>
    </w:p>
    <w:p>
      <w:pPr>
        <w:pStyle w:val="13"/>
        <w:tabs>
          <w:tab w:val="right" w:leader="dot" w:pos="8306"/>
        </w:tabs>
      </w:pPr>
      <w:r>
        <w:fldChar w:fldCharType="begin"/>
      </w:r>
      <w:r>
        <w:instrText xml:space="preserve"> HYPERLINK \l "_Toc15229" </w:instrText>
      </w:r>
      <w:r>
        <w:fldChar w:fldCharType="separate"/>
      </w:r>
      <w:r>
        <w:rPr>
          <w:rFonts w:hint="eastAsia" w:ascii="宋体" w:hAnsi="宋体" w:cs="宋体"/>
          <w:szCs w:val="84"/>
        </w:rPr>
        <w:t>第</w:t>
      </w:r>
      <w:r>
        <w:rPr>
          <w:rFonts w:ascii="宋体" w:hAnsi="宋体" w:cs="宋体"/>
          <w:szCs w:val="84"/>
        </w:rPr>
        <w:t>2</w:t>
      </w:r>
      <w:r>
        <w:rPr>
          <w:rFonts w:hint="eastAsia" w:ascii="宋体" w:hAnsi="宋体" w:cs="宋体"/>
          <w:szCs w:val="84"/>
        </w:rPr>
        <w:t>章</w:t>
      </w:r>
      <w:r>
        <w:tab/>
      </w:r>
      <w:r>
        <w:fldChar w:fldCharType="end"/>
      </w:r>
    </w:p>
    <w:p>
      <w:pPr>
        <w:pStyle w:val="13"/>
        <w:tabs>
          <w:tab w:val="right" w:leader="dot" w:pos="8306"/>
        </w:tabs>
      </w:pPr>
      <w:r>
        <w:fldChar w:fldCharType="begin"/>
      </w:r>
      <w:r>
        <w:instrText xml:space="preserve"> HYPERLINK \l "_Toc739" </w:instrText>
      </w:r>
      <w:r>
        <w:fldChar w:fldCharType="separate"/>
      </w:r>
      <w:r>
        <w:rPr>
          <w:rFonts w:ascii="宋体" w:hAnsi="宋体" w:cs="宋体"/>
          <w:szCs w:val="84"/>
        </w:rPr>
        <w:t>SQL</w:t>
      </w:r>
      <w:r>
        <w:rPr>
          <w:rFonts w:hint="eastAsia" w:ascii="宋体" w:hAnsi="宋体" w:cs="宋体"/>
          <w:szCs w:val="84"/>
        </w:rPr>
        <w:t>数据操作和查询</w:t>
      </w:r>
      <w:r>
        <w:tab/>
      </w:r>
      <w:r>
        <w:fldChar w:fldCharType="end"/>
      </w:r>
    </w:p>
    <w:p>
      <w:pPr>
        <w:pStyle w:val="16"/>
        <w:tabs>
          <w:tab w:val="right" w:leader="dot" w:pos="8306"/>
        </w:tabs>
      </w:pPr>
      <w:r>
        <w:fldChar w:fldCharType="begin"/>
      </w:r>
      <w:r>
        <w:instrText xml:space="preserve"> HYPERLINK \l "_Toc24706" </w:instrText>
      </w:r>
      <w:r>
        <w:fldChar w:fldCharType="separate"/>
      </w:r>
      <w:r>
        <w:rPr>
          <w:rFonts w:ascii="宋体" w:hAnsi="宋体" w:cs="宋体"/>
          <w:i/>
          <w:iCs/>
          <w:szCs w:val="44"/>
        </w:rPr>
        <w:t>1. SQL</w:t>
      </w:r>
      <w:r>
        <w:rPr>
          <w:rFonts w:hint="eastAsia" w:ascii="宋体" w:hAnsi="宋体" w:cs="宋体"/>
          <w:i/>
          <w:iCs/>
          <w:szCs w:val="44"/>
        </w:rPr>
        <w:t>简介</w:t>
      </w:r>
      <w:r>
        <w:tab/>
      </w:r>
      <w:r>
        <w:fldChar w:fldCharType="end"/>
      </w:r>
    </w:p>
    <w:p>
      <w:pPr>
        <w:pStyle w:val="16"/>
        <w:tabs>
          <w:tab w:val="right" w:leader="dot" w:pos="8306"/>
        </w:tabs>
      </w:pPr>
      <w:r>
        <w:fldChar w:fldCharType="begin"/>
      </w:r>
      <w:r>
        <w:instrText xml:space="preserve"> HYPERLINK \l "_Toc11680" </w:instrText>
      </w:r>
      <w:r>
        <w:fldChar w:fldCharType="separate"/>
      </w:r>
      <w:r>
        <w:rPr>
          <w:rFonts w:ascii="宋体" w:hAnsi="宋体" w:cs="宋体"/>
          <w:i/>
          <w:iCs/>
          <w:szCs w:val="36"/>
        </w:rPr>
        <w:t xml:space="preserve">2. </w:t>
      </w:r>
      <w:r>
        <w:rPr>
          <w:rFonts w:hint="eastAsia" w:ascii="宋体" w:hAnsi="宋体" w:cs="宋体"/>
          <w:i/>
          <w:iCs/>
          <w:szCs w:val="36"/>
        </w:rPr>
        <w:t>查询</w:t>
      </w:r>
      <w:r>
        <w:tab/>
      </w:r>
      <w:r>
        <w:fldChar w:fldCharType="end"/>
      </w:r>
    </w:p>
    <w:p>
      <w:pPr>
        <w:pStyle w:val="9"/>
        <w:tabs>
          <w:tab w:val="right" w:leader="dot" w:pos="8306"/>
        </w:tabs>
      </w:pPr>
      <w:r>
        <w:fldChar w:fldCharType="begin"/>
      </w:r>
      <w:r>
        <w:instrText xml:space="preserve"> HYPERLINK \l "_Toc20484" </w:instrText>
      </w:r>
      <w:r>
        <w:fldChar w:fldCharType="separate"/>
      </w:r>
      <w:r>
        <w:rPr>
          <w:rFonts w:ascii="宋体" w:hAnsi="宋体" w:cs="宋体"/>
          <w:szCs w:val="28"/>
        </w:rPr>
        <w:t>2.1</w:t>
      </w:r>
      <w:r>
        <w:rPr>
          <w:rFonts w:hint="eastAsia" w:ascii="宋体" w:hAnsi="宋体" w:cs="宋体"/>
          <w:szCs w:val="28"/>
        </w:rPr>
        <w:t>查询结构</w:t>
      </w:r>
      <w:r>
        <w:tab/>
      </w:r>
      <w:r>
        <w:fldChar w:fldCharType="end"/>
      </w:r>
    </w:p>
    <w:p>
      <w:pPr>
        <w:pStyle w:val="9"/>
        <w:tabs>
          <w:tab w:val="right" w:leader="dot" w:pos="8306"/>
        </w:tabs>
        <w:rPr>
          <w:rFonts w:ascii="宋体" w:cs="宋体"/>
          <w:szCs w:val="28"/>
        </w:rPr>
      </w:pPr>
      <w:r>
        <w:fldChar w:fldCharType="begin"/>
      </w:r>
      <w:r>
        <w:instrText xml:space="preserve"> HYPERLINK \l "_Toc22668" </w:instrText>
      </w:r>
      <w:r>
        <w:fldChar w:fldCharType="separate"/>
      </w:r>
      <w:r>
        <w:rPr>
          <w:rFonts w:ascii="宋体" w:hAnsi="宋体" w:cs="宋体"/>
          <w:szCs w:val="28"/>
        </w:rPr>
        <w:t>2.2</w:t>
      </w:r>
      <w:r>
        <w:rPr>
          <w:rFonts w:hint="eastAsia" w:ascii="宋体" w:hAnsi="宋体" w:cs="宋体"/>
          <w:szCs w:val="28"/>
        </w:rPr>
        <w:t>查询顺序</w:t>
      </w:r>
      <w:r>
        <w:rPr>
          <w:rFonts w:ascii="宋体" w:cs="宋体"/>
          <w:szCs w:val="28"/>
        </w:rPr>
        <w:tab/>
      </w:r>
      <w:r>
        <w:rPr>
          <w:rFonts w:ascii="宋体" w:hAnsi="宋体" w:cs="宋体"/>
          <w:szCs w:val="28"/>
        </w:rPr>
        <w:fldChar w:fldCharType="begin"/>
      </w:r>
      <w:r>
        <w:rPr>
          <w:rFonts w:ascii="宋体" w:hAnsi="宋体" w:cs="宋体"/>
          <w:szCs w:val="28"/>
        </w:rPr>
        <w:instrText xml:space="preserve"> PAGEREF _Toc22668 </w:instrText>
      </w:r>
      <w:r>
        <w:rPr>
          <w:rFonts w:ascii="宋体" w:hAnsi="宋体" w:cs="宋体"/>
          <w:szCs w:val="28"/>
        </w:rPr>
        <w:fldChar w:fldCharType="separate"/>
      </w:r>
      <w:r>
        <w:rPr>
          <w:rFonts w:ascii="宋体" w:hAnsi="宋体" w:cs="宋体"/>
          <w:szCs w:val="28"/>
        </w:rPr>
        <w:t>3</w:t>
      </w:r>
      <w:r>
        <w:rPr>
          <w:rFonts w:ascii="宋体" w:hAnsi="宋体" w:cs="宋体"/>
          <w:szCs w:val="28"/>
        </w:rPr>
        <w:fldChar w:fldCharType="end"/>
      </w:r>
      <w:r>
        <w:fldChar w:fldCharType="end"/>
      </w:r>
    </w:p>
    <w:p>
      <w:pPr>
        <w:pStyle w:val="9"/>
        <w:tabs>
          <w:tab w:val="right" w:leader="dot" w:pos="8306"/>
        </w:tabs>
      </w:pPr>
      <w:r>
        <w:fldChar w:fldCharType="begin"/>
      </w:r>
      <w:r>
        <w:instrText xml:space="preserve"> HYPERLINK \l "_Toc2312" </w:instrText>
      </w:r>
      <w:r>
        <w:fldChar w:fldCharType="separate"/>
      </w:r>
      <w:r>
        <w:rPr>
          <w:rFonts w:ascii="宋体" w:hAnsi="宋体" w:cs="宋体"/>
          <w:szCs w:val="28"/>
        </w:rPr>
        <w:t>2.3</w:t>
      </w:r>
      <w:r>
        <w:rPr>
          <w:rFonts w:hint="eastAsia" w:ascii="宋体" w:hAnsi="宋体" w:cs="宋体"/>
          <w:szCs w:val="28"/>
        </w:rPr>
        <w:t>聚合函数</w:t>
      </w:r>
      <w:r>
        <w:rPr>
          <w:rFonts w:ascii="宋体" w:cs="宋体"/>
          <w:szCs w:val="28"/>
        </w:rPr>
        <w:tab/>
      </w:r>
      <w:r>
        <w:rPr>
          <w:rFonts w:ascii="宋体" w:hAnsi="宋体" w:cs="宋体"/>
          <w:szCs w:val="28"/>
        </w:rPr>
        <w:fldChar w:fldCharType="begin"/>
      </w:r>
      <w:r>
        <w:rPr>
          <w:rFonts w:ascii="宋体" w:hAnsi="宋体" w:cs="宋体"/>
          <w:szCs w:val="28"/>
        </w:rPr>
        <w:instrText xml:space="preserve"> PAGEREF _Toc2312 </w:instrText>
      </w:r>
      <w:r>
        <w:rPr>
          <w:rFonts w:ascii="宋体" w:hAnsi="宋体" w:cs="宋体"/>
          <w:szCs w:val="28"/>
        </w:rPr>
        <w:fldChar w:fldCharType="separate"/>
      </w:r>
      <w:r>
        <w:rPr>
          <w:rFonts w:ascii="宋体" w:hAnsi="宋体" w:cs="宋体"/>
          <w:szCs w:val="28"/>
        </w:rPr>
        <w:t>3</w:t>
      </w:r>
      <w:r>
        <w:rPr>
          <w:rFonts w:ascii="宋体" w:hAnsi="宋体" w:cs="宋体"/>
          <w:szCs w:val="28"/>
        </w:rPr>
        <w:fldChar w:fldCharType="end"/>
      </w:r>
      <w:r>
        <w:fldChar w:fldCharType="end"/>
      </w:r>
    </w:p>
    <w:p>
      <w:pPr>
        <w:pStyle w:val="16"/>
        <w:tabs>
          <w:tab w:val="right" w:leader="dot" w:pos="8306"/>
        </w:tabs>
      </w:pPr>
      <w:r>
        <w:fldChar w:fldCharType="begin"/>
      </w:r>
      <w:r>
        <w:instrText xml:space="preserve"> HYPERLINK \l "_Toc3532" </w:instrText>
      </w:r>
      <w:r>
        <w:fldChar w:fldCharType="separate"/>
      </w:r>
      <w:r>
        <w:rPr>
          <w:rFonts w:ascii="宋体" w:hAnsi="宋体" w:cs="宋体"/>
          <w:i/>
          <w:iCs/>
          <w:szCs w:val="36"/>
        </w:rPr>
        <w:t xml:space="preserve">3. </w:t>
      </w:r>
      <w:r>
        <w:rPr>
          <w:rFonts w:hint="eastAsia" w:ascii="宋体" w:hAnsi="宋体" w:cs="宋体"/>
          <w:i/>
          <w:iCs/>
          <w:szCs w:val="36"/>
        </w:rPr>
        <w:t>创建表和约束</w:t>
      </w:r>
      <w:r>
        <w:tab/>
      </w:r>
      <w:r>
        <w:fldChar w:fldCharType="end"/>
      </w:r>
    </w:p>
    <w:p>
      <w:pPr>
        <w:pStyle w:val="9"/>
        <w:tabs>
          <w:tab w:val="right" w:leader="dot" w:pos="8306"/>
        </w:tabs>
      </w:pPr>
      <w:r>
        <w:fldChar w:fldCharType="begin"/>
      </w:r>
      <w:r>
        <w:instrText xml:space="preserve"> HYPERLINK \l "_Toc8071" </w:instrText>
      </w:r>
      <w:r>
        <w:fldChar w:fldCharType="separate"/>
      </w:r>
      <w:r>
        <w:rPr>
          <w:rFonts w:ascii="宋体" w:hAnsi="宋体" w:cs="宋体"/>
          <w:szCs w:val="28"/>
        </w:rPr>
        <w:t>3.1 Oracle</w:t>
      </w:r>
      <w:r>
        <w:rPr>
          <w:rFonts w:hint="eastAsia" w:ascii="宋体" w:hAnsi="宋体" w:cs="宋体"/>
          <w:szCs w:val="28"/>
        </w:rPr>
        <w:t>常用数据类型</w:t>
      </w:r>
      <w:r>
        <w:tab/>
      </w:r>
      <w:r>
        <w:fldChar w:fldCharType="end"/>
      </w:r>
    </w:p>
    <w:p>
      <w:pPr>
        <w:pStyle w:val="9"/>
        <w:tabs>
          <w:tab w:val="right" w:leader="dot" w:pos="8306"/>
        </w:tabs>
      </w:pPr>
      <w:r>
        <w:fldChar w:fldCharType="begin"/>
      </w:r>
      <w:r>
        <w:instrText xml:space="preserve"> HYPERLINK \l "_Toc8758" </w:instrText>
      </w:r>
      <w:r>
        <w:fldChar w:fldCharType="separate"/>
      </w:r>
      <w:r>
        <w:rPr>
          <w:rFonts w:ascii="宋体" w:hAnsi="宋体" w:cs="宋体"/>
          <w:szCs w:val="28"/>
        </w:rPr>
        <w:t>3.2</w:t>
      </w:r>
      <w:r>
        <w:rPr>
          <w:rFonts w:hint="eastAsia" w:ascii="宋体" w:hAnsi="宋体" w:cs="宋体"/>
          <w:szCs w:val="28"/>
        </w:rPr>
        <w:t>创建表</w:t>
      </w:r>
      <w:r>
        <w:tab/>
      </w:r>
      <w:r>
        <w:fldChar w:fldCharType="end"/>
      </w:r>
    </w:p>
    <w:p>
      <w:pPr>
        <w:pStyle w:val="9"/>
        <w:tabs>
          <w:tab w:val="right" w:leader="dot" w:pos="8306"/>
        </w:tabs>
      </w:pPr>
      <w:r>
        <w:fldChar w:fldCharType="begin"/>
      </w:r>
      <w:r>
        <w:instrText xml:space="preserve"> HYPERLINK \l "_Toc27319" </w:instrText>
      </w:r>
      <w:r>
        <w:fldChar w:fldCharType="separate"/>
      </w:r>
      <w:r>
        <w:rPr>
          <w:rFonts w:ascii="宋体" w:hAnsi="宋体" w:cs="宋体"/>
          <w:szCs w:val="28"/>
        </w:rPr>
        <w:t>3.3</w:t>
      </w:r>
      <w:r>
        <w:rPr>
          <w:rFonts w:hint="eastAsia" w:ascii="宋体" w:hAnsi="宋体" w:cs="宋体"/>
          <w:szCs w:val="28"/>
        </w:rPr>
        <w:t>表的约束</w:t>
      </w:r>
      <w:r>
        <w:tab/>
      </w:r>
      <w:r>
        <w:fldChar w:fldCharType="end"/>
      </w:r>
    </w:p>
    <w:p>
      <w:pPr>
        <w:pStyle w:val="16"/>
        <w:tabs>
          <w:tab w:val="right" w:leader="dot" w:pos="8306"/>
        </w:tabs>
      </w:pPr>
      <w:r>
        <w:fldChar w:fldCharType="begin"/>
      </w:r>
      <w:r>
        <w:instrText xml:space="preserve"> HYPERLINK \l "_Toc30454" </w:instrText>
      </w:r>
      <w:r>
        <w:fldChar w:fldCharType="separate"/>
      </w:r>
      <w:r>
        <w:rPr>
          <w:rFonts w:ascii="宋体" w:hAnsi="宋体" w:cs="宋体"/>
          <w:i/>
          <w:iCs/>
          <w:szCs w:val="36"/>
        </w:rPr>
        <w:t xml:space="preserve">4. </w:t>
      </w:r>
      <w:r>
        <w:rPr>
          <w:rFonts w:hint="eastAsia" w:ascii="宋体" w:hAnsi="宋体" w:cs="宋体"/>
          <w:i/>
          <w:iCs/>
          <w:szCs w:val="36"/>
        </w:rPr>
        <w:t>数据操作语言（</w:t>
      </w:r>
      <w:r>
        <w:rPr>
          <w:rFonts w:ascii="宋体" w:hAnsi="宋体" w:cs="宋体"/>
          <w:i/>
          <w:iCs/>
          <w:szCs w:val="36"/>
        </w:rPr>
        <w:t>DML</w:t>
      </w:r>
      <w:r>
        <w:rPr>
          <w:rFonts w:hint="eastAsia" w:ascii="宋体" w:hAnsi="宋体" w:cs="宋体"/>
          <w:i/>
          <w:iCs/>
          <w:szCs w:val="36"/>
        </w:rPr>
        <w:t>）</w:t>
      </w:r>
      <w:r>
        <w:tab/>
      </w:r>
      <w:r>
        <w:fldChar w:fldCharType="end"/>
      </w:r>
    </w:p>
    <w:p>
      <w:pPr>
        <w:pStyle w:val="9"/>
        <w:tabs>
          <w:tab w:val="right" w:leader="dot" w:pos="8306"/>
        </w:tabs>
      </w:pPr>
      <w:r>
        <w:fldChar w:fldCharType="begin"/>
      </w:r>
      <w:r>
        <w:instrText xml:space="preserve"> HYPERLINK \l "_Toc23202" </w:instrText>
      </w:r>
      <w:r>
        <w:fldChar w:fldCharType="separate"/>
      </w:r>
      <w:r>
        <w:rPr>
          <w:rFonts w:ascii="宋体" w:hAnsi="宋体" w:cs="宋体"/>
          <w:szCs w:val="28"/>
        </w:rPr>
        <w:t>4.1</w:t>
      </w:r>
      <w:r>
        <w:rPr>
          <w:rFonts w:hint="eastAsia" w:ascii="宋体" w:hAnsi="宋体" w:cs="宋体"/>
          <w:szCs w:val="28"/>
        </w:rPr>
        <w:t>数据插入</w:t>
      </w:r>
      <w:r>
        <w:tab/>
      </w:r>
      <w:r>
        <w:fldChar w:fldCharType="end"/>
      </w:r>
    </w:p>
    <w:p>
      <w:pPr>
        <w:pStyle w:val="9"/>
        <w:tabs>
          <w:tab w:val="right" w:leader="dot" w:pos="8306"/>
        </w:tabs>
      </w:pPr>
      <w:r>
        <w:fldChar w:fldCharType="begin"/>
      </w:r>
      <w:r>
        <w:instrText xml:space="preserve"> HYPERLINK \l "_Toc10582" </w:instrText>
      </w:r>
      <w:r>
        <w:fldChar w:fldCharType="separate"/>
      </w:r>
      <w:r>
        <w:rPr>
          <w:rFonts w:ascii="宋体" w:hAnsi="宋体" w:cs="宋体"/>
          <w:szCs w:val="28"/>
        </w:rPr>
        <w:t>4.2</w:t>
      </w:r>
      <w:r>
        <w:rPr>
          <w:rFonts w:hint="eastAsia" w:ascii="宋体" w:hAnsi="宋体" w:cs="宋体"/>
          <w:szCs w:val="28"/>
        </w:rPr>
        <w:t>更新数据</w:t>
      </w:r>
      <w:r>
        <w:tab/>
      </w:r>
      <w:r>
        <w:fldChar w:fldCharType="end"/>
      </w:r>
    </w:p>
    <w:p>
      <w:pPr>
        <w:pStyle w:val="9"/>
        <w:tabs>
          <w:tab w:val="right" w:leader="dot" w:pos="8306"/>
        </w:tabs>
      </w:pPr>
      <w:r>
        <w:fldChar w:fldCharType="begin"/>
      </w:r>
      <w:r>
        <w:instrText xml:space="preserve"> HYPERLINK \l "_Toc22338" </w:instrText>
      </w:r>
      <w:r>
        <w:fldChar w:fldCharType="separate"/>
      </w:r>
      <w:r>
        <w:rPr>
          <w:rFonts w:ascii="宋体" w:hAnsi="宋体" w:cs="宋体"/>
          <w:szCs w:val="28"/>
        </w:rPr>
        <w:t>4.3</w:t>
      </w:r>
      <w:r>
        <w:rPr>
          <w:rFonts w:hint="eastAsia" w:ascii="宋体" w:hAnsi="宋体" w:cs="宋体"/>
          <w:szCs w:val="28"/>
        </w:rPr>
        <w:t>删除数据</w:t>
      </w:r>
      <w:r>
        <w:tab/>
      </w:r>
      <w:r>
        <w:fldChar w:fldCharType="end"/>
      </w:r>
    </w:p>
    <w:p>
      <w:pPr>
        <w:pStyle w:val="9"/>
        <w:tabs>
          <w:tab w:val="right" w:leader="dot" w:pos="8306"/>
        </w:tabs>
      </w:pPr>
      <w:r>
        <w:fldChar w:fldCharType="begin"/>
      </w:r>
      <w:r>
        <w:instrText xml:space="preserve"> HYPERLINK \l "_Toc10709" </w:instrText>
      </w:r>
      <w:r>
        <w:fldChar w:fldCharType="separate"/>
      </w:r>
      <w:r>
        <w:rPr>
          <w:rFonts w:ascii="宋体" w:hAnsi="宋体" w:cs="宋体"/>
          <w:szCs w:val="28"/>
        </w:rPr>
        <w:t>4.4 TRUNCATE</w:t>
      </w:r>
      <w:r>
        <w:rPr>
          <w:rFonts w:hint="eastAsia" w:ascii="宋体" w:hAnsi="宋体" w:cs="宋体"/>
          <w:szCs w:val="28"/>
        </w:rPr>
        <w:t>（</w:t>
      </w:r>
      <w:r>
        <w:rPr>
          <w:rFonts w:ascii="宋体" w:hAnsi="宋体" w:cs="宋体"/>
          <w:szCs w:val="28"/>
        </w:rPr>
        <w:t>DDL</w:t>
      </w:r>
      <w:r>
        <w:rPr>
          <w:rFonts w:hint="eastAsia" w:ascii="宋体" w:hAnsi="宋体" w:cs="宋体"/>
          <w:szCs w:val="28"/>
        </w:rPr>
        <w:t>命令）</w:t>
      </w:r>
      <w:r>
        <w:tab/>
      </w:r>
      <w:r>
        <w:fldChar w:fldCharType="end"/>
      </w:r>
    </w:p>
    <w:p>
      <w:pPr>
        <w:pStyle w:val="16"/>
        <w:tabs>
          <w:tab w:val="right" w:leader="dot" w:pos="8306"/>
        </w:tabs>
      </w:pPr>
      <w:r>
        <w:fldChar w:fldCharType="begin"/>
      </w:r>
      <w:r>
        <w:instrText xml:space="preserve"> HYPERLINK \l "_Toc24003" </w:instrText>
      </w:r>
      <w:r>
        <w:fldChar w:fldCharType="separate"/>
      </w:r>
      <w:r>
        <w:rPr>
          <w:rFonts w:ascii="宋体" w:hAnsi="宋体" w:cs="宋体"/>
          <w:i/>
          <w:iCs/>
          <w:szCs w:val="36"/>
        </w:rPr>
        <w:t xml:space="preserve">5. </w:t>
      </w:r>
      <w:r>
        <w:rPr>
          <w:rFonts w:hint="eastAsia" w:ascii="宋体" w:hAnsi="宋体" w:cs="宋体"/>
          <w:i/>
          <w:iCs/>
          <w:szCs w:val="36"/>
        </w:rPr>
        <w:t>操作符</w:t>
      </w:r>
      <w:r>
        <w:tab/>
      </w:r>
      <w:r>
        <w:fldChar w:fldCharType="end"/>
      </w:r>
    </w:p>
    <w:p>
      <w:pPr>
        <w:pStyle w:val="9"/>
        <w:tabs>
          <w:tab w:val="right" w:leader="dot" w:pos="8306"/>
        </w:tabs>
      </w:pPr>
      <w:r>
        <w:fldChar w:fldCharType="begin"/>
      </w:r>
      <w:r>
        <w:instrText xml:space="preserve"> HYPERLINK \l "_Toc15605" </w:instrText>
      </w:r>
      <w:r>
        <w:fldChar w:fldCharType="separate"/>
      </w:r>
      <w:r>
        <w:rPr>
          <w:rFonts w:ascii="宋体" w:hAnsi="宋体" w:cs="宋体"/>
          <w:szCs w:val="28"/>
        </w:rPr>
        <w:t>5.1</w:t>
      </w:r>
      <w:r>
        <w:rPr>
          <w:rFonts w:hint="eastAsia" w:ascii="宋体" w:hAnsi="宋体" w:cs="宋体"/>
          <w:szCs w:val="28"/>
        </w:rPr>
        <w:t>算术运算</w:t>
      </w:r>
      <w:r>
        <w:tab/>
      </w:r>
      <w:r>
        <w:fldChar w:fldCharType="end"/>
      </w:r>
    </w:p>
    <w:p>
      <w:pPr>
        <w:pStyle w:val="9"/>
        <w:tabs>
          <w:tab w:val="right" w:leader="dot" w:pos="8306"/>
        </w:tabs>
      </w:pPr>
      <w:r>
        <w:fldChar w:fldCharType="begin"/>
      </w:r>
      <w:r>
        <w:instrText xml:space="preserve"> HYPERLINK \l "_Toc29853" </w:instrText>
      </w:r>
      <w:r>
        <w:fldChar w:fldCharType="separate"/>
      </w:r>
      <w:r>
        <w:rPr>
          <w:rFonts w:ascii="宋体" w:hAnsi="宋体" w:cs="宋体"/>
          <w:szCs w:val="28"/>
        </w:rPr>
        <w:t>5.2</w:t>
      </w:r>
      <w:r>
        <w:rPr>
          <w:rFonts w:hint="eastAsia" w:ascii="宋体" w:hAnsi="宋体" w:cs="宋体"/>
          <w:szCs w:val="28"/>
        </w:rPr>
        <w:t>关系运算和逻辑运算</w:t>
      </w:r>
      <w:r>
        <w:tab/>
      </w:r>
      <w:r>
        <w:fldChar w:fldCharType="end"/>
      </w:r>
    </w:p>
    <w:p>
      <w:pPr>
        <w:pStyle w:val="9"/>
        <w:tabs>
          <w:tab w:val="right" w:leader="dot" w:pos="8306"/>
        </w:tabs>
      </w:pPr>
      <w:r>
        <w:fldChar w:fldCharType="begin"/>
      </w:r>
      <w:r>
        <w:instrText xml:space="preserve"> HYPERLINK \l "_Toc15199" </w:instrText>
      </w:r>
      <w:r>
        <w:fldChar w:fldCharType="separate"/>
      </w:r>
      <w:r>
        <w:rPr>
          <w:rFonts w:ascii="宋体" w:hAnsi="宋体" w:cs="宋体"/>
          <w:szCs w:val="28"/>
        </w:rPr>
        <w:t>5.3</w:t>
      </w:r>
      <w:r>
        <w:rPr>
          <w:rFonts w:hint="eastAsia" w:ascii="宋体" w:hAnsi="宋体" w:cs="宋体"/>
          <w:szCs w:val="28"/>
        </w:rPr>
        <w:t>字符串连接操作符（</w:t>
      </w:r>
      <w:r>
        <w:rPr>
          <w:rFonts w:ascii="宋体" w:hAnsi="宋体" w:cs="宋体"/>
          <w:szCs w:val="28"/>
        </w:rPr>
        <w:t>||</w:t>
      </w:r>
      <w:r>
        <w:rPr>
          <w:rFonts w:hint="eastAsia" w:ascii="宋体" w:hAnsi="宋体" w:cs="宋体"/>
          <w:szCs w:val="28"/>
        </w:rPr>
        <w:t>）</w:t>
      </w:r>
      <w:r>
        <w:tab/>
      </w:r>
      <w:r>
        <w:fldChar w:fldCharType="end"/>
      </w:r>
    </w:p>
    <w:p>
      <w:pPr>
        <w:pStyle w:val="16"/>
        <w:tabs>
          <w:tab w:val="right" w:leader="dot" w:pos="8306"/>
        </w:tabs>
      </w:pPr>
      <w:r>
        <w:fldChar w:fldCharType="begin"/>
      </w:r>
      <w:r>
        <w:instrText xml:space="preserve"> HYPERLINK \l "_Toc5530" </w:instrText>
      </w:r>
      <w:r>
        <w:fldChar w:fldCharType="separate"/>
      </w:r>
      <w:r>
        <w:rPr>
          <w:rFonts w:ascii="宋体" w:hAnsi="宋体" w:cs="宋体"/>
          <w:i/>
          <w:iCs/>
          <w:szCs w:val="36"/>
        </w:rPr>
        <w:t xml:space="preserve">6. </w:t>
      </w:r>
      <w:r>
        <w:rPr>
          <w:rFonts w:hint="eastAsia" w:ascii="宋体" w:hAnsi="宋体" w:cs="宋体"/>
          <w:i/>
          <w:iCs/>
          <w:szCs w:val="36"/>
        </w:rPr>
        <w:t>高级查询</w:t>
      </w:r>
      <w:r>
        <w:tab/>
      </w:r>
      <w:r>
        <w:fldChar w:fldCharType="end"/>
      </w:r>
    </w:p>
    <w:p>
      <w:pPr>
        <w:pStyle w:val="9"/>
        <w:tabs>
          <w:tab w:val="right" w:leader="dot" w:pos="8306"/>
        </w:tabs>
      </w:pPr>
      <w:r>
        <w:fldChar w:fldCharType="begin"/>
      </w:r>
      <w:r>
        <w:instrText xml:space="preserve"> HYPERLINK \l "_Toc21590" </w:instrText>
      </w:r>
      <w:r>
        <w:fldChar w:fldCharType="separate"/>
      </w:r>
      <w:r>
        <w:rPr>
          <w:rFonts w:ascii="宋体" w:hAnsi="宋体" w:cs="宋体"/>
          <w:szCs w:val="28"/>
        </w:rPr>
        <w:t>6.1 DISTINCT</w:t>
      </w:r>
      <w:r>
        <w:rPr>
          <w:rFonts w:hint="eastAsia" w:ascii="宋体" w:hAnsi="宋体" w:cs="宋体"/>
          <w:szCs w:val="28"/>
        </w:rPr>
        <w:t>操作</w:t>
      </w:r>
      <w:r>
        <w:tab/>
      </w:r>
      <w:r>
        <w:fldChar w:fldCharType="end"/>
      </w:r>
    </w:p>
    <w:p>
      <w:pPr>
        <w:pStyle w:val="9"/>
        <w:tabs>
          <w:tab w:val="right" w:leader="dot" w:pos="8306"/>
        </w:tabs>
      </w:pPr>
      <w:r>
        <w:fldChar w:fldCharType="begin"/>
      </w:r>
      <w:r>
        <w:instrText xml:space="preserve"> HYPERLINK \l "_Toc25870" </w:instrText>
      </w:r>
      <w:r>
        <w:fldChar w:fldCharType="separate"/>
      </w:r>
      <w:r>
        <w:rPr>
          <w:rFonts w:ascii="宋体" w:hAnsi="宋体" w:cs="宋体"/>
          <w:szCs w:val="28"/>
        </w:rPr>
        <w:t>6.2 NULL</w:t>
      </w:r>
      <w:r>
        <w:rPr>
          <w:rFonts w:hint="eastAsia" w:ascii="宋体" w:hAnsi="宋体" w:cs="宋体"/>
          <w:szCs w:val="28"/>
        </w:rPr>
        <w:t>操作</w:t>
      </w:r>
      <w:r>
        <w:tab/>
      </w:r>
      <w:r>
        <w:fldChar w:fldCharType="end"/>
      </w:r>
    </w:p>
    <w:p>
      <w:pPr>
        <w:pStyle w:val="9"/>
        <w:tabs>
          <w:tab w:val="right" w:leader="dot" w:pos="8306"/>
        </w:tabs>
      </w:pPr>
      <w:r>
        <w:fldChar w:fldCharType="begin"/>
      </w:r>
      <w:r>
        <w:instrText xml:space="preserve"> HYPERLINK \l "_Toc27789" </w:instrText>
      </w:r>
      <w:r>
        <w:fldChar w:fldCharType="separate"/>
      </w:r>
      <w:r>
        <w:rPr>
          <w:rFonts w:ascii="宋体" w:hAnsi="宋体" w:cs="宋体"/>
          <w:szCs w:val="28"/>
        </w:rPr>
        <w:t xml:space="preserve">6.3 IN </w:t>
      </w:r>
      <w:r>
        <w:rPr>
          <w:rFonts w:hint="eastAsia" w:ascii="宋体" w:hAnsi="宋体" w:cs="宋体"/>
          <w:szCs w:val="28"/>
        </w:rPr>
        <w:t>操作</w:t>
      </w:r>
      <w:r>
        <w:tab/>
      </w:r>
      <w:r>
        <w:fldChar w:fldCharType="end"/>
      </w:r>
    </w:p>
    <w:p>
      <w:pPr>
        <w:pStyle w:val="9"/>
        <w:tabs>
          <w:tab w:val="right" w:leader="dot" w:pos="8306"/>
        </w:tabs>
      </w:pPr>
      <w:r>
        <w:fldChar w:fldCharType="begin"/>
      </w:r>
      <w:r>
        <w:instrText xml:space="preserve"> HYPERLINK \l "_Toc1994" </w:instrText>
      </w:r>
      <w:r>
        <w:fldChar w:fldCharType="separate"/>
      </w:r>
      <w:r>
        <w:rPr>
          <w:rFonts w:ascii="宋体" w:hAnsi="宋体" w:cs="宋体"/>
          <w:szCs w:val="28"/>
        </w:rPr>
        <w:t>6.4 BETWEEN</w:t>
      </w:r>
      <w:r>
        <w:rPr>
          <w:rFonts w:hint="eastAsia" w:ascii="宋体" w:hAnsi="宋体" w:cs="宋体"/>
          <w:szCs w:val="28"/>
        </w:rPr>
        <w:t>…</w:t>
      </w:r>
      <w:r>
        <w:rPr>
          <w:rFonts w:ascii="宋体" w:hAnsi="宋体" w:cs="宋体"/>
          <w:szCs w:val="28"/>
        </w:rPr>
        <w:t>AND</w:t>
      </w:r>
      <w:r>
        <w:rPr>
          <w:rFonts w:hint="eastAsia" w:ascii="宋体" w:hAnsi="宋体" w:cs="宋体"/>
          <w:szCs w:val="28"/>
        </w:rPr>
        <w:t>…</w:t>
      </w:r>
      <w:r>
        <w:tab/>
      </w:r>
      <w:r>
        <w:fldChar w:fldCharType="end"/>
      </w:r>
    </w:p>
    <w:p>
      <w:pPr>
        <w:pStyle w:val="9"/>
        <w:tabs>
          <w:tab w:val="right" w:leader="dot" w:pos="8306"/>
        </w:tabs>
      </w:pPr>
      <w:r>
        <w:fldChar w:fldCharType="begin"/>
      </w:r>
      <w:r>
        <w:instrText xml:space="preserve"> HYPERLINK \l "_Toc17625" </w:instrText>
      </w:r>
      <w:r>
        <w:fldChar w:fldCharType="separate"/>
      </w:r>
      <w:r>
        <w:rPr>
          <w:rFonts w:ascii="宋体" w:hAnsi="宋体" w:cs="宋体"/>
          <w:szCs w:val="28"/>
        </w:rPr>
        <w:t>6.5 LIKE</w:t>
      </w:r>
      <w:r>
        <w:rPr>
          <w:rFonts w:hint="eastAsia" w:ascii="宋体" w:hAnsi="宋体" w:cs="宋体"/>
          <w:szCs w:val="28"/>
        </w:rPr>
        <w:t>模糊查询</w:t>
      </w:r>
      <w:r>
        <w:tab/>
      </w:r>
      <w:r>
        <w:fldChar w:fldCharType="end"/>
      </w:r>
    </w:p>
    <w:p>
      <w:pPr>
        <w:pStyle w:val="9"/>
        <w:tabs>
          <w:tab w:val="right" w:leader="dot" w:pos="8306"/>
        </w:tabs>
      </w:pPr>
      <w:r>
        <w:fldChar w:fldCharType="begin"/>
      </w:r>
      <w:r>
        <w:instrText xml:space="preserve"> HYPERLINK \l "_Toc13703" </w:instrText>
      </w:r>
      <w:r>
        <w:fldChar w:fldCharType="separate"/>
      </w:r>
      <w:r>
        <w:rPr>
          <w:rFonts w:ascii="宋体" w:hAnsi="宋体" w:cs="宋体"/>
          <w:szCs w:val="28"/>
        </w:rPr>
        <w:t xml:space="preserve">6.6 </w:t>
      </w:r>
      <w:r>
        <w:rPr>
          <w:rFonts w:hint="eastAsia" w:ascii="宋体" w:hAnsi="宋体" w:cs="宋体"/>
          <w:szCs w:val="28"/>
        </w:rPr>
        <w:t>集合运算</w:t>
      </w:r>
      <w:r>
        <w:tab/>
      </w:r>
      <w:r>
        <w:fldChar w:fldCharType="end"/>
      </w:r>
    </w:p>
    <w:p>
      <w:pPr>
        <w:pStyle w:val="9"/>
        <w:tabs>
          <w:tab w:val="right" w:leader="dot" w:pos="8306"/>
        </w:tabs>
      </w:pPr>
      <w:r>
        <w:fldChar w:fldCharType="begin"/>
      </w:r>
      <w:r>
        <w:instrText xml:space="preserve"> HYPERLINK \l "_Toc12126" </w:instrText>
      </w:r>
      <w:r>
        <w:fldChar w:fldCharType="separate"/>
      </w:r>
      <w:r>
        <w:rPr>
          <w:rFonts w:ascii="宋体" w:hAnsi="宋体" w:cs="宋体"/>
          <w:szCs w:val="28"/>
        </w:rPr>
        <w:t xml:space="preserve">6.7 </w:t>
      </w:r>
      <w:r>
        <w:rPr>
          <w:rFonts w:hint="eastAsia" w:ascii="宋体" w:hAnsi="宋体" w:cs="宋体"/>
          <w:szCs w:val="28"/>
        </w:rPr>
        <w:t>连接查询</w:t>
      </w:r>
      <w:r>
        <w:tab/>
      </w:r>
      <w:r>
        <w:fldChar w:fldCharType="end"/>
      </w:r>
    </w:p>
    <w:p>
      <w:pPr>
        <w:pStyle w:val="13"/>
        <w:tabs>
          <w:tab w:val="right" w:leader="dot" w:pos="8306"/>
        </w:tabs>
      </w:pPr>
      <w:r>
        <w:fldChar w:fldCharType="begin"/>
      </w:r>
      <w:r>
        <w:instrText xml:space="preserve"> HYPERLINK \l "_Toc21477" </w:instrText>
      </w:r>
      <w:r>
        <w:fldChar w:fldCharType="separate"/>
      </w:r>
      <w:r>
        <w:rPr>
          <w:rFonts w:hint="eastAsia" w:ascii="宋体" w:hAnsi="宋体" w:cs="宋体"/>
          <w:szCs w:val="84"/>
        </w:rPr>
        <w:t>第</w:t>
      </w:r>
      <w:r>
        <w:rPr>
          <w:rFonts w:ascii="宋体" w:hAnsi="宋体" w:cs="宋体"/>
          <w:szCs w:val="84"/>
        </w:rPr>
        <w:t>3</w:t>
      </w:r>
      <w:r>
        <w:rPr>
          <w:rFonts w:hint="eastAsia" w:ascii="宋体" w:hAnsi="宋体" w:cs="宋体"/>
          <w:szCs w:val="84"/>
        </w:rPr>
        <w:t>章</w:t>
      </w:r>
      <w:r>
        <w:tab/>
      </w:r>
      <w:r>
        <w:fldChar w:fldCharType="end"/>
      </w:r>
    </w:p>
    <w:p>
      <w:pPr>
        <w:pStyle w:val="13"/>
        <w:tabs>
          <w:tab w:val="right" w:leader="dot" w:pos="8306"/>
        </w:tabs>
      </w:pPr>
      <w:r>
        <w:fldChar w:fldCharType="begin"/>
      </w:r>
      <w:r>
        <w:instrText xml:space="preserve"> HYPERLINK \l "_Toc3871" </w:instrText>
      </w:r>
      <w:r>
        <w:fldChar w:fldCharType="separate"/>
      </w:r>
      <w:r>
        <w:rPr>
          <w:rFonts w:hint="eastAsia" w:ascii="宋体" w:hAnsi="宋体" w:cs="宋体"/>
          <w:bCs w:val="0"/>
          <w:szCs w:val="84"/>
        </w:rPr>
        <w:t>子查询和常用函数</w:t>
      </w:r>
      <w:r>
        <w:tab/>
      </w:r>
      <w:r>
        <w:fldChar w:fldCharType="end"/>
      </w:r>
    </w:p>
    <w:p>
      <w:pPr>
        <w:pStyle w:val="16"/>
        <w:tabs>
          <w:tab w:val="right" w:leader="dot" w:pos="8306"/>
        </w:tabs>
      </w:pPr>
      <w:r>
        <w:fldChar w:fldCharType="begin"/>
      </w:r>
      <w:r>
        <w:instrText xml:space="preserve"> HYPERLINK \l "_Toc1587" </w:instrText>
      </w:r>
      <w:r>
        <w:fldChar w:fldCharType="separate"/>
      </w:r>
      <w:r>
        <w:rPr>
          <w:rFonts w:ascii="宋体" w:hAnsi="宋体" w:cs="宋体"/>
          <w:i/>
          <w:iCs/>
          <w:szCs w:val="36"/>
        </w:rPr>
        <w:t xml:space="preserve">1. </w:t>
      </w:r>
      <w:r>
        <w:rPr>
          <w:rFonts w:hint="eastAsia" w:ascii="宋体" w:hAnsi="宋体" w:cs="宋体"/>
          <w:i/>
          <w:iCs/>
          <w:szCs w:val="36"/>
        </w:rPr>
        <w:t>子查询</w:t>
      </w:r>
      <w:r>
        <w:tab/>
      </w:r>
      <w:r>
        <w:fldChar w:fldCharType="end"/>
      </w:r>
    </w:p>
    <w:p>
      <w:pPr>
        <w:pStyle w:val="16"/>
        <w:tabs>
          <w:tab w:val="right" w:leader="dot" w:pos="8306"/>
        </w:tabs>
      </w:pPr>
      <w:r>
        <w:fldChar w:fldCharType="begin"/>
      </w:r>
      <w:r>
        <w:instrText xml:space="preserve"> HYPERLINK \l "_Toc32030" </w:instrText>
      </w:r>
      <w:r>
        <w:fldChar w:fldCharType="separate"/>
      </w:r>
      <w:r>
        <w:rPr>
          <w:rFonts w:ascii="宋体" w:hAnsi="宋体" w:cs="宋体"/>
          <w:i/>
          <w:iCs/>
          <w:szCs w:val="36"/>
        </w:rPr>
        <w:t>2. Oracle</w:t>
      </w:r>
      <w:r>
        <w:rPr>
          <w:rFonts w:hint="eastAsia" w:ascii="宋体" w:hAnsi="宋体" w:cs="宋体"/>
          <w:i/>
          <w:iCs/>
          <w:szCs w:val="36"/>
        </w:rPr>
        <w:t>中的伪列</w:t>
      </w:r>
      <w:r>
        <w:tab/>
      </w:r>
      <w:r>
        <w:fldChar w:fldCharType="end"/>
      </w:r>
    </w:p>
    <w:p>
      <w:pPr>
        <w:pStyle w:val="9"/>
        <w:tabs>
          <w:tab w:val="right" w:leader="dot" w:pos="8306"/>
        </w:tabs>
      </w:pPr>
      <w:r>
        <w:fldChar w:fldCharType="begin"/>
      </w:r>
      <w:r>
        <w:instrText xml:space="preserve"> HYPERLINK \l "_Toc16535" </w:instrText>
      </w:r>
      <w:r>
        <w:fldChar w:fldCharType="separate"/>
      </w:r>
      <w:r>
        <w:rPr>
          <w:rFonts w:ascii="宋体" w:hAnsi="宋体" w:cs="宋体"/>
          <w:szCs w:val="28"/>
        </w:rPr>
        <w:t>2.1 ROWID</w:t>
      </w:r>
      <w:r>
        <w:tab/>
      </w:r>
      <w:r>
        <w:fldChar w:fldCharType="end"/>
      </w:r>
    </w:p>
    <w:p>
      <w:pPr>
        <w:pStyle w:val="9"/>
        <w:tabs>
          <w:tab w:val="right" w:leader="dot" w:pos="8306"/>
        </w:tabs>
      </w:pPr>
      <w:r>
        <w:fldChar w:fldCharType="begin"/>
      </w:r>
      <w:r>
        <w:instrText xml:space="preserve"> HYPERLINK \l "_Toc1903" </w:instrText>
      </w:r>
      <w:r>
        <w:fldChar w:fldCharType="separate"/>
      </w:r>
      <w:r>
        <w:rPr>
          <w:rFonts w:ascii="宋体" w:hAnsi="宋体" w:cs="宋体"/>
          <w:szCs w:val="28"/>
        </w:rPr>
        <w:t>2.2 ROWNUM</w:t>
      </w:r>
      <w:r>
        <w:tab/>
      </w:r>
      <w:r>
        <w:fldChar w:fldCharType="end"/>
      </w:r>
    </w:p>
    <w:p>
      <w:pPr>
        <w:pStyle w:val="16"/>
        <w:tabs>
          <w:tab w:val="right" w:leader="dot" w:pos="8306"/>
        </w:tabs>
      </w:pPr>
      <w:r>
        <w:fldChar w:fldCharType="begin"/>
      </w:r>
      <w:r>
        <w:instrText xml:space="preserve"> HYPERLINK \l "_Toc8527" </w:instrText>
      </w:r>
      <w:r>
        <w:fldChar w:fldCharType="separate"/>
      </w:r>
      <w:r>
        <w:rPr>
          <w:rFonts w:ascii="宋体" w:hAnsi="宋体" w:cs="宋体"/>
          <w:i/>
          <w:iCs/>
          <w:szCs w:val="36"/>
        </w:rPr>
        <w:t>3. Oracle</w:t>
      </w:r>
      <w:r>
        <w:rPr>
          <w:rFonts w:hint="eastAsia" w:ascii="宋体" w:hAnsi="宋体" w:cs="宋体"/>
          <w:i/>
          <w:iCs/>
          <w:szCs w:val="36"/>
        </w:rPr>
        <w:t>单行函数</w:t>
      </w:r>
      <w:r>
        <w:tab/>
      </w:r>
      <w:r>
        <w:fldChar w:fldCharType="end"/>
      </w:r>
    </w:p>
    <w:p>
      <w:pPr>
        <w:pStyle w:val="9"/>
        <w:tabs>
          <w:tab w:val="right" w:leader="dot" w:pos="8306"/>
        </w:tabs>
      </w:pPr>
      <w:r>
        <w:fldChar w:fldCharType="begin"/>
      </w:r>
      <w:r>
        <w:instrText xml:space="preserve"> HYPERLINK \l "_Toc25064" </w:instrText>
      </w:r>
      <w:r>
        <w:fldChar w:fldCharType="separate"/>
      </w:r>
      <w:r>
        <w:rPr>
          <w:rFonts w:ascii="宋体" w:hAnsi="宋体" w:cs="宋体"/>
          <w:szCs w:val="28"/>
        </w:rPr>
        <w:t>3.1</w:t>
      </w:r>
      <w:r>
        <w:rPr>
          <w:rFonts w:hint="eastAsia" w:ascii="宋体" w:hAnsi="宋体" w:cs="宋体"/>
          <w:szCs w:val="28"/>
        </w:rPr>
        <w:t>字符函数</w:t>
      </w:r>
      <w:r>
        <w:tab/>
      </w:r>
      <w:r>
        <w:fldChar w:fldCharType="end"/>
      </w:r>
    </w:p>
    <w:p>
      <w:pPr>
        <w:pStyle w:val="9"/>
        <w:tabs>
          <w:tab w:val="right" w:leader="dot" w:pos="8306"/>
        </w:tabs>
      </w:pPr>
      <w:r>
        <w:fldChar w:fldCharType="begin"/>
      </w:r>
      <w:r>
        <w:instrText xml:space="preserve"> HYPERLINK \l "_Toc10529" </w:instrText>
      </w:r>
      <w:r>
        <w:fldChar w:fldCharType="separate"/>
      </w:r>
      <w:r>
        <w:rPr>
          <w:rFonts w:ascii="宋体" w:hAnsi="宋体" w:cs="宋体"/>
          <w:szCs w:val="28"/>
        </w:rPr>
        <w:t>3.2</w:t>
      </w:r>
      <w:r>
        <w:rPr>
          <w:rFonts w:hint="eastAsia" w:ascii="宋体" w:hAnsi="宋体" w:cs="宋体"/>
          <w:szCs w:val="28"/>
        </w:rPr>
        <w:t>数字函数</w:t>
      </w:r>
      <w:r>
        <w:tab/>
      </w:r>
      <w:r>
        <w:fldChar w:fldCharType="end"/>
      </w:r>
    </w:p>
    <w:p>
      <w:pPr>
        <w:pStyle w:val="9"/>
        <w:tabs>
          <w:tab w:val="right" w:leader="dot" w:pos="8306"/>
        </w:tabs>
      </w:pPr>
      <w:r>
        <w:fldChar w:fldCharType="begin"/>
      </w:r>
      <w:r>
        <w:instrText xml:space="preserve"> HYPERLINK \l "_Toc23896" </w:instrText>
      </w:r>
      <w:r>
        <w:fldChar w:fldCharType="separate"/>
      </w:r>
      <w:r>
        <w:rPr>
          <w:rFonts w:ascii="宋体" w:hAnsi="宋体" w:cs="宋体"/>
          <w:szCs w:val="28"/>
        </w:rPr>
        <w:t>3.3</w:t>
      </w:r>
      <w:r>
        <w:rPr>
          <w:rFonts w:hint="eastAsia" w:ascii="宋体" w:hAnsi="宋体" w:cs="宋体"/>
          <w:szCs w:val="28"/>
        </w:rPr>
        <w:t>日期函数</w:t>
      </w:r>
      <w:r>
        <w:tab/>
      </w:r>
      <w:r>
        <w:fldChar w:fldCharType="end"/>
      </w:r>
    </w:p>
    <w:p>
      <w:pPr>
        <w:pStyle w:val="9"/>
        <w:tabs>
          <w:tab w:val="right" w:leader="dot" w:pos="8306"/>
        </w:tabs>
      </w:pPr>
      <w:r>
        <w:fldChar w:fldCharType="begin"/>
      </w:r>
      <w:r>
        <w:instrText xml:space="preserve"> HYPERLINK \l "_Toc29755" </w:instrText>
      </w:r>
      <w:r>
        <w:fldChar w:fldCharType="separate"/>
      </w:r>
      <w:r>
        <w:rPr>
          <w:rFonts w:ascii="宋体" w:hAnsi="宋体" w:cs="宋体"/>
          <w:szCs w:val="28"/>
        </w:rPr>
        <w:t>3.4</w:t>
      </w:r>
      <w:r>
        <w:rPr>
          <w:rFonts w:hint="eastAsia" w:ascii="宋体" w:hAnsi="宋体" w:cs="宋体"/>
          <w:szCs w:val="28"/>
        </w:rPr>
        <w:t>转换函数</w:t>
      </w:r>
      <w:r>
        <w:tab/>
      </w:r>
      <w:r>
        <w:fldChar w:fldCharType="end"/>
      </w:r>
    </w:p>
    <w:p>
      <w:pPr>
        <w:pStyle w:val="9"/>
        <w:tabs>
          <w:tab w:val="right" w:leader="dot" w:pos="8306"/>
        </w:tabs>
      </w:pPr>
      <w:r>
        <w:fldChar w:fldCharType="begin"/>
      </w:r>
      <w:r>
        <w:instrText xml:space="preserve"> HYPERLINK \l "_Toc24938" </w:instrText>
      </w:r>
      <w:r>
        <w:fldChar w:fldCharType="separate"/>
      </w:r>
      <w:r>
        <w:rPr>
          <w:szCs w:val="30"/>
        </w:rPr>
        <w:t>3.5</w:t>
      </w:r>
      <w:r>
        <w:rPr>
          <w:rFonts w:hint="eastAsia"/>
          <w:szCs w:val="30"/>
        </w:rPr>
        <w:t>其他常用函数</w:t>
      </w:r>
      <w:r>
        <w:tab/>
      </w:r>
      <w:r>
        <w:fldChar w:fldCharType="end"/>
      </w:r>
    </w:p>
    <w:p>
      <w:pPr>
        <w:pStyle w:val="16"/>
        <w:tabs>
          <w:tab w:val="right" w:leader="dot" w:pos="8306"/>
        </w:tabs>
      </w:pPr>
      <w:r>
        <w:fldChar w:fldCharType="begin"/>
      </w:r>
      <w:r>
        <w:instrText xml:space="preserve"> HYPERLINK \l "_Toc24329" </w:instrText>
      </w:r>
      <w:r>
        <w:fldChar w:fldCharType="separate"/>
      </w:r>
      <w:r>
        <w:rPr>
          <w:rFonts w:ascii="宋体" w:hAnsi="宋体" w:cs="宋体"/>
          <w:i/>
          <w:iCs/>
          <w:szCs w:val="36"/>
        </w:rPr>
        <w:t>4. Oracle</w:t>
      </w:r>
      <w:r>
        <w:rPr>
          <w:rFonts w:hint="eastAsia" w:ascii="宋体" w:hAnsi="宋体" w:cs="宋体"/>
          <w:i/>
          <w:iCs/>
          <w:szCs w:val="36"/>
        </w:rPr>
        <w:t>分析函数</w:t>
      </w:r>
      <w:r>
        <w:tab/>
      </w:r>
      <w:r>
        <w:fldChar w:fldCharType="end"/>
      </w:r>
    </w:p>
    <w:p>
      <w:pPr>
        <w:pStyle w:val="9"/>
        <w:tabs>
          <w:tab w:val="right" w:leader="dot" w:pos="8306"/>
        </w:tabs>
      </w:pPr>
      <w:r>
        <w:fldChar w:fldCharType="begin"/>
      </w:r>
      <w:r>
        <w:instrText xml:space="preserve"> HYPERLINK \l "_Toc18072" </w:instrText>
      </w:r>
      <w:r>
        <w:fldChar w:fldCharType="separate"/>
      </w:r>
      <w:r>
        <w:rPr>
          <w:rFonts w:ascii="宋体" w:hAnsi="宋体" w:cs="宋体"/>
          <w:szCs w:val="28"/>
        </w:rPr>
        <w:t xml:space="preserve">4.1 </w:t>
      </w:r>
      <w:r>
        <w:rPr>
          <w:rFonts w:hint="eastAsia" w:ascii="宋体" w:hAnsi="宋体" w:cs="宋体"/>
          <w:szCs w:val="28"/>
        </w:rPr>
        <w:t>分析函数介绍</w:t>
      </w:r>
      <w:r>
        <w:tab/>
      </w:r>
      <w:r>
        <w:fldChar w:fldCharType="end"/>
      </w:r>
    </w:p>
    <w:p>
      <w:pPr>
        <w:pStyle w:val="9"/>
        <w:tabs>
          <w:tab w:val="right" w:leader="dot" w:pos="8306"/>
        </w:tabs>
      </w:pPr>
      <w:r>
        <w:fldChar w:fldCharType="begin"/>
      </w:r>
      <w:r>
        <w:instrText xml:space="preserve"> HYPERLINK \l "_Toc7889" </w:instrText>
      </w:r>
      <w:r>
        <w:fldChar w:fldCharType="separate"/>
      </w:r>
      <w:r>
        <w:rPr>
          <w:rFonts w:ascii="宋体" w:hAnsi="宋体" w:cs="宋体"/>
          <w:szCs w:val="28"/>
        </w:rPr>
        <w:t xml:space="preserve">4.2 </w:t>
      </w:r>
      <w:r>
        <w:rPr>
          <w:rFonts w:hint="eastAsia" w:ascii="宋体" w:hAnsi="宋体" w:cs="宋体"/>
          <w:szCs w:val="28"/>
        </w:rPr>
        <w:t>分析函数种类和用法</w:t>
      </w:r>
      <w:r>
        <w:tab/>
      </w:r>
      <w:r>
        <w:fldChar w:fldCharType="end"/>
      </w:r>
    </w:p>
    <w:p>
      <w:pPr>
        <w:pStyle w:val="9"/>
        <w:tabs>
          <w:tab w:val="right" w:leader="dot" w:pos="8306"/>
        </w:tabs>
      </w:pPr>
      <w:r>
        <w:fldChar w:fldCharType="begin"/>
      </w:r>
      <w:r>
        <w:instrText xml:space="preserve"> HYPERLINK \l "_Toc6376" </w:instrText>
      </w:r>
      <w:r>
        <w:fldChar w:fldCharType="separate"/>
      </w:r>
      <w:r>
        <w:rPr>
          <w:rFonts w:ascii="宋体" w:hAnsi="宋体" w:cs="宋体"/>
          <w:szCs w:val="28"/>
        </w:rPr>
        <w:t xml:space="preserve">4.3 </w:t>
      </w:r>
      <w:r>
        <w:rPr>
          <w:rFonts w:hint="eastAsia" w:ascii="宋体" w:hAnsi="宋体" w:cs="宋体"/>
          <w:szCs w:val="28"/>
        </w:rPr>
        <w:t>行列转换</w:t>
      </w:r>
      <w:r>
        <w:tab/>
      </w:r>
      <w:r>
        <w:fldChar w:fldCharType="end"/>
      </w:r>
    </w:p>
    <w:p>
      <w:pPr>
        <w:pStyle w:val="13"/>
        <w:tabs>
          <w:tab w:val="right" w:leader="dot" w:pos="8306"/>
        </w:tabs>
      </w:pPr>
      <w:r>
        <w:fldChar w:fldCharType="begin"/>
      </w:r>
      <w:r>
        <w:instrText xml:space="preserve"> HYPERLINK \l "_Toc21520" </w:instrText>
      </w:r>
      <w:r>
        <w:fldChar w:fldCharType="separate"/>
      </w:r>
      <w:r>
        <w:rPr>
          <w:rFonts w:hint="eastAsia" w:ascii="宋体" w:hAnsi="宋体" w:cs="宋体"/>
          <w:szCs w:val="84"/>
        </w:rPr>
        <w:t>第</w:t>
      </w:r>
      <w:r>
        <w:rPr>
          <w:rFonts w:ascii="宋体" w:hAnsi="宋体" w:cs="宋体"/>
          <w:szCs w:val="84"/>
        </w:rPr>
        <w:t>4</w:t>
      </w:r>
      <w:r>
        <w:rPr>
          <w:rFonts w:hint="eastAsia" w:ascii="宋体" w:hAnsi="宋体" w:cs="宋体"/>
          <w:szCs w:val="84"/>
        </w:rPr>
        <w:t>章</w:t>
      </w:r>
      <w:r>
        <w:tab/>
      </w:r>
      <w:r>
        <w:fldChar w:fldCharType="end"/>
      </w:r>
    </w:p>
    <w:p>
      <w:pPr>
        <w:pStyle w:val="13"/>
        <w:tabs>
          <w:tab w:val="right" w:leader="dot" w:pos="8306"/>
        </w:tabs>
      </w:pPr>
      <w:r>
        <w:fldChar w:fldCharType="begin"/>
      </w:r>
      <w:r>
        <w:instrText xml:space="preserve"> HYPERLINK \l "_Toc20797" </w:instrText>
      </w:r>
      <w:r>
        <w:fldChar w:fldCharType="separate"/>
      </w:r>
      <w:r>
        <w:rPr>
          <w:rFonts w:hint="eastAsia" w:ascii="宋体" w:hAnsi="宋体" w:cs="宋体"/>
          <w:bCs w:val="0"/>
          <w:szCs w:val="84"/>
        </w:rPr>
        <w:t>表空间、数据库对象</w:t>
      </w:r>
      <w:r>
        <w:tab/>
      </w:r>
      <w:r>
        <w:fldChar w:fldCharType="end"/>
      </w:r>
    </w:p>
    <w:p>
      <w:pPr>
        <w:pStyle w:val="16"/>
        <w:tabs>
          <w:tab w:val="right" w:leader="dot" w:pos="8306"/>
        </w:tabs>
      </w:pPr>
      <w:r>
        <w:fldChar w:fldCharType="begin"/>
      </w:r>
      <w:r>
        <w:instrText xml:space="preserve"> HYPERLINK \l "_Toc3317" </w:instrText>
      </w:r>
      <w:r>
        <w:fldChar w:fldCharType="separate"/>
      </w:r>
      <w:r>
        <w:rPr>
          <w:rFonts w:ascii="宋体" w:hAnsi="宋体" w:cs="宋体"/>
          <w:i/>
          <w:iCs/>
          <w:szCs w:val="36"/>
        </w:rPr>
        <w:t>1.</w:t>
      </w:r>
      <w:r>
        <w:rPr>
          <w:rFonts w:hint="eastAsia" w:ascii="宋体" w:hAnsi="宋体" w:cs="宋体"/>
          <w:i/>
          <w:iCs/>
          <w:szCs w:val="36"/>
        </w:rPr>
        <w:t>同义词</w:t>
      </w:r>
      <w:r>
        <w:tab/>
      </w:r>
      <w:r>
        <w:fldChar w:fldCharType="end"/>
      </w:r>
    </w:p>
    <w:p>
      <w:pPr>
        <w:pStyle w:val="16"/>
        <w:tabs>
          <w:tab w:val="right" w:leader="dot" w:pos="8306"/>
        </w:tabs>
      </w:pPr>
      <w:r>
        <w:fldChar w:fldCharType="begin"/>
      </w:r>
      <w:r>
        <w:instrText xml:space="preserve"> HYPERLINK \l "_Toc17027" </w:instrText>
      </w:r>
      <w:r>
        <w:fldChar w:fldCharType="separate"/>
      </w:r>
      <w:r>
        <w:rPr>
          <w:rFonts w:ascii="宋体" w:hAnsi="宋体" w:cs="宋体"/>
          <w:i/>
          <w:iCs/>
          <w:szCs w:val="36"/>
        </w:rPr>
        <w:t>2.</w:t>
      </w:r>
      <w:r>
        <w:rPr>
          <w:rFonts w:hint="eastAsia" w:ascii="宋体" w:hAnsi="宋体" w:cs="宋体"/>
          <w:i/>
          <w:iCs/>
          <w:szCs w:val="36"/>
        </w:rPr>
        <w:t>序列</w:t>
      </w:r>
      <w:r>
        <w:tab/>
      </w:r>
      <w:r>
        <w:fldChar w:fldCharType="end"/>
      </w:r>
    </w:p>
    <w:p>
      <w:pPr>
        <w:pStyle w:val="16"/>
        <w:tabs>
          <w:tab w:val="right" w:leader="dot" w:pos="8306"/>
        </w:tabs>
      </w:pPr>
      <w:r>
        <w:fldChar w:fldCharType="begin"/>
      </w:r>
      <w:r>
        <w:instrText xml:space="preserve"> HYPERLINK \l "_Toc8293" </w:instrText>
      </w:r>
      <w:r>
        <w:fldChar w:fldCharType="separate"/>
      </w:r>
      <w:r>
        <w:rPr>
          <w:rFonts w:ascii="宋体" w:hAnsi="宋体" w:cs="宋体"/>
          <w:i/>
          <w:iCs/>
          <w:szCs w:val="36"/>
        </w:rPr>
        <w:t>3.</w:t>
      </w:r>
      <w:r>
        <w:rPr>
          <w:rFonts w:hint="eastAsia" w:ascii="宋体" w:hAnsi="宋体" w:cs="宋体"/>
          <w:i/>
          <w:iCs/>
          <w:szCs w:val="36"/>
        </w:rPr>
        <w:t>视图</w:t>
      </w:r>
      <w:r>
        <w:tab/>
      </w:r>
      <w:r>
        <w:fldChar w:fldCharType="end"/>
      </w:r>
    </w:p>
    <w:p>
      <w:pPr>
        <w:pStyle w:val="16"/>
        <w:tabs>
          <w:tab w:val="right" w:leader="dot" w:pos="8306"/>
        </w:tabs>
      </w:pPr>
      <w:r>
        <w:fldChar w:fldCharType="begin"/>
      </w:r>
      <w:r>
        <w:instrText xml:space="preserve"> HYPERLINK \l "_Toc8458" </w:instrText>
      </w:r>
      <w:r>
        <w:fldChar w:fldCharType="separate"/>
      </w:r>
      <w:r>
        <w:rPr>
          <w:rFonts w:ascii="宋体" w:hAnsi="宋体" w:cs="宋体"/>
          <w:i/>
          <w:iCs/>
          <w:szCs w:val="36"/>
        </w:rPr>
        <w:t>4.</w:t>
      </w:r>
      <w:r>
        <w:rPr>
          <w:rFonts w:hint="eastAsia" w:ascii="宋体" w:hAnsi="宋体" w:cs="宋体"/>
          <w:i/>
          <w:iCs/>
          <w:szCs w:val="36"/>
        </w:rPr>
        <w:t>索引</w:t>
      </w:r>
      <w:r>
        <w:tab/>
      </w:r>
      <w:r>
        <w:fldChar w:fldCharType="end"/>
      </w:r>
    </w:p>
    <w:p>
      <w:pPr>
        <w:pStyle w:val="9"/>
        <w:tabs>
          <w:tab w:val="right" w:leader="dot" w:pos="8306"/>
        </w:tabs>
      </w:pPr>
      <w:r>
        <w:fldChar w:fldCharType="begin"/>
      </w:r>
      <w:r>
        <w:instrText xml:space="preserve"> HYPERLINK \l "_Toc20077" </w:instrText>
      </w:r>
      <w:r>
        <w:fldChar w:fldCharType="separate"/>
      </w:r>
      <w:r>
        <w:t xml:space="preserve">4.1 </w:t>
      </w:r>
      <w:r>
        <w:rPr>
          <w:rFonts w:hint="eastAsia"/>
        </w:rPr>
        <w:t>索引介绍</w:t>
      </w:r>
      <w:r>
        <w:tab/>
      </w:r>
      <w:r>
        <w:fldChar w:fldCharType="end"/>
      </w:r>
    </w:p>
    <w:p>
      <w:pPr>
        <w:pStyle w:val="9"/>
        <w:tabs>
          <w:tab w:val="right" w:leader="dot" w:pos="8306"/>
        </w:tabs>
      </w:pPr>
      <w:r>
        <w:fldChar w:fldCharType="begin"/>
      </w:r>
      <w:r>
        <w:instrText xml:space="preserve"> HYPERLINK \l "_Toc32188" </w:instrText>
      </w:r>
      <w:r>
        <w:fldChar w:fldCharType="separate"/>
      </w:r>
      <w:r>
        <w:t xml:space="preserve">4.2 </w:t>
      </w:r>
      <w:r>
        <w:rPr>
          <w:rFonts w:hint="eastAsia"/>
        </w:rPr>
        <w:t>索引种类</w:t>
      </w:r>
      <w:r>
        <w:tab/>
      </w:r>
      <w:r>
        <w:fldChar w:fldCharType="end"/>
      </w:r>
    </w:p>
    <w:p>
      <w:pPr>
        <w:pStyle w:val="9"/>
        <w:tabs>
          <w:tab w:val="right" w:leader="dot" w:pos="8306"/>
        </w:tabs>
      </w:pPr>
      <w:r>
        <w:fldChar w:fldCharType="begin"/>
      </w:r>
      <w:r>
        <w:instrText xml:space="preserve"> HYPERLINK \l "_Toc14616" </w:instrText>
      </w:r>
      <w:r>
        <w:fldChar w:fldCharType="separate"/>
      </w:r>
      <w:r>
        <w:t xml:space="preserve">4.3 </w:t>
      </w:r>
      <w:r>
        <w:rPr>
          <w:rFonts w:hint="eastAsia"/>
        </w:rPr>
        <w:t>索引优缺点</w:t>
      </w:r>
      <w:r>
        <w:tab/>
      </w:r>
      <w:r>
        <w:fldChar w:fldCharType="end"/>
      </w:r>
    </w:p>
    <w:p>
      <w:pPr>
        <w:pStyle w:val="9"/>
        <w:tabs>
          <w:tab w:val="right" w:leader="dot" w:pos="8306"/>
        </w:tabs>
      </w:pPr>
      <w:r>
        <w:fldChar w:fldCharType="begin"/>
      </w:r>
      <w:r>
        <w:instrText xml:space="preserve"> HYPERLINK \l "_Toc7196" </w:instrText>
      </w:r>
      <w:r>
        <w:fldChar w:fldCharType="separate"/>
      </w:r>
      <w:r>
        <w:t xml:space="preserve">4.4 </w:t>
      </w:r>
      <w:r>
        <w:rPr>
          <w:rFonts w:hint="eastAsia"/>
        </w:rPr>
        <w:t>索引失效</w:t>
      </w:r>
      <w:r>
        <w:tab/>
      </w:r>
      <w:r>
        <w:fldChar w:fldCharType="end"/>
      </w:r>
    </w:p>
    <w:p>
      <w:pPr>
        <w:pStyle w:val="16"/>
        <w:tabs>
          <w:tab w:val="right" w:leader="dot" w:pos="8306"/>
        </w:tabs>
      </w:pPr>
      <w:r>
        <w:fldChar w:fldCharType="begin"/>
      </w:r>
      <w:r>
        <w:instrText xml:space="preserve"> HYPERLINK \l "_Toc8436" </w:instrText>
      </w:r>
      <w:r>
        <w:fldChar w:fldCharType="separate"/>
      </w:r>
      <w:r>
        <w:rPr>
          <w:rFonts w:ascii="宋体" w:hAnsi="宋体" w:cs="宋体"/>
          <w:i/>
          <w:iCs/>
          <w:szCs w:val="36"/>
        </w:rPr>
        <w:t>5.</w:t>
      </w:r>
      <w:r>
        <w:rPr>
          <w:rFonts w:hint="eastAsia" w:ascii="宋体" w:hAnsi="宋体" w:cs="宋体"/>
          <w:i/>
          <w:iCs/>
          <w:szCs w:val="36"/>
        </w:rPr>
        <w:t>表空间</w:t>
      </w:r>
      <w:r>
        <w:tab/>
      </w:r>
      <w:r>
        <w:fldChar w:fldCharType="end"/>
      </w:r>
    </w:p>
    <w:p>
      <w:pPr>
        <w:pStyle w:val="16"/>
        <w:tabs>
          <w:tab w:val="right" w:leader="dot" w:pos="8306"/>
        </w:tabs>
      </w:pPr>
      <w:r>
        <w:fldChar w:fldCharType="begin"/>
      </w:r>
      <w:r>
        <w:instrText xml:space="preserve"> HYPERLINK \l "_Toc308" </w:instrText>
      </w:r>
      <w:r>
        <w:fldChar w:fldCharType="separate"/>
      </w:r>
      <w:r>
        <w:rPr>
          <w:rFonts w:ascii="宋体" w:hAnsi="宋体" w:cs="宋体"/>
          <w:i/>
          <w:iCs/>
          <w:szCs w:val="36"/>
        </w:rPr>
        <w:t>6.</w:t>
      </w:r>
      <w:r>
        <w:rPr>
          <w:rFonts w:hint="eastAsia" w:ascii="宋体" w:hAnsi="宋体" w:cs="宋体"/>
          <w:i/>
          <w:iCs/>
          <w:szCs w:val="36"/>
        </w:rPr>
        <w:t>表分区</w:t>
      </w:r>
      <w:r>
        <w:tab/>
      </w:r>
      <w:r>
        <w:fldChar w:fldCharType="end"/>
      </w:r>
    </w:p>
    <w:p>
      <w:pPr>
        <w:pStyle w:val="9"/>
        <w:tabs>
          <w:tab w:val="right" w:leader="dot" w:pos="8306"/>
        </w:tabs>
      </w:pPr>
      <w:r>
        <w:fldChar w:fldCharType="begin"/>
      </w:r>
      <w:r>
        <w:instrText xml:space="preserve"> HYPERLINK \l "_Toc27345" </w:instrText>
      </w:r>
      <w:r>
        <w:fldChar w:fldCharType="separate"/>
      </w:r>
      <w:r>
        <w:t>6.1</w:t>
      </w:r>
      <w:r>
        <w:rPr>
          <w:rFonts w:hint="eastAsia"/>
        </w:rPr>
        <w:t>表空间及分区表的概念</w:t>
      </w:r>
      <w:r>
        <w:tab/>
      </w:r>
      <w:r>
        <w:fldChar w:fldCharType="end"/>
      </w:r>
    </w:p>
    <w:p>
      <w:pPr>
        <w:pStyle w:val="9"/>
        <w:tabs>
          <w:tab w:val="right" w:leader="dot" w:pos="8306"/>
        </w:tabs>
      </w:pPr>
      <w:r>
        <w:fldChar w:fldCharType="begin"/>
      </w:r>
      <w:r>
        <w:instrText xml:space="preserve"> HYPERLINK \l "_Toc19150" </w:instrText>
      </w:r>
      <w:r>
        <w:fldChar w:fldCharType="separate"/>
      </w:r>
      <w:r>
        <w:t>6.2</w:t>
      </w:r>
      <w:r>
        <w:rPr>
          <w:rFonts w:hint="eastAsia"/>
        </w:rPr>
        <w:t>表分区的具体作用</w:t>
      </w:r>
      <w:r>
        <w:tab/>
      </w:r>
      <w:r>
        <w:fldChar w:fldCharType="end"/>
      </w:r>
    </w:p>
    <w:p>
      <w:pPr>
        <w:pStyle w:val="9"/>
        <w:tabs>
          <w:tab w:val="right" w:leader="dot" w:pos="8306"/>
        </w:tabs>
      </w:pPr>
      <w:r>
        <w:fldChar w:fldCharType="begin"/>
      </w:r>
      <w:r>
        <w:instrText xml:space="preserve"> HYPERLINK \l "_Toc24713" </w:instrText>
      </w:r>
      <w:r>
        <w:fldChar w:fldCharType="separate"/>
      </w:r>
      <w:r>
        <w:t>6.3.</w:t>
      </w:r>
      <w:r>
        <w:rPr>
          <w:rFonts w:hint="eastAsia"/>
        </w:rPr>
        <w:t>表分区的优缺点</w:t>
      </w:r>
      <w:r>
        <w:tab/>
      </w:r>
      <w:r>
        <w:fldChar w:fldCharType="end"/>
      </w:r>
    </w:p>
    <w:p>
      <w:pPr>
        <w:pStyle w:val="9"/>
        <w:tabs>
          <w:tab w:val="right" w:leader="dot" w:pos="8306"/>
        </w:tabs>
      </w:pPr>
      <w:r>
        <w:fldChar w:fldCharType="begin"/>
      </w:r>
      <w:r>
        <w:instrText xml:space="preserve"> HYPERLINK \l "_Toc6581" </w:instrText>
      </w:r>
      <w:r>
        <w:fldChar w:fldCharType="separate"/>
      </w:r>
      <w:r>
        <w:t>6.4</w:t>
      </w:r>
      <w:r>
        <w:rPr>
          <w:rFonts w:hint="eastAsia"/>
        </w:rPr>
        <w:t>表分区的几种类型及操作方法</w:t>
      </w:r>
      <w:r>
        <w:tab/>
      </w:r>
      <w:r>
        <w:fldChar w:fldCharType="end"/>
      </w:r>
    </w:p>
    <w:p>
      <w:pPr>
        <w:pStyle w:val="9"/>
        <w:tabs>
          <w:tab w:val="right" w:leader="dot" w:pos="8306"/>
        </w:tabs>
      </w:pPr>
      <w:r>
        <w:fldChar w:fldCharType="begin"/>
      </w:r>
      <w:r>
        <w:instrText xml:space="preserve"> HYPERLINK \l "_Toc27842" </w:instrText>
      </w:r>
      <w:r>
        <w:fldChar w:fldCharType="separate"/>
      </w:r>
      <w:r>
        <w:t>6.5</w:t>
      </w:r>
      <w:r>
        <w:rPr>
          <w:rFonts w:hint="eastAsia"/>
        </w:rPr>
        <w:t>有关表分区的一些维护性操作</w:t>
      </w:r>
      <w:r>
        <w:tab/>
      </w:r>
      <w:r>
        <w:fldChar w:fldCharType="end"/>
      </w:r>
    </w:p>
    <w:p>
      <w:pPr>
        <w:pStyle w:val="13"/>
        <w:tabs>
          <w:tab w:val="right" w:leader="dot" w:pos="8306"/>
        </w:tabs>
      </w:pPr>
      <w:r>
        <w:fldChar w:fldCharType="begin"/>
      </w:r>
      <w:r>
        <w:instrText xml:space="preserve"> HYPERLINK \l "_Toc28377" </w:instrText>
      </w:r>
      <w:r>
        <w:fldChar w:fldCharType="separate"/>
      </w:r>
      <w:r>
        <w:rPr>
          <w:rFonts w:hint="eastAsia" w:ascii="宋体" w:hAnsi="宋体" w:cs="宋体"/>
          <w:szCs w:val="84"/>
        </w:rPr>
        <w:t>第</w:t>
      </w:r>
      <w:r>
        <w:rPr>
          <w:rFonts w:ascii="宋体" w:hAnsi="宋体" w:cs="宋体"/>
          <w:szCs w:val="84"/>
        </w:rPr>
        <w:t>5</w:t>
      </w:r>
      <w:r>
        <w:rPr>
          <w:rFonts w:hint="eastAsia" w:ascii="宋体" w:hAnsi="宋体" w:cs="宋体"/>
          <w:szCs w:val="84"/>
        </w:rPr>
        <w:t>章</w:t>
      </w:r>
      <w:r>
        <w:tab/>
      </w:r>
      <w:r>
        <w:fldChar w:fldCharType="end"/>
      </w:r>
    </w:p>
    <w:p>
      <w:pPr>
        <w:pStyle w:val="13"/>
        <w:tabs>
          <w:tab w:val="right" w:leader="dot" w:pos="8306"/>
        </w:tabs>
      </w:pPr>
      <w:r>
        <w:fldChar w:fldCharType="begin"/>
      </w:r>
      <w:r>
        <w:instrText xml:space="preserve"> HYPERLINK \l "_Toc21005" </w:instrText>
      </w:r>
      <w:r>
        <w:fldChar w:fldCharType="separate"/>
      </w:r>
      <w:r>
        <w:rPr>
          <w:rFonts w:ascii="宋体" w:hAnsi="宋体" w:cs="宋体"/>
          <w:szCs w:val="84"/>
        </w:rPr>
        <w:t>PL/SQL</w:t>
      </w:r>
      <w:r>
        <w:rPr>
          <w:rFonts w:hint="eastAsia" w:ascii="宋体" w:hAnsi="宋体" w:cs="宋体"/>
          <w:szCs w:val="84"/>
        </w:rPr>
        <w:t>程序设计</w:t>
      </w:r>
      <w:r>
        <w:tab/>
      </w:r>
      <w:r>
        <w:fldChar w:fldCharType="end"/>
      </w:r>
    </w:p>
    <w:p>
      <w:pPr>
        <w:pStyle w:val="16"/>
        <w:tabs>
          <w:tab w:val="right" w:leader="dot" w:pos="8306"/>
        </w:tabs>
      </w:pPr>
      <w:r>
        <w:fldChar w:fldCharType="begin"/>
      </w:r>
      <w:r>
        <w:instrText xml:space="preserve"> HYPERLINK \l "_Toc6774" </w:instrText>
      </w:r>
      <w:r>
        <w:fldChar w:fldCharType="separate"/>
      </w:r>
      <w:r>
        <w:rPr>
          <w:rFonts w:ascii="宋体" w:hAnsi="宋体" w:cs="宋体"/>
          <w:i/>
          <w:iCs/>
          <w:szCs w:val="36"/>
        </w:rPr>
        <w:t>1. PL/SQL</w:t>
      </w:r>
      <w:r>
        <w:rPr>
          <w:rFonts w:hint="eastAsia" w:ascii="宋体" w:hAnsi="宋体" w:cs="宋体"/>
          <w:i/>
          <w:iCs/>
          <w:szCs w:val="36"/>
        </w:rPr>
        <w:t>简介</w:t>
      </w:r>
      <w:r>
        <w:tab/>
      </w:r>
      <w:r>
        <w:fldChar w:fldCharType="end"/>
      </w:r>
    </w:p>
    <w:p>
      <w:pPr>
        <w:pStyle w:val="16"/>
        <w:tabs>
          <w:tab w:val="right" w:leader="dot" w:pos="8306"/>
        </w:tabs>
      </w:pPr>
      <w:r>
        <w:fldChar w:fldCharType="begin"/>
      </w:r>
      <w:r>
        <w:instrText xml:space="preserve"> HYPERLINK \l "_Toc8154" </w:instrText>
      </w:r>
      <w:r>
        <w:fldChar w:fldCharType="separate"/>
      </w:r>
      <w:r>
        <w:rPr>
          <w:rFonts w:ascii="宋体" w:hAnsi="宋体" w:cs="宋体"/>
          <w:i/>
          <w:iCs/>
          <w:szCs w:val="36"/>
        </w:rPr>
        <w:t>2. PL/SQL</w:t>
      </w:r>
      <w:r>
        <w:rPr>
          <w:rFonts w:hint="eastAsia" w:ascii="宋体" w:hAnsi="宋体" w:cs="宋体"/>
          <w:i/>
          <w:iCs/>
          <w:szCs w:val="36"/>
        </w:rPr>
        <w:t>基础</w:t>
      </w:r>
      <w:r>
        <w:tab/>
      </w:r>
      <w:r>
        <w:fldChar w:fldCharType="end"/>
      </w:r>
    </w:p>
    <w:p>
      <w:pPr>
        <w:pStyle w:val="9"/>
        <w:tabs>
          <w:tab w:val="right" w:leader="dot" w:pos="8306"/>
        </w:tabs>
      </w:pPr>
      <w:r>
        <w:fldChar w:fldCharType="begin"/>
      </w:r>
      <w:r>
        <w:instrText xml:space="preserve"> HYPERLINK \l "_Toc5568" </w:instrText>
      </w:r>
      <w:r>
        <w:fldChar w:fldCharType="separate"/>
      </w:r>
      <w:r>
        <w:rPr>
          <w:rFonts w:ascii="宋体" w:hAnsi="宋体" w:cs="宋体"/>
          <w:szCs w:val="28"/>
        </w:rPr>
        <w:t>2.1</w:t>
      </w:r>
      <w:r>
        <w:rPr>
          <w:rFonts w:hint="eastAsia" w:ascii="宋体" w:hAnsi="宋体" w:cs="宋体"/>
          <w:szCs w:val="28"/>
        </w:rPr>
        <w:t>声明</w:t>
      </w:r>
      <w:r>
        <w:tab/>
      </w:r>
      <w:r>
        <w:fldChar w:fldCharType="end"/>
      </w:r>
    </w:p>
    <w:p>
      <w:pPr>
        <w:pStyle w:val="9"/>
        <w:tabs>
          <w:tab w:val="right" w:leader="dot" w:pos="8306"/>
        </w:tabs>
      </w:pPr>
      <w:r>
        <w:fldChar w:fldCharType="begin"/>
      </w:r>
      <w:r>
        <w:instrText xml:space="preserve"> HYPERLINK \l "_Toc31757" </w:instrText>
      </w:r>
      <w:r>
        <w:fldChar w:fldCharType="separate"/>
      </w:r>
      <w:r>
        <w:rPr>
          <w:rFonts w:ascii="宋体" w:hAnsi="宋体" w:cs="宋体"/>
          <w:szCs w:val="28"/>
        </w:rPr>
        <w:t>2.2</w:t>
      </w:r>
      <w:r>
        <w:rPr>
          <w:rFonts w:hint="eastAsia" w:ascii="宋体" w:hAnsi="宋体" w:cs="宋体"/>
          <w:szCs w:val="28"/>
        </w:rPr>
        <w:t>条件控制</w:t>
      </w:r>
      <w:r>
        <w:tab/>
      </w:r>
      <w:r>
        <w:fldChar w:fldCharType="end"/>
      </w:r>
    </w:p>
    <w:p>
      <w:pPr>
        <w:pStyle w:val="9"/>
        <w:tabs>
          <w:tab w:val="right" w:leader="dot" w:pos="8306"/>
        </w:tabs>
      </w:pPr>
      <w:r>
        <w:fldChar w:fldCharType="begin"/>
      </w:r>
      <w:r>
        <w:instrText xml:space="preserve"> HYPERLINK \l "_Toc8859" </w:instrText>
      </w:r>
      <w:r>
        <w:fldChar w:fldCharType="separate"/>
      </w:r>
      <w:r>
        <w:rPr>
          <w:rFonts w:ascii="宋体" w:hAnsi="宋体" w:cs="宋体"/>
          <w:szCs w:val="28"/>
        </w:rPr>
        <w:t>2.3</w:t>
      </w:r>
      <w:r>
        <w:rPr>
          <w:rFonts w:hint="eastAsia" w:ascii="宋体" w:hAnsi="宋体" w:cs="宋体"/>
          <w:szCs w:val="28"/>
        </w:rPr>
        <w:t>循环控制</w:t>
      </w:r>
      <w:r>
        <w:tab/>
      </w:r>
      <w:r>
        <w:fldChar w:fldCharType="end"/>
      </w:r>
    </w:p>
    <w:p>
      <w:pPr>
        <w:pStyle w:val="9"/>
        <w:tabs>
          <w:tab w:val="right" w:leader="dot" w:pos="8306"/>
        </w:tabs>
      </w:pPr>
      <w:r>
        <w:fldChar w:fldCharType="begin"/>
      </w:r>
      <w:r>
        <w:instrText xml:space="preserve"> HYPERLINK \l "_Toc20028" </w:instrText>
      </w:r>
      <w:r>
        <w:fldChar w:fldCharType="separate"/>
      </w:r>
      <w:r>
        <w:rPr>
          <w:rFonts w:ascii="宋体" w:hAnsi="宋体" w:cs="宋体"/>
          <w:szCs w:val="28"/>
        </w:rPr>
        <w:t>2.4</w:t>
      </w:r>
      <w:r>
        <w:rPr>
          <w:rFonts w:hint="eastAsia" w:ascii="宋体" w:hAnsi="宋体" w:cs="宋体"/>
          <w:szCs w:val="28"/>
        </w:rPr>
        <w:t>游标</w:t>
      </w:r>
      <w:r>
        <w:tab/>
      </w:r>
      <w:r>
        <w:fldChar w:fldCharType="end"/>
      </w:r>
    </w:p>
    <w:p>
      <w:pPr>
        <w:pStyle w:val="9"/>
        <w:tabs>
          <w:tab w:val="right" w:leader="dot" w:pos="8306"/>
        </w:tabs>
      </w:pPr>
      <w:r>
        <w:fldChar w:fldCharType="begin"/>
      </w:r>
      <w:r>
        <w:instrText xml:space="preserve"> HYPERLINK \l "_Toc10859" </w:instrText>
      </w:r>
      <w:r>
        <w:fldChar w:fldCharType="separate"/>
      </w:r>
      <w:r>
        <w:rPr>
          <w:rFonts w:ascii="宋体" w:hAnsi="宋体" w:cs="宋体"/>
          <w:szCs w:val="28"/>
        </w:rPr>
        <w:t>2.5</w:t>
      </w:r>
      <w:r>
        <w:rPr>
          <w:rFonts w:hint="eastAsia" w:ascii="宋体" w:hAnsi="宋体" w:cs="宋体"/>
          <w:szCs w:val="28"/>
        </w:rPr>
        <w:t>动态</w:t>
      </w:r>
      <w:r>
        <w:rPr>
          <w:rFonts w:ascii="宋体" w:hAnsi="宋体" w:cs="宋体"/>
          <w:szCs w:val="28"/>
        </w:rPr>
        <w:t>SQL</w:t>
      </w:r>
      <w:r>
        <w:tab/>
      </w:r>
      <w:r>
        <w:fldChar w:fldCharType="end"/>
      </w:r>
    </w:p>
    <w:p>
      <w:pPr>
        <w:pStyle w:val="16"/>
        <w:tabs>
          <w:tab w:val="right" w:leader="dot" w:pos="8306"/>
        </w:tabs>
      </w:pPr>
      <w:r>
        <w:fldChar w:fldCharType="begin"/>
      </w:r>
      <w:r>
        <w:instrText xml:space="preserve"> HYPERLINK \l "_Toc477" </w:instrText>
      </w:r>
      <w:r>
        <w:fldChar w:fldCharType="separate"/>
      </w:r>
      <w:r>
        <w:rPr>
          <w:rFonts w:ascii="宋体" w:hAnsi="宋体" w:cs="宋体"/>
          <w:i/>
          <w:iCs/>
          <w:szCs w:val="36"/>
        </w:rPr>
        <w:t>3.</w:t>
      </w:r>
      <w:r>
        <w:rPr>
          <w:rFonts w:hint="eastAsia" w:ascii="宋体" w:hAnsi="宋体" w:cs="宋体"/>
          <w:i/>
          <w:iCs/>
          <w:szCs w:val="36"/>
        </w:rPr>
        <w:t>创建存储过程</w:t>
      </w:r>
      <w:r>
        <w:tab/>
      </w:r>
      <w:r>
        <w:fldChar w:fldCharType="end"/>
      </w:r>
    </w:p>
    <w:p>
      <w:pPr>
        <w:pStyle w:val="16"/>
        <w:tabs>
          <w:tab w:val="right" w:leader="dot" w:pos="8306"/>
        </w:tabs>
      </w:pPr>
      <w:r>
        <w:fldChar w:fldCharType="begin"/>
      </w:r>
      <w:r>
        <w:instrText xml:space="preserve"> HYPERLINK \l "_Toc23548" </w:instrText>
      </w:r>
      <w:r>
        <w:fldChar w:fldCharType="separate"/>
      </w:r>
      <w:r>
        <w:rPr>
          <w:rFonts w:ascii="宋体" w:hAnsi="宋体" w:cs="宋体"/>
          <w:i/>
          <w:iCs/>
          <w:szCs w:val="36"/>
        </w:rPr>
        <w:t>4.</w:t>
      </w:r>
      <w:r>
        <w:rPr>
          <w:rFonts w:hint="eastAsia" w:ascii="宋体" w:hAnsi="宋体" w:cs="宋体"/>
          <w:i/>
          <w:iCs/>
          <w:szCs w:val="36"/>
        </w:rPr>
        <w:t>创建自定义函数</w:t>
      </w:r>
      <w:r>
        <w:tab/>
      </w:r>
      <w:r>
        <w:fldChar w:fldCharType="end"/>
      </w:r>
    </w:p>
    <w:p>
      <w:pPr>
        <w:pStyle w:val="16"/>
        <w:tabs>
          <w:tab w:val="right" w:leader="dot" w:pos="8306"/>
        </w:tabs>
      </w:pPr>
      <w:r>
        <w:fldChar w:fldCharType="begin"/>
      </w:r>
      <w:r>
        <w:instrText xml:space="preserve"> HYPERLINK \l "_Toc32495" </w:instrText>
      </w:r>
      <w:r>
        <w:fldChar w:fldCharType="separate"/>
      </w:r>
      <w:r>
        <w:rPr>
          <w:rFonts w:ascii="宋体" w:hAnsi="宋体" w:cs="宋体"/>
          <w:i/>
          <w:iCs/>
          <w:szCs w:val="36"/>
        </w:rPr>
        <w:t>5.</w:t>
      </w:r>
      <w:r>
        <w:rPr>
          <w:rFonts w:hint="eastAsia" w:ascii="宋体" w:hAnsi="宋体" w:cs="宋体"/>
          <w:i/>
          <w:iCs/>
          <w:szCs w:val="36"/>
        </w:rPr>
        <w:t>异常处理</w:t>
      </w:r>
      <w:r>
        <w:tab/>
      </w:r>
      <w:r>
        <w:fldChar w:fldCharType="end"/>
      </w:r>
    </w:p>
    <w:p>
      <w:pPr>
        <w:pStyle w:val="16"/>
        <w:tabs>
          <w:tab w:val="right" w:leader="dot" w:pos="8306"/>
        </w:tabs>
      </w:pPr>
      <w:r>
        <w:fldChar w:fldCharType="begin"/>
      </w:r>
      <w:r>
        <w:instrText xml:space="preserve"> HYPERLINK \l "_Toc18961" </w:instrText>
      </w:r>
      <w:r>
        <w:fldChar w:fldCharType="separate"/>
      </w:r>
      <w:r>
        <w:rPr>
          <w:rFonts w:ascii="宋体" w:hAnsi="宋体" w:cs="宋体"/>
          <w:i/>
          <w:iCs/>
          <w:szCs w:val="36"/>
        </w:rPr>
        <w:t>6.</w:t>
      </w:r>
      <w:r>
        <w:rPr>
          <w:rFonts w:hint="eastAsia" w:ascii="宋体" w:hAnsi="宋体" w:cs="宋体"/>
          <w:i/>
          <w:iCs/>
          <w:szCs w:val="36"/>
        </w:rPr>
        <w:t>同步数据</w:t>
      </w:r>
      <w:r>
        <w:tab/>
      </w:r>
      <w:r>
        <w:fldChar w:fldCharType="end"/>
      </w:r>
    </w:p>
    <w:p>
      <w:pPr>
        <w:pStyle w:val="16"/>
        <w:tabs>
          <w:tab w:val="right" w:leader="dot" w:pos="8306"/>
        </w:tabs>
      </w:pPr>
      <w:r>
        <w:fldChar w:fldCharType="begin"/>
      </w:r>
      <w:r>
        <w:instrText xml:space="preserve"> HYPERLINK \l "_Toc13542" </w:instrText>
      </w:r>
      <w:r>
        <w:fldChar w:fldCharType="separate"/>
      </w:r>
      <w:r>
        <w:rPr>
          <w:rFonts w:ascii="宋体" w:hAnsi="宋体" w:cs="宋体"/>
          <w:i/>
          <w:iCs/>
          <w:szCs w:val="36"/>
        </w:rPr>
        <w:t>7.</w:t>
      </w:r>
      <w:r>
        <w:rPr>
          <w:rFonts w:hint="eastAsia" w:ascii="宋体" w:hAnsi="宋体" w:cs="宋体"/>
          <w:i/>
          <w:iCs/>
          <w:szCs w:val="36"/>
        </w:rPr>
        <w:t>创建包</w:t>
      </w:r>
      <w:r>
        <w:tab/>
      </w:r>
      <w:r>
        <w:fldChar w:fldCharType="end"/>
      </w:r>
    </w:p>
    <w:p>
      <w:pPr>
        <w:pStyle w:val="16"/>
        <w:tabs>
          <w:tab w:val="right" w:leader="dot" w:pos="8306"/>
        </w:tabs>
      </w:pPr>
      <w:r>
        <w:fldChar w:fldCharType="begin"/>
      </w:r>
      <w:r>
        <w:instrText xml:space="preserve"> HYPERLINK \l "_Toc5927" </w:instrText>
      </w:r>
      <w:r>
        <w:fldChar w:fldCharType="separate"/>
      </w:r>
      <w:r>
        <w:rPr>
          <w:rFonts w:ascii="宋体" w:hAnsi="宋体" w:cs="宋体"/>
          <w:i/>
          <w:iCs/>
          <w:szCs w:val="36"/>
        </w:rPr>
        <w:t>8.</w:t>
      </w:r>
      <w:r>
        <w:rPr>
          <w:rFonts w:hint="eastAsia" w:ascii="宋体" w:hAnsi="宋体" w:cs="宋体"/>
          <w:i/>
          <w:iCs/>
          <w:szCs w:val="36"/>
        </w:rPr>
        <w:t>创建日志</w:t>
      </w:r>
      <w:r>
        <w:tab/>
      </w:r>
      <w:r>
        <w:fldChar w:fldCharType="end"/>
      </w:r>
    </w:p>
    <w:p>
      <w:pPr>
        <w:pStyle w:val="13"/>
        <w:tabs>
          <w:tab w:val="right" w:leader="dot" w:pos="8306"/>
        </w:tabs>
      </w:pPr>
      <w:r>
        <w:fldChar w:fldCharType="begin"/>
      </w:r>
      <w:r>
        <w:instrText xml:space="preserve"> HYPERLINK \l "_Toc12759" </w:instrText>
      </w:r>
      <w:r>
        <w:fldChar w:fldCharType="separate"/>
      </w:r>
      <w:r>
        <w:rPr>
          <w:rFonts w:hint="eastAsia" w:ascii="宋体" w:hAnsi="宋体" w:cs="宋体"/>
          <w:szCs w:val="84"/>
        </w:rPr>
        <w:t>第</w:t>
      </w:r>
      <w:r>
        <w:rPr>
          <w:rFonts w:ascii="宋体" w:hAnsi="宋体" w:cs="宋体"/>
          <w:szCs w:val="84"/>
        </w:rPr>
        <w:t>6</w:t>
      </w:r>
      <w:r>
        <w:rPr>
          <w:rFonts w:hint="eastAsia" w:ascii="宋体" w:hAnsi="宋体" w:cs="宋体"/>
          <w:szCs w:val="84"/>
        </w:rPr>
        <w:t>章</w:t>
      </w:r>
      <w:r>
        <w:tab/>
      </w:r>
      <w:r>
        <w:fldChar w:fldCharType="end"/>
      </w:r>
    </w:p>
    <w:p>
      <w:pPr>
        <w:pStyle w:val="13"/>
        <w:tabs>
          <w:tab w:val="right" w:leader="dot" w:pos="8306"/>
        </w:tabs>
      </w:pPr>
      <w:r>
        <w:fldChar w:fldCharType="begin"/>
      </w:r>
      <w:r>
        <w:instrText xml:space="preserve"> HYPERLINK \l "_Toc24668" </w:instrText>
      </w:r>
      <w:r>
        <w:fldChar w:fldCharType="separate"/>
      </w:r>
      <w:r>
        <w:rPr>
          <w:rFonts w:ascii="宋体" w:hAnsi="宋体" w:cs="宋体"/>
          <w:bCs w:val="0"/>
          <w:szCs w:val="84"/>
        </w:rPr>
        <w:t>BI</w:t>
      </w:r>
      <w:r>
        <w:rPr>
          <w:rFonts w:hint="eastAsia" w:ascii="宋体" w:hAnsi="宋体" w:cs="宋体"/>
          <w:bCs w:val="0"/>
          <w:szCs w:val="84"/>
        </w:rPr>
        <w:t>理论基础</w:t>
      </w:r>
      <w:r>
        <w:tab/>
      </w:r>
      <w:r>
        <w:fldChar w:fldCharType="end"/>
      </w:r>
    </w:p>
    <w:p>
      <w:pPr>
        <w:pStyle w:val="16"/>
        <w:tabs>
          <w:tab w:val="right" w:leader="dot" w:pos="8306"/>
        </w:tabs>
      </w:pPr>
      <w:r>
        <w:fldChar w:fldCharType="begin"/>
      </w:r>
      <w:r>
        <w:instrText xml:space="preserve"> HYPERLINK \l "_Toc20544" </w:instrText>
      </w:r>
      <w:r>
        <w:fldChar w:fldCharType="separate"/>
      </w:r>
      <w:r>
        <w:rPr>
          <w:i/>
          <w:iCs/>
        </w:rPr>
        <w:t>1.</w:t>
      </w:r>
      <w:r>
        <w:rPr>
          <w:rFonts w:hint="eastAsia"/>
          <w:i/>
          <w:iCs/>
        </w:rPr>
        <w:t>数据仓库</w:t>
      </w:r>
      <w:r>
        <w:tab/>
      </w:r>
      <w:r>
        <w:fldChar w:fldCharType="end"/>
      </w:r>
    </w:p>
    <w:p>
      <w:pPr>
        <w:pStyle w:val="16"/>
        <w:tabs>
          <w:tab w:val="right" w:leader="dot" w:pos="8306"/>
        </w:tabs>
      </w:pPr>
      <w:r>
        <w:fldChar w:fldCharType="begin"/>
      </w:r>
      <w:r>
        <w:instrText xml:space="preserve"> HYPERLINK \l "_Toc26792" </w:instrText>
      </w:r>
      <w:r>
        <w:fldChar w:fldCharType="separate"/>
      </w:r>
      <w:r>
        <w:rPr>
          <w:i/>
          <w:iCs/>
        </w:rPr>
        <w:t>2.</w:t>
      </w:r>
      <w:r>
        <w:rPr>
          <w:rFonts w:hint="eastAsia"/>
          <w:i/>
          <w:iCs/>
        </w:rPr>
        <w:t>维表与事实表</w:t>
      </w:r>
      <w:r>
        <w:tab/>
      </w:r>
      <w:r>
        <w:fldChar w:fldCharType="end"/>
      </w:r>
    </w:p>
    <w:p>
      <w:pPr>
        <w:pStyle w:val="16"/>
        <w:tabs>
          <w:tab w:val="right" w:leader="dot" w:pos="8306"/>
        </w:tabs>
      </w:pPr>
      <w:r>
        <w:fldChar w:fldCharType="begin"/>
      </w:r>
      <w:r>
        <w:instrText xml:space="preserve"> HYPERLINK \l "_Toc6116" </w:instrText>
      </w:r>
      <w:r>
        <w:fldChar w:fldCharType="separate"/>
      </w:r>
      <w:r>
        <w:rPr>
          <w:i/>
          <w:iCs/>
        </w:rPr>
        <w:t>3.</w:t>
      </w:r>
      <w:r>
        <w:rPr>
          <w:rFonts w:hint="eastAsia"/>
          <w:i/>
          <w:iCs/>
        </w:rPr>
        <w:t>三范式</w:t>
      </w:r>
      <w:r>
        <w:tab/>
      </w:r>
      <w:r>
        <w:fldChar w:fldCharType="end"/>
      </w:r>
    </w:p>
    <w:p>
      <w:pPr>
        <w:pStyle w:val="16"/>
        <w:tabs>
          <w:tab w:val="right" w:leader="dot" w:pos="8306"/>
        </w:tabs>
      </w:pPr>
      <w:r>
        <w:fldChar w:fldCharType="begin"/>
      </w:r>
      <w:r>
        <w:instrText xml:space="preserve"> HYPERLINK \l "_Toc20168" </w:instrText>
      </w:r>
      <w:r>
        <w:fldChar w:fldCharType="separate"/>
      </w:r>
      <w:r>
        <w:rPr>
          <w:i/>
          <w:iCs/>
        </w:rPr>
        <w:t>4.</w:t>
      </w:r>
      <w:r>
        <w:rPr>
          <w:rFonts w:hint="eastAsia"/>
          <w:i/>
          <w:iCs/>
        </w:rPr>
        <w:t>星型模型与雪花模型</w:t>
      </w:r>
      <w:r>
        <w:tab/>
      </w:r>
      <w:r>
        <w:fldChar w:fldCharType="end"/>
      </w:r>
    </w:p>
    <w:p>
      <w:pPr>
        <w:pStyle w:val="16"/>
        <w:tabs>
          <w:tab w:val="right" w:leader="dot" w:pos="8306"/>
        </w:tabs>
      </w:pPr>
      <w:r>
        <w:fldChar w:fldCharType="begin"/>
      </w:r>
      <w:r>
        <w:instrText xml:space="preserve"> HYPERLINK \l "_Toc4740" </w:instrText>
      </w:r>
      <w:r>
        <w:fldChar w:fldCharType="separate"/>
      </w:r>
      <w:r>
        <w:rPr>
          <w:i/>
          <w:iCs/>
        </w:rPr>
        <w:t>5.</w:t>
      </w:r>
      <w:r>
        <w:rPr>
          <w:rFonts w:hint="eastAsia"/>
          <w:i/>
          <w:iCs/>
        </w:rPr>
        <w:t>代理主键</w:t>
      </w:r>
      <w:r>
        <w:rPr>
          <w:i/>
          <w:iCs/>
        </w:rPr>
        <w:t>/</w:t>
      </w:r>
      <w:r>
        <w:rPr>
          <w:rFonts w:hint="eastAsia"/>
          <w:i/>
          <w:iCs/>
        </w:rPr>
        <w:t>业务主键</w:t>
      </w:r>
      <w:r>
        <w:tab/>
      </w:r>
      <w:r>
        <w:fldChar w:fldCharType="end"/>
      </w:r>
    </w:p>
    <w:p>
      <w:pPr>
        <w:pStyle w:val="16"/>
        <w:tabs>
          <w:tab w:val="right" w:leader="dot" w:pos="8306"/>
        </w:tabs>
      </w:pPr>
      <w:r>
        <w:fldChar w:fldCharType="begin"/>
      </w:r>
      <w:r>
        <w:instrText xml:space="preserve"> HYPERLINK \l "_Toc11144" </w:instrText>
      </w:r>
      <w:r>
        <w:fldChar w:fldCharType="separate"/>
      </w:r>
      <w:r>
        <w:rPr>
          <w:i/>
          <w:iCs/>
        </w:rPr>
        <w:t>6.</w:t>
      </w:r>
      <w:r>
        <w:rPr>
          <w:rFonts w:hint="eastAsia"/>
          <w:i/>
          <w:iCs/>
        </w:rPr>
        <w:t>保存历史数据的方法</w:t>
      </w:r>
      <w:r>
        <w:tab/>
      </w:r>
      <w:r>
        <w:fldChar w:fldCharType="end"/>
      </w:r>
    </w:p>
    <w:p>
      <w:pPr>
        <w:pStyle w:val="16"/>
        <w:tabs>
          <w:tab w:val="right" w:leader="dot" w:pos="8306"/>
        </w:tabs>
      </w:pPr>
      <w:r>
        <w:fldChar w:fldCharType="begin"/>
      </w:r>
      <w:r>
        <w:instrText xml:space="preserve"> HYPERLINK \l "_Toc7049" </w:instrText>
      </w:r>
      <w:r>
        <w:fldChar w:fldCharType="separate"/>
      </w:r>
      <w:r>
        <w:rPr>
          <w:i/>
          <w:iCs/>
        </w:rPr>
        <w:t xml:space="preserve">7. </w:t>
      </w:r>
      <w:r>
        <w:rPr>
          <w:rFonts w:hint="eastAsia"/>
          <w:i/>
          <w:iCs/>
        </w:rPr>
        <w:t>关联机制</w:t>
      </w:r>
      <w:r>
        <w:tab/>
      </w:r>
      <w:r>
        <w:fldChar w:fldCharType="end"/>
      </w:r>
    </w:p>
    <w:p>
      <w:pPr>
        <w:pStyle w:val="16"/>
        <w:tabs>
          <w:tab w:val="right" w:leader="dot" w:pos="8306"/>
        </w:tabs>
      </w:pPr>
      <w:r>
        <w:fldChar w:fldCharType="begin"/>
      </w:r>
      <w:r>
        <w:instrText xml:space="preserve"> HYPERLINK \l "_Toc9037" </w:instrText>
      </w:r>
      <w:r>
        <w:fldChar w:fldCharType="separate"/>
      </w:r>
      <w:r>
        <w:rPr>
          <w:i/>
          <w:iCs/>
        </w:rPr>
        <w:t>8.HINTS</w:t>
      </w:r>
      <w:r>
        <w:tab/>
      </w:r>
      <w:r>
        <w:fldChar w:fldCharType="end"/>
      </w:r>
    </w:p>
    <w:p>
      <w:pPr>
        <w:pStyle w:val="16"/>
        <w:tabs>
          <w:tab w:val="right" w:leader="dot" w:pos="8306"/>
        </w:tabs>
      </w:pPr>
      <w:r>
        <w:fldChar w:fldCharType="begin"/>
      </w:r>
      <w:r>
        <w:instrText xml:space="preserve"> HYPERLINK \l "_Toc10715" </w:instrText>
      </w:r>
      <w:r>
        <w:fldChar w:fldCharType="separate"/>
      </w:r>
      <w:r>
        <w:rPr>
          <w:i/>
          <w:iCs/>
        </w:rPr>
        <w:t>9.Shell</w:t>
      </w:r>
      <w:r>
        <w:rPr>
          <w:rFonts w:hint="eastAsia"/>
          <w:i/>
          <w:iCs/>
        </w:rPr>
        <w:t>介绍</w:t>
      </w:r>
      <w:r>
        <w:tab/>
      </w:r>
      <w:r>
        <w:fldChar w:fldCharType="end"/>
      </w:r>
    </w:p>
    <w:p>
      <w:pPr>
        <w:pStyle w:val="16"/>
        <w:tabs>
          <w:tab w:val="right" w:leader="dot" w:pos="8306"/>
        </w:tabs>
      </w:pPr>
      <w:r>
        <w:fldChar w:fldCharType="begin"/>
      </w:r>
      <w:r>
        <w:instrText xml:space="preserve"> HYPERLINK \l "_Toc3347" </w:instrText>
      </w:r>
      <w:r>
        <w:fldChar w:fldCharType="separate"/>
      </w:r>
      <w:r>
        <w:rPr>
          <w:i/>
          <w:iCs/>
        </w:rPr>
        <w:t>10.</w:t>
      </w:r>
      <w:r>
        <w:rPr>
          <w:rFonts w:hint="eastAsia"/>
          <w:i/>
          <w:iCs/>
        </w:rPr>
        <w:t>项目经验与流程</w:t>
      </w:r>
      <w:r>
        <w:tab/>
      </w:r>
      <w:r>
        <w:fldChar w:fldCharType="end"/>
      </w:r>
    </w:p>
    <w:p>
      <w:pPr>
        <w:pStyle w:val="16"/>
        <w:tabs>
          <w:tab w:val="right" w:leader="dot" w:pos="8306"/>
        </w:tabs>
      </w:pPr>
      <w:r>
        <w:fldChar w:fldCharType="begin"/>
      </w:r>
      <w:r>
        <w:instrText xml:space="preserve"> HYPERLINK \l "_Toc19824" </w:instrText>
      </w:r>
      <w:r>
        <w:fldChar w:fldCharType="separate"/>
      </w:r>
      <w:r>
        <w:rPr>
          <w:i/>
          <w:iCs/>
        </w:rPr>
        <w:t>11.</w:t>
      </w:r>
      <w:r>
        <w:rPr>
          <w:rFonts w:hint="eastAsia"/>
          <w:i/>
          <w:iCs/>
        </w:rPr>
        <w:t>工具介绍</w:t>
      </w:r>
      <w:r>
        <w:tab/>
      </w:r>
      <w:r>
        <w:fldChar w:fldCharType="end"/>
      </w:r>
    </w:p>
    <w:p>
      <w:pPr>
        <w:pStyle w:val="16"/>
        <w:tabs>
          <w:tab w:val="right" w:leader="dot" w:pos="8306"/>
        </w:tabs>
      </w:pPr>
      <w:r>
        <w:fldChar w:fldCharType="begin"/>
      </w:r>
      <w:r>
        <w:instrText xml:space="preserve"> HYPERLINK \l "_Toc8765" </w:instrText>
      </w:r>
      <w:r>
        <w:fldChar w:fldCharType="separate"/>
      </w:r>
      <w:r>
        <w:rPr>
          <w:i/>
          <w:iCs/>
        </w:rPr>
        <w:t>12.</w:t>
      </w:r>
      <w:r>
        <w:rPr>
          <w:rFonts w:hint="eastAsia"/>
          <w:i/>
          <w:iCs/>
        </w:rPr>
        <w:t>面试题</w:t>
      </w:r>
      <w:r>
        <w:tab/>
      </w:r>
      <w:r>
        <w:fldChar w:fldCharType="end"/>
      </w:r>
    </w:p>
    <w:p>
      <w:pPr>
        <w:rPr>
          <w:rFonts w:ascii="宋体" w:cs="宋体"/>
          <w:szCs w:val="21"/>
        </w:rPr>
        <w:sectPr>
          <w:pgSz w:w="11906" w:h="16838"/>
          <w:pgMar w:top="1440" w:right="1800" w:bottom="1440" w:left="1800" w:header="851" w:footer="992" w:gutter="0"/>
          <w:cols w:space="425" w:num="1"/>
          <w:docGrid w:type="lines" w:linePitch="312" w:charSpace="0"/>
        </w:sectPr>
      </w:pPr>
      <w:r>
        <w:rPr>
          <w:rFonts w:ascii="宋体" w:hAnsi="宋体" w:cs="宋体"/>
          <w:szCs w:val="21"/>
        </w:rPr>
        <w:fldChar w:fldCharType="end"/>
      </w:r>
    </w:p>
    <w:p>
      <w:pPr>
        <w:pStyle w:val="2"/>
        <w:rPr>
          <w:rFonts w:ascii="宋体" w:cs="宋体"/>
          <w:sz w:val="84"/>
          <w:szCs w:val="84"/>
        </w:rPr>
      </w:pPr>
      <w:bookmarkStart w:id="0" w:name="_Toc8881"/>
      <w:r>
        <w:rPr>
          <w:rFonts w:hint="eastAsia" w:ascii="宋体" w:hAnsi="宋体" w:cs="宋体"/>
          <w:sz w:val="84"/>
          <w:szCs w:val="84"/>
        </w:rPr>
        <w:t>第</w:t>
      </w:r>
      <w:r>
        <w:rPr>
          <w:rFonts w:ascii="宋体" w:hAnsi="宋体" w:cs="宋体"/>
          <w:sz w:val="84"/>
          <w:szCs w:val="84"/>
        </w:rPr>
        <w:t>1</w:t>
      </w:r>
      <w:r>
        <w:rPr>
          <w:rFonts w:hint="eastAsia" w:ascii="宋体" w:hAnsi="宋体" w:cs="宋体"/>
          <w:sz w:val="84"/>
          <w:szCs w:val="84"/>
        </w:rPr>
        <w:t>章</w:t>
      </w:r>
      <w:bookmarkEnd w:id="0"/>
    </w:p>
    <w:p>
      <w:pPr>
        <w:spacing w:line="276" w:lineRule="auto"/>
        <w:jc w:val="right"/>
        <w:rPr>
          <w:rFonts w:ascii="宋体" w:cs="宋体"/>
          <w:szCs w:val="21"/>
        </w:rPr>
      </w:pPr>
      <w:r>
        <w:pict>
          <v:shape id="1027" o:spid="_x0000_s1026" o:spt="32" type="#_x0000_t32" style="position:absolute;left:0pt;margin-left:3.85pt;margin-top:28.05pt;height:0pt;width:408.9pt;z-index:1024;mso-width-relative:page;mso-height-relative:page;" filled="f" coordsize="21600,21600">
            <v:path arrowok="t"/>
            <v:fill on="f" focussize="0,0"/>
            <v:stroke weight="2.5pt"/>
            <v:imagedata o:title=""/>
            <o:lock v:ext="edit"/>
          </v:shape>
        </w:pict>
      </w:r>
    </w:p>
    <w:p>
      <w:pPr>
        <w:pStyle w:val="2"/>
        <w:jc w:val="right"/>
        <w:rPr>
          <w:rFonts w:ascii="宋体" w:cs="宋体"/>
          <w:sz w:val="84"/>
          <w:szCs w:val="84"/>
        </w:rPr>
        <w:sectPr>
          <w:pgSz w:w="11906" w:h="16838"/>
          <w:pgMar w:top="1440" w:right="1800" w:bottom="1440" w:left="1800" w:header="851" w:footer="992" w:gutter="0"/>
          <w:cols w:space="425" w:num="1"/>
          <w:docGrid w:type="lines" w:linePitch="312" w:charSpace="0"/>
        </w:sectPr>
      </w:pPr>
      <w:bookmarkStart w:id="1" w:name="_Toc20996"/>
      <w:r>
        <w:rPr>
          <w:rFonts w:hint="eastAsia" w:ascii="宋体" w:hAnsi="宋体" w:cs="宋体"/>
          <w:b w:val="0"/>
          <w:bCs w:val="0"/>
          <w:sz w:val="84"/>
          <w:szCs w:val="84"/>
        </w:rPr>
        <w:t>概述</w:t>
      </w:r>
      <w:bookmarkEnd w:id="1"/>
    </w:p>
    <w:p>
      <w:pPr>
        <w:pStyle w:val="32"/>
        <w:spacing w:line="276" w:lineRule="auto"/>
        <w:rPr>
          <w:rFonts w:ascii="宋体" w:hAnsi="宋体" w:eastAsia="宋体" w:cs="宋体"/>
          <w:b/>
          <w:bCs w:val="0"/>
          <w:i/>
          <w:iCs/>
        </w:rPr>
      </w:pPr>
      <w:bookmarkStart w:id="2" w:name="_Toc7062"/>
      <w:r>
        <w:rPr>
          <w:rFonts w:ascii="宋体" w:hAnsi="宋体" w:eastAsia="宋体" w:cs="宋体"/>
          <w:b/>
          <w:bCs w:val="0"/>
          <w:i/>
          <w:iCs/>
        </w:rPr>
        <w:t>BI</w:t>
      </w:r>
      <w:r>
        <w:rPr>
          <w:rFonts w:hint="eastAsia" w:ascii="宋体" w:hAnsi="宋体" w:eastAsia="宋体" w:cs="宋体"/>
          <w:b/>
          <w:bCs w:val="0"/>
          <w:i/>
          <w:iCs/>
        </w:rPr>
        <w:t>介绍</w:t>
      </w:r>
      <w:bookmarkEnd w:id="2"/>
    </w:p>
    <w:p>
      <w:pPr>
        <w:ind w:firstLine="420" w:firstLineChars="200"/>
        <w:rPr>
          <w:rFonts w:ascii="宋体" w:cs="宋体"/>
          <w:szCs w:val="21"/>
        </w:rPr>
      </w:pPr>
      <w:r>
        <w:rPr>
          <w:rFonts w:hint="eastAsia" w:ascii="宋体" w:hAnsi="宋体" w:cs="宋体"/>
          <w:szCs w:val="21"/>
        </w:rPr>
        <w:t>商业智能（</w:t>
      </w:r>
      <w:r>
        <w:rPr>
          <w:rFonts w:ascii="宋体" w:hAnsi="宋体" w:cs="宋体"/>
          <w:szCs w:val="21"/>
        </w:rPr>
        <w:t>BI</w:t>
      </w:r>
      <w:r>
        <w:rPr>
          <w:rFonts w:hint="eastAsia" w:ascii="宋体" w:hAnsi="宋体" w:cs="宋体"/>
          <w:szCs w:val="21"/>
        </w:rPr>
        <w:t>，</w:t>
      </w:r>
      <w:r>
        <w:rPr>
          <w:rFonts w:ascii="宋体" w:hAnsi="宋体" w:cs="宋体"/>
          <w:szCs w:val="21"/>
        </w:rPr>
        <w:t>Business Intelligence</w:t>
      </w:r>
      <w:r>
        <w:rPr>
          <w:rFonts w:hint="eastAsia" w:ascii="宋体" w:hAnsi="宋体" w:cs="宋体"/>
          <w:szCs w:val="21"/>
        </w:rPr>
        <w:t>）。商业智能的概念最早在</w:t>
      </w:r>
      <w:r>
        <w:rPr>
          <w:rFonts w:ascii="宋体" w:hAnsi="宋体" w:cs="宋体"/>
          <w:szCs w:val="21"/>
        </w:rPr>
        <w:t>1996</w:t>
      </w:r>
      <w:r>
        <w:rPr>
          <w:rFonts w:hint="eastAsia" w:ascii="宋体" w:hAnsi="宋体" w:cs="宋体"/>
          <w:szCs w:val="21"/>
        </w:rPr>
        <w:t>年提出。当时将商业智能定义为一类由数据仓库（或数据集市）、查询报表、数据分析、数据挖掘、数据备份和恢复等部分组成的、以帮助企业决策为目的技术及其应用。</w:t>
      </w:r>
    </w:p>
    <w:p>
      <w:pPr>
        <w:ind w:firstLine="420" w:firstLineChars="200"/>
        <w:rPr>
          <w:rFonts w:ascii="宋体" w:cs="宋体"/>
          <w:szCs w:val="21"/>
        </w:rPr>
      </w:pPr>
      <w:r>
        <w:rPr>
          <w:rFonts w:hint="eastAsia" w:ascii="宋体" w:hAnsi="宋体" w:cs="宋体"/>
          <w:szCs w:val="21"/>
        </w:rPr>
        <w:t>目前，商业智能通常被理解为将企业中现有的数据转化为知识，帮助企业做出明智的业务经营决策的工具。商务智能系统中的数据来自企业其他业务系统。例如商贸型企业，其商务智能系统数据包括业务系统的订单、库存、交易账目、客户和供应商信息等，以及企业所处行业和竞争对手的数据、其他外部环境数据。而这些数据可能来自企业的</w:t>
      </w:r>
      <w:r>
        <w:rPr>
          <w:rFonts w:ascii="宋体" w:hAnsi="宋体" w:cs="宋体"/>
          <w:szCs w:val="21"/>
        </w:rPr>
        <w:t>CRM</w:t>
      </w:r>
      <w:r>
        <w:rPr>
          <w:rFonts w:hint="eastAsia" w:ascii="宋体" w:hAnsi="宋体" w:cs="宋体"/>
          <w:szCs w:val="21"/>
        </w:rPr>
        <w:t>、</w:t>
      </w:r>
      <w:r>
        <w:rPr>
          <w:rFonts w:ascii="宋体" w:hAnsi="宋体" w:cs="宋体"/>
          <w:szCs w:val="21"/>
        </w:rPr>
        <w:t>SCM</w:t>
      </w:r>
      <w:r>
        <w:rPr>
          <w:rFonts w:hint="eastAsia" w:ascii="宋体" w:hAnsi="宋体" w:cs="宋体"/>
          <w:szCs w:val="21"/>
        </w:rPr>
        <w:t>等业务系统。</w:t>
      </w:r>
    </w:p>
    <w:p>
      <w:pPr>
        <w:ind w:firstLine="420" w:firstLineChars="200"/>
        <w:rPr>
          <w:rFonts w:ascii="宋体" w:cs="宋体"/>
          <w:szCs w:val="21"/>
        </w:rPr>
      </w:pPr>
      <w:r>
        <w:rPr>
          <w:rFonts w:hint="eastAsia" w:ascii="宋体" w:hAnsi="宋体" w:cs="宋体"/>
          <w:szCs w:val="21"/>
        </w:rPr>
        <w:t>商业智能的关键是从许多来自不同的企业运作系统的数据中提取出有用的数据并进行清理，以保证数据的正确性，然后经过抽取（</w:t>
      </w:r>
      <w:r>
        <w:rPr>
          <w:rFonts w:ascii="宋体" w:hAnsi="宋体" w:cs="宋体"/>
          <w:szCs w:val="21"/>
        </w:rPr>
        <w:t>Extraction</w:t>
      </w:r>
      <w:r>
        <w:rPr>
          <w:rFonts w:hint="eastAsia" w:ascii="宋体" w:hAnsi="宋体" w:cs="宋体"/>
          <w:szCs w:val="21"/>
        </w:rPr>
        <w:t>）、转换（</w:t>
      </w:r>
      <w:r>
        <w:rPr>
          <w:rFonts w:ascii="宋体" w:hAnsi="宋体" w:cs="宋体"/>
          <w:szCs w:val="21"/>
        </w:rPr>
        <w:t>Transformation</w:t>
      </w:r>
      <w:r>
        <w:rPr>
          <w:rFonts w:hint="eastAsia" w:ascii="宋体" w:hAnsi="宋体" w:cs="宋体"/>
          <w:szCs w:val="21"/>
        </w:rPr>
        <w:t>）和装载（</w:t>
      </w:r>
      <w:r>
        <w:rPr>
          <w:rFonts w:ascii="宋体" w:hAnsi="宋体" w:cs="宋体"/>
          <w:szCs w:val="21"/>
        </w:rPr>
        <w:t>Load</w:t>
      </w:r>
      <w:r>
        <w:rPr>
          <w:rFonts w:hint="eastAsia" w:ascii="宋体" w:hAnsi="宋体" w:cs="宋体"/>
          <w:szCs w:val="21"/>
        </w:rPr>
        <w:t>），即</w:t>
      </w:r>
      <w:r>
        <w:rPr>
          <w:rFonts w:ascii="宋体" w:hAnsi="宋体" w:cs="宋体"/>
          <w:szCs w:val="21"/>
        </w:rPr>
        <w:t>ETL</w:t>
      </w:r>
      <w:r>
        <w:rPr>
          <w:rFonts w:hint="eastAsia" w:ascii="宋体" w:hAnsi="宋体" w:cs="宋体"/>
          <w:szCs w:val="21"/>
        </w:rPr>
        <w:t>过程，合并到一个企业级的数据仓库里，从而得到企业数据的一个全局视图，在此基础上利用合适的查询和分析工具、数据挖掘工具、</w:t>
      </w:r>
      <w:r>
        <w:rPr>
          <w:rFonts w:ascii="宋体" w:hAnsi="宋体" w:cs="宋体"/>
          <w:szCs w:val="21"/>
        </w:rPr>
        <w:t>OLAP</w:t>
      </w:r>
      <w:r>
        <w:rPr>
          <w:rFonts w:hint="eastAsia" w:ascii="宋体" w:hAnsi="宋体" w:cs="宋体"/>
          <w:szCs w:val="21"/>
        </w:rPr>
        <w:t>工具等对其进行分析和处理（这时信息变为辅助决策的知识），最后将知识呈现给管理者，为管理者的决策过程提供支持。</w:t>
      </w:r>
    </w:p>
    <w:p>
      <w:pPr>
        <w:rPr>
          <w:rFonts w:ascii="宋体" w:cs="宋体"/>
          <w:szCs w:val="21"/>
        </w:rPr>
      </w:pPr>
      <w:r>
        <w:drawing>
          <wp:anchor distT="0" distB="0" distL="114300" distR="114300" simplePos="0" relativeHeight="1024" behindDoc="1" locked="0" layoutInCell="1" allowOverlap="1">
            <wp:simplePos x="0" y="0"/>
            <wp:positionH relativeFrom="column">
              <wp:posOffset>-72390</wp:posOffset>
            </wp:positionH>
            <wp:positionV relativeFrom="paragraph">
              <wp:posOffset>130810</wp:posOffset>
            </wp:positionV>
            <wp:extent cx="5271770" cy="3644265"/>
            <wp:effectExtent l="19050" t="0" r="5080" b="0"/>
            <wp:wrapTight wrapText="bothSides">
              <wp:wrapPolygon>
                <wp:start x="-78" y="0"/>
                <wp:lineTo x="-78" y="21453"/>
                <wp:lineTo x="21621" y="21453"/>
                <wp:lineTo x="21621" y="0"/>
                <wp:lineTo x="-78" y="0"/>
              </wp:wrapPolygon>
            </wp:wrapTight>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6" cstate="print"/>
                    <a:srcRect/>
                    <a:stretch>
                      <a:fillRect/>
                    </a:stretch>
                  </pic:blipFill>
                  <pic:spPr>
                    <a:xfrm>
                      <a:off x="0" y="0"/>
                      <a:ext cx="5271770" cy="3644265"/>
                    </a:xfrm>
                    <a:prstGeom prst="rect">
                      <a:avLst/>
                    </a:prstGeom>
                    <a:ln>
                      <a:noFill/>
                    </a:ln>
                  </pic:spPr>
                </pic:pic>
              </a:graphicData>
            </a:graphic>
          </wp:anchor>
        </w:drawing>
      </w:r>
    </w:p>
    <w:p>
      <w:pPr>
        <w:rPr>
          <w:rFonts w:ascii="宋体" w:cs="宋体"/>
          <w:szCs w:val="21"/>
        </w:rPr>
      </w:pPr>
      <w:r>
        <w:rPr>
          <w:rFonts w:hint="eastAsia" w:ascii="宋体" w:hAnsi="宋体" w:cs="宋体"/>
          <w:szCs w:val="21"/>
        </w:rPr>
        <w:t>»源系统也是数据库，可以做简单统计，若要做复杂统计则需要与其他源系统关联多表，为了避免源系统之间的频繁交互，因此需要建立数据仓库。</w:t>
      </w:r>
    </w:p>
    <w:p>
      <w:pPr>
        <w:rPr>
          <w:rFonts w:ascii="宋体" w:cs="宋体"/>
          <w:szCs w:val="21"/>
        </w:rPr>
      </w:pPr>
      <w:r>
        <w:rPr>
          <w:rFonts w:hint="eastAsia" w:ascii="宋体" w:hAnsi="宋体" w:cs="宋体"/>
          <w:szCs w:val="21"/>
        </w:rPr>
        <w:t>»中间层：根据公共逻辑，对需要被重复关联的表提前做一些关联</w:t>
      </w:r>
    </w:p>
    <w:p>
      <w:pPr>
        <w:rPr>
          <w:rFonts w:ascii="宋体" w:cs="宋体"/>
          <w:szCs w:val="21"/>
        </w:rPr>
      </w:pPr>
      <w:r>
        <w:rPr>
          <w:rFonts w:hint="eastAsia" w:ascii="宋体" w:hAnsi="宋体" w:cs="宋体"/>
          <w:szCs w:val="21"/>
        </w:rPr>
        <w:t>»为什么会有数据集市？因为每个部门关心不一样。用于支撑报表。</w:t>
      </w:r>
    </w:p>
    <w:p>
      <w:pPr>
        <w:rPr>
          <w:rFonts w:ascii="宋体" w:cs="宋体"/>
          <w:szCs w:val="21"/>
        </w:rPr>
      </w:pPr>
      <w:r>
        <w:rPr>
          <w:rFonts w:hint="eastAsia" w:ascii="宋体" w:hAnsi="宋体" w:cs="宋体"/>
          <w:szCs w:val="21"/>
        </w:rPr>
        <w:t>»报表用于帮助企业决策</w:t>
      </w:r>
    </w:p>
    <w:p>
      <w:pPr>
        <w:rPr>
          <w:rFonts w:ascii="宋体" w:cs="宋体"/>
          <w:szCs w:val="21"/>
        </w:rPr>
      </w:pPr>
    </w:p>
    <w:p>
      <w:pPr>
        <w:rPr>
          <w:rFonts w:ascii="宋体" w:cs="宋体"/>
          <w:szCs w:val="21"/>
        </w:rPr>
      </w:pPr>
    </w:p>
    <w:p>
      <w:pPr>
        <w:pStyle w:val="32"/>
        <w:spacing w:line="276" w:lineRule="auto"/>
        <w:rPr>
          <w:rFonts w:ascii="宋体" w:hAnsi="宋体" w:eastAsia="宋体" w:cs="宋体"/>
          <w:b/>
          <w:bCs w:val="0"/>
          <w:i/>
          <w:iCs/>
        </w:rPr>
      </w:pPr>
      <w:bookmarkStart w:id="3" w:name="_Toc7922"/>
      <w:r>
        <w:rPr>
          <w:rFonts w:ascii="宋体" w:hAnsi="宋体" w:eastAsia="宋体" w:cs="宋体"/>
          <w:b/>
          <w:bCs w:val="0"/>
          <w:i/>
          <w:iCs/>
        </w:rPr>
        <w:t>Oracle</w:t>
      </w:r>
      <w:r>
        <w:rPr>
          <w:rFonts w:hint="eastAsia" w:ascii="宋体" w:hAnsi="宋体" w:eastAsia="宋体" w:cs="宋体"/>
          <w:b/>
          <w:bCs w:val="0"/>
          <w:i/>
          <w:iCs/>
        </w:rPr>
        <w:t>介绍与安装</w:t>
      </w:r>
      <w:bookmarkEnd w:id="3"/>
    </w:p>
    <w:p>
      <w:pPr>
        <w:ind w:firstLine="420" w:firstLineChars="200"/>
        <w:rPr>
          <w:rFonts w:ascii="宋体" w:cs="宋体"/>
          <w:szCs w:val="21"/>
        </w:rPr>
      </w:pPr>
      <w:r>
        <w:rPr>
          <w:rFonts w:ascii="宋体" w:hAnsi="宋体" w:cs="宋体"/>
          <w:szCs w:val="21"/>
        </w:rPr>
        <w:t>Oracle</w:t>
      </w:r>
      <w:r>
        <w:rPr>
          <w:rFonts w:hint="eastAsia" w:ascii="宋体" w:hAnsi="宋体" w:cs="宋体"/>
          <w:szCs w:val="21"/>
        </w:rPr>
        <w:t>公司是全球最大的信息管理软件及服务供应商，成立于</w:t>
      </w:r>
      <w:r>
        <w:rPr>
          <w:rFonts w:ascii="宋体" w:hAnsi="宋体" w:cs="宋体"/>
          <w:szCs w:val="21"/>
        </w:rPr>
        <w:t>1997</w:t>
      </w:r>
      <w:r>
        <w:rPr>
          <w:rFonts w:hint="eastAsia" w:ascii="宋体" w:hAnsi="宋体" w:cs="宋体"/>
          <w:szCs w:val="21"/>
        </w:rPr>
        <w:t>年，主要的业务是推动电子商务平台的搭建，</w:t>
      </w:r>
      <w:r>
        <w:rPr>
          <w:rFonts w:ascii="宋体" w:hAnsi="宋体" w:cs="宋体"/>
          <w:szCs w:val="21"/>
        </w:rPr>
        <w:t>Oracle</w:t>
      </w:r>
      <w:r>
        <w:rPr>
          <w:rFonts w:hint="eastAsia" w:ascii="宋体" w:hAnsi="宋体" w:cs="宋体"/>
          <w:szCs w:val="21"/>
        </w:rPr>
        <w:t>公司有自己的服务器、数据库、开发工具、编程语言，在行业软件上还有企业资源计划（</w:t>
      </w:r>
      <w:r>
        <w:rPr>
          <w:rFonts w:ascii="宋体" w:hAnsi="宋体" w:cs="宋体"/>
          <w:szCs w:val="21"/>
        </w:rPr>
        <w:t>ERP</w:t>
      </w:r>
      <w:r>
        <w:rPr>
          <w:rFonts w:hint="eastAsia" w:ascii="宋体" w:hAnsi="宋体" w:cs="宋体"/>
          <w:szCs w:val="21"/>
        </w:rPr>
        <w:t>）软件、客户关系管理（</w:t>
      </w:r>
      <w:r>
        <w:rPr>
          <w:rFonts w:ascii="宋体" w:hAnsi="宋体" w:cs="宋体"/>
          <w:szCs w:val="21"/>
        </w:rPr>
        <w:t>CRM</w:t>
      </w:r>
      <w:r>
        <w:rPr>
          <w:rFonts w:hint="eastAsia" w:ascii="宋体" w:hAnsi="宋体" w:cs="宋体"/>
          <w:szCs w:val="21"/>
        </w:rPr>
        <w:t>）软件、人力资源管理（</w:t>
      </w:r>
      <w:r>
        <w:rPr>
          <w:rFonts w:ascii="宋体" w:hAnsi="宋体" w:cs="宋体"/>
          <w:szCs w:val="21"/>
        </w:rPr>
        <w:t>HCM</w:t>
      </w:r>
      <w:r>
        <w:rPr>
          <w:rFonts w:hint="eastAsia" w:ascii="宋体" w:hAnsi="宋体" w:cs="宋体"/>
          <w:szCs w:val="21"/>
        </w:rPr>
        <w:t>）软件等大型管理系统。</w:t>
      </w:r>
      <w:r>
        <w:rPr>
          <w:rFonts w:ascii="宋体" w:hAnsi="宋体" w:cs="宋体"/>
          <w:szCs w:val="21"/>
        </w:rPr>
        <w:t>Oracle</w:t>
      </w:r>
      <w:r>
        <w:rPr>
          <w:rFonts w:hint="eastAsia" w:ascii="宋体" w:hAnsi="宋体" w:cs="宋体"/>
          <w:szCs w:val="21"/>
        </w:rPr>
        <w:t>是一家综合性的国际大公司，也是最有实力与微软公司在技术上一较高低的公司之一。</w:t>
      </w:r>
    </w:p>
    <w:p>
      <w:pPr>
        <w:pStyle w:val="4"/>
        <w:rPr>
          <w:rFonts w:ascii="宋体" w:cs="宋体"/>
          <w:sz w:val="28"/>
          <w:szCs w:val="28"/>
        </w:rPr>
      </w:pPr>
      <w:bookmarkStart w:id="4" w:name="_Toc151"/>
      <w:r>
        <w:rPr>
          <w:rFonts w:ascii="宋体" w:hAnsi="宋体" w:cs="宋体"/>
          <w:sz w:val="28"/>
          <w:szCs w:val="28"/>
        </w:rPr>
        <w:t>2.1 Oracle</w:t>
      </w:r>
      <w:r>
        <w:rPr>
          <w:rFonts w:hint="eastAsia" w:ascii="宋体" w:hAnsi="宋体" w:cs="宋体"/>
          <w:sz w:val="28"/>
          <w:szCs w:val="28"/>
        </w:rPr>
        <w:t>安装</w:t>
      </w:r>
      <w:bookmarkEnd w:id="4"/>
    </w:p>
    <w:p>
      <w:pPr>
        <w:pStyle w:val="4"/>
        <w:rPr>
          <w:rFonts w:ascii="宋体" w:cs="宋体"/>
          <w:sz w:val="28"/>
          <w:szCs w:val="28"/>
        </w:rPr>
      </w:pPr>
      <w:bookmarkStart w:id="5" w:name="_Toc13484"/>
      <w:r>
        <w:rPr>
          <w:rFonts w:ascii="宋体" w:hAnsi="宋体" w:cs="宋体"/>
          <w:sz w:val="28"/>
          <w:szCs w:val="28"/>
        </w:rPr>
        <w:t xml:space="preserve">2.2 Oracle </w:t>
      </w:r>
      <w:r>
        <w:rPr>
          <w:rFonts w:hint="eastAsia" w:ascii="宋体" w:hAnsi="宋体" w:cs="宋体"/>
          <w:sz w:val="28"/>
          <w:szCs w:val="28"/>
        </w:rPr>
        <w:t>默认用户</w:t>
      </w:r>
      <w:bookmarkEnd w:id="5"/>
    </w:p>
    <w:p>
      <w:pPr>
        <w:pStyle w:val="34"/>
        <w:widowControl/>
        <w:spacing w:line="276" w:lineRule="auto"/>
        <w:jc w:val="left"/>
      </w:pPr>
      <w:r>
        <w:rPr>
          <w:rFonts w:hint="eastAsia"/>
        </w:rPr>
        <w:t>数据库创建完毕后，需要设置数据库的默认用户。</w:t>
      </w:r>
      <w:r>
        <w:t>Oracle</w:t>
      </w:r>
      <w:r>
        <w:rPr>
          <w:rFonts w:hint="eastAsia"/>
        </w:rPr>
        <w:t>中为管理员预置了两个用户分别是</w:t>
      </w:r>
      <w:r>
        <w:t>SYS</w:t>
      </w:r>
      <w:r>
        <w:rPr>
          <w:rFonts w:hint="eastAsia"/>
        </w:rPr>
        <w:t>和</w:t>
      </w:r>
      <w:r>
        <w:t>SYSTEM</w:t>
      </w:r>
      <w:r>
        <w:rPr>
          <w:rFonts w:hint="eastAsia"/>
        </w:rPr>
        <w:t>。同时</w:t>
      </w:r>
      <w:r>
        <w:t>Oracle</w:t>
      </w:r>
      <w:r>
        <w:rPr>
          <w:rFonts w:hint="eastAsia"/>
        </w:rPr>
        <w:t>为程序测试提供了一个普通用户</w:t>
      </w:r>
      <w:r>
        <w:t>scott</w:t>
      </w:r>
      <w:r>
        <w:rPr>
          <w:rFonts w:hint="eastAsia"/>
        </w:rPr>
        <w:t>，初始密码为</w:t>
      </w:r>
      <w:r>
        <w:t>TIGER</w:t>
      </w:r>
      <w:r>
        <w:rPr>
          <w:rFonts w:hint="eastAsia"/>
        </w:rPr>
        <w:t>，口令管理中，可以对数据库用户设置密码，设置是否锁定。</w:t>
      </w:r>
      <w:r>
        <w:t xml:space="preserve"> Oracle</w:t>
      </w:r>
      <w:r>
        <w:rPr>
          <w:rFonts w:hint="eastAsia"/>
        </w:rPr>
        <w:t>客户端使用用户名和密码登录</w:t>
      </w:r>
      <w:r>
        <w:t>Oracle</w:t>
      </w:r>
      <w:r>
        <w:rPr>
          <w:rFonts w:hint="eastAsia"/>
        </w:rPr>
        <w:t>系统后才能对数据库操作。</w:t>
      </w:r>
    </w:p>
    <w:p>
      <w:pPr>
        <w:widowControl/>
        <w:spacing w:line="276" w:lineRule="auto"/>
        <w:ind w:firstLine="420" w:firstLineChars="200"/>
        <w:jc w:val="left"/>
      </w:pPr>
      <w:r>
        <w:rPr>
          <w:rFonts w:hint="eastAsia"/>
        </w:rPr>
        <w:t>默认的用户中，</w:t>
      </w:r>
      <w:r>
        <w:t>SYS</w:t>
      </w:r>
      <w:r>
        <w:rPr>
          <w:rFonts w:hint="eastAsia"/>
        </w:rPr>
        <w:t>和</w:t>
      </w:r>
      <w:r>
        <w:t>SYSTEM</w:t>
      </w:r>
      <w:r>
        <w:rPr>
          <w:rFonts w:hint="eastAsia"/>
        </w:rPr>
        <w:t>用户是没有锁定的，安装成功后可以直接使用，</w:t>
      </w:r>
      <w:r>
        <w:t>SCOTT</w:t>
      </w:r>
      <w:r>
        <w:rPr>
          <w:rFonts w:hint="eastAsia"/>
        </w:rPr>
        <w:t>用户默认为锁定状态，因此不能直接使用，需要把</w:t>
      </w:r>
      <w:r>
        <w:t>SCOTT</w:t>
      </w:r>
      <w:r>
        <w:rPr>
          <w:rFonts w:hint="eastAsia"/>
        </w:rPr>
        <w:t>用户设定为非锁定状态才能正常使用。</w:t>
      </w:r>
    </w:p>
    <w:p>
      <w:pPr>
        <w:widowControl/>
        <w:spacing w:line="276" w:lineRule="auto"/>
        <w:ind w:firstLine="420" w:firstLineChars="200"/>
        <w:jc w:val="left"/>
      </w:pPr>
      <w:r>
        <w:t>SCOTT</w:t>
      </w:r>
      <w:r>
        <w:rPr>
          <w:rFonts w:hint="eastAsia"/>
        </w:rPr>
        <w:t>用户自带的四张表：</w:t>
      </w:r>
      <w:r>
        <w:t>EMP(</w:t>
      </w:r>
      <w:r>
        <w:rPr>
          <w:rFonts w:hint="eastAsia"/>
        </w:rPr>
        <w:t>员工</w:t>
      </w:r>
      <w:r>
        <w:t>)</w:t>
      </w:r>
      <w:r>
        <w:rPr>
          <w:rFonts w:hint="eastAsia"/>
        </w:rPr>
        <w:t>、</w:t>
      </w:r>
      <w:r>
        <w:t>DEPT(</w:t>
      </w:r>
      <w:r>
        <w:rPr>
          <w:rFonts w:hint="eastAsia"/>
        </w:rPr>
        <w:t>部门</w:t>
      </w:r>
      <w:r>
        <w:t>)</w:t>
      </w:r>
      <w:r>
        <w:rPr>
          <w:rFonts w:hint="eastAsia"/>
        </w:rPr>
        <w:t>、</w:t>
      </w:r>
      <w:r>
        <w:t>SALGRADE(</w:t>
      </w:r>
      <w:r>
        <w:rPr>
          <w:rFonts w:hint="eastAsia"/>
        </w:rPr>
        <w:t>工资等级</w:t>
      </w:r>
      <w:r>
        <w:t>)</w:t>
      </w:r>
      <w:r>
        <w:rPr>
          <w:rFonts w:hint="eastAsia"/>
        </w:rPr>
        <w:t>、</w:t>
      </w:r>
      <w:r>
        <w:t>BONUS(</w:t>
      </w:r>
      <w:r>
        <w:rPr>
          <w:rFonts w:hint="eastAsia"/>
        </w:rPr>
        <w:t>奖金</w:t>
      </w:r>
      <w:r>
        <w:t>)</w:t>
      </w:r>
    </w:p>
    <w:p>
      <w:pPr>
        <w:pStyle w:val="4"/>
        <w:rPr>
          <w:rFonts w:ascii="宋体" w:cs="宋体"/>
          <w:sz w:val="28"/>
          <w:szCs w:val="28"/>
        </w:rPr>
      </w:pPr>
      <w:bookmarkStart w:id="6" w:name="_Toc30927"/>
      <w:r>
        <w:rPr>
          <w:rFonts w:ascii="宋体" w:hAnsi="宋体" w:cs="宋体"/>
          <w:sz w:val="28"/>
          <w:szCs w:val="28"/>
        </w:rPr>
        <w:t xml:space="preserve">2.3 </w:t>
      </w:r>
      <w:r>
        <w:rPr>
          <w:rFonts w:hint="eastAsia" w:ascii="宋体" w:hAnsi="宋体" w:cs="宋体"/>
          <w:sz w:val="28"/>
          <w:szCs w:val="28"/>
        </w:rPr>
        <w:t>服务器连接</w:t>
      </w:r>
      <w:bookmarkEnd w:id="6"/>
    </w:p>
    <w:p>
      <w:pPr>
        <w:pStyle w:val="34"/>
        <w:widowControl/>
        <w:spacing w:line="276" w:lineRule="auto"/>
        <w:ind w:left="420" w:firstLine="0" w:firstLineChars="0"/>
        <w:jc w:val="left"/>
      </w:pPr>
      <w:r>
        <w:rPr>
          <w:rFonts w:hint="eastAsia"/>
        </w:rPr>
        <w:t>客户端工具可以根据“服务器连接字符串”对服务器进行连接，有了连接字符串后客户端就可以像操作本机一样操作远程数据库，因此“服务器连接字符串”的配置也叫本地网络服务配置，该配置文件在</w:t>
      </w:r>
      <w:r>
        <w:t>Oracle</w:t>
      </w:r>
      <w:r>
        <w:rPr>
          <w:rFonts w:hint="eastAsia"/>
        </w:rPr>
        <w:t>安装目录下的：</w:t>
      </w:r>
      <w:r>
        <w:t xml:space="preserve"> D:\app\xlovely\product\11.2.0\dbhome_1network/ADMIN/ tnsnames.ora</w:t>
      </w:r>
      <w:r>
        <w:rPr>
          <w:rFonts w:hint="eastAsia"/>
        </w:rPr>
        <w:t>。该文件是一个文本文件，用记事本打开后如下所示：</w:t>
      </w:r>
    </w:p>
    <w:p>
      <w:pPr>
        <w:widowControl/>
        <w:spacing w:line="276" w:lineRule="auto"/>
        <w:jc w:val="center"/>
      </w:pPr>
      <w:r>
        <w:drawing>
          <wp:inline distT="0" distB="0" distL="0" distR="0">
            <wp:extent cx="4219575" cy="1866900"/>
            <wp:effectExtent l="0" t="0" r="0" b="0"/>
            <wp:docPr id="1029" name="图片 1"/>
            <wp:cNvGraphicFramePr/>
            <a:graphic xmlns:a="http://schemas.openxmlformats.org/drawingml/2006/main">
              <a:graphicData uri="http://schemas.openxmlformats.org/drawingml/2006/picture">
                <pic:pic xmlns:pic="http://schemas.openxmlformats.org/drawingml/2006/picture">
                  <pic:nvPicPr>
                    <pic:cNvPr id="1029" name="图片 1"/>
                    <pic:cNvPicPr/>
                  </pic:nvPicPr>
                  <pic:blipFill>
                    <a:blip r:embed="rId7" cstate="print"/>
                    <a:srcRect/>
                    <a:stretch>
                      <a:fillRect/>
                    </a:stretch>
                  </pic:blipFill>
                  <pic:spPr>
                    <a:xfrm>
                      <a:off x="0" y="0"/>
                      <a:ext cx="4219575" cy="1866900"/>
                    </a:xfrm>
                    <a:prstGeom prst="rect">
                      <a:avLst/>
                    </a:prstGeom>
                    <a:ln>
                      <a:noFill/>
                    </a:ln>
                  </pic:spPr>
                </pic:pic>
              </a:graphicData>
            </a:graphic>
          </wp:inline>
        </w:drawing>
      </w:r>
    </w:p>
    <w:p>
      <w:pPr>
        <w:pStyle w:val="32"/>
        <w:spacing w:line="276" w:lineRule="auto"/>
        <w:rPr>
          <w:rFonts w:ascii="宋体" w:hAnsi="宋体" w:eastAsia="宋体" w:cs="宋体"/>
          <w:b/>
          <w:bCs w:val="0"/>
          <w:i/>
          <w:iCs/>
        </w:rPr>
      </w:pPr>
      <w:bookmarkStart w:id="7" w:name="_Toc2283"/>
      <w:r>
        <w:rPr>
          <w:rFonts w:ascii="宋体" w:hAnsi="宋体" w:eastAsia="宋体" w:cs="宋体"/>
          <w:b/>
          <w:bCs w:val="0"/>
          <w:i/>
          <w:iCs/>
        </w:rPr>
        <w:t>PL/SQL Developer</w:t>
      </w:r>
      <w:r>
        <w:rPr>
          <w:rFonts w:hint="eastAsia" w:ascii="宋体" w:hAnsi="宋体" w:eastAsia="宋体" w:cs="宋体"/>
          <w:b/>
          <w:bCs w:val="0"/>
          <w:i/>
          <w:iCs/>
        </w:rPr>
        <w:t>工具</w:t>
      </w:r>
      <w:bookmarkEnd w:id="7"/>
    </w:p>
    <w:p>
      <w:pPr>
        <w:ind w:firstLine="420" w:firstLineChars="200"/>
        <w:rPr>
          <w:rFonts w:ascii="宋体" w:cs="宋体"/>
          <w:szCs w:val="21"/>
        </w:rPr>
      </w:pPr>
      <w:r>
        <w:rPr>
          <w:rFonts w:hint="eastAsia" w:ascii="宋体" w:hAnsi="宋体" w:cs="宋体"/>
          <w:szCs w:val="21"/>
        </w:rPr>
        <w:t>在实际</w:t>
      </w:r>
      <w:r>
        <w:rPr>
          <w:rFonts w:ascii="宋体" w:hAnsi="宋体" w:cs="宋体"/>
          <w:szCs w:val="21"/>
        </w:rPr>
        <w:t>Oracle</w:t>
      </w:r>
      <w:r>
        <w:rPr>
          <w:rFonts w:hint="eastAsia" w:ascii="宋体" w:hAnsi="宋体" w:cs="宋体"/>
          <w:szCs w:val="21"/>
        </w:rPr>
        <w:t>开发中，经常使用一个功能强大的第三方工具：“</w:t>
      </w:r>
      <w:r>
        <w:rPr>
          <w:rFonts w:ascii="宋体" w:hAnsi="宋体" w:cs="宋体"/>
          <w:szCs w:val="21"/>
        </w:rPr>
        <w:t>PL/SQL Developer</w:t>
      </w:r>
      <w:r>
        <w:rPr>
          <w:rFonts w:hint="eastAsia" w:ascii="宋体" w:hAnsi="宋体" w:cs="宋体"/>
          <w:szCs w:val="21"/>
        </w:rPr>
        <w:t>”工具。</w:t>
      </w:r>
      <w:r>
        <w:rPr>
          <w:rFonts w:ascii="宋体" w:hAnsi="宋体" w:cs="宋体"/>
          <w:szCs w:val="21"/>
        </w:rPr>
        <w:t>PL/SQL Developer</w:t>
      </w:r>
      <w:r>
        <w:rPr>
          <w:rFonts w:hint="eastAsia" w:ascii="宋体" w:hAnsi="宋体" w:cs="宋体"/>
          <w:szCs w:val="21"/>
        </w:rPr>
        <w:t>基本上可以实现</w:t>
      </w:r>
      <w:r>
        <w:rPr>
          <w:rFonts w:ascii="宋体" w:hAnsi="宋体" w:cs="宋体"/>
          <w:szCs w:val="21"/>
        </w:rPr>
        <w:t>Oracle</w:t>
      </w:r>
      <w:r>
        <w:rPr>
          <w:rFonts w:hint="eastAsia" w:ascii="宋体" w:hAnsi="宋体" w:cs="宋体"/>
          <w:szCs w:val="21"/>
        </w:rPr>
        <w:t>开发中的任何操作。它运行在客户端时必须先安装</w:t>
      </w:r>
      <w:r>
        <w:rPr>
          <w:rFonts w:ascii="宋体" w:hAnsi="宋体" w:cs="宋体"/>
          <w:szCs w:val="21"/>
        </w:rPr>
        <w:t>Oracle</w:t>
      </w:r>
      <w:r>
        <w:rPr>
          <w:rFonts w:hint="eastAsia" w:ascii="宋体" w:hAnsi="宋体" w:cs="宋体"/>
          <w:szCs w:val="21"/>
        </w:rPr>
        <w:t>客户端，并且通过网络配置向导配置网络服务名后才能正常与服务器连接。</w:t>
      </w:r>
    </w:p>
    <w:p>
      <w:pPr>
        <w:widowControl/>
        <w:spacing w:line="276" w:lineRule="auto"/>
        <w:jc w:val="left"/>
        <w:rPr>
          <w:rFonts w:ascii="宋体" w:cs="宋体"/>
          <w:szCs w:val="21"/>
        </w:rPr>
      </w:pPr>
    </w:p>
    <w:p>
      <w:pPr>
        <w:widowControl/>
        <w:spacing w:line="276" w:lineRule="auto"/>
        <w:ind w:left="420"/>
        <w:jc w:val="center"/>
        <w:rPr>
          <w:rFonts w:ascii="宋体" w:cs="宋体"/>
          <w:szCs w:val="21"/>
        </w:rPr>
      </w:pPr>
      <w:r>
        <w:rPr>
          <w:rFonts w:ascii="宋体" w:cs="宋体"/>
          <w:szCs w:val="21"/>
        </w:rPr>
        <w:drawing>
          <wp:inline distT="0" distB="0" distL="0" distR="0">
            <wp:extent cx="3638550" cy="1914525"/>
            <wp:effectExtent l="19050" t="0" r="0" b="0"/>
            <wp:docPr id="1030" name="图片 2"/>
            <wp:cNvGraphicFramePr/>
            <a:graphic xmlns:a="http://schemas.openxmlformats.org/drawingml/2006/main">
              <a:graphicData uri="http://schemas.openxmlformats.org/drawingml/2006/picture">
                <pic:pic xmlns:pic="http://schemas.openxmlformats.org/drawingml/2006/picture">
                  <pic:nvPicPr>
                    <pic:cNvPr id="1030" name="图片 2"/>
                    <pic:cNvPicPr/>
                  </pic:nvPicPr>
                  <pic:blipFill>
                    <a:blip r:embed="rId8" cstate="print"/>
                    <a:srcRect/>
                    <a:stretch>
                      <a:fillRect/>
                    </a:stretch>
                  </pic:blipFill>
                  <pic:spPr>
                    <a:xfrm>
                      <a:off x="0" y="0"/>
                      <a:ext cx="3638550" cy="1914525"/>
                    </a:xfrm>
                    <a:prstGeom prst="rect">
                      <a:avLst/>
                    </a:prstGeom>
                    <a:ln>
                      <a:noFill/>
                    </a:ln>
                  </pic:spPr>
                </pic:pic>
              </a:graphicData>
            </a:graphic>
          </wp:inline>
        </w:drawing>
      </w:r>
    </w:p>
    <w:p>
      <w:pPr>
        <w:widowControl/>
        <w:spacing w:line="276" w:lineRule="auto"/>
        <w:ind w:left="420"/>
        <w:jc w:val="center"/>
        <w:rPr>
          <w:rFonts w:ascii="宋体" w:cs="宋体"/>
          <w:szCs w:val="21"/>
        </w:rPr>
      </w:pPr>
      <w:r>
        <w:rPr>
          <w:rFonts w:hint="eastAsia" w:ascii="宋体" w:hAnsi="宋体" w:cs="宋体"/>
          <w:szCs w:val="21"/>
        </w:rPr>
        <w:t>图</w:t>
      </w:r>
      <w:r>
        <w:rPr>
          <w:rFonts w:ascii="宋体" w:hAnsi="宋体" w:cs="宋体"/>
          <w:szCs w:val="21"/>
        </w:rPr>
        <w:t>20 PL/SQL Developer</w:t>
      </w:r>
    </w:p>
    <w:p>
      <w:pPr>
        <w:pStyle w:val="35"/>
        <w:widowControl/>
        <w:numPr>
          <w:ilvl w:val="1"/>
          <w:numId w:val="5"/>
        </w:numPr>
        <w:spacing w:line="276" w:lineRule="auto"/>
        <w:ind w:firstLineChars="0"/>
        <w:jc w:val="left"/>
        <w:rPr>
          <w:rFonts w:ascii="宋体" w:cs="宋体"/>
          <w:szCs w:val="21"/>
        </w:rPr>
      </w:pPr>
      <w:r>
        <w:rPr>
          <w:rStyle w:val="22"/>
          <w:rFonts w:ascii="宋体" w:hAnsi="宋体" w:cs="宋体"/>
          <w:szCs w:val="21"/>
        </w:rPr>
        <w:t>sysdba</w:t>
      </w:r>
      <w:r>
        <w:rPr>
          <w:rFonts w:hint="eastAsia" w:ascii="宋体" w:hAnsi="宋体" w:cs="宋体"/>
          <w:szCs w:val="21"/>
        </w:rPr>
        <w:t>：</w:t>
      </w:r>
      <w:r>
        <w:rPr>
          <w:rFonts w:ascii="宋体" w:hAnsi="宋体" w:cs="宋体"/>
          <w:szCs w:val="21"/>
        </w:rPr>
        <w:t xml:space="preserve"> </w:t>
      </w:r>
      <w:r>
        <w:rPr>
          <w:rFonts w:hint="eastAsia" w:ascii="宋体" w:hAnsi="宋体" w:cs="宋体"/>
          <w:szCs w:val="21"/>
        </w:rPr>
        <w:t>即数据库管理员，权限包括：打开数据库服务器、关闭数据库服务器、备份数据库、恢复数据库、日志归档、会话限制、管理功能、创建数据库。</w:t>
      </w:r>
      <w:r>
        <w:rPr>
          <w:rFonts w:ascii="宋体" w:hAnsi="宋体" w:cs="宋体"/>
          <w:szCs w:val="21"/>
        </w:rPr>
        <w:t>sys</w:t>
      </w:r>
      <w:r>
        <w:rPr>
          <w:rFonts w:hint="eastAsia" w:ascii="宋体" w:hAnsi="宋体" w:cs="宋体"/>
          <w:szCs w:val="21"/>
        </w:rPr>
        <w:t>用户必须用</w:t>
      </w:r>
      <w:r>
        <w:rPr>
          <w:rFonts w:ascii="宋体" w:hAnsi="宋体" w:cs="宋体"/>
          <w:szCs w:val="21"/>
        </w:rPr>
        <w:t>sysdba</w:t>
      </w:r>
      <w:r>
        <w:rPr>
          <w:rFonts w:hint="eastAsia" w:ascii="宋体" w:hAnsi="宋体" w:cs="宋体"/>
          <w:szCs w:val="21"/>
        </w:rPr>
        <w:t>身份才能登录，</w:t>
      </w:r>
      <w:r>
        <w:rPr>
          <w:rFonts w:ascii="宋体" w:hAnsi="宋体" w:cs="宋体"/>
          <w:szCs w:val="21"/>
        </w:rPr>
        <w:t>system</w:t>
      </w:r>
      <w:r>
        <w:rPr>
          <w:rFonts w:hint="eastAsia" w:ascii="宋体" w:hAnsi="宋体" w:cs="宋体"/>
          <w:szCs w:val="21"/>
        </w:rPr>
        <w:t>用户可以用普通身份登录。</w:t>
      </w:r>
    </w:p>
    <w:p>
      <w:pPr>
        <w:pStyle w:val="35"/>
        <w:widowControl/>
        <w:numPr>
          <w:ilvl w:val="1"/>
          <w:numId w:val="5"/>
        </w:numPr>
        <w:spacing w:line="276" w:lineRule="auto"/>
        <w:ind w:firstLineChars="0"/>
        <w:jc w:val="left"/>
        <w:rPr>
          <w:rFonts w:ascii="宋体" w:cs="宋体"/>
          <w:szCs w:val="21"/>
        </w:rPr>
      </w:pPr>
      <w:r>
        <w:rPr>
          <w:rStyle w:val="22"/>
          <w:rFonts w:ascii="宋体" w:hAnsi="宋体" w:cs="宋体"/>
          <w:szCs w:val="21"/>
        </w:rPr>
        <w:t>sysoper</w:t>
      </w:r>
      <w:r>
        <w:rPr>
          <w:rFonts w:hint="eastAsia" w:ascii="宋体" w:hAnsi="宋体" w:cs="宋体"/>
          <w:szCs w:val="21"/>
        </w:rPr>
        <w:t>：即数据库操作员，权限包括：打开数据库服务器、关闭数据库服务器、备份数据库、恢复数据库、日志归档、会话限制。</w:t>
      </w:r>
    </w:p>
    <w:p>
      <w:pPr>
        <w:pStyle w:val="35"/>
        <w:widowControl/>
        <w:numPr>
          <w:ilvl w:val="1"/>
          <w:numId w:val="5"/>
        </w:numPr>
        <w:spacing w:line="276" w:lineRule="auto"/>
        <w:ind w:firstLineChars="0"/>
        <w:jc w:val="left"/>
        <w:rPr>
          <w:rFonts w:ascii="宋体" w:cs="宋体"/>
          <w:szCs w:val="21"/>
        </w:rPr>
      </w:pPr>
      <w:r>
        <w:rPr>
          <w:rStyle w:val="22"/>
          <w:rFonts w:ascii="宋体" w:hAnsi="宋体" w:cs="宋体"/>
          <w:szCs w:val="21"/>
        </w:rPr>
        <w:t>normal</w:t>
      </w:r>
      <w:r>
        <w:rPr>
          <w:rFonts w:hint="eastAsia" w:ascii="宋体" w:hAnsi="宋体" w:cs="宋体"/>
          <w:szCs w:val="21"/>
        </w:rPr>
        <w:t>：即普通用户，权限只有查询某些数据表的数据。默认的身份是</w:t>
      </w:r>
      <w:r>
        <w:rPr>
          <w:rFonts w:ascii="宋体" w:hAnsi="宋体" w:cs="宋体"/>
          <w:szCs w:val="21"/>
        </w:rPr>
        <w:t>normal</w:t>
      </w:r>
      <w:r>
        <w:rPr>
          <w:rFonts w:hint="eastAsia" w:ascii="宋体" w:hAnsi="宋体" w:cs="宋体"/>
          <w:szCs w:val="21"/>
        </w:rPr>
        <w:t>用户。</w:t>
      </w:r>
    </w:p>
    <w:p>
      <w:pPr>
        <w:spacing w:line="276" w:lineRule="auto"/>
        <w:ind w:firstLine="420"/>
        <w:rPr>
          <w:rFonts w:ascii="宋体" w:cs="宋体"/>
          <w:szCs w:val="21"/>
        </w:rPr>
      </w:pPr>
    </w:p>
    <w:p>
      <w:pPr>
        <w:rPr>
          <w:rFonts w:ascii="宋体" w:cs="宋体"/>
          <w:szCs w:val="21"/>
        </w:rPr>
      </w:pPr>
    </w:p>
    <w:p>
      <w:pPr>
        <w:pStyle w:val="32"/>
        <w:spacing w:line="276" w:lineRule="auto"/>
        <w:rPr>
          <w:rFonts w:ascii="宋体" w:hAnsi="宋体" w:eastAsia="宋体" w:cs="宋体"/>
          <w:b/>
          <w:bCs w:val="0"/>
          <w:i/>
          <w:iCs/>
        </w:rPr>
      </w:pPr>
      <w:bookmarkStart w:id="8" w:name="_Toc2553"/>
      <w:r>
        <w:rPr>
          <w:rFonts w:ascii="宋体" w:hAnsi="宋体" w:eastAsia="宋体" w:cs="宋体"/>
          <w:b/>
          <w:bCs w:val="0"/>
          <w:i/>
          <w:iCs/>
        </w:rPr>
        <w:t>Oracle</w:t>
      </w:r>
      <w:r>
        <w:rPr>
          <w:rFonts w:hint="eastAsia" w:ascii="宋体" w:hAnsi="宋体" w:eastAsia="宋体" w:cs="宋体"/>
          <w:b/>
          <w:bCs w:val="0"/>
          <w:i/>
          <w:iCs/>
        </w:rPr>
        <w:t>用户和权限</w:t>
      </w:r>
      <w:bookmarkEnd w:id="8"/>
    </w:p>
    <w:p>
      <w:pPr>
        <w:pStyle w:val="4"/>
        <w:rPr>
          <w:rFonts w:ascii="宋体" w:cs="宋体"/>
          <w:sz w:val="28"/>
          <w:szCs w:val="28"/>
        </w:rPr>
      </w:pPr>
      <w:bookmarkStart w:id="9" w:name="_Toc24030"/>
      <w:r>
        <w:rPr>
          <w:rFonts w:ascii="宋体" w:hAnsi="宋体" w:cs="宋体"/>
          <w:sz w:val="28"/>
          <w:szCs w:val="28"/>
        </w:rPr>
        <w:t>4.1</w:t>
      </w:r>
      <w:r>
        <w:rPr>
          <w:rFonts w:hint="eastAsia" w:ascii="宋体" w:hAnsi="宋体" w:cs="宋体"/>
          <w:sz w:val="28"/>
          <w:szCs w:val="28"/>
        </w:rPr>
        <w:t>用户和权限</w:t>
      </w:r>
      <w:bookmarkEnd w:id="9"/>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中，一般不会轻易在一个服务器上创建多个数据库，在一个数据库中，不同的项目由不同的用户访问，每一个用户拥有自身创建的数据库对象，因此用户的概念在</w:t>
      </w:r>
      <w:r>
        <w:rPr>
          <w:rFonts w:ascii="宋体" w:hAnsi="宋体" w:cs="宋体"/>
          <w:szCs w:val="21"/>
        </w:rPr>
        <w:t>Oracle</w:t>
      </w:r>
      <w:r>
        <w:rPr>
          <w:rFonts w:hint="eastAsia" w:ascii="宋体" w:hAnsi="宋体" w:cs="宋体"/>
          <w:szCs w:val="21"/>
        </w:rPr>
        <w:t>中非常重要。</w:t>
      </w:r>
      <w:r>
        <w:rPr>
          <w:rFonts w:ascii="宋体" w:hAnsi="宋体" w:cs="宋体"/>
          <w:szCs w:val="21"/>
        </w:rPr>
        <w:t>Oracle</w:t>
      </w:r>
      <w:r>
        <w:rPr>
          <w:rFonts w:hint="eastAsia" w:ascii="宋体" w:hAnsi="宋体" w:cs="宋体"/>
          <w:szCs w:val="21"/>
        </w:rPr>
        <w:t>的用户可以用</w:t>
      </w:r>
      <w:r>
        <w:rPr>
          <w:rFonts w:ascii="宋体" w:hAnsi="宋体" w:cs="宋体"/>
          <w:szCs w:val="21"/>
        </w:rPr>
        <w:t>CREATE USER</w:t>
      </w:r>
      <w:r>
        <w:rPr>
          <w:rFonts w:hint="eastAsia" w:ascii="宋体" w:hAnsi="宋体" w:cs="宋体"/>
          <w:szCs w:val="21"/>
        </w:rPr>
        <w:t>命令来创建。其语法是：</w:t>
      </w:r>
    </w:p>
    <w:p>
      <w:pPr>
        <w:spacing w:line="276" w:lineRule="auto"/>
        <w:ind w:left="420" w:right="210"/>
        <w:jc w:val="left"/>
        <w:rPr>
          <w:rFonts w:ascii="宋体" w:cs="宋体"/>
          <w:b/>
          <w:szCs w:val="21"/>
        </w:rPr>
      </w:pPr>
      <w:r>
        <w:rPr>
          <w:rFonts w:hint="eastAsia" w:ascii="宋体" w:hAnsi="宋体" w:cs="宋体"/>
          <w:b/>
          <w:szCs w:val="21"/>
        </w:rPr>
        <w:t>语法结构：创建用户</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CREATE USER </w:t>
            </w:r>
            <w:r>
              <w:rPr>
                <w:rFonts w:hint="eastAsia" w:ascii="宋体" w:hAnsi="宋体" w:cs="宋体"/>
                <w:kern w:val="0"/>
                <w:szCs w:val="21"/>
              </w:rPr>
              <w:t>用户名</w:t>
            </w:r>
            <w:r>
              <w:rPr>
                <w:rFonts w:ascii="宋体" w:hAnsi="宋体" w:cs="宋体"/>
                <w:kern w:val="0"/>
                <w:szCs w:val="21"/>
              </w:rPr>
              <w:t xml:space="preserve"> IDENTIFIED BY </w:t>
            </w:r>
            <w:r>
              <w:rPr>
                <w:rFonts w:hint="eastAsia" w:ascii="宋体" w:hAnsi="宋体" w:cs="宋体"/>
                <w:kern w:val="0"/>
                <w:szCs w:val="21"/>
              </w:rPr>
              <w:t>口令</w:t>
            </w:r>
            <w:r>
              <w:rPr>
                <w:rFonts w:ascii="宋体" w:hAnsi="宋体" w:cs="宋体"/>
                <w:kern w:val="0"/>
                <w:szCs w:val="21"/>
              </w:rPr>
              <w:t xml:space="preserve"> [ACCOUNT LOCK|UNLOCK]</w:t>
            </w:r>
          </w:p>
        </w:tc>
      </w:tr>
    </w:tbl>
    <w:p>
      <w:pPr>
        <w:pStyle w:val="37"/>
        <w:rPr>
          <w:rFonts w:ascii="宋体" w:hAnsi="宋体" w:eastAsia="宋体" w:cs="宋体"/>
        </w:rPr>
      </w:pPr>
      <w:r>
        <w:rPr>
          <w:rFonts w:hint="eastAsia" w:ascii="宋体" w:hAnsi="宋体" w:eastAsia="宋体" w:cs="宋体"/>
        </w:rPr>
        <w:t>语法解析：</w:t>
      </w:r>
    </w:p>
    <w:p>
      <w:pPr>
        <w:widowControl/>
        <w:spacing w:line="276" w:lineRule="auto"/>
        <w:jc w:val="left"/>
        <w:rPr>
          <w:rFonts w:ascii="宋体" w:cs="宋体"/>
          <w:szCs w:val="21"/>
        </w:rPr>
      </w:pPr>
      <w:r>
        <w:rPr>
          <w:rFonts w:ascii="宋体" w:cs="宋体"/>
          <w:szCs w:val="21"/>
        </w:rPr>
        <w:tab/>
      </w:r>
      <w:r>
        <w:rPr>
          <w:rFonts w:ascii="宋体" w:hAnsi="宋体" w:cs="宋体"/>
          <w:szCs w:val="21"/>
        </w:rPr>
        <w:t>LOCK|UNLOCK</w:t>
      </w:r>
      <w:r>
        <w:rPr>
          <w:rFonts w:hint="eastAsia" w:ascii="宋体" w:hAnsi="宋体" w:cs="宋体"/>
          <w:szCs w:val="21"/>
        </w:rPr>
        <w:t>创建用户时是否锁定，默认为锁定状态。锁定的用户无法正常的登录进行数据库操作。</w:t>
      </w:r>
    </w:p>
    <w:p>
      <w:pPr>
        <w:spacing w:line="276" w:lineRule="auto"/>
        <w:ind w:left="420" w:right="210"/>
        <w:jc w:val="left"/>
        <w:rPr>
          <w:rFonts w:ascii="宋体" w:cs="宋体"/>
          <w:b/>
          <w:szCs w:val="21"/>
        </w:rPr>
      </w:pPr>
      <w:r>
        <w:rPr>
          <w:rFonts w:hint="eastAsia" w:ascii="宋体" w:hAnsi="宋体" w:cs="宋体"/>
          <w:b/>
          <w:szCs w:val="21"/>
        </w:rPr>
        <w:t>代码演示：创建用户</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USER</w:t>
            </w:r>
            <w:r>
              <w:rPr>
                <w:rFonts w:ascii="ËÎÌå" w:hAnsi="ËÎÌå"/>
                <w:color w:val="000000"/>
                <w:sz w:val="18"/>
                <w:highlight w:val="white"/>
              </w:rPr>
              <w:t xml:space="preserve"> jerry</w:t>
            </w:r>
          </w:p>
          <w:p>
            <w:pPr>
              <w:jc w:val="left"/>
              <w:rPr>
                <w:rFonts w:ascii="ËÎÌå" w:hAnsi="ËÎÌå"/>
                <w:color w:val="000000"/>
                <w:sz w:val="18"/>
                <w:highlight w:val="white"/>
              </w:rPr>
            </w:pPr>
            <w:r>
              <w:rPr>
                <w:rFonts w:ascii="ËÎÌå" w:hAnsi="ËÎÌå"/>
                <w:color w:val="008080"/>
                <w:sz w:val="18"/>
                <w:highlight w:val="white"/>
              </w:rPr>
              <w:t>IDENTIFIED</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tom</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ACCOUNT</w:t>
            </w:r>
            <w:r>
              <w:rPr>
                <w:rFonts w:ascii="ËÎÌå" w:hAnsi="ËÎÌå"/>
                <w:color w:val="000000"/>
                <w:sz w:val="18"/>
                <w:highlight w:val="white"/>
              </w:rPr>
              <w:t xml:space="preserve"> </w:t>
            </w:r>
            <w:r>
              <w:rPr>
                <w:rFonts w:ascii="ËÎÌå" w:hAnsi="ËÎÌå"/>
                <w:color w:val="008080"/>
                <w:sz w:val="18"/>
                <w:highlight w:val="white"/>
              </w:rPr>
              <w:t>UNLOCK</w:t>
            </w:r>
          </w:p>
        </w:tc>
      </w:tr>
    </w:tbl>
    <w:p>
      <w:pPr>
        <w:widowControl/>
        <w:spacing w:line="276" w:lineRule="auto"/>
        <w:jc w:val="left"/>
        <w:rPr>
          <w:rFonts w:ascii="宋体" w:cs="宋体"/>
          <w:szCs w:val="21"/>
        </w:rPr>
      </w:pPr>
      <w:r>
        <w:rPr>
          <w:rFonts w:ascii="宋体" w:cs="宋体"/>
          <w:szCs w:val="21"/>
        </w:rPr>
        <w:tab/>
      </w:r>
    </w:p>
    <w:p>
      <w:pPr>
        <w:widowControl/>
        <w:spacing w:line="276" w:lineRule="auto"/>
        <w:jc w:val="left"/>
        <w:rPr>
          <w:rFonts w:ascii="宋体" w:cs="宋体"/>
          <w:szCs w:val="21"/>
        </w:rPr>
      </w:pPr>
      <w:bookmarkStart w:id="10" w:name="OLE_LINK3"/>
      <w:bookmarkStart w:id="11" w:name="OLE_LINK4"/>
      <w:r>
        <w:rPr>
          <w:rFonts w:ascii="宋体" w:cs="宋体"/>
          <w:szCs w:val="21"/>
        </w:rPr>
        <w:tab/>
      </w:r>
      <w:r>
        <w:rPr>
          <w:rFonts w:hint="eastAsia" w:ascii="宋体" w:hAnsi="宋体" w:cs="宋体"/>
          <w:szCs w:val="21"/>
        </w:rPr>
        <w:t>尽管用户成功创建，但是还不能正常的登录</w:t>
      </w:r>
      <w:r>
        <w:rPr>
          <w:rFonts w:ascii="宋体" w:hAnsi="宋体" w:cs="宋体"/>
          <w:szCs w:val="21"/>
        </w:rPr>
        <w:t>Oracle</w:t>
      </w:r>
      <w:r>
        <w:rPr>
          <w:rFonts w:hint="eastAsia" w:ascii="宋体" w:hAnsi="宋体" w:cs="宋体"/>
          <w:szCs w:val="21"/>
        </w:rPr>
        <w:t>数据库系统，因为该用户还没有任何权限</w:t>
      </w:r>
      <w:bookmarkEnd w:id="10"/>
      <w:bookmarkEnd w:id="11"/>
      <w:r>
        <w:rPr>
          <w:rFonts w:hint="eastAsia" w:ascii="宋体" w:hAnsi="宋体" w:cs="宋体"/>
          <w:szCs w:val="21"/>
        </w:rPr>
        <w:t>。如果用户能够正常登录，至少需要</w:t>
      </w:r>
      <w:r>
        <w:rPr>
          <w:rFonts w:ascii="宋体" w:hAnsi="宋体" w:cs="宋体"/>
          <w:szCs w:val="21"/>
        </w:rPr>
        <w:t>CREATE SESSION</w:t>
      </w:r>
      <w:r>
        <w:rPr>
          <w:rFonts w:hint="eastAsia" w:ascii="宋体" w:hAnsi="宋体" w:cs="宋体"/>
          <w:szCs w:val="21"/>
        </w:rPr>
        <w:t>系统权限。</w:t>
      </w:r>
    </w:p>
    <w:p>
      <w:pPr>
        <w:widowControl/>
        <w:spacing w:line="276" w:lineRule="auto"/>
        <w:jc w:val="left"/>
        <w:rPr>
          <w:rFonts w:ascii="宋体" w:cs="宋体"/>
          <w:szCs w:val="21"/>
        </w:rPr>
      </w:pPr>
      <w:r>
        <w:rPr>
          <w:rFonts w:ascii="宋体" w:cs="宋体"/>
          <w:szCs w:val="21"/>
        </w:rPr>
        <w:tab/>
      </w:r>
      <w:r>
        <w:rPr>
          <w:rFonts w:ascii="宋体" w:hAnsi="宋体" w:cs="宋体"/>
          <w:szCs w:val="21"/>
        </w:rPr>
        <w:t>Oracle</w:t>
      </w:r>
      <w:r>
        <w:rPr>
          <w:rFonts w:hint="eastAsia" w:ascii="宋体" w:hAnsi="宋体" w:cs="宋体"/>
          <w:szCs w:val="21"/>
        </w:rPr>
        <w:t>用户对数据库管理或对象操作的权利，分为系统权限和数据库对象权限。系统权限比如：</w:t>
      </w:r>
      <w:r>
        <w:rPr>
          <w:rFonts w:ascii="宋体" w:hAnsi="宋体" w:cs="宋体"/>
          <w:szCs w:val="21"/>
        </w:rPr>
        <w:t>CREATE SESSION</w:t>
      </w:r>
      <w:r>
        <w:rPr>
          <w:rFonts w:hint="eastAsia" w:ascii="宋体" w:hAnsi="宋体" w:cs="宋体"/>
          <w:szCs w:val="21"/>
        </w:rPr>
        <w:t>，</w:t>
      </w:r>
      <w:r>
        <w:rPr>
          <w:rFonts w:ascii="宋体" w:hAnsi="宋体" w:cs="宋体"/>
          <w:szCs w:val="21"/>
        </w:rPr>
        <w:t>CREATE TABLE</w:t>
      </w:r>
      <w:r>
        <w:rPr>
          <w:rFonts w:hint="eastAsia" w:ascii="宋体" w:hAnsi="宋体" w:cs="宋体"/>
          <w:szCs w:val="21"/>
        </w:rPr>
        <w:t>等，拥有系统权限的用户，允许拥有相应的系统操作。数据库对象权限，比如对表中的数据进行增删改操作等，拥有数据库对象权限的用户可以对所拥有的对象进行对应的操作。</w:t>
      </w:r>
    </w:p>
    <w:p>
      <w:pPr>
        <w:pStyle w:val="4"/>
        <w:rPr>
          <w:rFonts w:ascii="宋体" w:cs="宋体"/>
          <w:sz w:val="28"/>
          <w:szCs w:val="28"/>
        </w:rPr>
      </w:pPr>
      <w:bookmarkStart w:id="12" w:name="_Toc23416"/>
      <w:r>
        <w:rPr>
          <w:rFonts w:ascii="宋体" w:hAnsi="宋体" w:cs="宋体"/>
          <w:sz w:val="28"/>
          <w:szCs w:val="28"/>
        </w:rPr>
        <w:t>4.2</w:t>
      </w:r>
      <w:r>
        <w:rPr>
          <w:rFonts w:hint="eastAsia" w:ascii="宋体" w:hAnsi="宋体" w:cs="宋体"/>
          <w:sz w:val="28"/>
          <w:szCs w:val="28"/>
        </w:rPr>
        <w:t>角色</w:t>
      </w:r>
      <w:bookmarkEnd w:id="12"/>
    </w:p>
    <w:p>
      <w:pPr>
        <w:widowControl/>
        <w:spacing w:line="276" w:lineRule="auto"/>
        <w:ind w:firstLine="420" w:firstLineChars="200"/>
        <w:jc w:val="left"/>
        <w:rPr>
          <w:rFonts w:ascii="宋体" w:cs="宋体"/>
          <w:szCs w:val="21"/>
        </w:rPr>
      </w:pPr>
      <w:r>
        <w:rPr>
          <w:rFonts w:hint="eastAsia" w:ascii="宋体" w:hAnsi="宋体" w:cs="宋体"/>
          <w:szCs w:val="21"/>
        </w:rPr>
        <w:t>还有一个概念就是数据库角色（</w:t>
      </w:r>
      <w:r>
        <w:rPr>
          <w:rFonts w:ascii="宋体" w:hAnsi="宋体" w:cs="宋体"/>
          <w:szCs w:val="21"/>
        </w:rPr>
        <w:t>role</w:t>
      </w:r>
      <w:r>
        <w:rPr>
          <w:rFonts w:hint="eastAsia" w:ascii="宋体" w:hAnsi="宋体" w:cs="宋体"/>
          <w:szCs w:val="21"/>
        </w:rPr>
        <w:t>），数据库角色就是若干个系统权限的集合。下面介绍几个常用角色：</w:t>
      </w:r>
    </w:p>
    <w:p>
      <w:pPr>
        <w:pStyle w:val="36"/>
        <w:widowControl/>
        <w:numPr>
          <w:ilvl w:val="0"/>
          <w:numId w:val="6"/>
        </w:numPr>
        <w:spacing w:line="276" w:lineRule="auto"/>
        <w:ind w:firstLineChars="0"/>
        <w:jc w:val="left"/>
        <w:rPr>
          <w:rFonts w:ascii="宋体" w:cs="宋体"/>
          <w:szCs w:val="21"/>
        </w:rPr>
      </w:pPr>
      <w:r>
        <w:rPr>
          <w:rFonts w:ascii="宋体" w:hAnsi="宋体" w:cs="宋体"/>
          <w:szCs w:val="21"/>
        </w:rPr>
        <w:t>CONNECT</w:t>
      </w:r>
      <w:r>
        <w:rPr>
          <w:rFonts w:hint="eastAsia" w:ascii="宋体" w:hAnsi="宋体" w:cs="宋体"/>
          <w:szCs w:val="21"/>
        </w:rPr>
        <w:t>角色，主要应用在临时用户，特别是那些不需要建表的用户，通常只赋予他们</w:t>
      </w:r>
      <w:r>
        <w:rPr>
          <w:rFonts w:ascii="宋体" w:hAnsi="宋体" w:cs="宋体"/>
          <w:szCs w:val="21"/>
        </w:rPr>
        <w:t>CONNECT role</w:t>
      </w:r>
      <w:r>
        <w:rPr>
          <w:rFonts w:hint="eastAsia" w:ascii="宋体" w:hAnsi="宋体" w:cs="宋体"/>
          <w:szCs w:val="21"/>
        </w:rPr>
        <w:t>。</w:t>
      </w:r>
      <w:r>
        <w:rPr>
          <w:rFonts w:ascii="宋体" w:hAnsi="宋体" w:cs="宋体"/>
          <w:szCs w:val="21"/>
        </w:rPr>
        <w:t>CONNECT</w:t>
      </w:r>
      <w:r>
        <w:rPr>
          <w:rFonts w:hint="eastAsia" w:ascii="宋体" w:hAnsi="宋体" w:cs="宋体"/>
          <w:szCs w:val="21"/>
        </w:rPr>
        <w:t>是使用</w:t>
      </w:r>
      <w:r>
        <w:rPr>
          <w:rFonts w:ascii="宋体" w:hAnsi="宋体" w:cs="宋体"/>
          <w:szCs w:val="21"/>
        </w:rPr>
        <w:t>Oracle</w:t>
      </w:r>
      <w:r>
        <w:rPr>
          <w:rFonts w:hint="eastAsia" w:ascii="宋体" w:hAnsi="宋体" w:cs="宋体"/>
          <w:szCs w:val="21"/>
        </w:rPr>
        <w:t>的简单权限，拥有</w:t>
      </w:r>
      <w:r>
        <w:rPr>
          <w:rFonts w:ascii="宋体" w:hAnsi="宋体" w:cs="宋体"/>
          <w:szCs w:val="21"/>
        </w:rPr>
        <w:t>CONNECT</w:t>
      </w:r>
      <w:r>
        <w:rPr>
          <w:rFonts w:hint="eastAsia" w:ascii="宋体" w:hAnsi="宋体" w:cs="宋体"/>
          <w:szCs w:val="21"/>
        </w:rPr>
        <w:t>角色的用户，可以与服务器建立连接会话（</w:t>
      </w:r>
      <w:r>
        <w:rPr>
          <w:rFonts w:ascii="宋体" w:hAnsi="宋体" w:cs="宋体"/>
          <w:szCs w:val="21"/>
        </w:rPr>
        <w:t>session</w:t>
      </w:r>
      <w:r>
        <w:rPr>
          <w:rFonts w:hint="eastAsia" w:ascii="宋体" w:hAnsi="宋体" w:cs="宋体"/>
          <w:szCs w:val="21"/>
        </w:rPr>
        <w:t>，客户端对服务器连接，称为会话）。</w:t>
      </w:r>
    </w:p>
    <w:p>
      <w:pPr>
        <w:pStyle w:val="36"/>
        <w:widowControl/>
        <w:numPr>
          <w:ilvl w:val="0"/>
          <w:numId w:val="6"/>
        </w:numPr>
        <w:spacing w:line="276" w:lineRule="auto"/>
        <w:ind w:firstLineChars="0"/>
        <w:jc w:val="left"/>
        <w:rPr>
          <w:rFonts w:ascii="宋体" w:cs="宋体"/>
          <w:b/>
          <w:szCs w:val="21"/>
        </w:rPr>
      </w:pPr>
      <w:r>
        <w:rPr>
          <w:rFonts w:ascii="宋体" w:hAnsi="宋体" w:cs="宋体"/>
          <w:szCs w:val="21"/>
        </w:rPr>
        <w:t>RESOURCE</w:t>
      </w:r>
      <w:r>
        <w:rPr>
          <w:rFonts w:hint="eastAsia" w:ascii="宋体" w:hAnsi="宋体" w:cs="宋体"/>
          <w:szCs w:val="21"/>
        </w:rPr>
        <w:t>角色</w:t>
      </w:r>
      <w:r>
        <w:rPr>
          <w:rStyle w:val="22"/>
          <w:rFonts w:hint="eastAsia" w:ascii="宋体" w:hAnsi="宋体" w:cs="宋体"/>
          <w:szCs w:val="21"/>
        </w:rPr>
        <w:t>，</w:t>
      </w:r>
      <w:r>
        <w:rPr>
          <w:rFonts w:hint="eastAsia" w:ascii="宋体" w:hAnsi="宋体" w:cs="宋体"/>
          <w:szCs w:val="21"/>
        </w:rPr>
        <w:t>更可靠和正式的数据库用户可以授予</w:t>
      </w:r>
      <w:r>
        <w:rPr>
          <w:rFonts w:ascii="宋体" w:hAnsi="宋体" w:cs="宋体"/>
          <w:szCs w:val="21"/>
        </w:rPr>
        <w:t>RESOURCE role</w:t>
      </w:r>
      <w:r>
        <w:rPr>
          <w:rFonts w:hint="eastAsia" w:ascii="宋体" w:hAnsi="宋体" w:cs="宋体"/>
          <w:szCs w:val="21"/>
        </w:rPr>
        <w:t>。</w:t>
      </w:r>
      <w:r>
        <w:rPr>
          <w:rFonts w:ascii="宋体" w:hAnsi="宋体" w:cs="宋体"/>
          <w:szCs w:val="21"/>
        </w:rPr>
        <w:t>RESOURCE</w:t>
      </w:r>
      <w:r>
        <w:rPr>
          <w:rFonts w:hint="eastAsia" w:ascii="宋体" w:hAnsi="宋体" w:cs="宋体"/>
          <w:szCs w:val="21"/>
        </w:rPr>
        <w:t>提供给用户另外的权限以创建他们自己的表、序列、过程（</w:t>
      </w:r>
      <w:r>
        <w:rPr>
          <w:rFonts w:ascii="宋体" w:hAnsi="宋体" w:cs="宋体"/>
          <w:szCs w:val="21"/>
        </w:rPr>
        <w:t>procedure</w:t>
      </w:r>
      <w:r>
        <w:rPr>
          <w:rFonts w:hint="eastAsia" w:ascii="宋体" w:hAnsi="宋体" w:cs="宋体"/>
          <w:szCs w:val="21"/>
        </w:rPr>
        <w:t>）、触发器（</w:t>
      </w:r>
      <w:r>
        <w:rPr>
          <w:rFonts w:ascii="宋体" w:hAnsi="宋体" w:cs="宋体"/>
          <w:szCs w:val="21"/>
        </w:rPr>
        <w:t>trigger</w:t>
      </w:r>
      <w:r>
        <w:rPr>
          <w:rFonts w:hint="eastAsia" w:ascii="宋体" w:hAnsi="宋体" w:cs="宋体"/>
          <w:szCs w:val="21"/>
        </w:rPr>
        <w:t>）、索引（</w:t>
      </w:r>
      <w:r>
        <w:rPr>
          <w:rFonts w:ascii="宋体" w:hAnsi="宋体" w:cs="宋体"/>
          <w:szCs w:val="21"/>
        </w:rPr>
        <w:t>index</w:t>
      </w:r>
      <w:r>
        <w:rPr>
          <w:rFonts w:hint="eastAsia" w:ascii="宋体" w:hAnsi="宋体" w:cs="宋体"/>
          <w:szCs w:val="21"/>
        </w:rPr>
        <w:t>）等。</w:t>
      </w:r>
    </w:p>
    <w:p>
      <w:pPr>
        <w:pStyle w:val="36"/>
        <w:widowControl/>
        <w:numPr>
          <w:ilvl w:val="0"/>
          <w:numId w:val="6"/>
        </w:numPr>
        <w:spacing w:line="276" w:lineRule="auto"/>
        <w:ind w:firstLineChars="0"/>
        <w:jc w:val="left"/>
        <w:rPr>
          <w:rFonts w:ascii="宋体" w:cs="宋体"/>
          <w:b/>
          <w:szCs w:val="21"/>
        </w:rPr>
      </w:pPr>
      <w:r>
        <w:rPr>
          <w:rFonts w:ascii="宋体" w:hAnsi="宋体" w:cs="宋体"/>
          <w:szCs w:val="21"/>
        </w:rPr>
        <w:t>DBA</w:t>
      </w:r>
      <w:r>
        <w:rPr>
          <w:rFonts w:hint="eastAsia" w:ascii="宋体" w:hAnsi="宋体" w:cs="宋体"/>
          <w:szCs w:val="21"/>
        </w:rPr>
        <w:t>角色，</w:t>
      </w:r>
      <w:r>
        <w:rPr>
          <w:rFonts w:ascii="宋体" w:hAnsi="宋体" w:cs="宋体"/>
          <w:szCs w:val="21"/>
        </w:rPr>
        <w:t>DBA role</w:t>
      </w:r>
      <w:r>
        <w:rPr>
          <w:rFonts w:hint="eastAsia" w:ascii="宋体" w:hAnsi="宋体" w:cs="宋体"/>
          <w:szCs w:val="21"/>
        </w:rPr>
        <w:t>拥有所有的系统权限</w:t>
      </w:r>
      <w:r>
        <w:rPr>
          <w:rFonts w:ascii="宋体" w:cs="宋体"/>
          <w:szCs w:val="21"/>
        </w:rPr>
        <w:t>----</w:t>
      </w:r>
      <w:r>
        <w:rPr>
          <w:rFonts w:hint="eastAsia" w:ascii="宋体" w:hAnsi="宋体" w:cs="宋体"/>
          <w:szCs w:val="21"/>
        </w:rPr>
        <w:t>包括无限制的空间限额和给其他用户授予各种权限的能力。用户</w:t>
      </w:r>
      <w:r>
        <w:rPr>
          <w:rFonts w:ascii="宋体" w:hAnsi="宋体" w:cs="宋体"/>
          <w:szCs w:val="21"/>
        </w:rPr>
        <w:t>SYSTEM</w:t>
      </w:r>
      <w:r>
        <w:rPr>
          <w:rFonts w:hint="eastAsia" w:ascii="宋体" w:hAnsi="宋体" w:cs="宋体"/>
          <w:szCs w:val="21"/>
        </w:rPr>
        <w:t>拥有</w:t>
      </w:r>
      <w:r>
        <w:rPr>
          <w:rFonts w:ascii="宋体" w:hAnsi="宋体" w:cs="宋体"/>
          <w:szCs w:val="21"/>
        </w:rPr>
        <w:t>DBA</w:t>
      </w:r>
      <w:r>
        <w:rPr>
          <w:rFonts w:hint="eastAsia" w:ascii="宋体" w:hAnsi="宋体" w:cs="宋体"/>
          <w:szCs w:val="21"/>
        </w:rPr>
        <w:t>角色。</w:t>
      </w:r>
    </w:p>
    <w:p>
      <w:pPr>
        <w:widowControl/>
        <w:spacing w:line="276" w:lineRule="auto"/>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一般情况下，一个普通的用户（如</w:t>
      </w:r>
      <w:r>
        <w:rPr>
          <w:rFonts w:ascii="宋体" w:hAnsi="宋体" w:cs="宋体"/>
          <w:szCs w:val="21"/>
        </w:rPr>
        <w:t>SCOTT</w:t>
      </w:r>
      <w:r>
        <w:rPr>
          <w:rFonts w:hint="eastAsia" w:ascii="宋体" w:hAnsi="宋体" w:cs="宋体"/>
          <w:szCs w:val="21"/>
        </w:rPr>
        <w:t>），拥有</w:t>
      </w:r>
      <w:r>
        <w:rPr>
          <w:rFonts w:ascii="宋体" w:hAnsi="宋体" w:cs="宋体"/>
          <w:szCs w:val="21"/>
        </w:rPr>
        <w:t>CONNECT</w:t>
      </w:r>
      <w:r>
        <w:rPr>
          <w:rFonts w:hint="eastAsia" w:ascii="宋体" w:hAnsi="宋体" w:cs="宋体"/>
          <w:szCs w:val="21"/>
        </w:rPr>
        <w:t>和</w:t>
      </w:r>
      <w:r>
        <w:rPr>
          <w:rFonts w:ascii="宋体" w:hAnsi="宋体" w:cs="宋体"/>
          <w:szCs w:val="21"/>
        </w:rPr>
        <w:t>RESOURCE</w:t>
      </w:r>
      <w:r>
        <w:rPr>
          <w:rFonts w:hint="eastAsia" w:ascii="宋体" w:hAnsi="宋体" w:cs="宋体"/>
          <w:szCs w:val="21"/>
        </w:rPr>
        <w:t>两个角色即可进行常规的数据库开发工作。</w:t>
      </w:r>
    </w:p>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可以把某个权限授予某个角色，可以把权限、角色授予某个用户。系统权限只能由</w:t>
      </w:r>
      <w:r>
        <w:rPr>
          <w:rFonts w:ascii="宋体" w:hAnsi="宋体" w:cs="宋体"/>
          <w:szCs w:val="21"/>
        </w:rPr>
        <w:t>DBA</w:t>
      </w:r>
      <w:r>
        <w:rPr>
          <w:rFonts w:hint="eastAsia" w:ascii="宋体" w:hAnsi="宋体" w:cs="宋体"/>
          <w:szCs w:val="21"/>
        </w:rPr>
        <w:t>用户授权，对象权限由拥有该对象的用户授权，授权语法是：</w:t>
      </w:r>
      <w:r>
        <w:rPr>
          <w:rFonts w:ascii="宋体" w:hAnsi="宋体" w:cs="宋体"/>
          <w:szCs w:val="21"/>
        </w:rPr>
        <w:t xml:space="preserve"> </w:t>
      </w:r>
    </w:p>
    <w:p>
      <w:pPr>
        <w:spacing w:line="276" w:lineRule="auto"/>
        <w:ind w:left="420" w:right="210"/>
        <w:jc w:val="left"/>
        <w:rPr>
          <w:rFonts w:ascii="宋体" w:cs="宋体"/>
          <w:b/>
          <w:szCs w:val="21"/>
        </w:rPr>
      </w:pPr>
      <w:r>
        <w:rPr>
          <w:rFonts w:hint="eastAsia" w:ascii="宋体" w:hAnsi="宋体" w:cs="宋体"/>
          <w:b/>
          <w:szCs w:val="21"/>
        </w:rPr>
        <w:t>语法结构：授权</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GRANT</w:t>
            </w:r>
            <w:r>
              <w:rPr>
                <w:rFonts w:hint="eastAsia" w:ascii="宋体" w:hAnsi="宋体" w:cs="宋体"/>
                <w:kern w:val="0"/>
                <w:szCs w:val="21"/>
              </w:rPr>
              <w:t>角色</w:t>
            </w:r>
            <w:r>
              <w:rPr>
                <w:rFonts w:ascii="宋体" w:hAnsi="宋体" w:cs="宋体"/>
                <w:kern w:val="0"/>
                <w:szCs w:val="21"/>
              </w:rPr>
              <w:t>|</w:t>
            </w:r>
            <w:r>
              <w:rPr>
                <w:rFonts w:hint="eastAsia" w:ascii="宋体" w:hAnsi="宋体" w:cs="宋体"/>
                <w:kern w:val="0"/>
                <w:szCs w:val="21"/>
              </w:rPr>
              <w:t>权限</w:t>
            </w:r>
            <w:r>
              <w:rPr>
                <w:rFonts w:ascii="宋体" w:hAnsi="宋体" w:cs="宋体"/>
                <w:kern w:val="0"/>
                <w:szCs w:val="21"/>
              </w:rPr>
              <w:t xml:space="preserve"> TO </w:t>
            </w:r>
            <w:r>
              <w:rPr>
                <w:rFonts w:hint="eastAsia" w:ascii="宋体" w:hAnsi="宋体" w:cs="宋体"/>
                <w:kern w:val="0"/>
                <w:szCs w:val="21"/>
              </w:rPr>
              <w:t>用户（角色）</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代码演示：授权</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GRANT</w:t>
            </w:r>
            <w:r>
              <w:rPr>
                <w:rFonts w:ascii="ËÎÌå" w:hAnsi="ËÎÌå"/>
                <w:color w:val="000000"/>
                <w:sz w:val="18"/>
                <w:highlight w:val="white"/>
              </w:rPr>
              <w:t xml:space="preserve"> </w:t>
            </w:r>
            <w:r>
              <w:rPr>
                <w:rFonts w:ascii="ËÎÌå" w:hAnsi="ËÎÌå"/>
                <w:color w:val="008080"/>
                <w:sz w:val="18"/>
                <w:highlight w:val="white"/>
              </w:rPr>
              <w:t>CONNECT</w:t>
            </w:r>
            <w:r>
              <w:rPr>
                <w:rFonts w:ascii="ËÎÌå" w:hAnsi="ËÎÌå"/>
                <w:color w:val="000000"/>
                <w:sz w:val="18"/>
                <w:highlight w:val="white"/>
              </w:rPr>
              <w:t xml:space="preserve"> </w:t>
            </w:r>
            <w:r>
              <w:rPr>
                <w:rFonts w:ascii="ËÎÌå" w:hAnsi="ËÎÌå"/>
                <w:color w:val="008080"/>
                <w:sz w:val="18"/>
                <w:highlight w:val="white"/>
              </w:rPr>
              <w:t>TO</w:t>
            </w:r>
            <w:r>
              <w:rPr>
                <w:rFonts w:ascii="ËÎÌå" w:hAnsi="ËÎÌå"/>
                <w:color w:val="000000"/>
                <w:sz w:val="18"/>
                <w:highlight w:val="white"/>
              </w:rPr>
              <w:t xml:space="preserve"> jerry</w:t>
            </w:r>
            <w:r>
              <w:rPr>
                <w:rFonts w:ascii="ËÎÌå" w:hAnsi="ËÎÌå"/>
                <w:color w:val="000080"/>
                <w:sz w:val="18"/>
                <w:highlight w:val="white"/>
              </w:rPr>
              <w:t>;</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GRANT</w:t>
            </w:r>
            <w:r>
              <w:rPr>
                <w:rFonts w:ascii="ËÎÌå" w:hAnsi="ËÎÌå"/>
                <w:color w:val="000000"/>
                <w:sz w:val="18"/>
                <w:highlight w:val="white"/>
              </w:rPr>
              <w:t xml:space="preserve"> </w:t>
            </w:r>
            <w:r>
              <w:rPr>
                <w:rFonts w:ascii="ËÎÌå" w:hAnsi="ËÎÌå"/>
                <w:color w:val="008080"/>
                <w:sz w:val="18"/>
                <w:highlight w:val="white"/>
              </w:rPr>
              <w:t>CREATE TABLE</w:t>
            </w:r>
            <w:r>
              <w:rPr>
                <w:rFonts w:ascii="ËÎÌå" w:hAnsi="ËÎÌå"/>
                <w:color w:val="000000"/>
                <w:sz w:val="18"/>
                <w:highlight w:val="white"/>
              </w:rPr>
              <w:t xml:space="preserve"> </w:t>
            </w:r>
            <w:r>
              <w:rPr>
                <w:rFonts w:ascii="ËÎÌå" w:hAnsi="ËÎÌå"/>
                <w:color w:val="008080"/>
                <w:sz w:val="18"/>
                <w:highlight w:val="white"/>
              </w:rPr>
              <w:t>TO</w:t>
            </w:r>
            <w:r>
              <w:rPr>
                <w:rFonts w:ascii="ËÎÌå" w:hAnsi="ËÎÌå"/>
                <w:color w:val="000000"/>
                <w:sz w:val="18"/>
                <w:highlight w:val="white"/>
              </w:rPr>
              <w:t xml:space="preserve"> CONNECT</w:t>
            </w:r>
            <w:r>
              <w:rPr>
                <w:rFonts w:ascii="ËÎÌå" w:hAnsi="ËÎÌå"/>
                <w:color w:val="000080"/>
                <w:sz w:val="18"/>
                <w:highlight w:val="white"/>
              </w:rPr>
              <w:t>;</w:t>
            </w:r>
          </w:p>
        </w:tc>
      </w:tr>
    </w:tbl>
    <w:p>
      <w:pPr>
        <w:widowControl/>
        <w:spacing w:line="276" w:lineRule="auto"/>
        <w:jc w:val="left"/>
        <w:rPr>
          <w:rFonts w:ascii="宋体" w:cs="宋体"/>
          <w:szCs w:val="21"/>
        </w:rPr>
      </w:pPr>
      <w:r>
        <w:rPr>
          <w:rFonts w:ascii="宋体" w:cs="宋体"/>
          <w:szCs w:val="21"/>
        </w:rPr>
        <w:tab/>
      </w:r>
    </w:p>
    <w:p>
      <w:pPr>
        <w:spacing w:line="276" w:lineRule="auto"/>
        <w:ind w:left="420" w:right="210"/>
        <w:jc w:val="left"/>
        <w:rPr>
          <w:rFonts w:ascii="宋体" w:cs="宋体"/>
          <w:b/>
          <w:szCs w:val="21"/>
        </w:rPr>
      </w:pPr>
      <w:r>
        <w:rPr>
          <w:rFonts w:hint="eastAsia" w:ascii="宋体" w:hAnsi="宋体" w:cs="宋体"/>
          <w:b/>
          <w:szCs w:val="21"/>
        </w:rPr>
        <w:t>语法结构：其他操作</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w:t>
            </w:r>
            <w:r>
              <w:rPr>
                <w:rFonts w:hint="eastAsia" w:ascii="宋体" w:hAnsi="宋体" w:cs="宋体"/>
                <w:kern w:val="0"/>
                <w:szCs w:val="21"/>
              </w:rPr>
              <w:t>回收权限</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REVOKE </w:t>
            </w:r>
            <w:r>
              <w:rPr>
                <w:rFonts w:hint="eastAsia" w:ascii="宋体" w:hAnsi="宋体" w:cs="宋体"/>
                <w:kern w:val="0"/>
                <w:szCs w:val="21"/>
              </w:rPr>
              <w:t>角色</w:t>
            </w:r>
            <w:r>
              <w:rPr>
                <w:rFonts w:ascii="宋体" w:hAnsi="宋体" w:cs="宋体"/>
                <w:kern w:val="0"/>
                <w:szCs w:val="21"/>
              </w:rPr>
              <w:t>|</w:t>
            </w:r>
            <w:r>
              <w:rPr>
                <w:rFonts w:hint="eastAsia" w:ascii="宋体" w:hAnsi="宋体" w:cs="宋体"/>
                <w:kern w:val="0"/>
                <w:szCs w:val="21"/>
              </w:rPr>
              <w:t>权限</w:t>
            </w:r>
            <w:r>
              <w:rPr>
                <w:rFonts w:ascii="宋体" w:hAnsi="宋体" w:cs="宋体"/>
                <w:kern w:val="0"/>
                <w:szCs w:val="21"/>
              </w:rPr>
              <w:t xml:space="preserve"> FROM </w:t>
            </w:r>
            <w:r>
              <w:rPr>
                <w:rFonts w:hint="eastAsia" w:ascii="宋体" w:hAnsi="宋体" w:cs="宋体"/>
                <w:kern w:val="0"/>
                <w:szCs w:val="21"/>
              </w:rPr>
              <w:t>用户（角色）</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w:t>
            </w:r>
            <w:r>
              <w:rPr>
                <w:rFonts w:hint="eastAsia" w:ascii="宋体" w:hAnsi="宋体" w:cs="宋体"/>
                <w:kern w:val="0"/>
                <w:szCs w:val="21"/>
              </w:rPr>
              <w:t>修改用户的密码</w:t>
            </w:r>
          </w:p>
          <w:p>
            <w:pPr>
              <w:autoSpaceDE w:val="0"/>
              <w:autoSpaceDN w:val="0"/>
              <w:adjustRightInd w:val="0"/>
              <w:spacing w:line="276" w:lineRule="auto"/>
              <w:ind w:left="210" w:leftChars="100"/>
              <w:jc w:val="left"/>
              <w:rPr>
                <w:rFonts w:ascii="宋体" w:cs="宋体"/>
                <w:szCs w:val="21"/>
              </w:rPr>
            </w:pPr>
            <w:r>
              <w:rPr>
                <w:rFonts w:ascii="宋体" w:hAnsi="宋体" w:cs="宋体"/>
                <w:szCs w:val="21"/>
              </w:rPr>
              <w:t xml:space="preserve">ALTER USER </w:t>
            </w:r>
            <w:r>
              <w:rPr>
                <w:rFonts w:hint="eastAsia" w:ascii="宋体" w:hAnsi="宋体" w:cs="宋体"/>
                <w:szCs w:val="21"/>
              </w:rPr>
              <w:t>用户名</w:t>
            </w:r>
            <w:r>
              <w:rPr>
                <w:rFonts w:ascii="宋体" w:hAnsi="宋体" w:cs="宋体"/>
                <w:szCs w:val="21"/>
              </w:rPr>
              <w:t xml:space="preserve"> IDENTIFIED BY </w:t>
            </w:r>
            <w:r>
              <w:rPr>
                <w:rFonts w:hint="eastAsia" w:ascii="宋体" w:hAnsi="宋体" w:cs="宋体"/>
                <w:szCs w:val="21"/>
              </w:rPr>
              <w:t>新密码</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w:t>
            </w:r>
            <w:r>
              <w:rPr>
                <w:rFonts w:hint="eastAsia" w:ascii="宋体" w:hAnsi="宋体" w:cs="宋体"/>
                <w:kern w:val="0"/>
                <w:szCs w:val="21"/>
              </w:rPr>
              <w:t>修改用户处于锁定（非锁定）状态</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ALTER USER </w:t>
            </w:r>
            <w:r>
              <w:rPr>
                <w:rFonts w:hint="eastAsia" w:ascii="宋体" w:hAnsi="宋体" w:cs="宋体"/>
                <w:kern w:val="0"/>
                <w:szCs w:val="21"/>
              </w:rPr>
              <w:t>用户名</w:t>
            </w:r>
            <w:r>
              <w:rPr>
                <w:rFonts w:ascii="宋体" w:hAnsi="宋体" w:cs="宋体"/>
                <w:kern w:val="0"/>
                <w:szCs w:val="21"/>
              </w:rPr>
              <w:t xml:space="preserve"> ACCOUNT LOCK|UNLOCK</w:t>
            </w:r>
          </w:p>
        </w:tc>
      </w:tr>
    </w:tbl>
    <w:p>
      <w:pPr>
        <w:pStyle w:val="35"/>
        <w:widowControl/>
        <w:spacing w:line="276" w:lineRule="auto"/>
        <w:ind w:firstLine="0" w:firstLineChars="0"/>
        <w:jc w:val="left"/>
        <w:rPr>
          <w:rFonts w:ascii="宋体" w:cs="宋体"/>
          <w:szCs w:val="21"/>
        </w:rPr>
      </w:pPr>
    </w:p>
    <w:tbl>
      <w:tblPr>
        <w:tblStyle w:val="19"/>
        <w:tblW w:w="8108"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698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1656" w:hRule="atLeast"/>
          <w:jc w:val="center"/>
        </w:trPr>
        <w:tc>
          <w:tcPr>
            <w:tcW w:w="1120" w:type="dxa"/>
            <w:tcBorders>
              <w:top w:val="single" w:color="000000" w:sz="4" w:space="0"/>
              <w:bottom w:val="single" w:color="000000" w:sz="4" w:space="0"/>
            </w:tcBorders>
          </w:tcPr>
          <w:p>
            <w:pPr>
              <w:spacing w:line="276" w:lineRule="auto"/>
              <w:ind w:right="210"/>
              <w:rPr>
                <w:rFonts w:ascii="宋体" w:cs="宋体"/>
                <w:b/>
                <w:szCs w:val="21"/>
              </w:rPr>
            </w:pPr>
            <w:r>
              <w:rPr>
                <w:rFonts w:ascii="宋体" w:cs="宋体"/>
                <w:b/>
                <w:szCs w:val="21"/>
              </w:rPr>
              <w:drawing>
                <wp:inline distT="0" distB="0" distL="0" distR="0">
                  <wp:extent cx="400050" cy="638175"/>
                  <wp:effectExtent l="19050" t="0" r="0" b="0"/>
                  <wp:docPr id="1031" name="图片 3"/>
                  <wp:cNvGraphicFramePr/>
                  <a:graphic xmlns:a="http://schemas.openxmlformats.org/drawingml/2006/main">
                    <a:graphicData uri="http://schemas.openxmlformats.org/drawingml/2006/picture">
                      <pic:pic xmlns:pic="http://schemas.openxmlformats.org/drawingml/2006/picture">
                        <pic:nvPicPr>
                          <pic:cNvPr id="1031" name="图片 3"/>
                          <pic:cNvPicPr/>
                        </pic:nvPicPr>
                        <pic:blipFill>
                          <a:blip r:embed="rId9" cstate="print"/>
                          <a:srcRect/>
                          <a:stretch>
                            <a:fillRect/>
                          </a:stretch>
                        </pic:blipFill>
                        <pic:spPr>
                          <a:xfrm>
                            <a:off x="0" y="0"/>
                            <a:ext cx="400050" cy="638175"/>
                          </a:xfrm>
                          <a:prstGeom prst="rect">
                            <a:avLst/>
                          </a:prstGeom>
                          <a:ln>
                            <a:noFill/>
                          </a:ln>
                        </pic:spPr>
                      </pic:pic>
                    </a:graphicData>
                  </a:graphic>
                </wp:inline>
              </w:drawing>
            </w:r>
          </w:p>
        </w:tc>
        <w:tc>
          <w:tcPr>
            <w:tcW w:w="6988" w:type="dxa"/>
            <w:tcBorders>
              <w:top w:val="single" w:color="000000" w:sz="4" w:space="0"/>
              <w:bottom w:val="single" w:color="000000" w:sz="4" w:space="0"/>
            </w:tcBorders>
            <w:vAlign w:val="center"/>
          </w:tcPr>
          <w:p>
            <w:pPr>
              <w:spacing w:line="276" w:lineRule="auto"/>
              <w:ind w:right="210"/>
              <w:rPr>
                <w:rFonts w:ascii="宋体" w:cs="宋体"/>
                <w:szCs w:val="21"/>
              </w:rPr>
            </w:pPr>
            <w:r>
              <w:rPr>
                <w:rFonts w:ascii="宋体" w:hAnsi="宋体" w:cs="宋体"/>
                <w:szCs w:val="21"/>
              </w:rPr>
              <w:t>Oracle</w:t>
            </w:r>
            <w:r>
              <w:rPr>
                <w:rFonts w:hint="eastAsia" w:ascii="宋体" w:hAnsi="宋体" w:cs="宋体"/>
                <w:szCs w:val="21"/>
              </w:rPr>
              <w:t>数据库中，默认情况下，所有系统的数据，</w:t>
            </w:r>
            <w:r>
              <w:rPr>
                <w:rFonts w:ascii="宋体" w:hAnsi="宋体" w:cs="宋体"/>
                <w:szCs w:val="21"/>
              </w:rPr>
              <w:t>SQL</w:t>
            </w:r>
            <w:r>
              <w:rPr>
                <w:rFonts w:hint="eastAsia" w:ascii="宋体" w:hAnsi="宋体" w:cs="宋体"/>
                <w:szCs w:val="21"/>
              </w:rPr>
              <w:t>关键字等都是大写的，在操作过程中，</w:t>
            </w:r>
            <w:r>
              <w:rPr>
                <w:rFonts w:ascii="宋体" w:hAnsi="宋体" w:cs="宋体"/>
                <w:szCs w:val="21"/>
              </w:rPr>
              <w:t>Oracle</w:t>
            </w:r>
            <w:r>
              <w:rPr>
                <w:rFonts w:hint="eastAsia" w:ascii="宋体" w:hAnsi="宋体" w:cs="宋体"/>
                <w:szCs w:val="21"/>
              </w:rPr>
              <w:t>会自动把这些内容转换为大写，因此用户操作时不需考虑大小写问题，一般情况下，为了良好的程序风格，程序中建议关键字用大写，非关键字可以使用小写。</w:t>
            </w:r>
          </w:p>
        </w:tc>
      </w:tr>
    </w:tbl>
    <w:p>
      <w:pPr>
        <w:pStyle w:val="2"/>
        <w:rPr>
          <w:rFonts w:ascii="宋体" w:cs="宋体"/>
          <w:sz w:val="84"/>
          <w:szCs w:val="84"/>
        </w:rPr>
      </w:pPr>
      <w:bookmarkStart w:id="13" w:name="_Toc15229"/>
      <w:r>
        <w:rPr>
          <w:rFonts w:hint="eastAsia" w:ascii="宋体" w:hAnsi="宋体" w:cs="宋体"/>
          <w:sz w:val="84"/>
          <w:szCs w:val="84"/>
        </w:rPr>
        <w:t>第</w:t>
      </w:r>
      <w:r>
        <w:rPr>
          <w:rFonts w:ascii="宋体" w:hAnsi="宋体" w:cs="宋体"/>
          <w:sz w:val="84"/>
          <w:szCs w:val="84"/>
        </w:rPr>
        <w:t>2</w:t>
      </w:r>
      <w:r>
        <w:rPr>
          <w:rFonts w:hint="eastAsia" w:ascii="宋体" w:hAnsi="宋体" w:cs="宋体"/>
          <w:sz w:val="84"/>
          <w:szCs w:val="84"/>
        </w:rPr>
        <w:t>章</w:t>
      </w:r>
      <w:bookmarkEnd w:id="13"/>
    </w:p>
    <w:p>
      <w:pPr>
        <w:spacing w:line="276" w:lineRule="auto"/>
        <w:jc w:val="right"/>
        <w:rPr>
          <w:rFonts w:ascii="宋体" w:cs="宋体"/>
          <w:sz w:val="84"/>
          <w:szCs w:val="84"/>
        </w:rPr>
      </w:pPr>
      <w:r>
        <w:pict>
          <v:shape id="1032" o:spid="_x0000_s1027" o:spt="32" type="#_x0000_t32" style="position:absolute;left:0pt;margin-left:3.85pt;margin-top:28.05pt;height:0pt;width:408.9pt;z-index:1024;mso-width-relative:page;mso-height-relative:page;" filled="f" coordsize="21600,21600">
            <v:path arrowok="t"/>
            <v:fill on="f" focussize="0,0"/>
            <v:stroke weight="2.5pt"/>
            <v:imagedata o:title=""/>
            <o:lock v:ext="edit"/>
          </v:shape>
        </w:pict>
      </w:r>
    </w:p>
    <w:p>
      <w:pPr>
        <w:pStyle w:val="2"/>
        <w:spacing w:line="276" w:lineRule="auto"/>
        <w:jc w:val="right"/>
        <w:rPr>
          <w:rFonts w:ascii="宋体" w:cs="宋体"/>
          <w:b w:val="0"/>
          <w:sz w:val="84"/>
          <w:szCs w:val="84"/>
        </w:rPr>
      </w:pPr>
      <w:bookmarkStart w:id="14" w:name="_Toc245873094"/>
      <w:bookmarkStart w:id="15" w:name="_Toc739"/>
      <w:r>
        <w:rPr>
          <w:rFonts w:ascii="宋体" w:hAnsi="宋体" w:cs="宋体"/>
          <w:b w:val="0"/>
          <w:sz w:val="84"/>
          <w:szCs w:val="84"/>
        </w:rPr>
        <w:t>SQL</w:t>
      </w:r>
      <w:r>
        <w:rPr>
          <w:rFonts w:hint="eastAsia" w:ascii="宋体" w:hAnsi="宋体" w:cs="宋体"/>
          <w:b w:val="0"/>
          <w:sz w:val="84"/>
          <w:szCs w:val="84"/>
        </w:rPr>
        <w:t>数据操作和查询</w:t>
      </w:r>
      <w:bookmarkEnd w:id="14"/>
      <w:bookmarkEnd w:id="15"/>
    </w:p>
    <w:p>
      <w:pPr>
        <w:ind w:firstLine="420" w:firstLineChars="200"/>
        <w:rPr>
          <w:rFonts w:ascii="宋体" w:cs="宋体"/>
          <w:szCs w:val="21"/>
        </w:rPr>
      </w:pPr>
    </w:p>
    <w:p>
      <w:pPr>
        <w:ind w:firstLine="420" w:firstLineChars="200"/>
        <w:rPr>
          <w:rFonts w:ascii="宋体" w:cs="宋体"/>
          <w:szCs w:val="21"/>
        </w:rPr>
        <w:sectPr>
          <w:pgSz w:w="11906" w:h="16838"/>
          <w:pgMar w:top="1440" w:right="1800" w:bottom="1440" w:left="1800" w:header="851" w:footer="992" w:gutter="0"/>
          <w:cols w:space="425" w:num="1"/>
          <w:docGrid w:type="lines" w:linePitch="312" w:charSpace="0"/>
        </w:sectPr>
      </w:pPr>
    </w:p>
    <w:p>
      <w:pPr>
        <w:pStyle w:val="3"/>
        <w:numPr>
          <w:ilvl w:val="0"/>
          <w:numId w:val="7"/>
        </w:numPr>
        <w:spacing w:line="276" w:lineRule="auto"/>
        <w:rPr>
          <w:rFonts w:ascii="宋体" w:hAnsi="宋体" w:eastAsia="宋体" w:cs="宋体"/>
          <w:b/>
          <w:bCs w:val="0"/>
          <w:i/>
          <w:iCs/>
          <w:sz w:val="44"/>
          <w:szCs w:val="44"/>
        </w:rPr>
      </w:pPr>
      <w:bookmarkStart w:id="16" w:name="_Toc24706"/>
      <w:r>
        <w:rPr>
          <w:rFonts w:ascii="宋体" w:hAnsi="宋体" w:eastAsia="宋体" w:cs="宋体"/>
          <w:b/>
          <w:bCs w:val="0"/>
          <w:i/>
          <w:iCs/>
          <w:sz w:val="44"/>
          <w:szCs w:val="44"/>
        </w:rPr>
        <w:t>SQL</w:t>
      </w:r>
      <w:r>
        <w:rPr>
          <w:rFonts w:hint="eastAsia" w:ascii="宋体" w:hAnsi="宋体" w:eastAsia="宋体" w:cs="宋体"/>
          <w:b/>
          <w:bCs w:val="0"/>
          <w:i/>
          <w:iCs/>
          <w:sz w:val="44"/>
          <w:szCs w:val="44"/>
        </w:rPr>
        <w:t>简介</w:t>
      </w:r>
      <w:bookmarkEnd w:id="16"/>
    </w:p>
    <w:p>
      <w:pPr>
        <w:ind w:firstLine="420" w:firstLineChars="200"/>
        <w:rPr>
          <w:rFonts w:ascii="宋体" w:cs="宋体"/>
          <w:szCs w:val="21"/>
        </w:rPr>
      </w:pPr>
      <w:bookmarkStart w:id="17" w:name="OLE_LINK6"/>
      <w:bookmarkStart w:id="18" w:name="OLE_LINK5"/>
      <w:r>
        <w:rPr>
          <w:rFonts w:ascii="宋体" w:hAnsi="宋体" w:cs="宋体"/>
          <w:szCs w:val="21"/>
        </w:rPr>
        <w:t>SQL</w:t>
      </w:r>
      <w:r>
        <w:rPr>
          <w:rFonts w:hint="eastAsia" w:ascii="宋体" w:hAnsi="宋体" w:cs="宋体"/>
          <w:szCs w:val="21"/>
        </w:rPr>
        <w:t>：结构化查询语言</w:t>
      </w:r>
      <w:r>
        <w:rPr>
          <w:rFonts w:ascii="宋体" w:hAnsi="宋体" w:cs="宋体"/>
          <w:szCs w:val="21"/>
        </w:rPr>
        <w:t>(Structured Query Language)</w:t>
      </w:r>
      <w:r>
        <w:rPr>
          <w:rFonts w:hint="eastAsia" w:ascii="宋体" w:hAnsi="宋体" w:cs="宋体"/>
          <w:szCs w:val="21"/>
        </w:rPr>
        <w:t>简称</w:t>
      </w:r>
      <w:r>
        <w:rPr>
          <w:rFonts w:ascii="宋体" w:hAnsi="宋体" w:cs="宋体"/>
          <w:szCs w:val="21"/>
        </w:rPr>
        <w:t>SQL</w:t>
      </w:r>
      <w:r>
        <w:rPr>
          <w:rFonts w:hint="eastAsia" w:ascii="宋体" w:hAnsi="宋体" w:cs="宋体"/>
          <w:szCs w:val="21"/>
        </w:rPr>
        <w:t>，是一种特殊目的的编程语言，是一种数据库查询和</w:t>
      </w:r>
      <w:r>
        <w:rPr>
          <w:rFonts w:ascii="宋体" w:hAnsi="宋体" w:cs="宋体"/>
          <w:szCs w:val="21"/>
        </w:rPr>
        <w:t xml:space="preserve"> </w:t>
      </w:r>
      <w:r>
        <w:rPr>
          <w:rFonts w:hint="eastAsia" w:ascii="宋体" w:hAnsi="宋体" w:cs="宋体"/>
          <w:szCs w:val="21"/>
        </w:rPr>
        <w:t>程序设计语言，用于存取数据以及查询、更新和管理关系数据库系统；同时也是数据库脚本文件的扩展名。</w:t>
      </w:r>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开发中，客户端把</w:t>
      </w:r>
      <w:r>
        <w:rPr>
          <w:rFonts w:ascii="宋体" w:hAnsi="宋体" w:cs="宋体"/>
          <w:szCs w:val="21"/>
        </w:rPr>
        <w:t>SQL</w:t>
      </w:r>
      <w:r>
        <w:rPr>
          <w:rFonts w:hint="eastAsia" w:ascii="宋体" w:hAnsi="宋体" w:cs="宋体"/>
          <w:szCs w:val="21"/>
        </w:rPr>
        <w:t>语句发送给服务器，服务器对</w:t>
      </w:r>
      <w:r>
        <w:rPr>
          <w:rFonts w:ascii="宋体" w:hAnsi="宋体" w:cs="宋体"/>
          <w:szCs w:val="21"/>
        </w:rPr>
        <w:t>SQL</w:t>
      </w:r>
      <w:r>
        <w:rPr>
          <w:rFonts w:hint="eastAsia" w:ascii="宋体" w:hAnsi="宋体" w:cs="宋体"/>
          <w:szCs w:val="21"/>
        </w:rPr>
        <w:t>语句进行编译、执行，把执行的结果返回给客户端。</w:t>
      </w:r>
      <w:r>
        <w:rPr>
          <w:rFonts w:ascii="宋体" w:hAnsi="宋体" w:cs="宋体"/>
          <w:szCs w:val="21"/>
        </w:rPr>
        <w:t>Oracle SQL</w:t>
      </w:r>
      <w:r>
        <w:rPr>
          <w:rFonts w:hint="eastAsia" w:ascii="宋体" w:hAnsi="宋体" w:cs="宋体"/>
          <w:szCs w:val="21"/>
        </w:rPr>
        <w:t>语句由如下命令组成：</w:t>
      </w:r>
    </w:p>
    <w:p>
      <w:pPr>
        <w:pStyle w:val="34"/>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数据定义语言（</w:t>
      </w:r>
      <w:r>
        <w:rPr>
          <w:rFonts w:ascii="宋体" w:hAnsi="宋体" w:cs="宋体"/>
          <w:szCs w:val="21"/>
          <w:highlight w:val="yellow"/>
        </w:rPr>
        <w:t>DDL</w:t>
      </w:r>
      <w:r>
        <w:rPr>
          <w:rFonts w:hint="eastAsia" w:ascii="宋体" w:hAnsi="宋体" w:cs="宋体"/>
          <w:szCs w:val="21"/>
          <w:highlight w:val="yellow"/>
        </w:rPr>
        <w:t>）</w:t>
      </w:r>
      <w:r>
        <w:rPr>
          <w:rFonts w:hint="eastAsia" w:ascii="宋体" w:hAnsi="宋体" w:cs="宋体"/>
          <w:szCs w:val="21"/>
        </w:rPr>
        <w:t>，包括</w:t>
      </w:r>
      <w:r>
        <w:rPr>
          <w:rFonts w:ascii="宋体" w:hAnsi="宋体" w:cs="宋体"/>
          <w:szCs w:val="21"/>
        </w:rPr>
        <w:t>CREATE</w:t>
      </w:r>
      <w:r>
        <w:rPr>
          <w:rFonts w:hint="eastAsia" w:ascii="宋体" w:hAnsi="宋体" w:cs="宋体"/>
          <w:szCs w:val="21"/>
        </w:rPr>
        <w:t>（创建）命令、</w:t>
      </w:r>
      <w:r>
        <w:rPr>
          <w:rFonts w:ascii="宋体" w:hAnsi="宋体" w:cs="宋体"/>
          <w:szCs w:val="21"/>
        </w:rPr>
        <w:t>ALTER</w:t>
      </w:r>
      <w:r>
        <w:rPr>
          <w:rFonts w:hint="eastAsia" w:ascii="宋体" w:hAnsi="宋体" w:cs="宋体"/>
          <w:szCs w:val="21"/>
        </w:rPr>
        <w:t>（修改）命令、</w:t>
      </w:r>
      <w:r>
        <w:rPr>
          <w:rFonts w:ascii="宋体" w:hAnsi="宋体" w:cs="宋体"/>
          <w:szCs w:val="21"/>
        </w:rPr>
        <w:t>DROP</w:t>
      </w:r>
      <w:r>
        <w:rPr>
          <w:rFonts w:hint="eastAsia" w:ascii="宋体" w:hAnsi="宋体" w:cs="宋体"/>
          <w:szCs w:val="21"/>
        </w:rPr>
        <w:t>（删除）命令等。</w:t>
      </w:r>
    </w:p>
    <w:p>
      <w:pPr>
        <w:pStyle w:val="34"/>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数据操纵语言（</w:t>
      </w:r>
      <w:r>
        <w:rPr>
          <w:rFonts w:ascii="宋体" w:hAnsi="宋体" w:cs="宋体"/>
          <w:szCs w:val="21"/>
          <w:highlight w:val="yellow"/>
        </w:rPr>
        <w:t>DML</w:t>
      </w:r>
      <w:r>
        <w:rPr>
          <w:rFonts w:hint="eastAsia" w:ascii="宋体" w:hAnsi="宋体" w:cs="宋体"/>
          <w:szCs w:val="21"/>
          <w:highlight w:val="yellow"/>
        </w:rPr>
        <w:t>）</w:t>
      </w:r>
      <w:r>
        <w:rPr>
          <w:rFonts w:hint="eastAsia" w:ascii="宋体" w:hAnsi="宋体" w:cs="宋体"/>
          <w:szCs w:val="21"/>
        </w:rPr>
        <w:t>，包括</w:t>
      </w:r>
      <w:r>
        <w:rPr>
          <w:rFonts w:ascii="宋体" w:hAnsi="宋体" w:cs="宋体"/>
          <w:szCs w:val="21"/>
        </w:rPr>
        <w:t>INSERT</w:t>
      </w:r>
      <w:r>
        <w:rPr>
          <w:rFonts w:hint="eastAsia" w:ascii="宋体" w:hAnsi="宋体" w:cs="宋体"/>
          <w:szCs w:val="21"/>
        </w:rPr>
        <w:t>（插入）命令、</w:t>
      </w:r>
      <w:r>
        <w:rPr>
          <w:rFonts w:ascii="宋体" w:hAnsi="宋体" w:cs="宋体"/>
          <w:szCs w:val="21"/>
        </w:rPr>
        <w:t>UPDATE</w:t>
      </w:r>
      <w:r>
        <w:rPr>
          <w:rFonts w:hint="eastAsia" w:ascii="宋体" w:hAnsi="宋体" w:cs="宋体"/>
          <w:szCs w:val="21"/>
        </w:rPr>
        <w:t>（更新）命令、</w:t>
      </w:r>
      <w:r>
        <w:rPr>
          <w:rFonts w:ascii="宋体" w:hAnsi="宋体" w:cs="宋体"/>
          <w:szCs w:val="21"/>
        </w:rPr>
        <w:t>DELETE</w:t>
      </w:r>
      <w:r>
        <w:rPr>
          <w:rFonts w:hint="eastAsia" w:ascii="宋体" w:hAnsi="宋体" w:cs="宋体"/>
          <w:szCs w:val="21"/>
        </w:rPr>
        <w:t>（删除）命令等。</w:t>
      </w:r>
    </w:p>
    <w:p>
      <w:pPr>
        <w:pStyle w:val="34"/>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数据查询语言（</w:t>
      </w:r>
      <w:r>
        <w:rPr>
          <w:rFonts w:ascii="宋体" w:hAnsi="宋体" w:cs="宋体"/>
          <w:szCs w:val="21"/>
          <w:highlight w:val="yellow"/>
        </w:rPr>
        <w:t>DQL</w:t>
      </w:r>
      <w:r>
        <w:rPr>
          <w:rFonts w:hint="eastAsia" w:ascii="宋体" w:hAnsi="宋体" w:cs="宋体"/>
          <w:szCs w:val="21"/>
          <w:highlight w:val="yellow"/>
        </w:rPr>
        <w:t>）</w:t>
      </w:r>
      <w:r>
        <w:rPr>
          <w:rFonts w:hint="eastAsia" w:ascii="宋体" w:hAnsi="宋体" w:cs="宋体"/>
          <w:szCs w:val="21"/>
        </w:rPr>
        <w:t>，包括基本查询语句、</w:t>
      </w:r>
      <w:r>
        <w:rPr>
          <w:rFonts w:ascii="宋体" w:hAnsi="宋体" w:cs="宋体"/>
          <w:szCs w:val="21"/>
        </w:rPr>
        <w:t>Order By</w:t>
      </w:r>
      <w:r>
        <w:rPr>
          <w:rFonts w:hint="eastAsia" w:ascii="宋体" w:hAnsi="宋体" w:cs="宋体"/>
          <w:szCs w:val="21"/>
        </w:rPr>
        <w:t>子句、</w:t>
      </w:r>
      <w:r>
        <w:rPr>
          <w:rFonts w:ascii="宋体" w:hAnsi="宋体" w:cs="宋体"/>
          <w:szCs w:val="21"/>
        </w:rPr>
        <w:t>Group By</w:t>
      </w:r>
      <w:r>
        <w:rPr>
          <w:rFonts w:hint="eastAsia" w:ascii="宋体" w:hAnsi="宋体" w:cs="宋体"/>
          <w:szCs w:val="21"/>
        </w:rPr>
        <w:t>子句等。</w:t>
      </w:r>
    </w:p>
    <w:p>
      <w:pPr>
        <w:pStyle w:val="34"/>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事务控制语言（</w:t>
      </w:r>
      <w:r>
        <w:rPr>
          <w:rFonts w:ascii="宋体" w:hAnsi="宋体" w:cs="宋体"/>
          <w:szCs w:val="21"/>
          <w:highlight w:val="yellow"/>
        </w:rPr>
        <w:t>TCL</w:t>
      </w:r>
      <w:r>
        <w:rPr>
          <w:rFonts w:hint="eastAsia" w:ascii="宋体" w:hAnsi="宋体" w:cs="宋体"/>
          <w:szCs w:val="21"/>
          <w:highlight w:val="yellow"/>
        </w:rPr>
        <w:t>）</w:t>
      </w:r>
      <w:r>
        <w:rPr>
          <w:rFonts w:hint="eastAsia" w:ascii="宋体" w:hAnsi="宋体" w:cs="宋体"/>
          <w:szCs w:val="21"/>
        </w:rPr>
        <w:t>，包括</w:t>
      </w:r>
      <w:r>
        <w:rPr>
          <w:rFonts w:ascii="宋体" w:hAnsi="宋体" w:cs="宋体"/>
          <w:szCs w:val="21"/>
        </w:rPr>
        <w:t>COMMIT</w:t>
      </w:r>
      <w:r>
        <w:rPr>
          <w:rFonts w:hint="eastAsia" w:ascii="宋体" w:hAnsi="宋体" w:cs="宋体"/>
          <w:szCs w:val="21"/>
        </w:rPr>
        <w:t>（提交）命令、</w:t>
      </w:r>
      <w:r>
        <w:rPr>
          <w:rFonts w:ascii="宋体" w:hAnsi="宋体" w:cs="宋体"/>
          <w:szCs w:val="21"/>
        </w:rPr>
        <w:t>ROLLBACK</w:t>
      </w:r>
      <w:r>
        <w:rPr>
          <w:rFonts w:hint="eastAsia" w:ascii="宋体" w:hAnsi="宋体" w:cs="宋体"/>
          <w:szCs w:val="21"/>
        </w:rPr>
        <w:t>（回滚）命令。</w:t>
      </w:r>
    </w:p>
    <w:p>
      <w:pPr>
        <w:pStyle w:val="34"/>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数据控制语言（</w:t>
      </w:r>
      <w:r>
        <w:rPr>
          <w:rFonts w:ascii="宋体" w:hAnsi="宋体" w:cs="宋体"/>
          <w:szCs w:val="21"/>
          <w:highlight w:val="yellow"/>
        </w:rPr>
        <w:t>DCL</w:t>
      </w:r>
      <w:r>
        <w:rPr>
          <w:rFonts w:hint="eastAsia" w:ascii="宋体" w:hAnsi="宋体" w:cs="宋体"/>
          <w:szCs w:val="21"/>
          <w:highlight w:val="yellow"/>
        </w:rPr>
        <w:t>）</w:t>
      </w:r>
      <w:r>
        <w:rPr>
          <w:rFonts w:hint="eastAsia" w:ascii="宋体" w:hAnsi="宋体" w:cs="宋体"/>
          <w:szCs w:val="21"/>
        </w:rPr>
        <w:t>，</w:t>
      </w:r>
      <w:r>
        <w:rPr>
          <w:rFonts w:ascii="宋体" w:hAnsi="宋体" w:cs="宋体"/>
          <w:szCs w:val="21"/>
        </w:rPr>
        <w:t>GRANT</w:t>
      </w:r>
      <w:r>
        <w:rPr>
          <w:rFonts w:hint="eastAsia" w:ascii="宋体" w:hAnsi="宋体" w:cs="宋体"/>
          <w:szCs w:val="21"/>
        </w:rPr>
        <w:t>（授权）命令、</w:t>
      </w:r>
      <w:r>
        <w:rPr>
          <w:rFonts w:ascii="宋体" w:hAnsi="宋体" w:cs="宋体"/>
          <w:szCs w:val="21"/>
        </w:rPr>
        <w:t>REVOKE</w:t>
      </w:r>
      <w:r>
        <w:rPr>
          <w:rFonts w:hint="eastAsia" w:ascii="宋体" w:hAnsi="宋体" w:cs="宋体"/>
          <w:szCs w:val="21"/>
        </w:rPr>
        <w:t>（撤销）命令。</w:t>
      </w:r>
    </w:p>
    <w:bookmarkEnd w:id="17"/>
    <w:bookmarkEnd w:id="18"/>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目前主流的数据库产品（比如：</w:t>
      </w:r>
      <w:r>
        <w:rPr>
          <w:rFonts w:ascii="宋体" w:hAnsi="宋体" w:cs="宋体"/>
          <w:szCs w:val="21"/>
        </w:rPr>
        <w:t>SQL Server</w:t>
      </w:r>
      <w:r>
        <w:rPr>
          <w:rFonts w:hint="eastAsia" w:ascii="宋体" w:hAnsi="宋体" w:cs="宋体"/>
          <w:szCs w:val="21"/>
        </w:rPr>
        <w:t>、</w:t>
      </w:r>
      <w:r>
        <w:rPr>
          <w:rFonts w:ascii="宋体" w:hAnsi="宋体" w:cs="宋体"/>
          <w:szCs w:val="21"/>
        </w:rPr>
        <w:t>Oracle</w:t>
      </w:r>
      <w:r>
        <w:rPr>
          <w:rFonts w:hint="eastAsia" w:ascii="宋体" w:hAnsi="宋体" w:cs="宋体"/>
          <w:szCs w:val="21"/>
        </w:rPr>
        <w:t>）都支持标准的</w:t>
      </w:r>
      <w:r>
        <w:rPr>
          <w:rFonts w:ascii="宋体" w:hAnsi="宋体" w:cs="宋体"/>
          <w:szCs w:val="21"/>
        </w:rPr>
        <w:t>SQL</w:t>
      </w:r>
      <w:r>
        <w:rPr>
          <w:rFonts w:hint="eastAsia" w:ascii="宋体" w:hAnsi="宋体" w:cs="宋体"/>
          <w:szCs w:val="21"/>
        </w:rPr>
        <w:t>语句。数据定义语言，表的增删改操作，数据的简单查询，事务的提交和回滚，权限的授权和撤销等，</w:t>
      </w:r>
      <w:r>
        <w:rPr>
          <w:rFonts w:ascii="宋体" w:hAnsi="宋体" w:cs="宋体"/>
          <w:szCs w:val="21"/>
        </w:rPr>
        <w:t>Oracle</w:t>
      </w:r>
      <w:r>
        <w:rPr>
          <w:rFonts w:hint="eastAsia" w:ascii="宋体" w:hAnsi="宋体" w:cs="宋体"/>
          <w:szCs w:val="21"/>
        </w:rPr>
        <w:t>与</w:t>
      </w:r>
      <w:r>
        <w:rPr>
          <w:rFonts w:ascii="宋体" w:hAnsi="宋体" w:cs="宋体"/>
          <w:szCs w:val="21"/>
        </w:rPr>
        <w:t>SQL Server</w:t>
      </w:r>
      <w:r>
        <w:rPr>
          <w:rFonts w:hint="eastAsia" w:ascii="宋体" w:hAnsi="宋体" w:cs="宋体"/>
          <w:szCs w:val="21"/>
        </w:rPr>
        <w:t>在操作上基本一致。</w:t>
      </w:r>
    </w:p>
    <w:p>
      <w:pPr>
        <w:pStyle w:val="32"/>
        <w:spacing w:line="276" w:lineRule="auto"/>
        <w:rPr>
          <w:rFonts w:ascii="宋体" w:hAnsi="宋体" w:eastAsia="宋体" w:cs="宋体"/>
          <w:b/>
          <w:bCs w:val="0"/>
          <w:i/>
          <w:iCs/>
        </w:rPr>
      </w:pPr>
      <w:bookmarkStart w:id="19" w:name="_Toc11680"/>
      <w:r>
        <w:rPr>
          <w:rFonts w:hint="eastAsia" w:ascii="宋体" w:hAnsi="宋体" w:eastAsia="宋体" w:cs="宋体"/>
          <w:b/>
          <w:bCs w:val="0"/>
          <w:i/>
          <w:iCs/>
        </w:rPr>
        <w:t>查询</w:t>
      </w:r>
      <w:bookmarkEnd w:id="19"/>
    </w:p>
    <w:p>
      <w:pPr>
        <w:pStyle w:val="4"/>
        <w:rPr>
          <w:rFonts w:ascii="宋体" w:cs="宋体"/>
          <w:sz w:val="28"/>
          <w:szCs w:val="28"/>
        </w:rPr>
      </w:pPr>
      <w:bookmarkStart w:id="20" w:name="_Toc20484"/>
      <w:r>
        <w:rPr>
          <w:rFonts w:ascii="宋体" w:hAnsi="宋体" w:cs="宋体"/>
          <w:sz w:val="28"/>
          <w:szCs w:val="28"/>
        </w:rPr>
        <w:t>2.1</w:t>
      </w:r>
      <w:r>
        <w:rPr>
          <w:rFonts w:hint="eastAsia" w:ascii="宋体" w:hAnsi="宋体" w:cs="宋体"/>
          <w:sz w:val="28"/>
          <w:szCs w:val="28"/>
        </w:rPr>
        <w:t>查询结构</w:t>
      </w:r>
      <w:bookmarkEnd w:id="20"/>
    </w:p>
    <w:p>
      <w:pPr>
        <w:widowControl/>
        <w:spacing w:line="276" w:lineRule="auto"/>
        <w:ind w:firstLine="420" w:firstLineChars="200"/>
        <w:jc w:val="left"/>
        <w:rPr>
          <w:rFonts w:ascii="宋体" w:cs="宋体"/>
          <w:szCs w:val="21"/>
        </w:rPr>
      </w:pPr>
      <w:r>
        <w:rPr>
          <w:rFonts w:hint="eastAsia" w:ascii="宋体" w:hAnsi="宋体" w:cs="宋体"/>
          <w:szCs w:val="21"/>
        </w:rPr>
        <w:t>数据查询是用</w:t>
      </w:r>
      <w:r>
        <w:rPr>
          <w:rFonts w:ascii="宋体" w:hAnsi="宋体" w:cs="宋体"/>
          <w:szCs w:val="21"/>
        </w:rPr>
        <w:t>SELECT</w:t>
      </w:r>
      <w:r>
        <w:rPr>
          <w:rFonts w:hint="eastAsia" w:ascii="宋体" w:hAnsi="宋体" w:cs="宋体"/>
          <w:szCs w:val="21"/>
        </w:rPr>
        <w:t>命令从数据库的表中提取信息。</w:t>
      </w:r>
    </w:p>
    <w:p>
      <w:pPr>
        <w:widowControl/>
        <w:spacing w:line="276" w:lineRule="auto"/>
        <w:jc w:val="left"/>
        <w:rPr>
          <w:rFonts w:ascii="宋体" w:cs="宋体"/>
          <w:szCs w:val="21"/>
        </w:rPr>
      </w:pPr>
      <w:r>
        <w:rPr>
          <w:rFonts w:ascii="宋体" w:hAnsi="宋体" w:cs="宋体"/>
          <w:szCs w:val="21"/>
        </w:rPr>
        <w:t>SELECT</w:t>
      </w:r>
      <w:r>
        <w:rPr>
          <w:rFonts w:hint="eastAsia" w:ascii="宋体" w:hAnsi="宋体" w:cs="宋体"/>
          <w:szCs w:val="21"/>
        </w:rPr>
        <w:t>语句的语法是：</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hAnsi="宋体" w:cs="宋体"/>
                <w:szCs w:val="21"/>
                <w:highlight w:val="yellow"/>
              </w:rPr>
            </w:pPr>
            <w:r>
              <w:rPr>
                <w:rFonts w:ascii="宋体" w:hAnsi="宋体" w:cs="宋体"/>
                <w:szCs w:val="21"/>
                <w:highlight w:val="yellow"/>
              </w:rPr>
              <w:t>SELECT *|</w:t>
            </w:r>
            <w:r>
              <w:rPr>
                <w:rFonts w:hint="eastAsia" w:ascii="宋体" w:hAnsi="宋体" w:cs="宋体"/>
                <w:szCs w:val="21"/>
                <w:highlight w:val="yellow"/>
              </w:rPr>
              <w:t>列名</w:t>
            </w:r>
            <w:r>
              <w:rPr>
                <w:rFonts w:ascii="宋体" w:hAnsi="宋体" w:cs="宋体"/>
                <w:szCs w:val="21"/>
                <w:highlight w:val="yellow"/>
              </w:rPr>
              <w:t>|</w:t>
            </w:r>
            <w:r>
              <w:rPr>
                <w:rFonts w:hint="eastAsia" w:ascii="宋体" w:hAnsi="宋体" w:cs="宋体"/>
                <w:szCs w:val="21"/>
                <w:highlight w:val="yellow"/>
              </w:rPr>
              <w:t>表达式</w:t>
            </w:r>
            <w:r>
              <w:rPr>
                <w:rFonts w:ascii="宋体" w:hAnsi="宋体" w:cs="宋体"/>
                <w:szCs w:val="21"/>
                <w:highlight w:val="yellow"/>
              </w:rPr>
              <w:t xml:space="preserve"> </w:t>
            </w:r>
          </w:p>
          <w:p>
            <w:pPr>
              <w:widowControl/>
              <w:spacing w:line="276" w:lineRule="auto"/>
              <w:ind w:left="210" w:leftChars="100"/>
              <w:jc w:val="left"/>
              <w:rPr>
                <w:rFonts w:ascii="宋体" w:hAnsi="宋体" w:cs="宋体"/>
                <w:szCs w:val="21"/>
                <w:highlight w:val="yellow"/>
              </w:rPr>
            </w:pPr>
            <w:r>
              <w:rPr>
                <w:rFonts w:ascii="宋体" w:hAnsi="宋体" w:cs="宋体"/>
                <w:szCs w:val="21"/>
                <w:highlight w:val="yellow"/>
              </w:rPr>
              <w:t xml:space="preserve">FROM </w:t>
            </w:r>
            <w:r>
              <w:rPr>
                <w:rFonts w:hint="eastAsia" w:ascii="宋体" w:hAnsi="宋体" w:cs="宋体"/>
                <w:szCs w:val="21"/>
                <w:highlight w:val="yellow"/>
              </w:rPr>
              <w:t>表名</w:t>
            </w:r>
            <w:r>
              <w:rPr>
                <w:rFonts w:ascii="宋体" w:hAnsi="宋体" w:cs="宋体"/>
                <w:szCs w:val="21"/>
                <w:highlight w:val="yellow"/>
              </w:rPr>
              <w:t xml:space="preserve"> </w:t>
            </w:r>
          </w:p>
          <w:p>
            <w:pPr>
              <w:widowControl/>
              <w:spacing w:line="276" w:lineRule="auto"/>
              <w:ind w:left="210" w:leftChars="100"/>
              <w:jc w:val="left"/>
              <w:rPr>
                <w:rFonts w:ascii="宋体" w:hAnsi="宋体" w:cs="宋体"/>
                <w:szCs w:val="21"/>
                <w:highlight w:val="yellow"/>
              </w:rPr>
            </w:pPr>
            <w:r>
              <w:rPr>
                <w:rFonts w:ascii="宋体" w:hAnsi="宋体" w:cs="宋体"/>
                <w:szCs w:val="21"/>
                <w:highlight w:val="yellow"/>
              </w:rPr>
              <w:t xml:space="preserve">WHERE </w:t>
            </w:r>
            <w:r>
              <w:rPr>
                <w:rFonts w:hint="eastAsia" w:ascii="宋体" w:hAnsi="宋体" w:cs="宋体"/>
                <w:szCs w:val="21"/>
                <w:highlight w:val="yellow"/>
              </w:rPr>
              <w:t>条件</w:t>
            </w:r>
            <w:r>
              <w:rPr>
                <w:rFonts w:ascii="宋体" w:hAnsi="宋体" w:cs="宋体"/>
                <w:szCs w:val="21"/>
                <w:highlight w:val="yellow"/>
              </w:rPr>
              <w:t xml:space="preserve"> </w:t>
            </w:r>
          </w:p>
          <w:p>
            <w:pPr>
              <w:widowControl/>
              <w:spacing w:line="276" w:lineRule="auto"/>
              <w:ind w:left="210" w:leftChars="100"/>
              <w:jc w:val="left"/>
              <w:rPr>
                <w:rFonts w:ascii="宋体" w:hAnsi="宋体" w:cs="宋体"/>
                <w:szCs w:val="21"/>
                <w:highlight w:val="yellow"/>
              </w:rPr>
            </w:pPr>
            <w:r>
              <w:rPr>
                <w:rFonts w:ascii="宋体" w:hAnsi="宋体" w:cs="宋体"/>
                <w:szCs w:val="21"/>
                <w:highlight w:val="yellow"/>
              </w:rPr>
              <w:t xml:space="preserve">GROUP BY </w:t>
            </w:r>
            <w:r>
              <w:rPr>
                <w:rFonts w:hint="eastAsia" w:ascii="宋体" w:hAnsi="宋体" w:cs="宋体"/>
                <w:szCs w:val="21"/>
                <w:highlight w:val="yellow"/>
              </w:rPr>
              <w:t>列名</w:t>
            </w:r>
            <w:r>
              <w:rPr>
                <w:rFonts w:ascii="宋体" w:hAnsi="宋体" w:cs="宋体"/>
                <w:szCs w:val="21"/>
                <w:highlight w:val="yellow"/>
              </w:rPr>
              <w:t xml:space="preserve"> </w:t>
            </w:r>
          </w:p>
          <w:p>
            <w:pPr>
              <w:widowControl/>
              <w:spacing w:line="276" w:lineRule="auto"/>
              <w:ind w:left="210" w:leftChars="100"/>
              <w:jc w:val="left"/>
              <w:rPr>
                <w:rFonts w:ascii="宋体" w:hAnsi="宋体" w:cs="宋体"/>
                <w:szCs w:val="21"/>
                <w:highlight w:val="yellow"/>
              </w:rPr>
            </w:pPr>
            <w:r>
              <w:rPr>
                <w:rFonts w:ascii="宋体" w:hAnsi="宋体" w:cs="宋体"/>
                <w:szCs w:val="21"/>
                <w:highlight w:val="yellow"/>
              </w:rPr>
              <w:t xml:space="preserve">HAVING </w:t>
            </w:r>
            <w:r>
              <w:rPr>
                <w:rFonts w:hint="eastAsia" w:ascii="宋体" w:hAnsi="宋体" w:cs="宋体"/>
                <w:szCs w:val="21"/>
                <w:highlight w:val="yellow"/>
              </w:rPr>
              <w:t>条件</w:t>
            </w:r>
          </w:p>
          <w:p>
            <w:pPr>
              <w:widowControl/>
              <w:spacing w:line="276" w:lineRule="auto"/>
              <w:ind w:left="210" w:leftChars="100"/>
              <w:jc w:val="left"/>
              <w:rPr>
                <w:rFonts w:ascii="宋体" w:cs="宋体"/>
                <w:i/>
                <w:kern w:val="0"/>
                <w:szCs w:val="21"/>
              </w:rPr>
            </w:pPr>
            <w:r>
              <w:rPr>
                <w:rFonts w:ascii="宋体" w:hAnsi="宋体" w:cs="宋体"/>
                <w:szCs w:val="21"/>
                <w:highlight w:val="yellow"/>
              </w:rPr>
              <w:t xml:space="preserve">ORDER BY </w:t>
            </w:r>
            <w:r>
              <w:rPr>
                <w:rFonts w:hint="eastAsia" w:ascii="宋体" w:hAnsi="宋体" w:cs="宋体"/>
                <w:szCs w:val="21"/>
                <w:highlight w:val="yellow"/>
              </w:rPr>
              <w:t>列名</w:t>
            </w:r>
            <w:r>
              <w:rPr>
                <w:rFonts w:ascii="宋体" w:hAnsi="宋体" w:cs="宋体"/>
                <w:szCs w:val="21"/>
                <w:highlight w:val="yellow"/>
              </w:rPr>
              <w:t xml:space="preserve"> [ASC/DESC]</w:t>
            </w:r>
          </w:p>
        </w:tc>
      </w:tr>
    </w:tbl>
    <w:p>
      <w:pPr>
        <w:widowControl/>
        <w:spacing w:line="276" w:lineRule="auto"/>
        <w:jc w:val="left"/>
        <w:rPr>
          <w:rFonts w:ascii="宋体" w:cs="宋体"/>
          <w:szCs w:val="21"/>
        </w:rPr>
      </w:pPr>
    </w:p>
    <w:p>
      <w:pPr>
        <w:pStyle w:val="4"/>
        <w:rPr>
          <w:rFonts w:ascii="宋体" w:cs="宋体"/>
          <w:sz w:val="28"/>
          <w:szCs w:val="28"/>
          <w:highlight w:val="yellow"/>
        </w:rPr>
      </w:pPr>
      <w:bookmarkStart w:id="21" w:name="_Toc22668"/>
      <w:r>
        <w:rPr>
          <w:rFonts w:ascii="宋体" w:hAnsi="宋体" w:cs="宋体"/>
          <w:sz w:val="28"/>
          <w:szCs w:val="28"/>
          <w:highlight w:val="yellow"/>
        </w:rPr>
        <w:t>2.2</w:t>
      </w:r>
      <w:r>
        <w:rPr>
          <w:rFonts w:hint="eastAsia" w:ascii="宋体" w:hAnsi="宋体" w:cs="宋体"/>
          <w:sz w:val="28"/>
          <w:szCs w:val="28"/>
          <w:highlight w:val="yellow"/>
        </w:rPr>
        <w:t>查询顺序</w:t>
      </w:r>
      <w:bookmarkEnd w:id="21"/>
    </w:p>
    <w:p>
      <w:pPr>
        <w:widowControl/>
        <w:spacing w:line="276" w:lineRule="auto"/>
        <w:ind w:firstLine="420" w:firstLineChars="200"/>
        <w:jc w:val="left"/>
        <w:rPr>
          <w:rFonts w:ascii="宋体" w:cs="宋体"/>
          <w:szCs w:val="21"/>
        </w:rPr>
      </w:pPr>
      <w:r>
        <w:rPr>
          <w:rFonts w:ascii="宋体" w:hAnsi="宋体" w:cs="宋体"/>
          <w:szCs w:val="21"/>
        </w:rPr>
        <w:t>1.FROM</w:t>
      </w:r>
      <w:r>
        <w:commentReference w:id="0"/>
      </w:r>
    </w:p>
    <w:p>
      <w:pPr>
        <w:widowControl/>
        <w:spacing w:line="276" w:lineRule="auto"/>
        <w:ind w:firstLine="420" w:firstLineChars="200"/>
        <w:jc w:val="left"/>
        <w:rPr>
          <w:rFonts w:ascii="宋体" w:cs="宋体"/>
          <w:szCs w:val="21"/>
        </w:rPr>
      </w:pPr>
      <w:r>
        <w:rPr>
          <w:rFonts w:ascii="宋体" w:hAnsi="宋体" w:cs="宋体"/>
          <w:szCs w:val="21"/>
        </w:rPr>
        <w:t>2.WHERE</w:t>
      </w:r>
      <w:r>
        <w:commentReference w:id="1"/>
      </w:r>
    </w:p>
    <w:p>
      <w:pPr>
        <w:widowControl/>
        <w:spacing w:line="276" w:lineRule="auto"/>
        <w:ind w:firstLine="420" w:firstLineChars="200"/>
        <w:jc w:val="left"/>
        <w:rPr>
          <w:rFonts w:ascii="宋体" w:cs="宋体"/>
          <w:szCs w:val="21"/>
        </w:rPr>
      </w:pPr>
      <w:r>
        <w:rPr>
          <w:rFonts w:ascii="宋体" w:hAnsi="宋体" w:cs="宋体"/>
          <w:szCs w:val="21"/>
        </w:rPr>
        <w:t>3.GROUP BY</w:t>
      </w:r>
      <w:r>
        <w:commentReference w:id="2"/>
      </w:r>
    </w:p>
    <w:p>
      <w:pPr>
        <w:widowControl/>
        <w:spacing w:line="276" w:lineRule="auto"/>
        <w:ind w:firstLine="420" w:firstLineChars="200"/>
        <w:jc w:val="left"/>
        <w:rPr>
          <w:rFonts w:ascii="宋体" w:cs="宋体"/>
          <w:szCs w:val="21"/>
        </w:rPr>
      </w:pPr>
      <w:r>
        <w:rPr>
          <w:rFonts w:ascii="宋体" w:hAnsi="宋体" w:cs="宋体"/>
          <w:szCs w:val="21"/>
        </w:rPr>
        <w:t>4.HAVING</w:t>
      </w:r>
      <w:r>
        <w:commentReference w:id="3"/>
      </w:r>
    </w:p>
    <w:p>
      <w:pPr>
        <w:widowControl/>
        <w:spacing w:line="276" w:lineRule="auto"/>
        <w:ind w:firstLine="420" w:firstLineChars="200"/>
        <w:jc w:val="left"/>
        <w:rPr>
          <w:rFonts w:ascii="宋体" w:cs="宋体"/>
          <w:szCs w:val="21"/>
        </w:rPr>
      </w:pPr>
      <w:r>
        <w:rPr>
          <w:rFonts w:ascii="宋体" w:hAnsi="宋体" w:cs="宋体"/>
          <w:szCs w:val="21"/>
        </w:rPr>
        <w:t>5.SELECT</w:t>
      </w:r>
      <w:r>
        <w:commentReference w:id="4"/>
      </w:r>
    </w:p>
    <w:p>
      <w:pPr>
        <w:widowControl/>
        <w:spacing w:line="276" w:lineRule="auto"/>
        <w:ind w:firstLine="420" w:firstLineChars="200"/>
        <w:jc w:val="left"/>
        <w:rPr>
          <w:rFonts w:ascii="宋体" w:cs="宋体"/>
          <w:szCs w:val="21"/>
        </w:rPr>
      </w:pPr>
      <w:r>
        <w:rPr>
          <w:rFonts w:ascii="宋体" w:hAnsi="宋体" w:cs="宋体"/>
          <w:szCs w:val="21"/>
        </w:rPr>
        <w:t>6.ORDER BY</w:t>
      </w:r>
      <w:r>
        <w:commentReference w:id="5"/>
      </w:r>
    </w:p>
    <w:p>
      <w:pPr>
        <w:pStyle w:val="37"/>
        <w:rPr>
          <w:rFonts w:ascii="宋体" w:hAnsi="宋体" w:eastAsia="宋体" w:cs="宋体"/>
        </w:rPr>
      </w:pPr>
      <w:r>
        <w:rPr>
          <w:rFonts w:hint="eastAsia" w:ascii="宋体" w:hAnsi="宋体" w:eastAsia="宋体" w:cs="宋体"/>
        </w:rPr>
        <w:t>语法解析：</w:t>
      </w:r>
    </w:p>
    <w:p>
      <w:pPr>
        <w:pStyle w:val="36"/>
        <w:widowControl/>
        <w:numPr>
          <w:ilvl w:val="0"/>
          <w:numId w:val="9"/>
        </w:numPr>
        <w:spacing w:line="276" w:lineRule="auto"/>
        <w:ind w:firstLineChars="0"/>
        <w:jc w:val="left"/>
        <w:rPr>
          <w:rFonts w:ascii="宋体" w:cs="宋体"/>
          <w:b/>
          <w:szCs w:val="21"/>
        </w:rPr>
      </w:pPr>
      <w:r>
        <w:rPr>
          <w:rFonts w:ascii="宋体" w:hAnsi="宋体" w:cs="宋体"/>
          <w:b/>
          <w:szCs w:val="21"/>
        </w:rPr>
        <w:t>*</w:t>
      </w:r>
      <w:r>
        <w:rPr>
          <w:rFonts w:hint="eastAsia" w:ascii="宋体" w:hAnsi="宋体" w:cs="宋体"/>
          <w:b/>
          <w:szCs w:val="21"/>
        </w:rPr>
        <w:t>表示表中的所有列。</w:t>
      </w:r>
    </w:p>
    <w:p>
      <w:pPr>
        <w:pStyle w:val="36"/>
        <w:widowControl/>
        <w:numPr>
          <w:ilvl w:val="0"/>
          <w:numId w:val="9"/>
        </w:numPr>
        <w:spacing w:line="276" w:lineRule="auto"/>
        <w:ind w:firstLineChars="0"/>
        <w:jc w:val="left"/>
        <w:rPr>
          <w:rFonts w:ascii="宋体" w:cs="宋体"/>
          <w:b/>
          <w:szCs w:val="21"/>
        </w:rPr>
      </w:pPr>
      <w:r>
        <w:rPr>
          <w:rFonts w:hint="eastAsia" w:ascii="宋体" w:hAnsi="宋体" w:cs="宋体"/>
          <w:b/>
          <w:szCs w:val="21"/>
        </w:rPr>
        <w:t>列名可以选择若干个表中的列名，各个列表中间用逗号分隔。</w:t>
      </w:r>
    </w:p>
    <w:p>
      <w:pPr>
        <w:pStyle w:val="36"/>
        <w:widowControl/>
        <w:numPr>
          <w:ilvl w:val="0"/>
          <w:numId w:val="9"/>
        </w:numPr>
        <w:spacing w:line="276" w:lineRule="auto"/>
        <w:ind w:firstLineChars="0"/>
        <w:jc w:val="left"/>
        <w:rPr>
          <w:rFonts w:ascii="宋体" w:cs="宋体"/>
          <w:b/>
          <w:szCs w:val="21"/>
        </w:rPr>
      </w:pPr>
      <w:r>
        <w:rPr>
          <w:rFonts w:hint="eastAsia" w:ascii="宋体" w:hAnsi="宋体" w:cs="宋体"/>
          <w:b/>
          <w:szCs w:val="21"/>
        </w:rPr>
        <w:t>表达式可以是列名、函数、常数等组成的表达式。</w:t>
      </w:r>
    </w:p>
    <w:p>
      <w:pPr>
        <w:pStyle w:val="36"/>
        <w:widowControl/>
        <w:numPr>
          <w:ilvl w:val="0"/>
          <w:numId w:val="9"/>
        </w:numPr>
        <w:spacing w:line="276" w:lineRule="auto"/>
        <w:ind w:firstLineChars="0"/>
        <w:jc w:val="left"/>
        <w:rPr>
          <w:rFonts w:ascii="宋体" w:cs="宋体"/>
          <w:b/>
          <w:szCs w:val="21"/>
        </w:rPr>
      </w:pPr>
      <w:r>
        <w:rPr>
          <w:rFonts w:ascii="宋体" w:hAnsi="宋体" w:cs="宋体"/>
          <w:b/>
          <w:szCs w:val="21"/>
        </w:rPr>
        <w:t>WHERE</w:t>
      </w:r>
      <w:r>
        <w:rPr>
          <w:rFonts w:hint="eastAsia" w:ascii="宋体" w:hAnsi="宋体" w:cs="宋体"/>
          <w:b/>
          <w:szCs w:val="21"/>
        </w:rPr>
        <w:t>子句是查询的条件。</w:t>
      </w:r>
    </w:p>
    <w:p>
      <w:pPr>
        <w:widowControl/>
        <w:spacing w:line="276" w:lineRule="auto"/>
        <w:ind w:firstLine="422" w:firstLineChars="200"/>
        <w:jc w:val="left"/>
        <w:rPr>
          <w:rFonts w:ascii="宋体" w:cs="宋体"/>
          <w:b/>
          <w:szCs w:val="21"/>
        </w:rPr>
      </w:pPr>
      <w:r>
        <w:rPr>
          <w:rFonts w:ascii="宋体" w:hAnsi="宋体" w:cs="宋体"/>
          <w:b/>
          <w:szCs w:val="21"/>
        </w:rPr>
        <w:t>5.  GROUP BY ----</w:t>
      </w:r>
      <w:r>
        <w:rPr>
          <w:rFonts w:hint="eastAsia" w:ascii="宋体" w:hAnsi="宋体" w:cs="宋体"/>
          <w:b/>
          <w:szCs w:val="21"/>
        </w:rPr>
        <w:t>按列分组，与聚合函数联用。</w:t>
      </w:r>
    </w:p>
    <w:p>
      <w:pPr>
        <w:widowControl/>
        <w:spacing w:line="276" w:lineRule="auto"/>
        <w:ind w:firstLine="422" w:firstLineChars="200"/>
        <w:jc w:val="left"/>
        <w:rPr>
          <w:rFonts w:ascii="宋体" w:cs="宋体"/>
          <w:b/>
          <w:szCs w:val="21"/>
        </w:rPr>
      </w:pPr>
      <w:r>
        <w:rPr>
          <w:rFonts w:ascii="宋体" w:hAnsi="宋体" w:cs="宋体"/>
          <w:b/>
          <w:szCs w:val="21"/>
        </w:rPr>
        <w:t>6.  HAVING----</w:t>
      </w:r>
      <w:r>
        <w:rPr>
          <w:rFonts w:hint="eastAsia" w:ascii="宋体" w:hAnsi="宋体" w:cs="宋体"/>
          <w:b/>
          <w:szCs w:val="21"/>
        </w:rPr>
        <w:t>分组结果的筛选条件。</w:t>
      </w:r>
    </w:p>
    <w:p>
      <w:pPr>
        <w:widowControl/>
        <w:spacing w:line="276" w:lineRule="auto"/>
        <w:ind w:firstLine="422" w:firstLineChars="200"/>
        <w:jc w:val="left"/>
        <w:rPr>
          <w:rFonts w:ascii="宋体" w:cs="宋体"/>
          <w:szCs w:val="21"/>
        </w:rPr>
      </w:pPr>
      <w:r>
        <w:rPr>
          <w:rFonts w:ascii="宋体" w:hAnsi="宋体" w:cs="宋体"/>
          <w:b/>
          <w:szCs w:val="21"/>
        </w:rPr>
        <w:t xml:space="preserve">7.  ORDER BY </w:t>
      </w:r>
      <w:r>
        <w:rPr>
          <w:rFonts w:hint="eastAsia" w:ascii="宋体" w:hAnsi="宋体" w:cs="宋体"/>
          <w:b/>
          <w:szCs w:val="21"/>
        </w:rPr>
        <w:t>要求在查询的结果中排序，默认是升序</w:t>
      </w:r>
      <w:r>
        <w:rPr>
          <w:rFonts w:ascii="宋体" w:hAnsi="宋体" w:cs="宋体"/>
          <w:b/>
          <w:szCs w:val="21"/>
        </w:rPr>
        <w:t>ASC</w:t>
      </w:r>
      <w:r>
        <w:rPr>
          <w:rFonts w:hint="eastAsia" w:ascii="宋体" w:hAnsi="宋体" w:cs="宋体"/>
          <w:b/>
          <w:szCs w:val="21"/>
        </w:rPr>
        <w:t>，降序为</w:t>
      </w:r>
      <w:r>
        <w:rPr>
          <w:rFonts w:ascii="宋体" w:hAnsi="宋体" w:cs="宋体"/>
          <w:b/>
          <w:szCs w:val="21"/>
        </w:rPr>
        <w:t>DESC</w:t>
      </w:r>
      <w:r>
        <w:rPr>
          <w:rFonts w:hint="eastAsia" w:ascii="宋体" w:hAnsi="宋体" w:cs="宋体"/>
          <w:b/>
          <w:szCs w:val="21"/>
        </w:rPr>
        <w:t>。</w:t>
      </w:r>
    </w:p>
    <w:p>
      <w:pPr>
        <w:rPr>
          <w:rFonts w:ascii="宋体" w:cs="宋体"/>
          <w:szCs w:val="21"/>
        </w:rPr>
      </w:pPr>
    </w:p>
    <w:p>
      <w:pPr>
        <w:pStyle w:val="4"/>
        <w:rPr>
          <w:rFonts w:ascii="宋体" w:cs="宋体"/>
          <w:sz w:val="28"/>
          <w:szCs w:val="28"/>
          <w:highlight w:val="yellow"/>
        </w:rPr>
      </w:pPr>
      <w:bookmarkStart w:id="22" w:name="_Toc2312"/>
      <w:r>
        <w:rPr>
          <w:rFonts w:ascii="宋体" w:hAnsi="宋体" w:cs="宋体"/>
          <w:sz w:val="28"/>
          <w:szCs w:val="28"/>
          <w:highlight w:val="yellow"/>
        </w:rPr>
        <w:t>2.3</w:t>
      </w:r>
      <w:r>
        <w:rPr>
          <w:rFonts w:hint="eastAsia" w:ascii="宋体" w:hAnsi="宋体" w:cs="宋体"/>
          <w:sz w:val="28"/>
          <w:szCs w:val="28"/>
          <w:highlight w:val="yellow"/>
        </w:rPr>
        <w:t>聚合函数</w:t>
      </w:r>
      <w:bookmarkEnd w:id="22"/>
    </w:p>
    <w:p>
      <w:pPr>
        <w:widowControl/>
        <w:spacing w:line="276" w:lineRule="auto"/>
        <w:ind w:firstLine="420" w:firstLineChars="200"/>
        <w:jc w:val="left"/>
        <w:rPr>
          <w:rFonts w:ascii="宋体" w:cs="宋体"/>
          <w:szCs w:val="21"/>
        </w:rPr>
      </w:pPr>
      <w:r>
        <w:rPr>
          <w:rFonts w:ascii="宋体" w:hAnsi="宋体" w:cs="宋体"/>
          <w:szCs w:val="21"/>
        </w:rPr>
        <w:t>Oracle SQL</w:t>
      </w:r>
      <w:r>
        <w:rPr>
          <w:rFonts w:hint="eastAsia" w:ascii="宋体" w:hAnsi="宋体" w:cs="宋体"/>
          <w:szCs w:val="21"/>
        </w:rPr>
        <w:t>提供了用于执行特定操作的专用函数。这些函数大大增强了</w:t>
      </w:r>
      <w:r>
        <w:rPr>
          <w:rFonts w:ascii="宋体" w:hAnsi="宋体" w:cs="宋体"/>
          <w:szCs w:val="21"/>
        </w:rPr>
        <w:t>SQL</w:t>
      </w:r>
      <w:r>
        <w:rPr>
          <w:rFonts w:hint="eastAsia" w:ascii="宋体" w:hAnsi="宋体" w:cs="宋体"/>
          <w:szCs w:val="21"/>
        </w:rPr>
        <w:t>语言的功能。函数可以接受零个或者多个输入参数，并返回一个输出结果。包括单行函数、聚合函数、分析函数等。下面介绍聚合函数，单行函数和分析函数在以后的章节细述。</w:t>
      </w:r>
    </w:p>
    <w:p>
      <w:pPr>
        <w:pStyle w:val="34"/>
        <w:widowControl/>
        <w:spacing w:line="276" w:lineRule="auto"/>
        <w:jc w:val="left"/>
        <w:rPr>
          <w:rFonts w:ascii="宋体" w:cs="宋体"/>
          <w:szCs w:val="21"/>
        </w:rPr>
      </w:pPr>
    </w:p>
    <w:p>
      <w:pPr>
        <w:pStyle w:val="34"/>
        <w:widowControl/>
        <w:spacing w:line="276" w:lineRule="auto"/>
        <w:jc w:val="left"/>
        <w:rPr>
          <w:rFonts w:ascii="宋体" w:cs="宋体"/>
          <w:szCs w:val="21"/>
        </w:rPr>
      </w:pPr>
      <w:r>
        <w:rPr>
          <w:rFonts w:hint="eastAsia" w:ascii="宋体" w:hAnsi="宋体" w:cs="宋体"/>
          <w:szCs w:val="21"/>
        </w:rPr>
        <w:t>聚合函数：</w:t>
      </w:r>
      <w:commentRangeStart w:id="6"/>
      <w:r>
        <w:rPr>
          <w:rFonts w:hint="eastAsia" w:ascii="宋体" w:hAnsi="宋体" w:cs="宋体"/>
          <w:szCs w:val="21"/>
        </w:rPr>
        <w:t>聚合函数同时可以对多行数据进行操作，并返回一个结果</w:t>
      </w:r>
      <w:commentRangeEnd w:id="6"/>
      <w:r>
        <w:commentReference w:id="6"/>
      </w:r>
      <w:r>
        <w:rPr>
          <w:rFonts w:hint="eastAsia" w:ascii="宋体" w:hAnsi="宋体" w:cs="宋体"/>
          <w:szCs w:val="21"/>
        </w:rPr>
        <w:t>。比如</w:t>
      </w:r>
      <w:r>
        <w:rPr>
          <w:rFonts w:ascii="宋体" w:hAnsi="宋体" w:cs="宋体"/>
          <w:szCs w:val="21"/>
        </w:rPr>
        <w:t>SUM(x)</w:t>
      </w:r>
      <w:r>
        <w:rPr>
          <w:rFonts w:hint="eastAsia" w:ascii="宋体" w:hAnsi="宋体" w:cs="宋体"/>
          <w:szCs w:val="21"/>
        </w:rPr>
        <w:t>返回结果集中</w:t>
      </w:r>
      <w:r>
        <w:rPr>
          <w:rFonts w:ascii="宋体" w:hAnsi="宋体" w:cs="宋体"/>
          <w:szCs w:val="21"/>
        </w:rPr>
        <w:t>x</w:t>
      </w:r>
      <w:r>
        <w:rPr>
          <w:rFonts w:hint="eastAsia" w:ascii="宋体" w:hAnsi="宋体" w:cs="宋体"/>
          <w:szCs w:val="21"/>
        </w:rPr>
        <w:t>列的总合。</w:t>
      </w:r>
    </w:p>
    <w:p>
      <w:pPr>
        <w:widowControl/>
        <w:spacing w:line="276" w:lineRule="auto"/>
        <w:jc w:val="left"/>
        <w:rPr>
          <w:rFonts w:ascii="宋体" w:cs="宋体"/>
          <w:szCs w:val="21"/>
        </w:rPr>
      </w:pPr>
    </w:p>
    <w:p>
      <w:pPr>
        <w:pStyle w:val="38"/>
        <w:rPr>
          <w:rFonts w:ascii="宋体" w:hAnsi="宋体" w:eastAsia="宋体" w:cs="宋体"/>
          <w:sz w:val="21"/>
          <w:szCs w:val="21"/>
        </w:rPr>
      </w:pPr>
      <w:r>
        <w:rPr>
          <w:rFonts w:hint="eastAsia" w:ascii="宋体" w:hAnsi="宋体" w:eastAsia="宋体" w:cs="宋体"/>
          <w:sz w:val="21"/>
          <w:szCs w:val="21"/>
        </w:rPr>
        <w:t>聚合函数</w:t>
      </w:r>
      <w:r>
        <w:rPr>
          <w:rFonts w:ascii="宋体" w:hAnsi="宋体" w:eastAsia="宋体" w:cs="宋体"/>
          <w:sz w:val="21"/>
          <w:szCs w:val="21"/>
        </w:rPr>
        <w:t>-----</w:t>
      </w:r>
      <w:r>
        <w:rPr>
          <w:rFonts w:hint="eastAsia" w:ascii="宋体" w:hAnsi="宋体" w:eastAsia="宋体" w:cs="宋体"/>
          <w:sz w:val="21"/>
          <w:szCs w:val="21"/>
        </w:rPr>
        <w:t>与</w:t>
      </w:r>
      <w:r>
        <w:rPr>
          <w:rFonts w:ascii="宋体" w:hAnsi="宋体" w:eastAsia="宋体" w:cs="宋体"/>
          <w:sz w:val="21"/>
          <w:szCs w:val="21"/>
        </w:rPr>
        <w:t xml:space="preserve">group by </w:t>
      </w:r>
      <w:r>
        <w:rPr>
          <w:rFonts w:hint="eastAsia" w:ascii="宋体" w:hAnsi="宋体" w:eastAsia="宋体" w:cs="宋体"/>
          <w:sz w:val="21"/>
          <w:szCs w:val="21"/>
        </w:rPr>
        <w:t>使用。</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聚合函数同时对一组数据进行操作，返回一行结果，比如计算一组数据的总和，平均值等。</w:t>
      </w:r>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9"/>
        <w:gridCol w:w="2410"/>
        <w:gridCol w:w="36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29" w:type="dxa"/>
            <w:shd w:val="clear" w:color="auto" w:fill="D9D9D9"/>
          </w:tcPr>
          <w:p>
            <w:pPr>
              <w:spacing w:line="276" w:lineRule="auto"/>
              <w:ind w:right="210"/>
              <w:jc w:val="center"/>
              <w:rPr>
                <w:rFonts w:ascii="宋体" w:cs="宋体"/>
                <w:b/>
                <w:szCs w:val="21"/>
              </w:rPr>
            </w:pPr>
            <w:r>
              <w:rPr>
                <w:rFonts w:hint="eastAsia" w:ascii="宋体" w:hAnsi="宋体" w:cs="宋体"/>
                <w:b/>
                <w:szCs w:val="21"/>
              </w:rPr>
              <w:t>名称</w:t>
            </w:r>
          </w:p>
        </w:tc>
        <w:tc>
          <w:tcPr>
            <w:tcW w:w="2410" w:type="dxa"/>
            <w:shd w:val="clear" w:color="auto" w:fill="D9D9D9"/>
          </w:tcPr>
          <w:p>
            <w:pPr>
              <w:spacing w:line="276" w:lineRule="auto"/>
              <w:ind w:right="210"/>
              <w:jc w:val="center"/>
              <w:rPr>
                <w:rFonts w:ascii="宋体" w:cs="宋体"/>
                <w:b/>
                <w:szCs w:val="21"/>
              </w:rPr>
            </w:pPr>
            <w:r>
              <w:rPr>
                <w:rFonts w:hint="eastAsia" w:ascii="宋体" w:hAnsi="宋体" w:cs="宋体"/>
                <w:b/>
                <w:szCs w:val="21"/>
              </w:rPr>
              <w:t>作用</w:t>
            </w:r>
          </w:p>
        </w:tc>
        <w:tc>
          <w:tcPr>
            <w:tcW w:w="3645" w:type="dxa"/>
            <w:shd w:val="clear" w:color="auto" w:fill="D9D9D9"/>
          </w:tcPr>
          <w:p>
            <w:pPr>
              <w:spacing w:line="276" w:lineRule="auto"/>
              <w:ind w:right="210"/>
              <w:jc w:val="center"/>
              <w:rPr>
                <w:rFonts w:ascii="宋体" w:cs="宋体"/>
                <w:b/>
                <w:szCs w:val="21"/>
              </w:rPr>
            </w:pPr>
            <w:r>
              <w:rPr>
                <w:rFonts w:hint="eastAsia" w:ascii="宋体" w:hAnsi="宋体" w:cs="宋体"/>
                <w:b/>
                <w:szCs w:val="21"/>
              </w:rPr>
              <w:t>语法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29" w:type="dxa"/>
          </w:tcPr>
          <w:p>
            <w:pPr>
              <w:spacing w:line="276" w:lineRule="auto"/>
              <w:ind w:right="210"/>
              <w:jc w:val="left"/>
              <w:rPr>
                <w:rFonts w:ascii="宋体" w:cs="宋体"/>
                <w:szCs w:val="21"/>
              </w:rPr>
            </w:pPr>
            <w:r>
              <w:rPr>
                <w:rFonts w:ascii="宋体" w:hAnsi="宋体" w:cs="宋体"/>
                <w:szCs w:val="21"/>
              </w:rPr>
              <w:t>AVG</w:t>
            </w:r>
          </w:p>
        </w:tc>
        <w:tc>
          <w:tcPr>
            <w:tcW w:w="2410" w:type="dxa"/>
          </w:tcPr>
          <w:p>
            <w:pPr>
              <w:spacing w:line="276" w:lineRule="auto"/>
              <w:ind w:right="210"/>
              <w:jc w:val="left"/>
              <w:rPr>
                <w:rFonts w:ascii="宋体" w:cs="宋体"/>
                <w:szCs w:val="21"/>
              </w:rPr>
            </w:pPr>
            <w:r>
              <w:rPr>
                <w:rFonts w:hint="eastAsia" w:ascii="宋体" w:hAnsi="宋体" w:cs="宋体"/>
                <w:szCs w:val="21"/>
              </w:rPr>
              <w:t>平均值</w:t>
            </w:r>
          </w:p>
        </w:tc>
        <w:tc>
          <w:tcPr>
            <w:tcW w:w="3645" w:type="dxa"/>
          </w:tcPr>
          <w:p>
            <w:pPr>
              <w:spacing w:line="276" w:lineRule="auto"/>
              <w:ind w:right="210"/>
              <w:jc w:val="left"/>
              <w:rPr>
                <w:rFonts w:ascii="宋体" w:cs="宋体"/>
                <w:szCs w:val="21"/>
              </w:rPr>
            </w:pPr>
            <w:r>
              <w:rPr>
                <w:rFonts w:ascii="宋体" w:hAnsi="宋体" w:cs="宋体"/>
                <w:szCs w:val="21"/>
              </w:rPr>
              <w:t>AVG(</w:t>
            </w:r>
            <w:r>
              <w:rPr>
                <w:rFonts w:hint="eastAsia" w:ascii="宋体" w:hAnsi="宋体" w:cs="宋体"/>
                <w:szCs w:val="21"/>
              </w:rPr>
              <w:t>表达式</w:t>
            </w:r>
            <w:r>
              <w:rPr>
                <w:rFonts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29" w:type="dxa"/>
          </w:tcPr>
          <w:p>
            <w:pPr>
              <w:spacing w:line="276" w:lineRule="auto"/>
              <w:ind w:right="210"/>
              <w:jc w:val="left"/>
              <w:rPr>
                <w:rFonts w:ascii="宋体" w:cs="宋体"/>
                <w:szCs w:val="21"/>
              </w:rPr>
            </w:pPr>
            <w:r>
              <w:rPr>
                <w:rFonts w:ascii="宋体" w:hAnsi="宋体" w:cs="宋体"/>
                <w:szCs w:val="21"/>
              </w:rPr>
              <w:t>SUM</w:t>
            </w:r>
          </w:p>
        </w:tc>
        <w:tc>
          <w:tcPr>
            <w:tcW w:w="2410" w:type="dxa"/>
          </w:tcPr>
          <w:p>
            <w:pPr>
              <w:spacing w:line="276" w:lineRule="auto"/>
              <w:ind w:right="210"/>
              <w:jc w:val="left"/>
              <w:rPr>
                <w:rFonts w:ascii="宋体" w:cs="宋体"/>
                <w:szCs w:val="21"/>
              </w:rPr>
            </w:pPr>
            <w:r>
              <w:rPr>
                <w:rFonts w:hint="eastAsia" w:ascii="宋体" w:hAnsi="宋体" w:cs="宋体"/>
                <w:szCs w:val="21"/>
              </w:rPr>
              <w:t>求和</w:t>
            </w:r>
          </w:p>
        </w:tc>
        <w:tc>
          <w:tcPr>
            <w:tcW w:w="3645" w:type="dxa"/>
          </w:tcPr>
          <w:p>
            <w:pPr>
              <w:spacing w:line="276" w:lineRule="auto"/>
              <w:ind w:right="210"/>
              <w:jc w:val="left"/>
              <w:rPr>
                <w:rFonts w:ascii="宋体" w:cs="宋体"/>
                <w:szCs w:val="21"/>
              </w:rPr>
            </w:pPr>
            <w:r>
              <w:rPr>
                <w:rFonts w:ascii="宋体" w:hAnsi="宋体" w:cs="宋体"/>
                <w:szCs w:val="21"/>
              </w:rPr>
              <w:t>SUM(</w:t>
            </w:r>
            <w:r>
              <w:rPr>
                <w:rFonts w:hint="eastAsia" w:ascii="宋体" w:hAnsi="宋体" w:cs="宋体"/>
                <w:szCs w:val="21"/>
              </w:rPr>
              <w:t>表达式</w:t>
            </w:r>
            <w:r>
              <w:rPr>
                <w:rFonts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29" w:type="dxa"/>
          </w:tcPr>
          <w:p>
            <w:pPr>
              <w:spacing w:line="276" w:lineRule="auto"/>
              <w:ind w:right="210"/>
              <w:jc w:val="left"/>
              <w:rPr>
                <w:rFonts w:ascii="宋体" w:cs="宋体"/>
                <w:szCs w:val="21"/>
              </w:rPr>
            </w:pPr>
            <w:r>
              <w:rPr>
                <w:rFonts w:ascii="宋体" w:hAnsi="宋体" w:cs="宋体"/>
                <w:szCs w:val="21"/>
              </w:rPr>
              <w:t>MIN</w:t>
            </w:r>
            <w:r>
              <w:rPr>
                <w:rFonts w:hint="eastAsia" w:ascii="宋体" w:hAnsi="宋体" w:cs="宋体"/>
                <w:szCs w:val="21"/>
              </w:rPr>
              <w:t>、</w:t>
            </w:r>
            <w:r>
              <w:rPr>
                <w:rFonts w:ascii="宋体" w:hAnsi="宋体" w:cs="宋体"/>
                <w:szCs w:val="21"/>
              </w:rPr>
              <w:t>MAX</w:t>
            </w:r>
          </w:p>
        </w:tc>
        <w:tc>
          <w:tcPr>
            <w:tcW w:w="2410" w:type="dxa"/>
          </w:tcPr>
          <w:p>
            <w:pPr>
              <w:spacing w:line="276" w:lineRule="auto"/>
              <w:ind w:right="210"/>
              <w:jc w:val="left"/>
              <w:rPr>
                <w:rFonts w:ascii="宋体" w:cs="宋体"/>
                <w:szCs w:val="21"/>
              </w:rPr>
            </w:pPr>
            <w:r>
              <w:rPr>
                <w:rFonts w:hint="eastAsia" w:ascii="宋体" w:hAnsi="宋体" w:cs="宋体"/>
                <w:szCs w:val="21"/>
              </w:rPr>
              <w:t>最小值、最大值</w:t>
            </w:r>
          </w:p>
        </w:tc>
        <w:tc>
          <w:tcPr>
            <w:tcW w:w="3645" w:type="dxa"/>
          </w:tcPr>
          <w:p>
            <w:pPr>
              <w:spacing w:line="276" w:lineRule="auto"/>
              <w:ind w:right="210"/>
              <w:jc w:val="left"/>
              <w:rPr>
                <w:rFonts w:ascii="宋体" w:cs="宋体"/>
                <w:szCs w:val="21"/>
              </w:rPr>
            </w:pPr>
            <w:r>
              <w:rPr>
                <w:rFonts w:ascii="宋体" w:hAnsi="宋体" w:cs="宋体"/>
                <w:szCs w:val="21"/>
              </w:rPr>
              <w:t>MIN(</w:t>
            </w:r>
            <w:r>
              <w:rPr>
                <w:rFonts w:hint="eastAsia" w:ascii="宋体" w:hAnsi="宋体" w:cs="宋体"/>
                <w:szCs w:val="21"/>
              </w:rPr>
              <w:t>表达式</w:t>
            </w:r>
            <w:r>
              <w:rPr>
                <w:rFonts w:ascii="宋体" w:hAnsi="宋体" w:cs="宋体"/>
                <w:szCs w:val="21"/>
              </w:rPr>
              <w:t>)</w:t>
            </w:r>
            <w:r>
              <w:rPr>
                <w:rFonts w:hint="eastAsia" w:ascii="宋体" w:hAnsi="宋体" w:cs="宋体"/>
                <w:szCs w:val="21"/>
              </w:rPr>
              <w:t>、</w:t>
            </w:r>
            <w:r>
              <w:rPr>
                <w:rFonts w:ascii="宋体" w:hAnsi="宋体" w:cs="宋体"/>
                <w:szCs w:val="21"/>
              </w:rPr>
              <w:t>MAX(</w:t>
            </w:r>
            <w:r>
              <w:rPr>
                <w:rFonts w:hint="eastAsia" w:ascii="宋体" w:hAnsi="宋体" w:cs="宋体"/>
                <w:szCs w:val="21"/>
              </w:rPr>
              <w:t>表达式</w:t>
            </w:r>
            <w:r>
              <w:rPr>
                <w:rFonts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29" w:type="dxa"/>
          </w:tcPr>
          <w:p>
            <w:pPr>
              <w:spacing w:line="276" w:lineRule="auto"/>
              <w:ind w:right="210"/>
              <w:jc w:val="left"/>
              <w:rPr>
                <w:rFonts w:ascii="宋体" w:cs="宋体"/>
                <w:szCs w:val="21"/>
              </w:rPr>
            </w:pPr>
            <w:r>
              <w:rPr>
                <w:rFonts w:ascii="宋体" w:hAnsi="宋体" w:cs="宋体"/>
                <w:szCs w:val="21"/>
              </w:rPr>
              <w:t>COUNT</w:t>
            </w:r>
          </w:p>
        </w:tc>
        <w:tc>
          <w:tcPr>
            <w:tcW w:w="2410" w:type="dxa"/>
          </w:tcPr>
          <w:p>
            <w:pPr>
              <w:spacing w:line="276" w:lineRule="auto"/>
              <w:ind w:right="210"/>
              <w:jc w:val="left"/>
              <w:rPr>
                <w:rFonts w:ascii="宋体" w:cs="宋体"/>
                <w:szCs w:val="21"/>
              </w:rPr>
            </w:pPr>
            <w:r>
              <w:rPr>
                <w:rFonts w:hint="eastAsia" w:ascii="宋体" w:hAnsi="宋体" w:cs="宋体"/>
                <w:szCs w:val="21"/>
              </w:rPr>
              <w:t>数据统计</w:t>
            </w:r>
          </w:p>
        </w:tc>
        <w:tc>
          <w:tcPr>
            <w:tcW w:w="3645" w:type="dxa"/>
          </w:tcPr>
          <w:p>
            <w:pPr>
              <w:spacing w:line="276" w:lineRule="auto"/>
              <w:ind w:right="210"/>
              <w:jc w:val="left"/>
              <w:rPr>
                <w:rFonts w:ascii="宋体" w:cs="宋体"/>
                <w:szCs w:val="21"/>
              </w:rPr>
            </w:pPr>
            <w:r>
              <w:rPr>
                <w:rFonts w:ascii="宋体" w:hAnsi="宋体" w:cs="宋体"/>
                <w:szCs w:val="21"/>
              </w:rPr>
              <w:t>COUNT(</w:t>
            </w:r>
            <w:r>
              <w:rPr>
                <w:rFonts w:hint="eastAsia" w:ascii="宋体" w:hAnsi="宋体" w:cs="宋体"/>
                <w:szCs w:val="21"/>
              </w:rPr>
              <w:t>表达式</w:t>
            </w:r>
            <w:r>
              <w:rPr>
                <w:rFonts w:ascii="宋体" w:hAnsi="宋体" w:cs="宋体"/>
                <w:szCs w:val="21"/>
              </w:rPr>
              <w:t>)</w:t>
            </w:r>
          </w:p>
        </w:tc>
      </w:tr>
    </w:tbl>
    <w:p>
      <w:pPr>
        <w:widowControl/>
        <w:spacing w:line="276" w:lineRule="auto"/>
        <w:ind w:firstLine="420" w:firstLineChars="200"/>
        <w:jc w:val="center"/>
        <w:rPr>
          <w:rFonts w:ascii="宋体" w:hAnsi="宋体" w:cs="宋体"/>
          <w:szCs w:val="21"/>
        </w:rPr>
      </w:pPr>
      <w:r>
        <w:rPr>
          <w:rFonts w:hint="eastAsia" w:ascii="宋体" w:hAnsi="宋体" w:cs="宋体"/>
          <w:szCs w:val="21"/>
        </w:rPr>
        <w:t>表</w:t>
      </w:r>
      <w:r>
        <w:rPr>
          <w:rFonts w:ascii="宋体" w:hAnsi="宋体" w:cs="宋体"/>
          <w:szCs w:val="21"/>
        </w:rPr>
        <w:t xml:space="preserve"> 5  </w:t>
      </w:r>
      <w:r>
        <w:rPr>
          <w:rFonts w:hint="eastAsia" w:ascii="宋体" w:hAnsi="宋体" w:cs="宋体"/>
          <w:szCs w:val="21"/>
        </w:rPr>
        <w:t>聚合函数</w:t>
      </w:r>
    </w:p>
    <w:p>
      <w:pPr>
        <w:widowControl/>
        <w:spacing w:line="276" w:lineRule="auto"/>
        <w:rPr>
          <w:rFonts w:ascii="宋体" w:hAnsi="宋体" w:cs="宋体"/>
          <w:szCs w:val="21"/>
        </w:rPr>
      </w:pPr>
    </w:p>
    <w:p>
      <w:pPr>
        <w:widowControl/>
        <w:adjustRightInd w:val="0"/>
        <w:snapToGrid w:val="0"/>
        <w:spacing w:line="276" w:lineRule="auto"/>
        <w:rPr>
          <w:rFonts w:ascii="宋体" w:hAnsi="宋体" w:cs="宋体"/>
          <w:color w:val="FF0000"/>
          <w:szCs w:val="21"/>
        </w:rPr>
      </w:pPr>
      <w:r>
        <w:rPr>
          <w:rFonts w:hint="eastAsia" w:ascii="宋体" w:hAnsi="宋体" w:cs="宋体"/>
          <w:szCs w:val="21"/>
        </w:rPr>
        <w:t xml:space="preserve">  </w:t>
      </w:r>
      <w:r>
        <w:rPr>
          <w:rFonts w:hint="eastAsia" w:ascii="宋体" w:hAnsi="宋体" w:cs="宋体"/>
          <w:color w:val="FF0000"/>
          <w:szCs w:val="21"/>
        </w:rPr>
        <w:t xml:space="preserve">  --数值类型值，五个聚合函数都可以用</w:t>
      </w:r>
    </w:p>
    <w:p>
      <w:pPr>
        <w:widowControl/>
        <w:adjustRightInd w:val="0"/>
        <w:snapToGrid w:val="0"/>
        <w:spacing w:line="276" w:lineRule="auto"/>
        <w:ind w:firstLine="420"/>
        <w:rPr>
          <w:rFonts w:ascii="宋体" w:hAnsi="宋体" w:cs="宋体"/>
          <w:b/>
          <w:bCs/>
          <w:color w:val="000000" w:themeColor="text1"/>
          <w:szCs w:val="21"/>
        </w:rPr>
      </w:pPr>
      <w:r>
        <w:rPr>
          <w:rFonts w:hint="eastAsia" w:ascii="宋体" w:hAnsi="宋体" w:cs="宋体"/>
          <w:b/>
          <w:bCs/>
          <w:color w:val="000000" w:themeColor="text1"/>
          <w:szCs w:val="21"/>
        </w:rPr>
        <w:t>select max(sal),min(sal),sum(sal),avg(sal),count(sal) from emp;</w:t>
      </w:r>
    </w:p>
    <w:p>
      <w:pPr>
        <w:widowControl/>
        <w:adjustRightInd w:val="0"/>
        <w:snapToGrid w:val="0"/>
        <w:spacing w:line="276" w:lineRule="auto"/>
        <w:ind w:firstLine="420"/>
        <w:rPr>
          <w:rFonts w:ascii="宋体" w:hAnsi="宋体" w:cs="宋体"/>
          <w:color w:val="FF0000"/>
          <w:szCs w:val="21"/>
        </w:rPr>
      </w:pPr>
      <w:r>
        <w:rPr>
          <w:rFonts w:hint="eastAsia" w:ascii="宋体" w:hAnsi="宋体" w:cs="宋体"/>
          <w:color w:val="FF0000"/>
          <w:szCs w:val="21"/>
        </w:rPr>
        <w:t>--字符类型值</w:t>
      </w:r>
    </w:p>
    <w:p>
      <w:pPr>
        <w:widowControl/>
        <w:adjustRightInd w:val="0"/>
        <w:snapToGrid w:val="0"/>
        <w:spacing w:line="276" w:lineRule="auto"/>
        <w:ind w:firstLine="420"/>
        <w:rPr>
          <w:rFonts w:ascii="宋体" w:hAnsi="宋体" w:cs="宋体"/>
          <w:b/>
          <w:bCs/>
          <w:color w:val="000000" w:themeColor="text1"/>
          <w:szCs w:val="21"/>
        </w:rPr>
      </w:pPr>
      <w:r>
        <w:rPr>
          <w:rFonts w:hint="eastAsia" w:ascii="宋体" w:hAnsi="宋体" w:cs="宋体"/>
          <w:b/>
          <w:bCs/>
          <w:color w:val="000000" w:themeColor="text1"/>
          <w:szCs w:val="21"/>
        </w:rPr>
        <w:t>select max(ename),min(ename),count(ename) from emp;</w:t>
      </w:r>
    </w:p>
    <w:p>
      <w:pPr>
        <w:widowControl/>
        <w:adjustRightInd w:val="0"/>
        <w:snapToGrid w:val="0"/>
        <w:spacing w:line="276" w:lineRule="auto"/>
        <w:ind w:firstLine="420"/>
        <w:rPr>
          <w:rFonts w:ascii="宋体" w:hAnsi="宋体" w:cs="宋体"/>
          <w:color w:val="FF0000"/>
          <w:szCs w:val="21"/>
        </w:rPr>
      </w:pPr>
      <w:r>
        <w:rPr>
          <w:rFonts w:hint="eastAsia" w:ascii="宋体" w:hAnsi="宋体" w:cs="宋体"/>
          <w:color w:val="FF0000"/>
          <w:szCs w:val="21"/>
        </w:rPr>
        <w:t xml:space="preserve"> -日期类型值</w:t>
      </w:r>
    </w:p>
    <w:p>
      <w:pPr>
        <w:widowControl/>
        <w:adjustRightInd w:val="0"/>
        <w:snapToGrid w:val="0"/>
        <w:spacing w:line="276" w:lineRule="auto"/>
        <w:ind w:firstLine="422" w:firstLineChars="200"/>
        <w:rPr>
          <w:rFonts w:ascii="宋体" w:hAnsi="宋体" w:cs="宋体"/>
          <w:b/>
          <w:bCs/>
          <w:color w:val="000000" w:themeColor="text1"/>
          <w:szCs w:val="21"/>
        </w:rPr>
      </w:pPr>
      <w:r>
        <w:rPr>
          <w:rFonts w:hint="eastAsia" w:ascii="宋体" w:hAnsi="宋体" w:cs="宋体"/>
          <w:b/>
          <w:bCs/>
          <w:color w:val="000000" w:themeColor="text1"/>
          <w:szCs w:val="21"/>
        </w:rPr>
        <w:t xml:space="preserve"> select max(hiredate),min(hiredate),count(hiredate) from emp;</w:t>
      </w:r>
    </w:p>
    <w:p>
      <w:pPr>
        <w:widowControl/>
        <w:adjustRightInd w:val="0"/>
        <w:snapToGrid w:val="0"/>
        <w:spacing w:line="276" w:lineRule="auto"/>
        <w:ind w:firstLine="420"/>
        <w:rPr>
          <w:rFonts w:ascii="宋体" w:hAnsi="宋体" w:cs="宋体"/>
          <w:b/>
          <w:bCs/>
          <w:color w:val="000000" w:themeColor="text1"/>
          <w:szCs w:val="21"/>
        </w:rPr>
      </w:pPr>
      <w:r>
        <w:rPr>
          <w:rFonts w:hint="eastAsia" w:ascii="宋体" w:hAnsi="宋体" w:cs="宋体"/>
          <w:b/>
          <w:bCs/>
          <w:color w:val="000000" w:themeColor="text1"/>
          <w:szCs w:val="21"/>
        </w:rPr>
        <w:t xml:space="preserve"> select avg(sysdate - hiredate) from emp;</w:t>
      </w:r>
    </w:p>
    <w:p>
      <w:pPr>
        <w:widowControl/>
        <w:adjustRightInd w:val="0"/>
        <w:snapToGrid w:val="0"/>
        <w:spacing w:line="276" w:lineRule="auto"/>
        <w:ind w:firstLine="420"/>
        <w:rPr>
          <w:rFonts w:ascii="宋体" w:hAnsi="宋体" w:cs="宋体"/>
          <w:b/>
          <w:bCs/>
          <w:color w:val="000000" w:themeColor="text1"/>
          <w:szCs w:val="21"/>
        </w:rPr>
      </w:pPr>
      <w:r>
        <w:rPr>
          <w:rFonts w:hint="eastAsia" w:ascii="宋体" w:hAnsi="宋体" w:cs="宋体"/>
          <w:b/>
          <w:bCs/>
          <w:color w:val="000000" w:themeColor="text1"/>
          <w:szCs w:val="21"/>
        </w:rPr>
        <w:t xml:space="preserve"> count</w:t>
      </w:r>
    </w:p>
    <w:p>
      <w:pPr>
        <w:widowControl/>
        <w:adjustRightInd w:val="0"/>
        <w:snapToGrid w:val="0"/>
        <w:spacing w:line="276" w:lineRule="auto"/>
        <w:ind w:firstLine="420"/>
        <w:rPr>
          <w:rFonts w:ascii="宋体" w:hAnsi="宋体" w:cs="宋体"/>
          <w:b/>
          <w:bCs/>
          <w:color w:val="000000" w:themeColor="text1"/>
          <w:szCs w:val="21"/>
        </w:rPr>
      </w:pPr>
      <w:r>
        <w:rPr>
          <w:rFonts w:hint="eastAsia" w:ascii="宋体" w:hAnsi="宋体" w:cs="宋体"/>
          <w:color w:val="FF0000"/>
          <w:szCs w:val="21"/>
        </w:rPr>
        <w:t xml:space="preserve"> </w:t>
      </w:r>
      <w:r>
        <w:rPr>
          <w:rFonts w:hint="eastAsia" w:ascii="宋体" w:hAnsi="宋体" w:cs="宋体"/>
          <w:b/>
          <w:bCs/>
          <w:color w:val="000000" w:themeColor="text1"/>
          <w:szCs w:val="21"/>
        </w:rPr>
        <w:t>select count(empno),count(comm),count(1),count(*),count('a') from emp;</w:t>
      </w:r>
    </w:p>
    <w:p>
      <w:pPr>
        <w:widowControl/>
        <w:spacing w:line="276" w:lineRule="auto"/>
        <w:ind w:firstLine="422" w:firstLineChars="200"/>
        <w:rPr>
          <w:rFonts w:ascii="宋体" w:cs="宋体"/>
          <w:szCs w:val="21"/>
        </w:rPr>
      </w:pPr>
      <w:r>
        <w:rPr>
          <w:rFonts w:hint="eastAsia" w:ascii="宋体" w:hAnsi="宋体" w:cs="宋体"/>
          <w:b/>
          <w:bCs/>
          <w:color w:val="030DDF"/>
          <w:szCs w:val="21"/>
        </w:rPr>
        <w:t>注意</w:t>
      </w:r>
      <w:r>
        <w:rPr>
          <w:rFonts w:hint="eastAsia" w:ascii="宋体" w:hAnsi="宋体" w:cs="宋体"/>
          <w:szCs w:val="21"/>
        </w:rPr>
        <w:t>：不使用分组则把整个表作为一组</w:t>
      </w:r>
    </w:p>
    <w:p>
      <w:pPr>
        <w:widowControl/>
        <w:spacing w:line="276" w:lineRule="auto"/>
        <w:ind w:firstLine="420" w:firstLineChars="200"/>
        <w:rPr>
          <w:rFonts w:ascii="宋体" w:cs="宋体"/>
          <w:szCs w:val="21"/>
        </w:rPr>
      </w:pPr>
    </w:p>
    <w:p>
      <w:pPr>
        <w:widowControl/>
        <w:spacing w:line="276" w:lineRule="auto"/>
        <w:ind w:firstLine="422" w:firstLineChars="200"/>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】查询</w:t>
      </w:r>
      <w:r>
        <w:rPr>
          <w:rFonts w:ascii="宋体" w:hAnsi="宋体" w:cs="宋体"/>
          <w:b/>
          <w:bCs/>
          <w:szCs w:val="21"/>
        </w:rPr>
        <w:t>EMP</w:t>
      </w:r>
      <w:r>
        <w:rPr>
          <w:rFonts w:hint="eastAsia" w:ascii="宋体" w:hAnsi="宋体" w:cs="宋体"/>
          <w:b/>
          <w:bCs/>
          <w:szCs w:val="21"/>
        </w:rPr>
        <w:t>表中各部门工资大于</w:t>
      </w:r>
      <w:r>
        <w:rPr>
          <w:rFonts w:ascii="宋体" w:hAnsi="宋体" w:cs="宋体"/>
          <w:b/>
          <w:bCs/>
          <w:szCs w:val="21"/>
        </w:rPr>
        <w:t>2000</w:t>
      </w:r>
      <w:r>
        <w:rPr>
          <w:rFonts w:hint="eastAsia" w:ascii="宋体" w:hAnsi="宋体" w:cs="宋体"/>
          <w:b/>
          <w:bCs/>
          <w:szCs w:val="21"/>
        </w:rPr>
        <w:t>的员工人数，并且按人数从高到低排列</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CT1</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2000</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E.DEPTNO</w:t>
            </w:r>
          </w:p>
          <w:p>
            <w:pPr>
              <w:jc w:val="left"/>
              <w:rPr>
                <w:rFonts w:ascii="宋体" w:cs="宋体"/>
                <w:i/>
                <w:kern w:val="0"/>
                <w:szCs w:val="21"/>
              </w:rPr>
            </w:pPr>
            <w:r>
              <w:rPr>
                <w:rFonts w:ascii="ËÎÌå" w:hAnsi="ËÎÌå"/>
                <w:color w:val="000000"/>
                <w:sz w:val="18"/>
                <w:highlight w:val="white"/>
              </w:rPr>
              <w:t xml:space="preserve">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CT1 </w:t>
            </w:r>
            <w:r>
              <w:rPr>
                <w:rFonts w:ascii="ËÎÌå" w:hAnsi="ËÎÌå"/>
                <w:color w:val="008080"/>
                <w:sz w:val="18"/>
                <w:highlight w:val="white"/>
              </w:rPr>
              <w:t>DESC</w:t>
            </w:r>
          </w:p>
        </w:tc>
      </w:tr>
    </w:tbl>
    <w:p>
      <w:pPr>
        <w:widowControl/>
        <w:spacing w:line="276" w:lineRule="auto"/>
        <w:rPr>
          <w:rFonts w:ascii="宋体" w:cs="宋体"/>
          <w:szCs w:val="21"/>
        </w:rPr>
      </w:pPr>
    </w:p>
    <w:p>
      <w:pPr>
        <w:widowControl/>
        <w:spacing w:line="276" w:lineRule="auto"/>
        <w:rPr>
          <w:rFonts w:ascii="宋体" w:cs="宋体"/>
          <w:b/>
          <w:bCs/>
          <w:szCs w:val="21"/>
        </w:rPr>
      </w:pPr>
      <w:r>
        <w:rPr>
          <w:rFonts w:hint="eastAsia" w:ascii="宋体" w:hAnsi="宋体" w:cs="宋体"/>
          <w:b/>
          <w:bCs/>
          <w:szCs w:val="21"/>
        </w:rPr>
        <w:t>【例</w:t>
      </w:r>
      <w:r>
        <w:rPr>
          <w:rFonts w:ascii="宋体" w:hAnsi="宋体" w:cs="宋体"/>
          <w:b/>
          <w:bCs/>
          <w:szCs w:val="21"/>
        </w:rPr>
        <w:t>2</w:t>
      </w:r>
      <w:r>
        <w:rPr>
          <w:rFonts w:hint="eastAsia" w:ascii="宋体" w:hAnsi="宋体" w:cs="宋体"/>
          <w:b/>
          <w:bCs/>
          <w:szCs w:val="21"/>
        </w:rPr>
        <w:t>】查询</w:t>
      </w:r>
      <w:r>
        <w:rPr>
          <w:rFonts w:ascii="宋体" w:hAnsi="宋体" w:cs="宋体"/>
          <w:b/>
          <w:bCs/>
          <w:szCs w:val="21"/>
        </w:rPr>
        <w:t>EMP</w:t>
      </w:r>
      <w:r>
        <w:rPr>
          <w:rFonts w:hint="eastAsia" w:ascii="宋体" w:hAnsi="宋体" w:cs="宋体"/>
          <w:b/>
          <w:bCs/>
          <w:szCs w:val="21"/>
        </w:rPr>
        <w:t>表中员工人数大于</w:t>
      </w:r>
      <w:r>
        <w:rPr>
          <w:rFonts w:ascii="宋体" w:hAnsi="宋体" w:cs="宋体"/>
          <w:b/>
          <w:bCs/>
          <w:szCs w:val="21"/>
        </w:rPr>
        <w:t>3</w:t>
      </w:r>
      <w:r>
        <w:rPr>
          <w:rFonts w:hint="eastAsia" w:ascii="宋体" w:hAnsi="宋体" w:cs="宋体"/>
          <w:b/>
          <w:bCs/>
          <w:szCs w:val="21"/>
        </w:rPr>
        <w:t>的所在部门的部门编号，及对应的人数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00"/>
                <w:sz w:val="18"/>
                <w:highlight w:val="white"/>
              </w:rPr>
              <w:t>E.DEPTNO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E.DEPTNO</w:t>
            </w:r>
          </w:p>
          <w:p>
            <w:pPr>
              <w:jc w:val="left"/>
              <w:rPr>
                <w:rFonts w:ascii="宋体" w:cs="宋体"/>
                <w:i/>
                <w:kern w:val="0"/>
                <w:szCs w:val="21"/>
              </w:rPr>
            </w:pPr>
            <w:r>
              <w:rPr>
                <w:rFonts w:ascii="ËÎÌå" w:hAnsi="ËÎÌå"/>
                <w:color w:val="008080"/>
                <w:sz w:val="18"/>
                <w:highlight w:val="white"/>
              </w:rPr>
              <w:t>HAVING</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00"/>
                <w:sz w:val="18"/>
                <w:highlight w:val="white"/>
              </w:rPr>
              <w:t>E.DEPTNO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3</w:t>
            </w:r>
          </w:p>
        </w:tc>
      </w:tr>
    </w:tbl>
    <w:p>
      <w:pPr>
        <w:widowControl/>
        <w:spacing w:line="276" w:lineRule="auto"/>
        <w:rPr>
          <w:rFonts w:ascii="宋体" w:cs="宋体"/>
          <w:szCs w:val="21"/>
        </w:rPr>
      </w:pPr>
    </w:p>
    <w:p>
      <w:pPr>
        <w:pStyle w:val="32"/>
        <w:spacing w:line="276" w:lineRule="auto"/>
        <w:rPr>
          <w:rFonts w:ascii="宋体" w:hAnsi="宋体" w:eastAsia="宋体" w:cs="宋体"/>
          <w:b/>
          <w:bCs w:val="0"/>
          <w:i/>
          <w:iCs/>
        </w:rPr>
      </w:pPr>
      <w:bookmarkStart w:id="23" w:name="_Toc3532"/>
      <w:r>
        <w:rPr>
          <w:rFonts w:hint="eastAsia" w:ascii="宋体" w:hAnsi="宋体" w:eastAsia="宋体" w:cs="宋体"/>
          <w:b/>
          <w:bCs w:val="0"/>
          <w:i/>
          <w:iCs/>
        </w:rPr>
        <w:t>创建表和约束</w:t>
      </w:r>
      <w:bookmarkEnd w:id="23"/>
    </w:p>
    <w:p>
      <w:pPr>
        <w:pStyle w:val="4"/>
        <w:rPr>
          <w:rFonts w:ascii="宋体" w:cs="宋体"/>
          <w:sz w:val="28"/>
          <w:szCs w:val="28"/>
        </w:rPr>
      </w:pPr>
      <w:bookmarkStart w:id="24" w:name="_Toc8071"/>
      <w:r>
        <w:rPr>
          <w:rFonts w:ascii="宋体" w:hAnsi="宋体" w:cs="宋体"/>
          <w:sz w:val="28"/>
          <w:szCs w:val="28"/>
        </w:rPr>
        <w:t>3.1 Oracle</w:t>
      </w:r>
      <w:r>
        <w:rPr>
          <w:rFonts w:hint="eastAsia" w:ascii="宋体" w:hAnsi="宋体" w:cs="宋体"/>
          <w:sz w:val="28"/>
          <w:szCs w:val="28"/>
        </w:rPr>
        <w:t>常用数据类型</w:t>
      </w:r>
      <w:bookmarkEnd w:id="24"/>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6"/>
        <w:gridCol w:w="5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6" w:type="dxa"/>
            <w:shd w:val="clear" w:color="auto" w:fill="D9D9D9"/>
          </w:tcPr>
          <w:p>
            <w:pPr>
              <w:widowControl/>
              <w:spacing w:line="276" w:lineRule="auto"/>
              <w:jc w:val="center"/>
              <w:rPr>
                <w:rFonts w:ascii="宋体" w:cs="宋体"/>
                <w:b/>
                <w:szCs w:val="21"/>
              </w:rPr>
            </w:pPr>
            <w:r>
              <w:rPr>
                <w:rFonts w:hint="eastAsia" w:ascii="宋体" w:hAnsi="宋体" w:cs="宋体"/>
                <w:b/>
                <w:szCs w:val="21"/>
              </w:rPr>
              <w:t>类型</w:t>
            </w:r>
          </w:p>
        </w:tc>
        <w:tc>
          <w:tcPr>
            <w:tcW w:w="5828" w:type="dxa"/>
            <w:shd w:val="clear" w:color="auto" w:fill="D9D9D9"/>
          </w:tcPr>
          <w:p>
            <w:pPr>
              <w:widowControl/>
              <w:spacing w:line="276" w:lineRule="auto"/>
              <w:jc w:val="center"/>
              <w:rPr>
                <w:rFonts w:ascii="宋体" w:cs="宋体"/>
                <w:b/>
                <w:szCs w:val="21"/>
              </w:rPr>
            </w:pPr>
            <w:r>
              <w:rPr>
                <w:rFonts w:hint="eastAsia" w:ascii="宋体" w:hAnsi="宋体" w:cs="宋体"/>
                <w:b/>
                <w:szCs w:val="21"/>
              </w:rPr>
              <w:t>含义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6" w:type="dxa"/>
          </w:tcPr>
          <w:p>
            <w:pPr>
              <w:widowControl/>
              <w:spacing w:line="276" w:lineRule="auto"/>
              <w:jc w:val="left"/>
              <w:rPr>
                <w:rFonts w:ascii="宋体" w:cs="宋体"/>
                <w:color w:val="FF0000"/>
                <w:szCs w:val="21"/>
              </w:rPr>
            </w:pPr>
            <w:r>
              <w:rPr>
                <w:rFonts w:ascii="宋体" w:hAnsi="宋体" w:cs="宋体"/>
                <w:color w:val="FF0000"/>
                <w:szCs w:val="21"/>
              </w:rPr>
              <w:t>CHAR(length)</w:t>
            </w:r>
          </w:p>
        </w:tc>
        <w:tc>
          <w:tcPr>
            <w:tcW w:w="5828" w:type="dxa"/>
          </w:tcPr>
          <w:p>
            <w:pPr>
              <w:widowControl/>
              <w:spacing w:line="276" w:lineRule="auto"/>
              <w:jc w:val="left"/>
              <w:rPr>
                <w:rFonts w:ascii="宋体" w:cs="宋体"/>
                <w:szCs w:val="21"/>
              </w:rPr>
            </w:pPr>
            <w:r>
              <w:rPr>
                <w:rFonts w:hint="eastAsia" w:ascii="宋体" w:hAnsi="宋体" w:cs="宋体"/>
                <w:szCs w:val="21"/>
                <w:highlight w:val="yellow"/>
                <w:u w:val="single"/>
              </w:rPr>
              <w:t>存储固定长度的字符串</w:t>
            </w:r>
            <w:r>
              <w:rPr>
                <w:rFonts w:hint="eastAsia" w:ascii="宋体" w:hAnsi="宋体" w:cs="宋体"/>
                <w:szCs w:val="21"/>
              </w:rPr>
              <w:t>。参数</w:t>
            </w:r>
            <w:r>
              <w:rPr>
                <w:rFonts w:ascii="宋体" w:hAnsi="宋体" w:cs="宋体"/>
                <w:szCs w:val="21"/>
              </w:rPr>
              <w:t>length</w:t>
            </w:r>
            <w:r>
              <w:rPr>
                <w:rFonts w:hint="eastAsia" w:ascii="宋体" w:hAnsi="宋体" w:cs="宋体"/>
                <w:szCs w:val="21"/>
              </w:rPr>
              <w:t>指定了长度，如果存储的字符串长度小于</w:t>
            </w:r>
            <w:r>
              <w:rPr>
                <w:rFonts w:ascii="宋体" w:hAnsi="宋体" w:cs="宋体"/>
                <w:szCs w:val="21"/>
              </w:rPr>
              <w:t>length</w:t>
            </w:r>
            <w:r>
              <w:rPr>
                <w:rFonts w:hint="eastAsia" w:ascii="宋体" w:hAnsi="宋体" w:cs="宋体"/>
                <w:szCs w:val="21"/>
              </w:rPr>
              <w:t>，用空格填充。默认长度是</w:t>
            </w:r>
            <w:r>
              <w:rPr>
                <w:rFonts w:ascii="宋体" w:hAnsi="宋体" w:cs="宋体"/>
                <w:szCs w:val="21"/>
              </w:rPr>
              <w:t>1</w:t>
            </w:r>
            <w:r>
              <w:rPr>
                <w:rFonts w:hint="eastAsia" w:ascii="宋体" w:hAnsi="宋体" w:cs="宋体"/>
                <w:szCs w:val="21"/>
              </w:rPr>
              <w:t>，最长不超过</w:t>
            </w:r>
            <w:r>
              <w:rPr>
                <w:rFonts w:ascii="宋体" w:hAnsi="宋体" w:cs="宋体"/>
                <w:szCs w:val="21"/>
              </w:rPr>
              <w:t>2000</w:t>
            </w:r>
            <w:r>
              <w:rPr>
                <w:rFonts w:hint="eastAsia" w:ascii="宋体" w:hAnsi="宋体" w:cs="宋体"/>
                <w:szCs w:val="21"/>
              </w:rPr>
              <w:t>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6" w:type="dxa"/>
          </w:tcPr>
          <w:p>
            <w:pPr>
              <w:widowControl/>
              <w:spacing w:line="276" w:lineRule="auto"/>
              <w:jc w:val="left"/>
              <w:rPr>
                <w:rFonts w:ascii="宋体" w:cs="宋体"/>
                <w:color w:val="FF0000"/>
                <w:szCs w:val="21"/>
              </w:rPr>
            </w:pPr>
            <w:r>
              <w:rPr>
                <w:rFonts w:ascii="宋体" w:hAnsi="宋体" w:cs="宋体"/>
                <w:color w:val="FF0000"/>
                <w:szCs w:val="21"/>
              </w:rPr>
              <w:t>VARCHAR2(length)</w:t>
            </w:r>
          </w:p>
        </w:tc>
        <w:tc>
          <w:tcPr>
            <w:tcW w:w="5828" w:type="dxa"/>
          </w:tcPr>
          <w:p>
            <w:pPr>
              <w:widowControl/>
              <w:spacing w:line="276" w:lineRule="auto"/>
              <w:jc w:val="left"/>
              <w:rPr>
                <w:rFonts w:ascii="宋体" w:cs="宋体"/>
                <w:szCs w:val="21"/>
              </w:rPr>
            </w:pPr>
            <w:r>
              <w:rPr>
                <w:rFonts w:hint="eastAsia" w:ascii="宋体" w:hAnsi="宋体" w:cs="宋体"/>
                <w:szCs w:val="21"/>
                <w:highlight w:val="yellow"/>
                <w:u w:val="single"/>
              </w:rPr>
              <w:t>存储可变长度的字符串。</w:t>
            </w:r>
            <w:r>
              <w:rPr>
                <w:rFonts w:ascii="宋体" w:hAnsi="宋体" w:cs="宋体"/>
                <w:szCs w:val="21"/>
              </w:rPr>
              <w:t>length</w:t>
            </w:r>
            <w:r>
              <w:rPr>
                <w:rFonts w:hint="eastAsia" w:ascii="宋体" w:hAnsi="宋体" w:cs="宋体"/>
                <w:szCs w:val="21"/>
              </w:rPr>
              <w:t>指定了该字符串的最大长度。默认长度是</w:t>
            </w:r>
            <w:r>
              <w:rPr>
                <w:rFonts w:ascii="宋体" w:hAnsi="宋体" w:cs="宋体"/>
                <w:szCs w:val="21"/>
              </w:rPr>
              <w:t>1</w:t>
            </w:r>
            <w:r>
              <w:rPr>
                <w:rFonts w:hint="eastAsia" w:ascii="宋体" w:hAnsi="宋体" w:cs="宋体"/>
                <w:szCs w:val="21"/>
              </w:rPr>
              <w:t>，最长不超过</w:t>
            </w:r>
            <w:r>
              <w:rPr>
                <w:rFonts w:ascii="宋体" w:hAnsi="宋体" w:cs="宋体"/>
                <w:szCs w:val="21"/>
              </w:rPr>
              <w:t>4000</w:t>
            </w:r>
            <w:r>
              <w:rPr>
                <w:rFonts w:hint="eastAsia" w:ascii="宋体" w:hAnsi="宋体" w:cs="宋体"/>
                <w:szCs w:val="21"/>
              </w:rPr>
              <w:t>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6" w:type="dxa"/>
          </w:tcPr>
          <w:p>
            <w:pPr>
              <w:widowControl/>
              <w:spacing w:line="276" w:lineRule="auto"/>
              <w:jc w:val="left"/>
              <w:rPr>
                <w:rFonts w:ascii="宋体" w:cs="宋体"/>
                <w:color w:val="FF0000"/>
                <w:szCs w:val="21"/>
              </w:rPr>
            </w:pPr>
            <w:r>
              <w:rPr>
                <w:rFonts w:ascii="宋体" w:hAnsi="宋体" w:cs="宋体"/>
                <w:color w:val="FF0000"/>
                <w:szCs w:val="21"/>
              </w:rPr>
              <w:t>NUMBER(p</w:t>
            </w:r>
            <w:r>
              <w:rPr>
                <w:rFonts w:hint="eastAsia" w:ascii="宋体" w:hAnsi="宋体" w:cs="宋体"/>
                <w:color w:val="FF0000"/>
                <w:szCs w:val="21"/>
              </w:rPr>
              <w:t>，</w:t>
            </w:r>
            <w:r>
              <w:rPr>
                <w:rFonts w:ascii="宋体" w:hAnsi="宋体" w:cs="宋体"/>
                <w:color w:val="FF0000"/>
                <w:szCs w:val="21"/>
              </w:rPr>
              <w:t>s)</w:t>
            </w:r>
          </w:p>
        </w:tc>
        <w:tc>
          <w:tcPr>
            <w:tcW w:w="5828" w:type="dxa"/>
          </w:tcPr>
          <w:p>
            <w:pPr>
              <w:widowControl/>
              <w:spacing w:line="276" w:lineRule="auto"/>
              <w:jc w:val="left"/>
              <w:rPr>
                <w:rFonts w:ascii="宋体" w:cs="宋体"/>
                <w:szCs w:val="21"/>
              </w:rPr>
            </w:pPr>
            <w:r>
              <w:rPr>
                <w:rFonts w:hint="eastAsia" w:ascii="宋体" w:hAnsi="宋体" w:cs="宋体"/>
                <w:szCs w:val="21"/>
              </w:rPr>
              <w:t>既可以存储浮点数，也可以存储整数，</w:t>
            </w:r>
            <w:r>
              <w:rPr>
                <w:rFonts w:ascii="宋体" w:hAnsi="宋体" w:cs="宋体"/>
                <w:szCs w:val="21"/>
              </w:rPr>
              <w:t>p</w:t>
            </w:r>
            <w:r>
              <w:rPr>
                <w:rFonts w:hint="eastAsia" w:ascii="宋体" w:hAnsi="宋体" w:cs="宋体"/>
                <w:szCs w:val="21"/>
              </w:rPr>
              <w:t>表示数字的最大位数（如果是小数包括整数部分和小数部分，</w:t>
            </w:r>
            <w:r>
              <w:rPr>
                <w:rFonts w:ascii="宋体" w:hAnsi="宋体" w:cs="宋体"/>
                <w:szCs w:val="21"/>
              </w:rPr>
              <w:t>p</w:t>
            </w:r>
            <w:r>
              <w:rPr>
                <w:rFonts w:hint="eastAsia" w:ascii="宋体" w:hAnsi="宋体" w:cs="宋体"/>
                <w:szCs w:val="21"/>
              </w:rPr>
              <w:t>默认是</w:t>
            </w:r>
            <w:r>
              <w:rPr>
                <w:rFonts w:ascii="宋体" w:hAnsi="宋体" w:cs="宋体"/>
                <w:szCs w:val="21"/>
              </w:rPr>
              <w:t>38</w:t>
            </w:r>
            <w:r>
              <w:rPr>
                <w:rFonts w:hint="eastAsia" w:ascii="宋体" w:hAnsi="宋体" w:cs="宋体"/>
                <w:szCs w:val="21"/>
              </w:rPr>
              <w:t>为），</w:t>
            </w:r>
            <w:r>
              <w:rPr>
                <w:rFonts w:ascii="宋体" w:hAnsi="宋体" w:cs="宋体"/>
                <w:szCs w:val="21"/>
              </w:rPr>
              <w:t>s</w:t>
            </w:r>
            <w:r>
              <w:rPr>
                <w:rFonts w:hint="eastAsia" w:ascii="宋体" w:hAnsi="宋体" w:cs="宋体"/>
                <w:szCs w:val="21"/>
              </w:rPr>
              <w:t>是指小数位数。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6" w:type="dxa"/>
          </w:tcPr>
          <w:p>
            <w:pPr>
              <w:widowControl/>
              <w:spacing w:line="276" w:lineRule="auto"/>
              <w:jc w:val="left"/>
              <w:rPr>
                <w:rFonts w:ascii="宋体" w:cs="宋体"/>
                <w:color w:val="FF0000"/>
                <w:szCs w:val="21"/>
              </w:rPr>
            </w:pPr>
            <w:r>
              <w:rPr>
                <w:rFonts w:ascii="宋体" w:hAnsi="宋体" w:cs="宋体"/>
                <w:color w:val="FF0000"/>
                <w:szCs w:val="21"/>
              </w:rPr>
              <w:t>DATE</w:t>
            </w:r>
          </w:p>
        </w:tc>
        <w:tc>
          <w:tcPr>
            <w:tcW w:w="5828" w:type="dxa"/>
          </w:tcPr>
          <w:p>
            <w:pPr>
              <w:widowControl/>
              <w:spacing w:line="276" w:lineRule="auto"/>
              <w:jc w:val="left"/>
              <w:rPr>
                <w:rFonts w:ascii="宋体" w:cs="宋体"/>
                <w:szCs w:val="21"/>
              </w:rPr>
            </w:pPr>
            <w:r>
              <w:rPr>
                <w:rFonts w:hint="eastAsia" w:ascii="宋体" w:hAnsi="宋体" w:cs="宋体"/>
                <w:szCs w:val="21"/>
              </w:rPr>
              <w:t>存储日期和时间，存储纪元、</w:t>
            </w:r>
            <w:r>
              <w:rPr>
                <w:rFonts w:ascii="宋体" w:hAnsi="宋体" w:cs="宋体"/>
                <w:szCs w:val="21"/>
              </w:rPr>
              <w:t>4</w:t>
            </w:r>
            <w:r>
              <w:rPr>
                <w:rFonts w:hint="eastAsia" w:ascii="宋体" w:hAnsi="宋体" w:cs="宋体"/>
                <w:szCs w:val="21"/>
              </w:rPr>
              <w:t>位年、月、日、时、分、秒，存储时间从公元前</w:t>
            </w:r>
            <w:r>
              <w:rPr>
                <w:rFonts w:ascii="宋体" w:hAnsi="宋体" w:cs="宋体"/>
                <w:szCs w:val="21"/>
              </w:rPr>
              <w:t>4712</w:t>
            </w:r>
            <w:r>
              <w:rPr>
                <w:rFonts w:hint="eastAsia" w:ascii="宋体" w:hAnsi="宋体" w:cs="宋体"/>
                <w:szCs w:val="21"/>
              </w:rPr>
              <w:t>年</w:t>
            </w:r>
            <w:r>
              <w:rPr>
                <w:rFonts w:ascii="宋体" w:hAnsi="宋体" w:cs="宋体"/>
                <w:szCs w:val="21"/>
              </w:rPr>
              <w:t>1</w:t>
            </w:r>
            <w:r>
              <w:rPr>
                <w:rFonts w:hint="eastAsia" w:ascii="宋体" w:hAnsi="宋体" w:cs="宋体"/>
                <w:szCs w:val="21"/>
              </w:rPr>
              <w:t>月</w:t>
            </w:r>
            <w:r>
              <w:rPr>
                <w:rFonts w:ascii="宋体" w:hAnsi="宋体" w:cs="宋体"/>
                <w:szCs w:val="21"/>
              </w:rPr>
              <w:t>1</w:t>
            </w:r>
            <w:r>
              <w:rPr>
                <w:rFonts w:hint="eastAsia" w:ascii="宋体" w:hAnsi="宋体" w:cs="宋体"/>
                <w:szCs w:val="21"/>
              </w:rPr>
              <w:t>日到公元后</w:t>
            </w:r>
            <w:r>
              <w:rPr>
                <w:rFonts w:ascii="宋体" w:hAnsi="宋体" w:cs="宋体"/>
                <w:szCs w:val="21"/>
              </w:rPr>
              <w:t>4712</w:t>
            </w:r>
            <w:r>
              <w:rPr>
                <w:rFonts w:hint="eastAsia" w:ascii="宋体" w:hAnsi="宋体" w:cs="宋体"/>
                <w:szCs w:val="21"/>
              </w:rPr>
              <w:t>年</w:t>
            </w:r>
            <w:r>
              <w:rPr>
                <w:rFonts w:ascii="宋体" w:hAnsi="宋体" w:cs="宋体"/>
                <w:szCs w:val="21"/>
              </w:rPr>
              <w:t>12</w:t>
            </w:r>
            <w:r>
              <w:rPr>
                <w:rFonts w:hint="eastAsia" w:ascii="宋体" w:hAnsi="宋体" w:cs="宋体"/>
                <w:szCs w:val="21"/>
              </w:rPr>
              <w:t>月</w:t>
            </w:r>
            <w:r>
              <w:rPr>
                <w:rFonts w:ascii="宋体" w:hAnsi="宋体" w:cs="宋体"/>
                <w:szCs w:val="21"/>
              </w:rPr>
              <w:t>31</w:t>
            </w:r>
            <w:r>
              <w:rPr>
                <w:rFonts w:hint="eastAsia" w:ascii="宋体" w:hAnsi="宋体" w:cs="宋体"/>
                <w:szCs w:val="21"/>
              </w:rPr>
              <w:t>日。</w:t>
            </w:r>
          </w:p>
        </w:tc>
      </w:tr>
    </w:tbl>
    <w:p>
      <w:pPr>
        <w:widowControl/>
        <w:spacing w:line="276" w:lineRule="auto"/>
        <w:ind w:left="420"/>
        <w:jc w:val="center"/>
        <w:rPr>
          <w:rFonts w:ascii="宋体" w:cs="宋体"/>
          <w:szCs w:val="21"/>
        </w:rPr>
      </w:pPr>
      <w:r>
        <w:rPr>
          <w:rFonts w:hint="eastAsia" w:ascii="宋体" w:hAnsi="宋体" w:cs="宋体"/>
          <w:szCs w:val="21"/>
        </w:rPr>
        <w:t>表</w:t>
      </w:r>
      <w:r>
        <w:rPr>
          <w:rFonts w:ascii="宋体" w:hAnsi="宋体" w:cs="宋体"/>
          <w:szCs w:val="21"/>
        </w:rPr>
        <w:t>1  Oracle</w:t>
      </w:r>
      <w:r>
        <w:rPr>
          <w:rFonts w:hint="eastAsia" w:ascii="宋体" w:hAnsi="宋体" w:cs="宋体"/>
          <w:szCs w:val="21"/>
        </w:rPr>
        <w:t>的部分数据类型</w:t>
      </w:r>
    </w:p>
    <w:p>
      <w:pPr>
        <w:widowControl/>
        <w:spacing w:line="276" w:lineRule="auto"/>
        <w:rPr>
          <w:rFonts w:ascii="宋体" w:cs="宋体"/>
          <w:b/>
          <w:szCs w:val="21"/>
        </w:rPr>
      </w:pPr>
      <w:r>
        <w:rPr>
          <w:rFonts w:hint="eastAsia" w:ascii="宋体" w:hAnsi="宋体" w:cs="宋体"/>
          <w:b/>
          <w:szCs w:val="21"/>
        </w:rPr>
        <w:t>各种数据类型的表达形式：</w:t>
      </w:r>
    </w:p>
    <w:p>
      <w:pPr>
        <w:widowControl/>
        <w:spacing w:line="276" w:lineRule="auto"/>
        <w:rPr>
          <w:rFonts w:ascii="宋体" w:cs="宋体"/>
          <w:szCs w:val="21"/>
        </w:rPr>
      </w:pPr>
      <w:r>
        <w:rPr>
          <w:rFonts w:hint="eastAsia" w:ascii="宋体" w:hAnsi="宋体" w:cs="宋体"/>
          <w:szCs w:val="21"/>
        </w:rPr>
        <w:t>字符型用单引号加字符表示，例如，</w:t>
      </w:r>
      <w:r>
        <w:rPr>
          <w:rFonts w:ascii="宋体" w:hAnsi="宋体" w:cs="宋体"/>
          <w:szCs w:val="21"/>
        </w:rPr>
        <w:t>’ABC’</w:t>
      </w:r>
    </w:p>
    <w:p>
      <w:pPr>
        <w:widowControl/>
        <w:spacing w:line="276" w:lineRule="auto"/>
        <w:rPr>
          <w:rFonts w:ascii="宋体" w:hAnsi="宋体" w:cs="宋体"/>
          <w:szCs w:val="21"/>
        </w:rPr>
      </w:pPr>
      <w:r>
        <w:rPr>
          <w:rFonts w:hint="eastAsia" w:ascii="宋体" w:hAnsi="宋体" w:cs="宋体"/>
          <w:szCs w:val="21"/>
        </w:rPr>
        <w:t>数字型直接用阿拉伯数字表示，例如，</w:t>
      </w:r>
      <w:r>
        <w:rPr>
          <w:rFonts w:ascii="宋体" w:hAnsi="宋体" w:cs="宋体"/>
          <w:szCs w:val="21"/>
        </w:rPr>
        <w:t>123</w:t>
      </w:r>
    </w:p>
    <w:p>
      <w:pPr>
        <w:widowControl/>
        <w:spacing w:line="276" w:lineRule="auto"/>
        <w:rPr>
          <w:rFonts w:ascii="宋体" w:cs="宋体"/>
          <w:szCs w:val="21"/>
        </w:rPr>
      </w:pPr>
      <w:r>
        <w:rPr>
          <w:rFonts w:hint="eastAsia" w:ascii="宋体" w:hAnsi="宋体" w:cs="宋体"/>
          <w:szCs w:val="21"/>
          <w:highlight w:val="yellow"/>
        </w:rPr>
        <w:t>日期型不能直接表示，必须使用函数转换，</w:t>
      </w:r>
    </w:p>
    <w:p>
      <w:pPr>
        <w:widowControl/>
        <w:spacing w:line="276" w:lineRule="auto"/>
        <w:rPr>
          <w:rFonts w:ascii="宋体" w:hAnsi="宋体" w:cs="宋体"/>
          <w:szCs w:val="21"/>
        </w:rPr>
      </w:pPr>
      <w:r>
        <w:rPr>
          <w:rFonts w:hint="eastAsia" w:ascii="宋体" w:hAnsi="宋体" w:cs="宋体"/>
          <w:szCs w:val="21"/>
        </w:rPr>
        <w:t>例如，</w:t>
      </w:r>
      <w:r>
        <w:rPr>
          <w:rFonts w:ascii="宋体" w:hAnsi="宋体" w:cs="宋体"/>
          <w:szCs w:val="21"/>
        </w:rPr>
        <w:t>DATE’2016-12-31’</w:t>
      </w:r>
      <w:r>
        <w:rPr>
          <w:rFonts w:hint="eastAsia" w:ascii="宋体" w:hAnsi="宋体" w:cs="宋体"/>
          <w:szCs w:val="21"/>
        </w:rPr>
        <w:t>，</w:t>
      </w:r>
      <w:r>
        <w:rPr>
          <w:rFonts w:ascii="宋体" w:hAnsi="宋体" w:cs="宋体"/>
          <w:szCs w:val="21"/>
        </w:rPr>
        <w:t>TO_DATE(’20161231201237’,’YYYYMMDD 24HH:MI:SS’)</w:t>
      </w:r>
    </w:p>
    <w:p>
      <w:pPr>
        <w:widowControl/>
        <w:spacing w:line="276" w:lineRule="auto"/>
        <w:rPr>
          <w:rFonts w:ascii="宋体" w:cs="宋体"/>
          <w:b/>
          <w:szCs w:val="21"/>
        </w:rPr>
      </w:pPr>
      <w:r>
        <w:rPr>
          <w:rFonts w:hint="eastAsia" w:ascii="宋体" w:hAnsi="宋体" w:cs="宋体"/>
          <w:b/>
          <w:szCs w:val="21"/>
        </w:rPr>
        <w:t>各种数据类型的不同特点：</w:t>
      </w:r>
    </w:p>
    <w:p>
      <w:pPr>
        <w:widowControl/>
        <w:spacing w:line="276" w:lineRule="auto"/>
        <w:rPr>
          <w:rFonts w:ascii="宋体" w:cs="宋体"/>
          <w:szCs w:val="21"/>
        </w:rPr>
      </w:pPr>
      <w:r>
        <w:rPr>
          <w:rFonts w:hint="eastAsia" w:ascii="宋体" w:hAnsi="宋体" w:cs="宋体"/>
          <w:szCs w:val="21"/>
        </w:rPr>
        <w:t>字符型可以进行拼接，</w:t>
      </w:r>
    </w:p>
    <w:p>
      <w:pPr>
        <w:widowControl/>
        <w:spacing w:line="276" w:lineRule="auto"/>
        <w:rPr>
          <w:rFonts w:ascii="宋体" w:cs="宋体"/>
          <w:szCs w:val="21"/>
        </w:rPr>
      </w:pPr>
      <w:r>
        <w:rPr>
          <w:rFonts w:hint="eastAsia" w:ascii="宋体" w:hAnsi="宋体" w:cs="宋体"/>
          <w:szCs w:val="21"/>
        </w:rPr>
        <w:t>数字型可以进行算术运算，</w:t>
      </w:r>
    </w:p>
    <w:p>
      <w:pPr>
        <w:widowControl/>
        <w:spacing w:line="276" w:lineRule="auto"/>
        <w:rPr>
          <w:rFonts w:ascii="宋体" w:cs="宋体"/>
          <w:szCs w:val="21"/>
        </w:rPr>
      </w:pPr>
      <w:r>
        <w:rPr>
          <w:rFonts w:hint="eastAsia" w:ascii="宋体" w:hAnsi="宋体" w:cs="宋体"/>
          <w:szCs w:val="21"/>
        </w:rPr>
        <w:t>日期型也能进行算术运算，但是只能日期减日期，或者日期加减数字</w:t>
      </w:r>
    </w:p>
    <w:p>
      <w:pPr>
        <w:widowControl/>
        <w:spacing w:line="276" w:lineRule="auto"/>
        <w:rPr>
          <w:rFonts w:ascii="宋体" w:cs="宋体"/>
          <w:b/>
          <w:szCs w:val="21"/>
        </w:rPr>
      </w:pPr>
      <w:r>
        <w:rPr>
          <w:rFonts w:hint="eastAsia" w:ascii="宋体" w:hAnsi="宋体" w:cs="宋体"/>
          <w:b/>
          <w:szCs w:val="21"/>
        </w:rPr>
        <w:t>各种数据类型比较大小的方式：</w:t>
      </w:r>
    </w:p>
    <w:p>
      <w:pPr>
        <w:widowControl/>
        <w:spacing w:line="276" w:lineRule="auto"/>
        <w:rPr>
          <w:rFonts w:ascii="宋体" w:cs="宋体"/>
          <w:szCs w:val="21"/>
        </w:rPr>
      </w:pPr>
      <w:r>
        <w:rPr>
          <w:rFonts w:hint="eastAsia" w:ascii="宋体" w:hAnsi="宋体" w:cs="宋体"/>
          <w:szCs w:val="21"/>
        </w:rPr>
        <w:t>字符型比较第一个字符的</w:t>
      </w:r>
      <w:r>
        <w:rPr>
          <w:rFonts w:ascii="宋体" w:hAnsi="宋体" w:cs="宋体"/>
          <w:szCs w:val="21"/>
        </w:rPr>
        <w:t>ASC</w:t>
      </w:r>
      <w:r>
        <w:rPr>
          <w:rFonts w:hint="eastAsia" w:ascii="宋体" w:hAnsi="宋体" w:cs="宋体"/>
          <w:szCs w:val="21"/>
        </w:rPr>
        <w:t>II码的大小,继续第二个的大小</w:t>
      </w:r>
    </w:p>
    <w:p>
      <w:pPr>
        <w:widowControl/>
        <w:spacing w:line="276" w:lineRule="auto"/>
        <w:rPr>
          <w:rFonts w:ascii="宋体" w:cs="宋体"/>
          <w:szCs w:val="21"/>
        </w:rPr>
      </w:pPr>
      <w:r>
        <w:rPr>
          <w:rFonts w:hint="eastAsia" w:ascii="宋体" w:hAnsi="宋体" w:cs="宋体"/>
          <w:szCs w:val="21"/>
        </w:rPr>
        <w:t>数字型比较数值的大小</w:t>
      </w:r>
    </w:p>
    <w:p>
      <w:pPr>
        <w:widowControl/>
        <w:spacing w:line="276" w:lineRule="auto"/>
        <w:rPr>
          <w:rFonts w:ascii="宋体" w:cs="宋体"/>
          <w:szCs w:val="21"/>
        </w:rPr>
      </w:pPr>
      <w:r>
        <w:rPr>
          <w:rFonts w:hint="eastAsia" w:ascii="宋体" w:hAnsi="宋体" w:cs="宋体"/>
          <w:szCs w:val="21"/>
        </w:rPr>
        <w:t>日期型也是直接比较大小，越早的时间越小</w:t>
      </w:r>
    </w:p>
    <w:p>
      <w:pPr>
        <w:pStyle w:val="4"/>
        <w:rPr>
          <w:rFonts w:ascii="宋体" w:cs="宋体"/>
          <w:sz w:val="21"/>
          <w:szCs w:val="21"/>
        </w:rPr>
      </w:pPr>
      <w:bookmarkStart w:id="25" w:name="_Toc8758"/>
      <w:r>
        <w:rPr>
          <w:rFonts w:ascii="宋体" w:hAnsi="宋体" w:cs="宋体"/>
          <w:sz w:val="28"/>
          <w:szCs w:val="28"/>
        </w:rPr>
        <w:t>3.2</w:t>
      </w:r>
      <w:r>
        <w:rPr>
          <w:rFonts w:hint="eastAsia" w:ascii="宋体" w:hAnsi="宋体" w:cs="宋体"/>
          <w:sz w:val="28"/>
          <w:szCs w:val="28"/>
        </w:rPr>
        <w:t>创建表</w:t>
      </w:r>
      <w:bookmarkEnd w:id="25"/>
    </w:p>
    <w:p>
      <w:pPr>
        <w:widowControl/>
        <w:spacing w:line="276" w:lineRule="auto"/>
        <w:ind w:firstLine="420" w:firstLineChars="200"/>
        <w:jc w:val="left"/>
        <w:rPr>
          <w:rFonts w:ascii="宋体" w:cs="宋体"/>
          <w:szCs w:val="21"/>
        </w:rPr>
      </w:pPr>
      <w:r>
        <w:rPr>
          <w:rFonts w:hint="eastAsia" w:ascii="宋体" w:hAnsi="宋体" w:cs="宋体"/>
          <w:szCs w:val="21"/>
        </w:rPr>
        <w:t>数据库中的数据是以表的形式存储的，每一个表都被一个模式（或用户）所拥有，因此表示一种最基本的数据库模式对象。创建表时，</w:t>
      </w:r>
      <w:r>
        <w:rPr>
          <w:rFonts w:ascii="宋体" w:hAnsi="宋体" w:cs="宋体"/>
          <w:szCs w:val="21"/>
        </w:rPr>
        <w:t>Oracle</w:t>
      </w:r>
      <w:r>
        <w:rPr>
          <w:rFonts w:hint="eastAsia" w:ascii="宋体" w:hAnsi="宋体" w:cs="宋体"/>
          <w:szCs w:val="21"/>
        </w:rPr>
        <w:t>在一个指定的表空间中为表分配存储空间。</w:t>
      </w:r>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创建表同</w:t>
      </w:r>
      <w:r>
        <w:rPr>
          <w:rFonts w:ascii="宋体" w:hAnsi="宋体" w:cs="宋体"/>
          <w:szCs w:val="21"/>
        </w:rPr>
        <w:t>SQL Server</w:t>
      </w:r>
      <w:r>
        <w:rPr>
          <w:rFonts w:hint="eastAsia" w:ascii="宋体" w:hAnsi="宋体" w:cs="宋体"/>
          <w:szCs w:val="21"/>
        </w:rPr>
        <w:t>一样，使用</w:t>
      </w:r>
      <w:r>
        <w:rPr>
          <w:rFonts w:ascii="宋体" w:hAnsi="宋体" w:cs="宋体"/>
          <w:szCs w:val="21"/>
        </w:rPr>
        <w:t>CREATE TABLE</w:t>
      </w:r>
      <w:r>
        <w:rPr>
          <w:rFonts w:hint="eastAsia" w:ascii="宋体" w:hAnsi="宋体" w:cs="宋体"/>
          <w:szCs w:val="21"/>
        </w:rPr>
        <w:t>命令来完成。可以直接创建表，也可以根据结果集创建表。</w:t>
      </w:r>
    </w:p>
    <w:p>
      <w:pPr>
        <w:spacing w:line="276" w:lineRule="auto"/>
        <w:ind w:left="420" w:right="210"/>
        <w:jc w:val="left"/>
        <w:rPr>
          <w:rFonts w:ascii="宋体" w:cs="宋体"/>
          <w:b/>
          <w:szCs w:val="21"/>
        </w:rPr>
      </w:pPr>
      <w:r>
        <w:rPr>
          <w:rFonts w:hint="eastAsia" w:ascii="宋体" w:hAnsi="宋体" w:cs="宋体"/>
          <w:b/>
          <w:szCs w:val="21"/>
        </w:rPr>
        <w:t>语法结构：直接创建表</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CREATE TABLE </w:t>
            </w:r>
            <w:r>
              <w:rPr>
                <w:rFonts w:hint="eastAsia" w:ascii="宋体" w:hAnsi="宋体" w:cs="宋体"/>
                <w:szCs w:val="21"/>
              </w:rPr>
              <w:t>表名</w:t>
            </w:r>
          </w:p>
          <w:p>
            <w:pPr>
              <w:widowControl/>
              <w:spacing w:line="276" w:lineRule="auto"/>
              <w:ind w:left="210" w:leftChars="100"/>
              <w:jc w:val="left"/>
              <w:rPr>
                <w:rFonts w:ascii="宋体" w:cs="宋体"/>
                <w:szCs w:val="21"/>
              </w:rPr>
            </w:pPr>
            <w:r>
              <w:rPr>
                <w:rFonts w:ascii="宋体" w:hAnsi="宋体" w:cs="宋体"/>
                <w:szCs w:val="21"/>
              </w:rPr>
              <w:t>(</w:t>
            </w:r>
            <w:r>
              <w:rPr>
                <w:rFonts w:hint="eastAsia" w:ascii="宋体" w:hAnsi="宋体" w:cs="宋体"/>
                <w:szCs w:val="21"/>
              </w:rPr>
              <w:t>列名</w:t>
            </w:r>
            <w:r>
              <w:rPr>
                <w:rFonts w:ascii="宋体" w:hAnsi="宋体" w:cs="宋体"/>
                <w:szCs w:val="21"/>
              </w:rPr>
              <w:t xml:space="preserve"> </w:t>
            </w:r>
            <w:r>
              <w:rPr>
                <w:rFonts w:hint="eastAsia" w:ascii="宋体" w:hAnsi="宋体" w:cs="宋体"/>
                <w:szCs w:val="21"/>
              </w:rPr>
              <w:t>数据类型</w:t>
            </w:r>
            <w:r>
              <w:rPr>
                <w:rFonts w:ascii="宋体" w:hAnsi="宋体" w:cs="宋体"/>
                <w:szCs w:val="21"/>
              </w:rPr>
              <w:t xml:space="preserve"> [,</w:t>
            </w:r>
          </w:p>
          <w:p>
            <w:pPr>
              <w:widowControl/>
              <w:spacing w:line="276" w:lineRule="auto"/>
              <w:ind w:left="210" w:leftChars="100"/>
              <w:jc w:val="left"/>
              <w:rPr>
                <w:rFonts w:ascii="宋体" w:cs="宋体"/>
                <w:szCs w:val="21"/>
              </w:rPr>
            </w:pPr>
            <w:r>
              <w:rPr>
                <w:rFonts w:ascii="宋体" w:hAnsi="宋体" w:cs="宋体"/>
                <w:szCs w:val="21"/>
              </w:rPr>
              <w:t xml:space="preserve"> </w:t>
            </w:r>
            <w:r>
              <w:rPr>
                <w:rFonts w:hint="eastAsia" w:ascii="宋体" w:hAnsi="宋体" w:cs="宋体"/>
                <w:szCs w:val="21"/>
              </w:rPr>
              <w:t>列名</w:t>
            </w:r>
            <w:r>
              <w:rPr>
                <w:rFonts w:ascii="宋体" w:hAnsi="宋体" w:cs="宋体"/>
                <w:szCs w:val="21"/>
              </w:rPr>
              <w:t xml:space="preserve"> </w:t>
            </w:r>
            <w:r>
              <w:rPr>
                <w:rFonts w:hint="eastAsia" w:ascii="宋体" w:hAnsi="宋体" w:cs="宋体"/>
                <w:szCs w:val="21"/>
              </w:rPr>
              <w:t>数据类型</w:t>
            </w:r>
            <w:r>
              <w:rPr>
                <w:rFonts w:ascii="宋体" w:hAnsi="宋体" w:cs="宋体"/>
                <w:szCs w:val="21"/>
              </w:rPr>
              <w:t>]...</w:t>
            </w:r>
          </w:p>
          <w:p>
            <w:pPr>
              <w:widowControl/>
              <w:spacing w:line="276" w:lineRule="auto"/>
              <w:ind w:left="210" w:leftChars="100"/>
              <w:jc w:val="left"/>
              <w:rPr>
                <w:rFonts w:ascii="宋体" w:cs="宋体"/>
                <w:szCs w:val="21"/>
              </w:rPr>
            </w:pPr>
            <w:r>
              <w:rPr>
                <w:rFonts w:ascii="宋体" w:hAnsi="宋体" w:cs="宋体"/>
                <w:szCs w:val="21"/>
              </w:rPr>
              <w:t>)</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语法结构：根据结果集创建表</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CREATE TABLE </w:t>
            </w:r>
            <w:r>
              <w:rPr>
                <w:rFonts w:hint="eastAsia" w:ascii="宋体" w:hAnsi="宋体" w:cs="宋体"/>
                <w:szCs w:val="21"/>
              </w:rPr>
              <w:t>表名</w:t>
            </w:r>
            <w:r>
              <w:rPr>
                <w:rFonts w:ascii="宋体" w:hAnsi="宋体" w:cs="宋体"/>
                <w:szCs w:val="21"/>
              </w:rPr>
              <w:t xml:space="preserve"> AS SELECT</w:t>
            </w:r>
            <w:r>
              <w:rPr>
                <w:rFonts w:hint="eastAsia" w:ascii="宋体" w:hAnsi="宋体" w:cs="宋体"/>
                <w:szCs w:val="21"/>
              </w:rPr>
              <w:t>语句</w:t>
            </w:r>
          </w:p>
        </w:tc>
      </w:tr>
    </w:tbl>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使用上面命令创建的新表中，不存在任何约束，并且把查询的数据一起插入到新表中。如果只复制表结构，只需使查询的条件不成立（比如</w:t>
      </w:r>
      <w:r>
        <w:rPr>
          <w:rFonts w:ascii="宋体" w:hAnsi="宋体" w:cs="宋体"/>
          <w:szCs w:val="21"/>
        </w:rPr>
        <w:t>where 1=2</w:t>
      </w:r>
      <w:r>
        <w:rPr>
          <w:rFonts w:hint="eastAsia" w:ascii="宋体" w:hAnsi="宋体" w:cs="宋体"/>
          <w:szCs w:val="21"/>
        </w:rPr>
        <w:t>），就不会查询从出任何数据，从而复制一个表结构。</w:t>
      </w:r>
    </w:p>
    <w:p>
      <w:pPr>
        <w:spacing w:line="276" w:lineRule="auto"/>
        <w:ind w:left="420" w:right="210"/>
        <w:jc w:val="left"/>
        <w:rPr>
          <w:rFonts w:ascii="宋体" w:cs="宋体"/>
          <w:b/>
          <w:color w:val="FF0000"/>
          <w:szCs w:val="21"/>
        </w:rPr>
      </w:pPr>
      <w:r>
        <w:rPr>
          <w:rFonts w:hint="eastAsia" w:ascii="宋体" w:hAnsi="宋体" w:cs="宋体"/>
          <w:b/>
          <w:color w:val="FF0000"/>
          <w:szCs w:val="21"/>
        </w:rPr>
        <w:t>语法结构：复制表结构</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color w:val="FF0000"/>
                <w:kern w:val="0"/>
                <w:szCs w:val="21"/>
              </w:rPr>
            </w:pPr>
            <w:r>
              <w:rPr>
                <w:rFonts w:ascii="宋体" w:hAnsi="宋体" w:cs="宋体"/>
                <w:color w:val="FF0000"/>
                <w:kern w:val="0"/>
                <w:szCs w:val="21"/>
              </w:rPr>
              <w:t xml:space="preserve">CREATE TABLE </w:t>
            </w:r>
            <w:r>
              <w:rPr>
                <w:rFonts w:hint="eastAsia" w:ascii="宋体" w:hAnsi="宋体" w:cs="宋体"/>
                <w:color w:val="FF0000"/>
                <w:kern w:val="0"/>
                <w:szCs w:val="21"/>
              </w:rPr>
              <w:t>表名</w:t>
            </w:r>
            <w:r>
              <w:rPr>
                <w:rFonts w:ascii="宋体" w:hAnsi="宋体" w:cs="宋体"/>
                <w:color w:val="FF0000"/>
                <w:kern w:val="0"/>
                <w:szCs w:val="21"/>
              </w:rPr>
              <w:t xml:space="preserve">1 AS SELECT * FROM </w:t>
            </w:r>
            <w:r>
              <w:rPr>
                <w:rFonts w:hint="eastAsia" w:ascii="宋体" w:hAnsi="宋体" w:cs="宋体"/>
                <w:color w:val="FF0000"/>
                <w:kern w:val="0"/>
                <w:szCs w:val="21"/>
              </w:rPr>
              <w:t>表名</w:t>
            </w:r>
            <w:r>
              <w:rPr>
                <w:rFonts w:ascii="宋体" w:hAnsi="宋体" w:cs="宋体"/>
                <w:color w:val="FF0000"/>
                <w:kern w:val="0"/>
                <w:szCs w:val="21"/>
              </w:rPr>
              <w:t xml:space="preserve">2 WHERE 1=2; </w:t>
            </w:r>
          </w:p>
        </w:tc>
      </w:tr>
    </w:tbl>
    <w:p>
      <w:pPr>
        <w:spacing w:line="276" w:lineRule="auto"/>
        <w:ind w:left="420" w:right="210"/>
        <w:jc w:val="left"/>
        <w:rPr>
          <w:rFonts w:ascii="宋体" w:cs="宋体"/>
          <w:b/>
          <w:color w:val="FF0000"/>
          <w:szCs w:val="21"/>
        </w:rPr>
      </w:pPr>
      <w:r>
        <w:rPr>
          <w:rFonts w:hint="eastAsia" w:ascii="宋体" w:hAnsi="宋体" w:cs="宋体"/>
          <w:b/>
          <w:color w:val="FF0000"/>
          <w:szCs w:val="21"/>
        </w:rPr>
        <w:t>语法结构：删除表</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color w:val="FF0000"/>
                <w:szCs w:val="21"/>
              </w:rPr>
            </w:pPr>
            <w:r>
              <w:rPr>
                <w:rFonts w:ascii="宋体" w:hAnsi="宋体" w:cs="宋体"/>
                <w:color w:val="FF0000"/>
                <w:szCs w:val="21"/>
              </w:rPr>
              <w:t xml:space="preserve">DROP TABLE </w:t>
            </w:r>
            <w:r>
              <w:rPr>
                <w:rFonts w:hint="eastAsia" w:ascii="宋体" w:hAnsi="宋体" w:cs="宋体"/>
                <w:color w:val="FF0000"/>
                <w:szCs w:val="21"/>
              </w:rPr>
              <w:t>表名</w:t>
            </w:r>
          </w:p>
        </w:tc>
      </w:tr>
    </w:tbl>
    <w:p>
      <w:pPr>
        <w:spacing w:line="276" w:lineRule="auto"/>
        <w:ind w:left="420" w:right="210"/>
        <w:jc w:val="left"/>
        <w:rPr>
          <w:rFonts w:ascii="宋体" w:cs="宋体"/>
          <w:b/>
          <w:color w:val="FF0000"/>
          <w:szCs w:val="21"/>
        </w:rPr>
      </w:pPr>
      <w:r>
        <w:rPr>
          <w:rFonts w:hint="eastAsia" w:ascii="宋体" w:hAnsi="宋体" w:cs="宋体"/>
          <w:b/>
          <w:color w:val="FF0000"/>
          <w:szCs w:val="21"/>
        </w:rPr>
        <w:t>语法结构：添加列</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color w:val="FF0000"/>
                <w:szCs w:val="21"/>
              </w:rPr>
            </w:pP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ADD </w:t>
            </w:r>
            <w:r>
              <w:rPr>
                <w:rFonts w:hint="eastAsia" w:ascii="宋体" w:hAnsi="宋体" w:cs="宋体"/>
                <w:color w:val="FF0000"/>
                <w:szCs w:val="21"/>
              </w:rPr>
              <w:t>列名</w:t>
            </w:r>
            <w:r>
              <w:rPr>
                <w:rFonts w:ascii="宋体" w:hAnsi="宋体" w:cs="宋体"/>
                <w:color w:val="FF0000"/>
                <w:szCs w:val="21"/>
              </w:rPr>
              <w:t xml:space="preserve"> </w:t>
            </w:r>
            <w:r>
              <w:rPr>
                <w:rFonts w:hint="eastAsia" w:ascii="宋体" w:hAnsi="宋体" w:cs="宋体"/>
                <w:color w:val="FF0000"/>
                <w:szCs w:val="21"/>
              </w:rPr>
              <w:t>数据类型</w:t>
            </w:r>
          </w:p>
        </w:tc>
      </w:tr>
    </w:tbl>
    <w:p>
      <w:pPr>
        <w:spacing w:line="276" w:lineRule="auto"/>
        <w:ind w:left="420" w:right="210"/>
        <w:jc w:val="left"/>
        <w:rPr>
          <w:rFonts w:ascii="宋体" w:cs="宋体"/>
          <w:b/>
          <w:color w:val="FF0000"/>
          <w:szCs w:val="21"/>
        </w:rPr>
      </w:pPr>
      <w:r>
        <w:rPr>
          <w:rFonts w:hint="eastAsia" w:ascii="宋体" w:hAnsi="宋体" w:cs="宋体"/>
          <w:b/>
          <w:color w:val="FF0000"/>
          <w:szCs w:val="21"/>
        </w:rPr>
        <w:t>语法结构：修改列类型</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color w:val="FF0000"/>
                <w:szCs w:val="21"/>
              </w:rPr>
            </w:pP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MODIFY </w:t>
            </w:r>
            <w:r>
              <w:rPr>
                <w:rFonts w:hint="eastAsia" w:ascii="宋体" w:hAnsi="宋体" w:cs="宋体"/>
                <w:color w:val="FF0000"/>
                <w:szCs w:val="21"/>
              </w:rPr>
              <w:t>列名</w:t>
            </w:r>
            <w:r>
              <w:rPr>
                <w:rFonts w:ascii="宋体" w:hAnsi="宋体" w:cs="宋体"/>
                <w:color w:val="FF0000"/>
                <w:szCs w:val="21"/>
              </w:rPr>
              <w:t xml:space="preserve"> </w:t>
            </w:r>
            <w:r>
              <w:rPr>
                <w:rFonts w:hint="eastAsia" w:ascii="宋体" w:hAnsi="宋体" w:cs="宋体"/>
                <w:color w:val="FF0000"/>
                <w:szCs w:val="21"/>
              </w:rPr>
              <w:t>数据类型</w:t>
            </w:r>
          </w:p>
        </w:tc>
      </w:tr>
    </w:tbl>
    <w:p>
      <w:pPr>
        <w:spacing w:line="276" w:lineRule="auto"/>
        <w:ind w:left="420" w:right="210"/>
        <w:jc w:val="left"/>
        <w:rPr>
          <w:rFonts w:ascii="宋体" w:cs="宋体"/>
          <w:b/>
          <w:color w:val="FF0000"/>
          <w:szCs w:val="21"/>
        </w:rPr>
      </w:pPr>
      <w:r>
        <w:rPr>
          <w:rFonts w:hint="eastAsia" w:ascii="宋体" w:hAnsi="宋体" w:cs="宋体"/>
          <w:b/>
          <w:color w:val="FF0000"/>
          <w:szCs w:val="21"/>
        </w:rPr>
        <w:t>语法结构：修改列名</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color w:val="FF0000"/>
                <w:szCs w:val="21"/>
              </w:rPr>
            </w:pP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RENAME COLUMN </w:t>
            </w:r>
            <w:r>
              <w:rPr>
                <w:rFonts w:hint="eastAsia" w:ascii="宋体" w:hAnsi="宋体" w:cs="宋体"/>
                <w:color w:val="FF0000"/>
                <w:szCs w:val="21"/>
              </w:rPr>
              <w:t>旧列名</w:t>
            </w:r>
            <w:r>
              <w:rPr>
                <w:rFonts w:ascii="宋体" w:hAnsi="宋体" w:cs="宋体"/>
                <w:color w:val="FF0000"/>
                <w:szCs w:val="21"/>
              </w:rPr>
              <w:t xml:space="preserve"> TO </w:t>
            </w:r>
            <w:r>
              <w:rPr>
                <w:rFonts w:hint="eastAsia" w:ascii="宋体" w:hAnsi="宋体" w:cs="宋体"/>
                <w:color w:val="FF0000"/>
                <w:szCs w:val="21"/>
              </w:rPr>
              <w:t>新列名</w:t>
            </w:r>
          </w:p>
        </w:tc>
      </w:tr>
    </w:tbl>
    <w:p>
      <w:pPr>
        <w:spacing w:line="276" w:lineRule="auto"/>
        <w:ind w:left="420" w:right="210"/>
        <w:jc w:val="left"/>
        <w:rPr>
          <w:rFonts w:ascii="宋体" w:cs="宋体"/>
          <w:b/>
          <w:color w:val="FF0000"/>
          <w:szCs w:val="21"/>
        </w:rPr>
      </w:pPr>
      <w:r>
        <w:rPr>
          <w:rFonts w:hint="eastAsia" w:ascii="宋体" w:hAnsi="宋体" w:cs="宋体"/>
          <w:b/>
          <w:color w:val="FF0000"/>
          <w:szCs w:val="21"/>
        </w:rPr>
        <w:t>语法结构：删除列</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color w:val="FF0000"/>
                <w:szCs w:val="21"/>
              </w:rPr>
            </w:pP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DROP COLUMN </w:t>
            </w:r>
            <w:r>
              <w:rPr>
                <w:rFonts w:hint="eastAsia" w:ascii="宋体" w:hAnsi="宋体" w:cs="宋体"/>
                <w:color w:val="FF0000"/>
                <w:szCs w:val="21"/>
              </w:rPr>
              <w:t>列名</w:t>
            </w:r>
          </w:p>
        </w:tc>
      </w:tr>
    </w:tbl>
    <w:p>
      <w:pPr>
        <w:spacing w:line="276" w:lineRule="auto"/>
        <w:ind w:left="420" w:right="210"/>
        <w:jc w:val="left"/>
        <w:rPr>
          <w:rFonts w:ascii="宋体" w:cs="宋体"/>
          <w:b/>
          <w:color w:val="FF0000"/>
          <w:szCs w:val="21"/>
        </w:rPr>
      </w:pPr>
      <w:r>
        <w:rPr>
          <w:rFonts w:hint="eastAsia" w:ascii="宋体" w:hAnsi="宋体" w:cs="宋体"/>
          <w:b/>
          <w:color w:val="FF0000"/>
          <w:szCs w:val="21"/>
        </w:rPr>
        <w:t>语法结构：修改表名</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color w:val="FF0000"/>
                <w:szCs w:val="21"/>
              </w:rPr>
            </w:pP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RENAME TO </w:t>
            </w:r>
            <w:r>
              <w:rPr>
                <w:rFonts w:hint="eastAsia" w:ascii="宋体" w:hAnsi="宋体" w:cs="宋体"/>
                <w:color w:val="FF0000"/>
                <w:szCs w:val="21"/>
              </w:rPr>
              <w:t>新表名</w:t>
            </w:r>
          </w:p>
        </w:tc>
      </w:tr>
    </w:tbl>
    <w:p>
      <w:pPr>
        <w:widowControl/>
        <w:spacing w:line="276" w:lineRule="auto"/>
        <w:jc w:val="left"/>
        <w:rPr>
          <w:rFonts w:ascii="宋体" w:cs="宋体"/>
          <w:szCs w:val="21"/>
        </w:rPr>
      </w:pPr>
    </w:p>
    <w:p>
      <w:pPr>
        <w:widowControl/>
        <w:spacing w:line="276" w:lineRule="auto"/>
        <w:jc w:val="left"/>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】创建一个学生表</w:t>
      </w:r>
      <w:r>
        <w:rPr>
          <w:rFonts w:ascii="宋体" w:hAnsi="宋体" w:cs="宋体"/>
          <w:b/>
          <w:bCs/>
          <w:szCs w:val="21"/>
        </w:rPr>
        <w:t>(student_1),</w:t>
      </w:r>
      <w:r>
        <w:rPr>
          <w:rFonts w:hint="eastAsia" w:ascii="宋体" w:hAnsi="宋体" w:cs="宋体"/>
          <w:b/>
          <w:bCs/>
          <w:szCs w:val="21"/>
        </w:rPr>
        <w:t>表中包括学号</w:t>
      </w:r>
      <w:r>
        <w:rPr>
          <w:rFonts w:ascii="宋体" w:hAnsi="宋体" w:cs="宋体"/>
          <w:b/>
          <w:bCs/>
          <w:szCs w:val="21"/>
        </w:rPr>
        <w:t>(sno)</w:t>
      </w:r>
      <w:r>
        <w:rPr>
          <w:rFonts w:hint="eastAsia" w:ascii="宋体" w:hAnsi="宋体" w:cs="宋体"/>
          <w:b/>
          <w:bCs/>
          <w:szCs w:val="21"/>
        </w:rPr>
        <w:t>、姓名</w:t>
      </w:r>
      <w:r>
        <w:rPr>
          <w:rFonts w:ascii="宋体" w:hAnsi="宋体" w:cs="宋体"/>
          <w:b/>
          <w:bCs/>
          <w:szCs w:val="21"/>
        </w:rPr>
        <w:t>(sname)</w:t>
      </w:r>
      <w:r>
        <w:rPr>
          <w:rFonts w:hint="eastAsia" w:ascii="宋体" w:hAnsi="宋体" w:cs="宋体"/>
          <w:b/>
          <w:bCs/>
          <w:szCs w:val="21"/>
        </w:rPr>
        <w:t>、性别</w:t>
      </w:r>
      <w:r>
        <w:rPr>
          <w:rFonts w:ascii="宋体" w:hAnsi="宋体" w:cs="宋体"/>
          <w:b/>
          <w:bCs/>
          <w:szCs w:val="21"/>
        </w:rPr>
        <w:t>(ssex)</w:t>
      </w:r>
      <w:r>
        <w:rPr>
          <w:rFonts w:hint="eastAsia" w:ascii="宋体" w:hAnsi="宋体" w:cs="宋体"/>
          <w:b/>
          <w:bCs/>
          <w:szCs w:val="21"/>
        </w:rPr>
        <w:t>、年龄</w:t>
      </w:r>
      <w:r>
        <w:rPr>
          <w:rFonts w:ascii="宋体" w:hAnsi="宋体" w:cs="宋体"/>
          <w:b/>
          <w:bCs/>
          <w:szCs w:val="21"/>
        </w:rPr>
        <w:t>(sage)</w:t>
      </w:r>
      <w:r>
        <w:rPr>
          <w:rFonts w:hint="eastAsia" w:ascii="宋体" w:hAnsi="宋体" w:cs="宋体"/>
          <w:b/>
          <w:bCs/>
          <w:szCs w:val="21"/>
        </w:rPr>
        <w:t>、出生日期</w:t>
      </w:r>
      <w:r>
        <w:rPr>
          <w:rFonts w:ascii="宋体" w:hAnsi="宋体" w:cs="宋体"/>
          <w:b/>
          <w:bCs/>
          <w:szCs w:val="21"/>
        </w:rPr>
        <w:t>(sbirthday)</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sno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ssex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sage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sbirthday </w:t>
            </w:r>
            <w:r>
              <w:rPr>
                <w:rFonts w:ascii="ËÎÌå" w:hAnsi="ËÎÌå"/>
                <w:color w:val="008080"/>
                <w:sz w:val="18"/>
                <w:highlight w:val="white"/>
              </w:rPr>
              <w:t>DATE</w:t>
            </w:r>
          </w:p>
          <w:p>
            <w:pPr>
              <w:jc w:val="left"/>
              <w:rPr>
                <w:rFonts w:ascii="宋体" w:cs="宋体"/>
                <w:i/>
                <w:kern w:val="0"/>
                <w:szCs w:val="21"/>
              </w:rPr>
            </w:pPr>
            <w:r>
              <w:rPr>
                <w:rFonts w:ascii="ËÎÌå" w:hAnsi="ËÎÌå"/>
                <w:color w:val="000080"/>
                <w:sz w:val="18"/>
                <w:highlight w:val="white"/>
              </w:rPr>
              <w:t>)</w:t>
            </w:r>
          </w:p>
        </w:tc>
      </w:tr>
    </w:tbl>
    <w:p>
      <w:pPr>
        <w:pStyle w:val="4"/>
        <w:rPr>
          <w:rFonts w:ascii="宋体" w:cs="宋体"/>
          <w:color w:val="FF0000"/>
          <w:sz w:val="36"/>
          <w:szCs w:val="28"/>
        </w:rPr>
      </w:pPr>
      <w:bookmarkStart w:id="26" w:name="_Toc27319"/>
      <w:r>
        <w:rPr>
          <w:rFonts w:ascii="宋体" w:hAnsi="宋体" w:cs="宋体"/>
          <w:color w:val="FF0000"/>
          <w:sz w:val="36"/>
          <w:szCs w:val="28"/>
        </w:rPr>
        <w:t>3.3</w:t>
      </w:r>
      <w:r>
        <w:rPr>
          <w:rFonts w:hint="eastAsia" w:ascii="宋体" w:hAnsi="宋体" w:cs="宋体"/>
          <w:color w:val="FF0000"/>
          <w:sz w:val="36"/>
          <w:szCs w:val="28"/>
        </w:rPr>
        <w:t>表的约束</w:t>
      </w:r>
      <w:bookmarkEnd w:id="26"/>
    </w:p>
    <w:p>
      <w:pPr>
        <w:rPr>
          <w:rFonts w:ascii="宋体" w:cs="宋体"/>
          <w:szCs w:val="21"/>
        </w:rPr>
      </w:pPr>
      <w:r>
        <w:rPr>
          <w:rFonts w:ascii="宋体" w:hAnsi="宋体" w:cs="宋体"/>
          <w:szCs w:val="21"/>
        </w:rPr>
        <w:t xml:space="preserve">    </w:t>
      </w:r>
      <w:r>
        <w:rPr>
          <w:rFonts w:hint="eastAsia" w:ascii="宋体" w:hAnsi="宋体" w:cs="宋体"/>
          <w:szCs w:val="21"/>
        </w:rPr>
        <w:t>表的约束是</w:t>
      </w:r>
      <w:r>
        <w:rPr>
          <w:rFonts w:ascii="宋体" w:hAnsi="宋体" w:cs="宋体"/>
          <w:szCs w:val="21"/>
        </w:rPr>
        <w:t>Oracle</w:t>
      </w:r>
      <w:r>
        <w:rPr>
          <w:rFonts w:hint="eastAsia" w:ascii="宋体" w:hAnsi="宋体" w:cs="宋体"/>
          <w:szCs w:val="21"/>
        </w:rPr>
        <w:t>数据库中应用在表数据上的一系列强制性规则。当向已创建的表中插入数据或修改表中的数据时，必须满足表的完整性约束所规定的条件。例如，学生的性别必须是“男”或“女”，各个学生的学号不得相同等。在设计表的结构是，应该充分考虑在表上需要施加的完整性约束。表的完整性约束既可以在创建表时制定，也可以在表创建之后再指定。可以对一个或多个字段进行约束。</w:t>
      </w:r>
    </w:p>
    <w:p>
      <w:pPr>
        <w:widowControl/>
        <w:spacing w:line="276" w:lineRule="auto"/>
        <w:ind w:firstLine="420" w:firstLineChars="200"/>
        <w:jc w:val="left"/>
        <w:rPr>
          <w:rFonts w:ascii="宋体" w:cs="宋体"/>
          <w:szCs w:val="21"/>
        </w:rPr>
      </w:pPr>
      <w:r>
        <w:rPr>
          <w:rFonts w:hint="eastAsia" w:ascii="宋体" w:hAnsi="宋体" w:cs="宋体"/>
          <w:szCs w:val="21"/>
        </w:rPr>
        <w:t>按照约束用途分类：</w:t>
      </w:r>
    </w:p>
    <w:p>
      <w:pPr>
        <w:widowControl/>
        <w:spacing w:line="276" w:lineRule="auto"/>
        <w:ind w:firstLine="420" w:firstLineChars="200"/>
        <w:jc w:val="left"/>
        <w:rPr>
          <w:rFonts w:ascii="宋体" w:cs="宋体"/>
          <w:color w:val="FF0000"/>
          <w:szCs w:val="21"/>
        </w:rPr>
      </w:pPr>
      <w:r>
        <w:rPr>
          <w:rFonts w:ascii="宋体" w:hAnsi="宋体" w:cs="宋体"/>
          <w:color w:val="FF0000"/>
          <w:szCs w:val="21"/>
        </w:rPr>
        <w:t>1.PRIMARY KEY</w:t>
      </w:r>
      <w:r>
        <w:rPr>
          <w:rFonts w:hint="eastAsia" w:ascii="宋体" w:hAnsi="宋体" w:cs="宋体"/>
          <w:color w:val="FF0000"/>
          <w:szCs w:val="21"/>
        </w:rPr>
        <w:t>：主键约束</w:t>
      </w:r>
    </w:p>
    <w:p>
      <w:pPr>
        <w:widowControl/>
        <w:spacing w:line="276" w:lineRule="auto"/>
        <w:ind w:firstLine="420" w:firstLineChars="200"/>
        <w:jc w:val="left"/>
        <w:rPr>
          <w:rFonts w:ascii="宋体" w:cs="宋体"/>
          <w:color w:val="FF0000"/>
          <w:szCs w:val="21"/>
        </w:rPr>
      </w:pPr>
      <w:r>
        <w:rPr>
          <w:rFonts w:ascii="宋体" w:hAnsi="宋体" w:cs="宋体"/>
          <w:color w:val="FF0000"/>
          <w:szCs w:val="21"/>
        </w:rPr>
        <w:t>2.FOREIGN KEY</w:t>
      </w:r>
      <w:r>
        <w:rPr>
          <w:rFonts w:hint="eastAsia" w:ascii="宋体" w:hAnsi="宋体" w:cs="宋体"/>
          <w:color w:val="FF0000"/>
          <w:szCs w:val="21"/>
        </w:rPr>
        <w:t>：外键约束</w:t>
      </w:r>
    </w:p>
    <w:p>
      <w:pPr>
        <w:widowControl/>
        <w:spacing w:line="276" w:lineRule="auto"/>
        <w:ind w:firstLine="420" w:firstLineChars="200"/>
        <w:jc w:val="left"/>
        <w:rPr>
          <w:rFonts w:ascii="宋体" w:cs="宋体"/>
          <w:color w:val="FF0000"/>
          <w:szCs w:val="21"/>
        </w:rPr>
      </w:pPr>
      <w:r>
        <w:rPr>
          <w:rFonts w:ascii="宋体" w:hAnsi="宋体" w:cs="宋体"/>
          <w:color w:val="FF0000"/>
          <w:szCs w:val="21"/>
        </w:rPr>
        <w:t>3.CHECK</w:t>
      </w:r>
      <w:r>
        <w:rPr>
          <w:rFonts w:hint="eastAsia" w:ascii="宋体" w:hAnsi="宋体" w:cs="宋体"/>
          <w:color w:val="FF0000"/>
          <w:szCs w:val="21"/>
        </w:rPr>
        <w:t>：检查约束</w:t>
      </w:r>
      <w:r>
        <w:rPr>
          <w:rFonts w:ascii="宋体" w:hAnsi="宋体" w:cs="宋体"/>
          <w:color w:val="FF0000"/>
          <w:szCs w:val="21"/>
        </w:rPr>
        <w:t xml:space="preserve"> </w:t>
      </w:r>
    </w:p>
    <w:p>
      <w:pPr>
        <w:widowControl/>
        <w:spacing w:line="276" w:lineRule="auto"/>
        <w:ind w:firstLine="420" w:firstLineChars="200"/>
        <w:jc w:val="left"/>
        <w:rPr>
          <w:rFonts w:ascii="宋体" w:cs="宋体"/>
          <w:color w:val="FF0000"/>
          <w:szCs w:val="21"/>
        </w:rPr>
      </w:pPr>
      <w:r>
        <w:rPr>
          <w:rFonts w:ascii="宋体" w:hAnsi="宋体" w:cs="宋体"/>
          <w:color w:val="FF0000"/>
          <w:szCs w:val="21"/>
        </w:rPr>
        <w:t>4.UNIQUE</w:t>
      </w:r>
      <w:r>
        <w:rPr>
          <w:rFonts w:hint="eastAsia" w:ascii="宋体" w:hAnsi="宋体" w:cs="宋体"/>
          <w:color w:val="FF0000"/>
          <w:szCs w:val="21"/>
        </w:rPr>
        <w:t>：唯一约束</w:t>
      </w:r>
    </w:p>
    <w:p>
      <w:pPr>
        <w:widowControl/>
        <w:spacing w:line="276" w:lineRule="auto"/>
        <w:ind w:firstLine="420" w:firstLineChars="200"/>
        <w:jc w:val="left"/>
        <w:rPr>
          <w:rFonts w:ascii="宋体" w:cs="宋体"/>
          <w:color w:val="FF0000"/>
          <w:szCs w:val="21"/>
        </w:rPr>
      </w:pPr>
      <w:r>
        <w:rPr>
          <w:rFonts w:ascii="宋体" w:hAnsi="宋体" w:cs="宋体"/>
          <w:color w:val="FF0000"/>
          <w:szCs w:val="21"/>
        </w:rPr>
        <w:t>5.NOT NULL</w:t>
      </w:r>
      <w:r>
        <w:rPr>
          <w:rFonts w:hint="eastAsia" w:ascii="宋体" w:hAnsi="宋体" w:cs="宋体"/>
          <w:color w:val="FF0000"/>
          <w:szCs w:val="21"/>
        </w:rPr>
        <w:t>：非空约束</w:t>
      </w:r>
    </w:p>
    <w:p>
      <w:pPr>
        <w:widowControl/>
        <w:spacing w:line="276" w:lineRule="auto"/>
        <w:ind w:firstLine="420" w:firstLineChars="200"/>
        <w:jc w:val="left"/>
        <w:rPr>
          <w:rFonts w:ascii="宋体" w:cs="宋体"/>
          <w:szCs w:val="21"/>
        </w:rPr>
      </w:pPr>
      <w:r>
        <w:rPr>
          <w:rFonts w:hint="eastAsia" w:ascii="宋体" w:cs="宋体"/>
          <w:szCs w:val="21"/>
        </w:rPr>
        <w:t>表创建完之后</w:t>
      </w:r>
    </w:p>
    <w:p>
      <w:pPr>
        <w:widowControl/>
        <w:spacing w:line="276" w:lineRule="auto"/>
        <w:ind w:firstLine="420" w:firstLineChars="200"/>
        <w:jc w:val="left"/>
        <w:rPr>
          <w:rFonts w:ascii="宋体" w:cs="宋体"/>
          <w:color w:val="FF0000"/>
          <w:szCs w:val="21"/>
        </w:rPr>
      </w:pPr>
      <w:r>
        <w:rPr>
          <w:rFonts w:hint="eastAsia" w:ascii="宋体" w:hAnsi="宋体" w:cs="宋体"/>
          <w:szCs w:val="21"/>
        </w:rPr>
        <w:t>创建约束则使用如下命令：</w:t>
      </w: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ALTER</w:t>
      </w:r>
      <w:r>
        <w:rPr>
          <w:rFonts w:ascii="宋体" w:hAnsi="宋体" w:cs="宋体"/>
          <w:szCs w:val="21"/>
        </w:rPr>
        <w:t xml:space="preserve"> </w:t>
      </w:r>
      <w:r>
        <w:rPr>
          <w:rFonts w:ascii="宋体" w:hAnsi="宋体" w:cs="宋体"/>
          <w:b/>
          <w:szCs w:val="21"/>
        </w:rPr>
        <w:t>TABLE</w:t>
      </w:r>
      <w:r>
        <w:rPr>
          <w:rFonts w:hint="eastAsia" w:ascii="宋体" w:hAnsi="宋体" w:cs="宋体"/>
          <w:b/>
          <w:szCs w:val="21"/>
        </w:rPr>
        <w:t>命令</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color w:val="FF0000"/>
                <w:szCs w:val="21"/>
              </w:rPr>
            </w:pPr>
            <w:r>
              <w:rPr>
                <w:rFonts w:ascii="宋体" w:hAnsi="宋体" w:cs="宋体"/>
                <w:kern w:val="0"/>
                <w:szCs w:val="21"/>
              </w:rPr>
              <w:t xml:space="preserve">   </w:t>
            </w: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ADD CONSTRAINT </w:t>
            </w:r>
            <w:r>
              <w:rPr>
                <w:rFonts w:hint="eastAsia" w:ascii="宋体" w:hAnsi="宋体" w:cs="宋体"/>
                <w:color w:val="FF0000"/>
                <w:szCs w:val="21"/>
              </w:rPr>
              <w:t>约束名</w:t>
            </w:r>
            <w:r>
              <w:rPr>
                <w:rFonts w:ascii="宋体" w:hAnsi="宋体" w:cs="宋体"/>
                <w:color w:val="FF0000"/>
                <w:szCs w:val="21"/>
              </w:rPr>
              <w:t xml:space="preserve"> </w:t>
            </w:r>
            <w:r>
              <w:rPr>
                <w:rFonts w:hint="eastAsia" w:ascii="宋体" w:hAnsi="宋体" w:cs="宋体"/>
                <w:color w:val="FF0000"/>
                <w:szCs w:val="21"/>
              </w:rPr>
              <w:t>约束内容。</w:t>
            </w:r>
          </w:p>
        </w:tc>
      </w:tr>
    </w:tbl>
    <w:p>
      <w:pPr>
        <w:spacing w:line="276" w:lineRule="auto"/>
        <w:ind w:left="420" w:right="210"/>
        <w:jc w:val="left"/>
        <w:rPr>
          <w:rFonts w:ascii="宋体" w:cs="宋体"/>
          <w:b/>
          <w:szCs w:val="21"/>
        </w:rPr>
      </w:pPr>
      <w:r>
        <w:rPr>
          <w:rFonts w:hint="eastAsia" w:ascii="宋体" w:hAnsi="宋体" w:cs="宋体"/>
          <w:b/>
          <w:szCs w:val="21"/>
        </w:rPr>
        <w:t>语法格式：添加主键约束</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color w:val="FF0000"/>
                <w:szCs w:val="21"/>
              </w:rPr>
            </w:pPr>
            <w:r>
              <w:rPr>
                <w:rFonts w:ascii="宋体" w:hAnsi="宋体" w:cs="宋体"/>
                <w:kern w:val="0"/>
                <w:szCs w:val="21"/>
              </w:rPr>
              <w:t xml:space="preserve">   </w:t>
            </w: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ADD CONSTRAINT </w:t>
            </w:r>
            <w:r>
              <w:rPr>
                <w:rFonts w:hint="eastAsia" w:ascii="宋体" w:hAnsi="宋体" w:cs="宋体"/>
                <w:color w:val="FF0000"/>
                <w:szCs w:val="21"/>
              </w:rPr>
              <w:t>约束名</w:t>
            </w:r>
            <w:r>
              <w:rPr>
                <w:rFonts w:ascii="宋体" w:hAnsi="宋体" w:cs="宋体"/>
                <w:color w:val="FF0000"/>
                <w:szCs w:val="21"/>
              </w:rPr>
              <w:t xml:space="preserve"> PRIMARY KEY(</w:t>
            </w:r>
            <w:r>
              <w:rPr>
                <w:rFonts w:hint="eastAsia" w:ascii="宋体" w:hAnsi="宋体" w:cs="宋体"/>
                <w:color w:val="FF0000"/>
                <w:szCs w:val="21"/>
              </w:rPr>
              <w:t>列名</w:t>
            </w:r>
            <w:r>
              <w:rPr>
                <w:rFonts w:ascii="宋体" w:hAnsi="宋体" w:cs="宋体"/>
                <w:color w:val="FF0000"/>
                <w:szCs w:val="21"/>
              </w:rPr>
              <w:t>1[,</w:t>
            </w:r>
            <w:r>
              <w:rPr>
                <w:rFonts w:hint="eastAsia" w:ascii="宋体" w:hAnsi="宋体" w:cs="宋体"/>
                <w:color w:val="FF0000"/>
                <w:szCs w:val="21"/>
              </w:rPr>
              <w:t>列名</w:t>
            </w:r>
            <w:r>
              <w:rPr>
                <w:rFonts w:ascii="宋体" w:hAnsi="宋体" w:cs="宋体"/>
                <w:color w:val="FF0000"/>
                <w:szCs w:val="21"/>
              </w:rPr>
              <w:t>2...])</w:t>
            </w:r>
          </w:p>
        </w:tc>
      </w:tr>
    </w:tbl>
    <w:p>
      <w:pPr>
        <w:spacing w:line="276" w:lineRule="auto"/>
        <w:ind w:left="420" w:right="210"/>
        <w:jc w:val="left"/>
        <w:rPr>
          <w:rFonts w:ascii="宋体" w:cs="宋体"/>
          <w:b/>
          <w:szCs w:val="21"/>
        </w:rPr>
      </w:pPr>
      <w:r>
        <w:rPr>
          <w:rFonts w:hint="eastAsia" w:ascii="宋体" w:hAnsi="宋体" w:cs="宋体"/>
          <w:b/>
          <w:szCs w:val="21"/>
        </w:rPr>
        <w:t>语法格式：添加外键约束</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777" w:leftChars="170" w:hanging="420" w:hangingChars="200"/>
              <w:jc w:val="left"/>
              <w:rPr>
                <w:rFonts w:ascii="宋体" w:cs="宋体"/>
                <w:color w:val="FF0000"/>
                <w:szCs w:val="21"/>
              </w:rPr>
            </w:pPr>
            <w:r>
              <w:rPr>
                <w:rFonts w:ascii="宋体" w:hAnsi="宋体" w:cs="宋体"/>
                <w:kern w:val="0"/>
                <w:szCs w:val="21"/>
              </w:rPr>
              <w:t xml:space="preserve">   </w:t>
            </w:r>
            <w:r>
              <w:rPr>
                <w:rFonts w:ascii="宋体" w:hAnsi="宋体" w:cs="宋体"/>
                <w:color w:val="FF0000"/>
                <w:szCs w:val="21"/>
              </w:rPr>
              <w:t xml:space="preserve">ALTER TABLE </w:t>
            </w:r>
            <w:r>
              <w:rPr>
                <w:rFonts w:hint="eastAsia" w:ascii="宋体" w:hAnsi="宋体" w:cs="宋体"/>
                <w:color w:val="FF0000"/>
                <w:szCs w:val="21"/>
              </w:rPr>
              <w:t>主表名</w:t>
            </w:r>
            <w:r>
              <w:rPr>
                <w:rFonts w:ascii="宋体" w:hAnsi="宋体" w:cs="宋体"/>
                <w:color w:val="FF0000"/>
                <w:szCs w:val="21"/>
              </w:rPr>
              <w:t xml:space="preserve"> ADD CONSTRAINT </w:t>
            </w:r>
            <w:r>
              <w:rPr>
                <w:rFonts w:hint="eastAsia" w:ascii="宋体" w:hAnsi="宋体" w:cs="宋体"/>
                <w:color w:val="FF0000"/>
                <w:szCs w:val="21"/>
              </w:rPr>
              <w:t>约束名</w:t>
            </w:r>
            <w:r>
              <w:rPr>
                <w:rFonts w:ascii="宋体" w:hAnsi="宋体" w:cs="宋体"/>
                <w:color w:val="FF0000"/>
                <w:szCs w:val="21"/>
              </w:rPr>
              <w:t xml:space="preserve"> FOREIGN KEY(</w:t>
            </w:r>
            <w:r>
              <w:rPr>
                <w:rFonts w:hint="eastAsia" w:ascii="宋体" w:hAnsi="宋体" w:cs="宋体"/>
                <w:color w:val="FF0000"/>
                <w:szCs w:val="21"/>
              </w:rPr>
              <w:t>列名</w:t>
            </w:r>
            <w:r>
              <w:rPr>
                <w:rFonts w:ascii="宋体" w:hAnsi="宋体" w:cs="宋体"/>
                <w:color w:val="FF0000"/>
                <w:szCs w:val="21"/>
              </w:rPr>
              <w:t>1[,</w:t>
            </w:r>
            <w:r>
              <w:rPr>
                <w:rFonts w:hint="eastAsia" w:ascii="宋体" w:hAnsi="宋体" w:cs="宋体"/>
                <w:color w:val="FF0000"/>
                <w:szCs w:val="21"/>
              </w:rPr>
              <w:t>列名</w:t>
            </w:r>
            <w:r>
              <w:rPr>
                <w:rFonts w:ascii="宋体" w:hAnsi="宋体" w:cs="宋体"/>
                <w:color w:val="FF0000"/>
                <w:szCs w:val="21"/>
              </w:rPr>
              <w:t xml:space="preserve">2...]) REFERENCES </w:t>
            </w:r>
            <w:r>
              <w:rPr>
                <w:rFonts w:hint="eastAsia" w:ascii="宋体" w:hAnsi="宋体" w:cs="宋体"/>
                <w:color w:val="FF0000"/>
                <w:szCs w:val="21"/>
              </w:rPr>
              <w:t>从表名</w:t>
            </w:r>
            <w:r>
              <w:rPr>
                <w:rFonts w:ascii="宋体" w:hAnsi="宋体" w:cs="宋体"/>
                <w:color w:val="FF0000"/>
                <w:szCs w:val="21"/>
              </w:rPr>
              <w:t>(</w:t>
            </w:r>
            <w:r>
              <w:rPr>
                <w:rFonts w:hint="eastAsia" w:ascii="宋体" w:hAnsi="宋体" w:cs="宋体"/>
                <w:color w:val="FF0000"/>
                <w:szCs w:val="21"/>
              </w:rPr>
              <w:t>列名</w:t>
            </w:r>
            <w:r>
              <w:rPr>
                <w:rFonts w:ascii="宋体" w:hAnsi="宋体" w:cs="宋体"/>
                <w:color w:val="FF0000"/>
                <w:szCs w:val="21"/>
              </w:rPr>
              <w:t>1[,</w:t>
            </w:r>
            <w:r>
              <w:rPr>
                <w:rFonts w:hint="eastAsia" w:ascii="宋体" w:hAnsi="宋体" w:cs="宋体"/>
                <w:color w:val="FF0000"/>
                <w:szCs w:val="21"/>
              </w:rPr>
              <w:t>列名</w:t>
            </w:r>
            <w:r>
              <w:rPr>
                <w:rFonts w:ascii="宋体" w:hAnsi="宋体" w:cs="宋体"/>
                <w:color w:val="FF0000"/>
                <w:szCs w:val="21"/>
              </w:rPr>
              <w:t>2...])</w:t>
            </w:r>
          </w:p>
        </w:tc>
      </w:tr>
    </w:tbl>
    <w:p>
      <w:pPr>
        <w:spacing w:line="276" w:lineRule="auto"/>
        <w:ind w:left="420" w:right="210"/>
        <w:jc w:val="left"/>
        <w:rPr>
          <w:rFonts w:ascii="宋体" w:cs="宋体"/>
          <w:b/>
          <w:szCs w:val="21"/>
        </w:rPr>
      </w:pPr>
      <w:r>
        <w:rPr>
          <w:rFonts w:hint="eastAsia" w:ascii="宋体" w:hAnsi="宋体" w:cs="宋体"/>
          <w:b/>
          <w:szCs w:val="21"/>
        </w:rPr>
        <w:t>语法格式：添加</w:t>
      </w:r>
      <w:r>
        <w:rPr>
          <w:rFonts w:ascii="宋体" w:hAnsi="宋体" w:cs="宋体"/>
          <w:b/>
          <w:szCs w:val="21"/>
        </w:rPr>
        <w:t>CHECK</w:t>
      </w:r>
      <w:r>
        <w:rPr>
          <w:rFonts w:hint="eastAsia" w:ascii="宋体" w:hAnsi="宋体" w:cs="宋体"/>
          <w:b/>
          <w:szCs w:val="21"/>
        </w:rPr>
        <w:t>约束</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color w:val="FF0000"/>
                <w:szCs w:val="21"/>
              </w:rPr>
            </w:pPr>
            <w:r>
              <w:rPr>
                <w:rFonts w:ascii="宋体" w:hAnsi="宋体" w:cs="宋体"/>
                <w:kern w:val="0"/>
                <w:szCs w:val="21"/>
              </w:rPr>
              <w:t xml:space="preserve">   </w:t>
            </w: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ADD CONSTRAINT </w:t>
            </w:r>
            <w:r>
              <w:rPr>
                <w:rFonts w:hint="eastAsia" w:ascii="宋体" w:hAnsi="宋体" w:cs="宋体"/>
                <w:color w:val="FF0000"/>
                <w:szCs w:val="21"/>
              </w:rPr>
              <w:t>约束名</w:t>
            </w:r>
            <w:r>
              <w:rPr>
                <w:rFonts w:ascii="宋体" w:hAnsi="宋体" w:cs="宋体"/>
                <w:color w:val="FF0000"/>
                <w:szCs w:val="21"/>
              </w:rPr>
              <w:t xml:space="preserve"> CHECK(</w:t>
            </w:r>
            <w:r>
              <w:rPr>
                <w:rFonts w:hint="eastAsia" w:ascii="宋体" w:hAnsi="宋体" w:cs="宋体"/>
                <w:color w:val="FF0000"/>
                <w:szCs w:val="21"/>
              </w:rPr>
              <w:t>条件</w:t>
            </w:r>
            <w:r>
              <w:rPr>
                <w:rFonts w:ascii="宋体" w:hAnsi="宋体" w:cs="宋体"/>
                <w:color w:val="FF0000"/>
                <w:szCs w:val="21"/>
              </w:rPr>
              <w:t>)</w:t>
            </w:r>
          </w:p>
        </w:tc>
      </w:tr>
    </w:tbl>
    <w:p>
      <w:pPr>
        <w:tabs>
          <w:tab w:val="left" w:pos="6270"/>
        </w:tabs>
        <w:spacing w:line="276" w:lineRule="auto"/>
        <w:ind w:left="420" w:right="210"/>
        <w:jc w:val="left"/>
        <w:rPr>
          <w:rFonts w:ascii="宋体" w:cs="宋体"/>
          <w:b/>
          <w:szCs w:val="21"/>
        </w:rPr>
      </w:pPr>
      <w:r>
        <w:rPr>
          <w:rFonts w:hint="eastAsia" w:ascii="宋体" w:hAnsi="宋体" w:cs="宋体"/>
          <w:b/>
          <w:szCs w:val="21"/>
        </w:rPr>
        <w:t>语法格式：添加唯一约束</w:t>
      </w:r>
      <w:r>
        <w:rPr>
          <w:rFonts w:ascii="宋体" w:hAnsi="宋体" w:cs="宋体"/>
          <w:b/>
          <w:szCs w:val="21"/>
        </w:rPr>
        <w:tab/>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color w:val="FF0000"/>
                <w:szCs w:val="21"/>
              </w:rPr>
            </w:pPr>
            <w:r>
              <w:rPr>
                <w:rFonts w:ascii="宋体" w:hAnsi="宋体" w:cs="宋体"/>
                <w:kern w:val="0"/>
                <w:szCs w:val="21"/>
              </w:rPr>
              <w:t xml:space="preserve">  </w:t>
            </w:r>
            <w:r>
              <w:rPr>
                <w:rFonts w:ascii="宋体" w:hAnsi="宋体" w:cs="宋体"/>
                <w:color w:val="FF0000"/>
                <w:kern w:val="0"/>
                <w:szCs w:val="21"/>
              </w:rPr>
              <w:t xml:space="preserve"> </w:t>
            </w: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ADD CONSTRAINT </w:t>
            </w:r>
            <w:r>
              <w:rPr>
                <w:rFonts w:hint="eastAsia" w:ascii="宋体" w:hAnsi="宋体" w:cs="宋体"/>
                <w:color w:val="FF0000"/>
                <w:szCs w:val="21"/>
              </w:rPr>
              <w:t>约束名</w:t>
            </w:r>
            <w:r>
              <w:rPr>
                <w:rFonts w:ascii="宋体" w:hAnsi="宋体" w:cs="宋体"/>
                <w:color w:val="FF0000"/>
                <w:szCs w:val="21"/>
              </w:rPr>
              <w:t xml:space="preserve"> UNIQUE(</w:t>
            </w:r>
            <w:r>
              <w:rPr>
                <w:rFonts w:hint="eastAsia" w:ascii="宋体" w:hAnsi="宋体" w:cs="宋体"/>
                <w:color w:val="FF0000"/>
                <w:szCs w:val="21"/>
              </w:rPr>
              <w:t>列名</w:t>
            </w:r>
            <w:r>
              <w:rPr>
                <w:rFonts w:ascii="宋体" w:hAnsi="宋体" w:cs="宋体"/>
                <w:color w:val="FF0000"/>
                <w:szCs w:val="21"/>
              </w:rPr>
              <w:t>)</w:t>
            </w:r>
          </w:p>
        </w:tc>
      </w:tr>
    </w:tbl>
    <w:p>
      <w:pPr>
        <w:spacing w:line="276" w:lineRule="auto"/>
        <w:ind w:left="420" w:right="210"/>
        <w:jc w:val="left"/>
        <w:rPr>
          <w:rFonts w:ascii="宋体" w:cs="宋体"/>
          <w:b/>
          <w:szCs w:val="21"/>
        </w:rPr>
      </w:pPr>
      <w:r>
        <w:rPr>
          <w:rFonts w:hint="eastAsia" w:ascii="宋体" w:hAnsi="宋体" w:cs="宋体"/>
          <w:b/>
          <w:szCs w:val="21"/>
        </w:rPr>
        <w:t>语法格式：添加非空约束</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color w:val="FF0000"/>
                <w:szCs w:val="21"/>
              </w:rPr>
            </w:pPr>
            <w:r>
              <w:rPr>
                <w:rFonts w:ascii="宋体" w:hAnsi="宋体" w:cs="宋体"/>
                <w:kern w:val="0"/>
                <w:szCs w:val="21"/>
              </w:rPr>
              <w:t xml:space="preserve">   </w:t>
            </w: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MODIFY </w:t>
            </w:r>
            <w:r>
              <w:rPr>
                <w:rFonts w:hint="eastAsia" w:ascii="宋体" w:hAnsi="宋体" w:cs="宋体"/>
                <w:color w:val="FF0000"/>
                <w:szCs w:val="21"/>
              </w:rPr>
              <w:t>列名</w:t>
            </w:r>
            <w:r>
              <w:rPr>
                <w:rFonts w:ascii="宋体" w:hAnsi="宋体" w:cs="宋体"/>
                <w:color w:val="FF0000"/>
                <w:szCs w:val="21"/>
              </w:rPr>
              <w:t xml:space="preserve"> NOT NULL</w:t>
            </w:r>
          </w:p>
        </w:tc>
      </w:tr>
    </w:tbl>
    <w:p>
      <w:pPr>
        <w:spacing w:line="276" w:lineRule="auto"/>
        <w:ind w:left="420" w:right="210"/>
        <w:jc w:val="left"/>
        <w:rPr>
          <w:rFonts w:ascii="宋体" w:cs="宋体"/>
          <w:b/>
          <w:szCs w:val="21"/>
        </w:rPr>
      </w:pPr>
      <w:r>
        <w:rPr>
          <w:rFonts w:hint="eastAsia" w:ascii="宋体" w:hAnsi="宋体" w:cs="宋体"/>
          <w:b/>
          <w:szCs w:val="21"/>
        </w:rPr>
        <w:t>语法格式：删除约束</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color w:val="FF0000"/>
                <w:szCs w:val="21"/>
              </w:rPr>
            </w:pPr>
            <w:r>
              <w:rPr>
                <w:rFonts w:ascii="宋体" w:hAnsi="宋体" w:cs="宋体"/>
                <w:kern w:val="0"/>
                <w:szCs w:val="21"/>
              </w:rPr>
              <w:t xml:space="preserve">  </w:t>
            </w:r>
            <w:r>
              <w:rPr>
                <w:rFonts w:ascii="宋体" w:hAnsi="宋体" w:cs="宋体"/>
                <w:color w:val="FF0000"/>
                <w:kern w:val="0"/>
                <w:szCs w:val="21"/>
              </w:rPr>
              <w:t xml:space="preserve"> </w:t>
            </w:r>
            <w:r>
              <w:rPr>
                <w:rFonts w:ascii="宋体" w:hAnsi="宋体" w:cs="宋体"/>
                <w:color w:val="FF0000"/>
                <w:szCs w:val="21"/>
              </w:rPr>
              <w:t xml:space="preserve">ALTER TABLE </w:t>
            </w:r>
            <w:r>
              <w:rPr>
                <w:rFonts w:hint="eastAsia" w:ascii="宋体" w:hAnsi="宋体" w:cs="宋体"/>
                <w:color w:val="FF0000"/>
                <w:szCs w:val="21"/>
              </w:rPr>
              <w:t>表名</w:t>
            </w:r>
            <w:r>
              <w:rPr>
                <w:rFonts w:ascii="宋体" w:hAnsi="宋体" w:cs="宋体"/>
                <w:color w:val="FF0000"/>
                <w:szCs w:val="21"/>
              </w:rPr>
              <w:t xml:space="preserve"> DROP CONSTRAINT </w:t>
            </w:r>
            <w:r>
              <w:rPr>
                <w:rFonts w:hint="eastAsia" w:ascii="宋体" w:hAnsi="宋体" w:cs="宋体"/>
                <w:color w:val="FF0000"/>
                <w:szCs w:val="21"/>
              </w:rPr>
              <w:t>约束名</w:t>
            </w:r>
          </w:p>
        </w:tc>
      </w:tr>
    </w:tbl>
    <w:p>
      <w:pPr>
        <w:rPr>
          <w:rFonts w:ascii="宋体" w:cs="宋体"/>
          <w:szCs w:val="21"/>
        </w:rPr>
      </w:pPr>
    </w:p>
    <w:p>
      <w:pPr>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】为学生表</w:t>
      </w:r>
      <w:r>
        <w:rPr>
          <w:rFonts w:ascii="宋体" w:hAnsi="宋体" w:cs="宋体"/>
          <w:b/>
          <w:bCs/>
          <w:szCs w:val="21"/>
        </w:rPr>
        <w:t>(student_1)</w:t>
      </w:r>
      <w:r>
        <w:rPr>
          <w:rFonts w:hint="eastAsia" w:ascii="宋体" w:hAnsi="宋体" w:cs="宋体"/>
          <w:b/>
          <w:bCs/>
          <w:szCs w:val="21"/>
        </w:rPr>
        <w:t>学号添加主键约束，姓名添加非空约束，性别添加检查约束</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 </w:t>
            </w:r>
            <w:r>
              <w:rPr>
                <w:rFonts w:ascii="ËÎÌå" w:hAnsi="ËÎÌå"/>
                <w:color w:val="008080"/>
                <w:sz w:val="18"/>
                <w:highlight w:val="white"/>
              </w:rPr>
              <w:t>ADD</w:t>
            </w: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PK_SNO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sno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 </w:t>
            </w:r>
            <w:r>
              <w:rPr>
                <w:rFonts w:ascii="ËÎÌå" w:hAnsi="ËÎÌå"/>
                <w:color w:val="008080"/>
                <w:sz w:val="18"/>
                <w:highlight w:val="white"/>
              </w:rPr>
              <w:t>MODIFY</w:t>
            </w:r>
            <w:r>
              <w:rPr>
                <w:rFonts w:ascii="ËÎÌå" w:hAnsi="ËÎÌå"/>
                <w:color w:val="000000"/>
                <w:sz w:val="18"/>
                <w:highlight w:val="white"/>
              </w:rPr>
              <w:t xml:space="preserve"> sname </w:t>
            </w:r>
            <w:r>
              <w:rPr>
                <w:rFonts w:ascii="ËÎÌå" w:hAnsi="ËÎÌå"/>
                <w:color w:val="008080"/>
                <w:sz w:val="18"/>
                <w:highlight w:val="white"/>
              </w:rPr>
              <w:t>NOT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p>
          <w:p>
            <w:pPr>
              <w:jc w:val="left"/>
              <w:rPr>
                <w:rFonts w:ascii="宋体" w:cs="宋体"/>
                <w:i/>
                <w:kern w:val="0"/>
                <w:szCs w:val="21"/>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 </w:t>
            </w:r>
            <w:r>
              <w:rPr>
                <w:rFonts w:ascii="ËÎÌå" w:hAnsi="ËÎÌå"/>
                <w:color w:val="008080"/>
                <w:sz w:val="18"/>
                <w:highlight w:val="white"/>
              </w:rPr>
              <w:t>ADD</w:t>
            </w: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CK_SNO </w:t>
            </w:r>
            <w:r>
              <w:rPr>
                <w:rFonts w:ascii="ËÎÌå" w:hAnsi="ËÎÌå"/>
                <w:color w:val="008080"/>
                <w:sz w:val="18"/>
                <w:highlight w:val="white"/>
              </w:rPr>
              <w:t>CHECK</w:t>
            </w:r>
            <w:r>
              <w:rPr>
                <w:rFonts w:ascii="ËÎÌå" w:hAnsi="ËÎÌå"/>
                <w:color w:val="000080"/>
                <w:sz w:val="18"/>
                <w:highlight w:val="white"/>
              </w:rPr>
              <w:t>(</w:t>
            </w:r>
            <w:r>
              <w:rPr>
                <w:rFonts w:ascii="ËÎÌå" w:hAnsi="ËÎÌå"/>
                <w:color w:val="000000"/>
                <w:sz w:val="18"/>
                <w:highlight w:val="white"/>
              </w:rPr>
              <w:t>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男</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女</w:t>
            </w:r>
            <w:r>
              <w:rPr>
                <w:rFonts w:ascii="ËÎÌå" w:hAnsi="ËÎÌå"/>
                <w:color w:val="0000FF"/>
                <w:sz w:val="18"/>
                <w:highlight w:val="white"/>
              </w:rPr>
              <w:t>'</w:t>
            </w:r>
            <w:r>
              <w:rPr>
                <w:rFonts w:ascii="ËÎÌå" w:hAnsi="ËÎÌå"/>
                <w:color w:val="000080"/>
                <w:sz w:val="18"/>
                <w:highlight w:val="white"/>
              </w:rPr>
              <w:t>);</w:t>
            </w:r>
          </w:p>
        </w:tc>
      </w:tr>
    </w:tbl>
    <w:p>
      <w:pPr>
        <w:rPr>
          <w:rFonts w:ascii="宋体" w:cs="宋体"/>
          <w:szCs w:val="21"/>
        </w:rPr>
      </w:pPr>
    </w:p>
    <w:p>
      <w:pPr>
        <w:rPr>
          <w:rFonts w:ascii="宋体" w:cs="宋体"/>
          <w:szCs w:val="21"/>
        </w:rPr>
      </w:pPr>
      <w:r>
        <w:rPr>
          <w:rFonts w:hint="eastAsia" w:ascii="宋体" w:hAnsi="宋体" w:cs="宋体"/>
          <w:b/>
          <w:bCs/>
          <w:color w:val="030DDF"/>
          <w:szCs w:val="21"/>
        </w:rPr>
        <w:t>注意</w:t>
      </w:r>
      <w:r>
        <w:rPr>
          <w:rFonts w:hint="eastAsia" w:ascii="宋体" w:hAnsi="宋体" w:cs="宋体"/>
          <w:szCs w:val="21"/>
        </w:rPr>
        <w:t>：</w:t>
      </w:r>
    </w:p>
    <w:p>
      <w:pPr>
        <w:numPr>
          <w:ilvl w:val="0"/>
          <w:numId w:val="10"/>
        </w:numPr>
        <w:rPr>
          <w:rFonts w:ascii="宋体" w:cs="宋体"/>
          <w:b/>
          <w:sz w:val="24"/>
          <w:szCs w:val="21"/>
        </w:rPr>
      </w:pPr>
      <w:r>
        <w:rPr>
          <w:rFonts w:hint="eastAsia" w:ascii="宋体" w:hAnsi="宋体" w:cs="宋体"/>
          <w:b/>
          <w:sz w:val="24"/>
          <w:szCs w:val="21"/>
        </w:rPr>
        <w:t>一张表只有一个主键，主键非空且唯一</w:t>
      </w:r>
    </w:p>
    <w:p>
      <w:pPr>
        <w:numPr>
          <w:ilvl w:val="0"/>
          <w:numId w:val="10"/>
        </w:numPr>
        <w:rPr>
          <w:rFonts w:ascii="宋体" w:cs="宋体"/>
          <w:b/>
          <w:sz w:val="24"/>
          <w:szCs w:val="21"/>
        </w:rPr>
      </w:pPr>
      <w:r>
        <w:rPr>
          <w:rFonts w:hint="eastAsia" w:ascii="宋体" w:hAnsi="宋体" w:cs="宋体"/>
          <w:b/>
          <w:sz w:val="24"/>
          <w:szCs w:val="21"/>
        </w:rPr>
        <w:t>外键只能依赖于另一张表的主键（例如</w:t>
      </w:r>
      <w:r>
        <w:rPr>
          <w:rFonts w:ascii="宋体" w:hAnsi="宋体" w:cs="宋体"/>
          <w:b/>
          <w:sz w:val="24"/>
          <w:szCs w:val="21"/>
        </w:rPr>
        <w:t>EMP</w:t>
      </w:r>
      <w:r>
        <w:rPr>
          <w:rFonts w:hint="eastAsia" w:ascii="宋体" w:hAnsi="宋体" w:cs="宋体"/>
          <w:b/>
          <w:sz w:val="24"/>
          <w:szCs w:val="21"/>
        </w:rPr>
        <w:t>表中的</w:t>
      </w:r>
      <w:r>
        <w:rPr>
          <w:rFonts w:ascii="宋体" w:hAnsi="宋体" w:cs="宋体"/>
          <w:b/>
          <w:sz w:val="24"/>
          <w:szCs w:val="21"/>
        </w:rPr>
        <w:t>DEPTNO</w:t>
      </w:r>
      <w:r>
        <w:rPr>
          <w:rFonts w:hint="eastAsia" w:ascii="宋体" w:hAnsi="宋体" w:cs="宋体"/>
          <w:b/>
          <w:sz w:val="24"/>
          <w:szCs w:val="21"/>
        </w:rPr>
        <w:t>依赖于</w:t>
      </w:r>
      <w:r>
        <w:rPr>
          <w:rFonts w:ascii="宋体" w:hAnsi="宋体" w:cs="宋体"/>
          <w:b/>
          <w:sz w:val="24"/>
          <w:szCs w:val="21"/>
        </w:rPr>
        <w:t>DEPT</w:t>
      </w:r>
      <w:r>
        <w:rPr>
          <w:rFonts w:hint="eastAsia" w:ascii="宋体" w:hAnsi="宋体" w:cs="宋体"/>
          <w:b/>
          <w:sz w:val="24"/>
          <w:szCs w:val="21"/>
        </w:rPr>
        <w:t>表中的</w:t>
      </w:r>
      <w:r>
        <w:rPr>
          <w:rFonts w:ascii="宋体" w:hAnsi="宋体" w:cs="宋体"/>
          <w:b/>
          <w:sz w:val="24"/>
          <w:szCs w:val="21"/>
        </w:rPr>
        <w:t>DEPTNO</w:t>
      </w:r>
      <w:r>
        <w:rPr>
          <w:rFonts w:hint="eastAsia" w:ascii="宋体" w:hAnsi="宋体" w:cs="宋体"/>
          <w:b/>
          <w:sz w:val="24"/>
          <w:szCs w:val="21"/>
        </w:rPr>
        <w:t>）</w:t>
      </w:r>
    </w:p>
    <w:p>
      <w:pPr>
        <w:numPr>
          <w:ilvl w:val="0"/>
          <w:numId w:val="10"/>
        </w:numPr>
        <w:rPr>
          <w:rFonts w:ascii="宋体" w:cs="宋体"/>
          <w:b/>
          <w:sz w:val="24"/>
          <w:szCs w:val="21"/>
        </w:rPr>
      </w:pPr>
      <w:r>
        <w:rPr>
          <w:rFonts w:hint="eastAsia" w:ascii="宋体" w:hAnsi="宋体" w:cs="宋体"/>
          <w:b/>
          <w:sz w:val="24"/>
          <w:szCs w:val="21"/>
        </w:rPr>
        <w:t>约束不能修改，只能删除重建</w:t>
      </w:r>
    </w:p>
    <w:p>
      <w:pPr>
        <w:rPr>
          <w:rFonts w:ascii="宋体" w:cs="宋体"/>
          <w:szCs w:val="21"/>
        </w:rPr>
      </w:pPr>
    </w:p>
    <w:p>
      <w:pPr>
        <w:rPr>
          <w:rFonts w:ascii="宋体" w:cs="宋体"/>
          <w:szCs w:val="21"/>
        </w:rPr>
      </w:pPr>
      <w:r>
        <w:rPr>
          <w:rFonts w:hint="eastAsia" w:ascii="宋体" w:hAnsi="宋体" w:cs="宋体"/>
          <w:szCs w:val="21"/>
        </w:rPr>
        <w:t>约束也可以在创建表的时候添加</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sno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NOT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ssex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CHECK</w:t>
            </w:r>
            <w:r>
              <w:rPr>
                <w:rFonts w:ascii="ËÎÌå" w:hAnsi="ËÎÌå"/>
                <w:color w:val="000080"/>
                <w:sz w:val="18"/>
                <w:highlight w:val="white"/>
              </w:rPr>
              <w:t>(</w:t>
            </w:r>
            <w:r>
              <w:rPr>
                <w:rFonts w:ascii="ËÎÌå" w:hAnsi="ËÎÌå"/>
                <w:color w:val="000000"/>
                <w:sz w:val="18"/>
                <w:highlight w:val="white"/>
              </w:rPr>
              <w:t>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男</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女</w:t>
            </w:r>
            <w:r>
              <w:rPr>
                <w:rFonts w:ascii="ËÎÌå" w:hAnsi="ËÎÌå"/>
                <w:color w:val="0000FF"/>
                <w:sz w:val="18"/>
                <w:highlight w:val="white"/>
              </w:rPr>
              <w:t>'</w:t>
            </w:r>
            <w:r>
              <w:rPr>
                <w:rFonts w:ascii="ËÎÌå" w:hAnsi="ËÎÌå"/>
                <w:color w:val="000080"/>
                <w:sz w:val="18"/>
                <w:highlight w:val="white"/>
              </w:rPr>
              <w:t>)</w:t>
            </w:r>
            <w:r>
              <w:rPr>
                <w:rFonts w:hint="eastAsia" w:ascii="宋体" w:hAnsi="宋体" w:cs="宋体"/>
                <w:color w:val="00000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sage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sbirthday </w:t>
            </w:r>
            <w:r>
              <w:rPr>
                <w:rFonts w:ascii="ËÎÌå" w:hAnsi="ËÎÌå"/>
                <w:color w:val="008080"/>
                <w:sz w:val="18"/>
                <w:highlight w:val="white"/>
              </w:rPr>
              <w:t>DATE</w:t>
            </w:r>
          </w:p>
          <w:p>
            <w:pPr>
              <w:jc w:val="left"/>
              <w:rPr>
                <w:rFonts w:ascii="宋体" w:cs="宋体"/>
                <w:i/>
                <w:kern w:val="0"/>
                <w:szCs w:val="21"/>
              </w:rPr>
            </w:pPr>
            <w:r>
              <w:rPr>
                <w:rFonts w:ascii="ËÎÌå" w:hAnsi="ËÎÌå"/>
                <w:color w:val="000080"/>
                <w:sz w:val="18"/>
                <w:highlight w:val="white"/>
              </w:rPr>
              <w:t>)</w:t>
            </w:r>
          </w:p>
        </w:tc>
      </w:tr>
    </w:tbl>
    <w:p>
      <w:pPr>
        <w:pStyle w:val="4"/>
      </w:pPr>
      <w:r>
        <w:t xml:space="preserve">3.4 </w:t>
      </w:r>
      <w:r>
        <w:rPr>
          <w:rFonts w:hint="eastAsia"/>
        </w:rPr>
        <w:t>临时表</w:t>
      </w:r>
    </w:p>
    <w:p>
      <w:pPr>
        <w:jc w:val="left"/>
        <w:rPr>
          <w:rFonts w:ascii="ËÎÌå" w:hAnsi="ËÎÌå"/>
          <w:color w:val="000000"/>
          <w:highlight w:val="white"/>
        </w:rPr>
      </w:pPr>
      <w:r>
        <w:rPr>
          <w:rFonts w:hint="eastAsia" w:ascii="ËÎÌå" w:hAnsi="ËÎÌå"/>
          <w:color w:val="FF0000"/>
          <w:highlight w:val="white"/>
        </w:rPr>
        <w:t>会话级临时表</w:t>
      </w:r>
      <w:r>
        <w:rPr>
          <w:rFonts w:hint="eastAsia" w:ascii="ËÎÌå" w:hAnsi="ËÎÌå"/>
          <w:color w:val="000000"/>
          <w:highlight w:val="white"/>
        </w:rPr>
        <w:t>：因为这这个临时表中的数据和你的当前会话有关系，当你当前</w:t>
      </w:r>
      <w:r>
        <w:rPr>
          <w:rFonts w:ascii="ËÎÌå" w:hAnsi="ËÎÌå"/>
          <w:color w:val="000000"/>
          <w:highlight w:val="white"/>
        </w:rPr>
        <w:t>SESSION</w:t>
      </w:r>
      <w:r>
        <w:rPr>
          <w:rFonts w:hint="eastAsia" w:ascii="ËÎÌå" w:hAnsi="ËÎÌå"/>
          <w:color w:val="000000"/>
          <w:highlight w:val="white"/>
        </w:rPr>
        <w:t>不退出的情况下，临时表中的数据就还存在，而当你退出当前</w:t>
      </w:r>
      <w:r>
        <w:rPr>
          <w:rFonts w:ascii="ËÎÌå" w:hAnsi="ËÎÌå"/>
          <w:color w:val="000000"/>
          <w:highlight w:val="white"/>
        </w:rPr>
        <w:t>SESSION</w:t>
      </w:r>
      <w:r>
        <w:rPr>
          <w:rFonts w:hint="eastAsia" w:ascii="ËÎÌå" w:hAnsi="ËÎÌå"/>
          <w:color w:val="000000"/>
          <w:highlight w:val="white"/>
        </w:rPr>
        <w:t>的时候，临时表中的数据就全部没有了，当然这个时候你如果以另外一个</w:t>
      </w:r>
      <w:r>
        <w:rPr>
          <w:rFonts w:ascii="ËÎÌå" w:hAnsi="ËÎÌå"/>
          <w:color w:val="000000"/>
          <w:highlight w:val="white"/>
        </w:rPr>
        <w:t>SESSION</w:t>
      </w:r>
      <w:r>
        <w:rPr>
          <w:rFonts w:hint="eastAsia" w:ascii="ËÎÌå" w:hAnsi="ËÎÌå"/>
          <w:color w:val="000000"/>
          <w:highlight w:val="white"/>
        </w:rPr>
        <w:t>登陆的时候是看不到另外一个</w:t>
      </w:r>
      <w:r>
        <w:rPr>
          <w:rFonts w:ascii="ËÎÌå" w:hAnsi="ËÎÌå"/>
          <w:color w:val="000000"/>
          <w:highlight w:val="white"/>
        </w:rPr>
        <w:t>SESSION</w:t>
      </w:r>
      <w:r>
        <w:rPr>
          <w:rFonts w:hint="eastAsia" w:ascii="ËÎÌå" w:hAnsi="ËÎÌå"/>
          <w:color w:val="000000"/>
          <w:highlight w:val="white"/>
        </w:rPr>
        <w:t>中插入到临时表中的数据的。即两个不同的</w:t>
      </w:r>
      <w:r>
        <w:rPr>
          <w:rFonts w:ascii="ËÎÌå" w:hAnsi="ËÎÌå"/>
          <w:color w:val="000000"/>
          <w:highlight w:val="white"/>
        </w:rPr>
        <w:t>SESSION</w:t>
      </w:r>
      <w:r>
        <w:rPr>
          <w:rFonts w:hint="eastAsia" w:ascii="ËÎÌå" w:hAnsi="ËÎÌå"/>
          <w:color w:val="000000"/>
          <w:highlight w:val="white"/>
        </w:rPr>
        <w:t>所插入的数据是互不相干的。当某一个</w:t>
      </w:r>
      <w:r>
        <w:rPr>
          <w:rFonts w:ascii="ËÎÌå" w:hAnsi="ËÎÌå"/>
          <w:color w:val="000000"/>
          <w:highlight w:val="white"/>
        </w:rPr>
        <w:t>SESSION</w:t>
      </w:r>
      <w:r>
        <w:rPr>
          <w:rFonts w:hint="eastAsia" w:ascii="ËÎÌå" w:hAnsi="ËÎÌå"/>
          <w:color w:val="000000"/>
          <w:highlight w:val="white"/>
        </w:rPr>
        <w:t>退出之后临时表中的数据就被截断（</w:t>
      </w:r>
      <w:r>
        <w:rPr>
          <w:rFonts w:ascii="ËÎÌå" w:hAnsi="ËÎÌå"/>
          <w:color w:val="008080"/>
          <w:highlight w:val="white"/>
        </w:rPr>
        <w:t>TRUNCATE</w:t>
      </w:r>
      <w:r>
        <w:rPr>
          <w:rFonts w:ascii="ËÎÌå" w:hAnsi="ËÎÌå"/>
          <w:color w:val="000000"/>
          <w:highlight w:val="white"/>
        </w:rPr>
        <w:t xml:space="preserve"> </w:t>
      </w:r>
      <w:r>
        <w:rPr>
          <w:rFonts w:ascii="ËÎÌå" w:hAnsi="ËÎÌå"/>
          <w:color w:val="008080"/>
          <w:highlight w:val="white"/>
        </w:rPr>
        <w:t>TABLE</w:t>
      </w:r>
      <w:r>
        <w:rPr>
          <w:rFonts w:hint="eastAsia" w:ascii="ËÎÌå" w:hAnsi="ËÎÌå"/>
          <w:color w:val="000000"/>
          <w:highlight w:val="white"/>
        </w:rPr>
        <w:t>，即数据清空）了。</w:t>
      </w:r>
    </w:p>
    <w:p>
      <w:pPr>
        <w:jc w:val="left"/>
        <w:rPr>
          <w:rFonts w:ascii="ËÎÌå" w:hAnsi="ËÎÌå"/>
          <w:b/>
          <w:bCs/>
          <w:color w:val="000000"/>
          <w:highlight w:val="white"/>
        </w:rPr>
      </w:pPr>
      <w:r>
        <w:rPr>
          <w:rFonts w:hint="eastAsia" w:ascii="ËÎÌå" w:hAnsi="ËÎÌå"/>
          <w:b/>
          <w:bCs/>
          <w:color w:val="000000"/>
          <w:highlight w:val="white"/>
        </w:rPr>
        <w:t>会话级的临时表创建方法：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GLOBAL</w:t>
            </w:r>
            <w:r>
              <w:rPr>
                <w:rFonts w:ascii="ËÎÌå" w:hAnsi="ËÎÌå"/>
                <w:color w:val="000000"/>
                <w:sz w:val="18"/>
                <w:highlight w:val="white"/>
              </w:rPr>
              <w:t xml:space="preserve"> </w:t>
            </w:r>
            <w:r>
              <w:rPr>
                <w:rFonts w:ascii="ËÎÌå" w:hAnsi="ËÎÌå"/>
                <w:color w:val="008080"/>
                <w:sz w:val="18"/>
                <w:highlight w:val="white"/>
              </w:rPr>
              <w:t>TEMPORARY</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TABLE_NAME</w:t>
            </w:r>
          </w:p>
          <w:p>
            <w:pPr>
              <w:jc w:val="left"/>
              <w:rPr>
                <w:rFonts w:ascii="宋体" w:cs="宋体"/>
                <w:szCs w:val="21"/>
              </w:rPr>
            </w:pPr>
            <w:r>
              <w:rPr>
                <w:rFonts w:ascii="ËÎÌå" w:hAnsi="ËÎÌå"/>
                <w:color w:val="000080"/>
                <w:sz w:val="18"/>
                <w:highlight w:val="white"/>
              </w:rPr>
              <w:t>(</w:t>
            </w:r>
            <w:r>
              <w:rPr>
                <w:rFonts w:ascii="ËÎÌå" w:hAnsi="ËÎÌå"/>
                <w:color w:val="000000"/>
                <w:sz w:val="18"/>
                <w:highlight w:val="white"/>
              </w:rPr>
              <w:t>COL1 TYPE1</w:t>
            </w:r>
            <w:r>
              <w:rPr>
                <w:rFonts w:ascii="ËÎÌå" w:hAnsi="ËÎÌå"/>
                <w:color w:val="000080"/>
                <w:sz w:val="18"/>
                <w:highlight w:val="white"/>
              </w:rPr>
              <w:t>,</w:t>
            </w:r>
            <w:r>
              <w:rPr>
                <w:rFonts w:ascii="ËÎÌå" w:hAnsi="ËÎÌå"/>
                <w:color w:val="000000"/>
                <w:sz w:val="18"/>
                <w:highlight w:val="white"/>
              </w:rPr>
              <w:t>COL2 TYPE2...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00"/>
                <w:sz w:val="18"/>
                <w:highlight w:val="white"/>
              </w:rPr>
              <w:t xml:space="preserve"> </w:t>
            </w:r>
            <w:r>
              <w:rPr>
                <w:rFonts w:ascii="ËÎÌå" w:hAnsi="ËÎÌå"/>
                <w:color w:val="008080"/>
                <w:sz w:val="18"/>
                <w:highlight w:val="white"/>
              </w:rPr>
              <w:t>PRESERVE</w:t>
            </w:r>
            <w:r>
              <w:rPr>
                <w:rFonts w:ascii="ËÎÌå" w:hAnsi="ËÎÌå"/>
                <w:color w:val="000000"/>
                <w:sz w:val="18"/>
                <w:highlight w:val="white"/>
              </w:rPr>
              <w:t xml:space="preserve"> </w:t>
            </w:r>
            <w:r>
              <w:rPr>
                <w:rFonts w:ascii="ËÎÌå" w:hAnsi="ËÎÌå"/>
                <w:color w:val="008080"/>
                <w:sz w:val="18"/>
                <w:highlight w:val="white"/>
              </w:rPr>
              <w:t>ROWS;</w:t>
            </w:r>
          </w:p>
        </w:tc>
      </w:tr>
    </w:tbl>
    <w:p>
      <w:pPr>
        <w:jc w:val="left"/>
        <w:rPr>
          <w:rFonts w:ascii="ËÎÌå" w:hAnsi="ËÎÌå"/>
          <w:color w:val="000000"/>
          <w:highlight w:val="white"/>
        </w:rPr>
      </w:pPr>
    </w:p>
    <w:p>
      <w:pPr>
        <w:jc w:val="left"/>
        <w:rPr>
          <w:rFonts w:ascii="ËÎÌå" w:hAnsi="ËÎÌå"/>
          <w:b/>
          <w:bCs/>
          <w:color w:val="000000"/>
          <w:highlight w:val="white"/>
        </w:rPr>
      </w:pPr>
      <w:r>
        <w:rPr>
          <w:rFonts w:hint="eastAsia" w:ascii="ËÎÌå" w:hAnsi="ËÎÌå"/>
          <w:b/>
          <w:bCs/>
          <w:color w:val="000000"/>
          <w:highlight w:val="white"/>
        </w:rPr>
        <w:t>举例：</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GLOBAL</w:t>
            </w:r>
            <w:r>
              <w:rPr>
                <w:rFonts w:ascii="ËÎÌå" w:hAnsi="ËÎÌå"/>
                <w:color w:val="000000"/>
                <w:sz w:val="18"/>
                <w:highlight w:val="white"/>
              </w:rPr>
              <w:t xml:space="preserve"> </w:t>
            </w:r>
            <w:r>
              <w:rPr>
                <w:rFonts w:ascii="ËÎÌå" w:hAnsi="ËÎÌå"/>
                <w:color w:val="008080"/>
                <w:sz w:val="18"/>
                <w:highlight w:val="white"/>
              </w:rPr>
              <w:t>TEMPORARY</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STU_ID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5</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CLASS_ID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5</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STU_NAME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8</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STU_MEMO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00"/>
                <w:sz w:val="18"/>
                <w:highlight w:val="white"/>
              </w:rPr>
              <w:t xml:space="preserve"> </w:t>
            </w:r>
            <w:r>
              <w:rPr>
                <w:rFonts w:ascii="ËÎÌå" w:hAnsi="ËÎÌå"/>
                <w:color w:val="008080"/>
                <w:sz w:val="18"/>
                <w:highlight w:val="white"/>
              </w:rPr>
              <w:t>PRESERVE</w:t>
            </w:r>
            <w:r>
              <w:rPr>
                <w:rFonts w:ascii="ËÎÌå" w:hAnsi="ËÎÌå"/>
                <w:color w:val="000000"/>
                <w:sz w:val="18"/>
                <w:highlight w:val="white"/>
              </w:rPr>
              <w:t xml:space="preserve"> </w:t>
            </w:r>
            <w:r>
              <w:rPr>
                <w:rFonts w:ascii="ËÎÌå" w:hAnsi="ËÎÌå"/>
                <w:color w:val="008080"/>
                <w:sz w:val="18"/>
                <w:highlight w:val="white"/>
              </w:rPr>
              <w:t>ROWS</w:t>
            </w:r>
            <w:r>
              <w:rPr>
                <w:rFonts w:ascii="ËÎÌå" w:hAnsi="ËÎÌå"/>
                <w:color w:val="000000"/>
                <w:sz w:val="18"/>
                <w:highlight w:val="white"/>
              </w:rPr>
              <w:t xml:space="preserve"> </w:t>
            </w:r>
            <w:r>
              <w:rPr>
                <w:rFonts w:ascii="ËÎÌå" w:hAnsi="ËÎÌå"/>
                <w:color w:val="000080"/>
                <w:sz w:val="18"/>
                <w:highlight w:val="white"/>
              </w:rPr>
              <w:t>;</w:t>
            </w:r>
          </w:p>
        </w:tc>
      </w:tr>
    </w:tbl>
    <w:p>
      <w:pPr>
        <w:jc w:val="left"/>
        <w:rPr>
          <w:rFonts w:ascii="ËÎÌå" w:hAnsi="ËÎÌå"/>
          <w:b/>
          <w:bCs/>
          <w:color w:val="000000"/>
          <w:highlight w:val="white"/>
        </w:rPr>
      </w:pPr>
    </w:p>
    <w:p>
      <w:pPr>
        <w:numPr>
          <w:ilvl w:val="0"/>
          <w:numId w:val="11"/>
        </w:numPr>
        <w:jc w:val="left"/>
        <w:rPr>
          <w:rFonts w:ascii="ËÎÌå" w:hAnsi="ËÎÌå"/>
          <w:color w:val="000000"/>
          <w:highlight w:val="white"/>
        </w:rPr>
      </w:pPr>
      <w:r>
        <w:rPr>
          <w:rFonts w:hint="eastAsia" w:ascii="ËÎÌå" w:hAnsi="ËÎÌå"/>
          <w:color w:val="FF0000"/>
          <w:highlight w:val="white"/>
        </w:rPr>
        <w:t>事务级临时表</w:t>
      </w:r>
      <w:r>
        <w:rPr>
          <w:rFonts w:hint="eastAsia" w:ascii="ËÎÌå" w:hAnsi="ËÎÌå"/>
          <w:color w:val="000000"/>
          <w:highlight w:val="white"/>
        </w:rPr>
        <w:t>：是指该临时表与事务相关，当进行事务提交或者事务回滚的时候，临时表中的数据将自行被截断，其他的内容和会话级的临时表的一致（包括退出</w:t>
      </w:r>
      <w:r>
        <w:rPr>
          <w:rFonts w:ascii="ËÎÌå" w:hAnsi="ËÎÌå"/>
          <w:color w:val="000000"/>
          <w:highlight w:val="white"/>
        </w:rPr>
        <w:t>SESSION</w:t>
      </w:r>
      <w:r>
        <w:rPr>
          <w:rFonts w:hint="eastAsia" w:ascii="ËÎÌå" w:hAnsi="ËÎÌå"/>
          <w:color w:val="000000"/>
          <w:highlight w:val="white"/>
        </w:rPr>
        <w:t>的时候，事务级的临时表也会被自动截断）。</w:t>
      </w:r>
    </w:p>
    <w:p>
      <w:pPr>
        <w:jc w:val="left"/>
        <w:rPr>
          <w:rFonts w:ascii="ËÎÌå" w:hAnsi="ËÎÌå"/>
          <w:b/>
          <w:bCs/>
          <w:color w:val="000000"/>
          <w:highlight w:val="white"/>
        </w:rPr>
      </w:pPr>
      <w:r>
        <w:rPr>
          <w:rFonts w:hint="eastAsia" w:ascii="ËÎÌå" w:hAnsi="ËÎÌå"/>
          <w:b/>
          <w:bCs/>
          <w:color w:val="000000"/>
          <w:highlight w:val="white"/>
        </w:rPr>
        <w:t>事务级临时表的创建方法：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GLOBAL</w:t>
            </w:r>
            <w:r>
              <w:rPr>
                <w:rFonts w:ascii="ËÎÌå" w:hAnsi="ËÎÌå"/>
                <w:color w:val="000000"/>
                <w:sz w:val="18"/>
                <w:highlight w:val="white"/>
              </w:rPr>
              <w:t xml:space="preserve"> </w:t>
            </w:r>
            <w:r>
              <w:rPr>
                <w:rFonts w:ascii="ËÎÌå" w:hAnsi="ËÎÌå"/>
                <w:color w:val="008080"/>
                <w:sz w:val="18"/>
                <w:highlight w:val="white"/>
              </w:rPr>
              <w:t>TEMPORARY</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TABLE_NAME</w:t>
            </w:r>
          </w:p>
          <w:p>
            <w:pPr>
              <w:jc w:val="left"/>
              <w:rPr>
                <w:rFonts w:ascii="宋体" w:cs="宋体"/>
                <w:szCs w:val="21"/>
              </w:rPr>
            </w:pPr>
            <w:r>
              <w:rPr>
                <w:rFonts w:ascii="ËÎÌå" w:hAnsi="ËÎÌå"/>
                <w:color w:val="000080"/>
                <w:sz w:val="18"/>
                <w:highlight w:val="white"/>
              </w:rPr>
              <w:t>(</w:t>
            </w:r>
            <w:r>
              <w:rPr>
                <w:rFonts w:ascii="ËÎÌå" w:hAnsi="ËÎÌå"/>
                <w:color w:val="000000"/>
                <w:sz w:val="18"/>
                <w:highlight w:val="white"/>
              </w:rPr>
              <w:t>COL1 TYPE1</w:t>
            </w:r>
            <w:r>
              <w:rPr>
                <w:rFonts w:ascii="ËÎÌå" w:hAnsi="ËÎÌå"/>
                <w:color w:val="000080"/>
                <w:sz w:val="18"/>
                <w:highlight w:val="white"/>
              </w:rPr>
              <w:t>,</w:t>
            </w:r>
            <w:r>
              <w:rPr>
                <w:rFonts w:ascii="ËÎÌå" w:hAnsi="ËÎÌå"/>
                <w:color w:val="000000"/>
                <w:sz w:val="18"/>
                <w:highlight w:val="white"/>
              </w:rPr>
              <w:t>COL2 TYPE2...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00"/>
                <w:sz w:val="18"/>
                <w:highlight w:val="white"/>
              </w:rPr>
              <w:t xml:space="preserve"> </w:t>
            </w: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ROWS;</w:t>
            </w:r>
          </w:p>
        </w:tc>
      </w:tr>
    </w:tbl>
    <w:p>
      <w:pPr>
        <w:jc w:val="left"/>
        <w:rPr>
          <w:rFonts w:ascii="ËÎÌå" w:hAnsi="ËÎÌå"/>
          <w:b/>
          <w:bCs/>
          <w:color w:val="000000"/>
          <w:highlight w:val="white"/>
        </w:rPr>
      </w:pPr>
    </w:p>
    <w:p>
      <w:pPr>
        <w:jc w:val="left"/>
        <w:rPr>
          <w:rFonts w:ascii="ËÎÌå" w:hAnsi="ËÎÌå"/>
          <w:b/>
          <w:bCs/>
          <w:color w:val="000000"/>
          <w:highlight w:val="white"/>
        </w:rPr>
      </w:pPr>
      <w:r>
        <w:rPr>
          <w:rFonts w:hint="eastAsia" w:ascii="ËÎÌå" w:hAnsi="ËÎÌå"/>
          <w:b/>
          <w:bCs/>
          <w:color w:val="000000"/>
          <w:highlight w:val="white"/>
        </w:rPr>
        <w:t>举例：</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GLOBAL</w:t>
            </w:r>
            <w:r>
              <w:rPr>
                <w:rFonts w:ascii="ËÎÌå" w:hAnsi="ËÎÌå"/>
                <w:color w:val="000000"/>
                <w:sz w:val="18"/>
                <w:highlight w:val="white"/>
              </w:rPr>
              <w:t xml:space="preserve"> </w:t>
            </w:r>
            <w:r>
              <w:rPr>
                <w:rFonts w:ascii="ËÎÌå" w:hAnsi="ËÎÌå"/>
                <w:color w:val="008080"/>
                <w:sz w:val="18"/>
                <w:highlight w:val="white"/>
              </w:rPr>
              <w:t>TEMPORARY</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CLASSES</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CLASS_ID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5</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CLASS_NAME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8</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CLASS_MEMO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00"/>
                <w:sz w:val="18"/>
                <w:highlight w:val="white"/>
              </w:rPr>
              <w:t xml:space="preserve"> </w:t>
            </w: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ROWS</w:t>
            </w:r>
            <w:r>
              <w:rPr>
                <w:rFonts w:ascii="ËÎÌå" w:hAnsi="ËÎÌå"/>
                <w:color w:val="000000"/>
                <w:sz w:val="18"/>
                <w:highlight w:val="white"/>
              </w:rPr>
              <w:t xml:space="preserve"> </w:t>
            </w:r>
            <w:r>
              <w:rPr>
                <w:rFonts w:ascii="ËÎÌå" w:hAnsi="ËÎÌå"/>
                <w:color w:val="000080"/>
                <w:sz w:val="18"/>
                <w:highlight w:val="white"/>
              </w:rPr>
              <w:t>;</w:t>
            </w:r>
          </w:p>
        </w:tc>
      </w:tr>
    </w:tbl>
    <w:p>
      <w:pPr>
        <w:jc w:val="left"/>
        <w:rPr>
          <w:rFonts w:ascii="ËÎÌå" w:hAnsi="ËÎÌå"/>
          <w:b/>
          <w:bCs/>
          <w:color w:val="000000"/>
          <w:highlight w:val="white"/>
        </w:rPr>
      </w:pPr>
    </w:p>
    <w:p>
      <w:pPr>
        <w:jc w:val="left"/>
        <w:rPr>
          <w:rFonts w:ascii="ËÎÌå" w:hAnsi="ËÎÌå"/>
          <w:color w:val="000000"/>
          <w:highlight w:val="white"/>
        </w:rPr>
      </w:pPr>
      <w:r>
        <w:rPr>
          <w:rFonts w:ascii="ËÎÌå" w:hAnsi="ËÎÌå"/>
          <w:color w:val="000000"/>
          <w:highlight w:val="white"/>
        </w:rPr>
        <w:t>3</w:t>
      </w:r>
      <w:r>
        <w:rPr>
          <w:rFonts w:hint="eastAsia" w:ascii="ËÎÌå" w:hAnsi="ËÎÌå"/>
          <w:color w:val="000000"/>
          <w:highlight w:val="white"/>
        </w:rPr>
        <w:t>）两种临时表的</w:t>
      </w:r>
      <w:r>
        <w:rPr>
          <w:rFonts w:hint="eastAsia" w:ascii="ËÎÌå" w:hAnsi="ËÎÌå"/>
          <w:color w:val="FF0000"/>
          <w:highlight w:val="white"/>
        </w:rPr>
        <w:t>异同</w:t>
      </w:r>
    </w:p>
    <w:p>
      <w:pPr>
        <w:jc w:val="left"/>
        <w:rPr>
          <w:rFonts w:ascii="ËÎÌå" w:hAnsi="ËÎÌå"/>
          <w:color w:val="000000"/>
          <w:highlight w:val="white"/>
        </w:rPr>
      </w:pPr>
      <w:r>
        <w:rPr>
          <w:rFonts w:hint="eastAsia" w:ascii="ËÎÌå" w:hAnsi="ËÎÌå"/>
          <w:color w:val="000000"/>
          <w:highlight w:val="white"/>
        </w:rPr>
        <w:t>相同点：两种表都不能永久的保存记录。他们都是用临时表空间。</w:t>
      </w:r>
      <w:r>
        <w:rPr>
          <w:rFonts w:ascii="ËÎÌå" w:hAnsi="ËÎÌå"/>
          <w:color w:val="000000"/>
          <w:highlight w:val="white"/>
        </w:rPr>
        <w:t xml:space="preserve"> </w:t>
      </w:r>
    </w:p>
    <w:p>
      <w:pPr>
        <w:jc w:val="left"/>
        <w:rPr>
          <w:rFonts w:ascii="ËÎÌå" w:hAnsi="ËÎÌå"/>
          <w:color w:val="000000"/>
          <w:highlight w:val="white"/>
        </w:rPr>
      </w:pPr>
      <w:r>
        <w:rPr>
          <w:rFonts w:hint="eastAsia" w:ascii="ËÎÌå" w:hAnsi="ËÎÌå"/>
          <w:color w:val="000000"/>
          <w:highlight w:val="white"/>
        </w:rPr>
        <w:t>不同点：会话级别只有当会话结束临时表中的数据才会被截断，而且事务级临时表则不管是</w:t>
      </w:r>
      <w:r>
        <w:rPr>
          <w:rFonts w:ascii="ËÎÌå" w:hAnsi="ËÎÌå"/>
          <w:color w:val="000000"/>
          <w:highlight w:val="yellow"/>
        </w:rPr>
        <w:t>COMMIT</w:t>
      </w:r>
      <w:r>
        <w:rPr>
          <w:rFonts w:hint="eastAsia" w:ascii="ËÎÌå" w:hAnsi="ËÎÌå"/>
          <w:color w:val="000000"/>
          <w:highlight w:val="yellow"/>
        </w:rPr>
        <w:t>、</w:t>
      </w:r>
      <w:r>
        <w:rPr>
          <w:rFonts w:ascii="ËÎÌå" w:hAnsi="ËÎÌå"/>
          <w:color w:val="000000"/>
          <w:highlight w:val="yellow"/>
        </w:rPr>
        <w:t>ROLLBACK</w:t>
      </w:r>
      <w:r>
        <w:rPr>
          <w:rFonts w:hint="eastAsia" w:ascii="ËÎÌå" w:hAnsi="ËÎÌå"/>
          <w:color w:val="000000"/>
          <w:highlight w:val="white"/>
        </w:rPr>
        <w:t>或者是会话结束，临时表中的数据都将被截断。</w:t>
      </w:r>
    </w:p>
    <w:p>
      <w:pPr>
        <w:jc w:val="left"/>
        <w:rPr>
          <w:rFonts w:ascii="ËÎÌå" w:hAnsi="ËÎÌå"/>
          <w:color w:val="000000"/>
          <w:highlight w:val="white"/>
        </w:rPr>
      </w:pPr>
      <w:r>
        <w:rPr>
          <w:rFonts w:ascii="ËÎÌå" w:hAnsi="ËÎÌå"/>
          <w:color w:val="000000"/>
          <w:highlight w:val="white"/>
        </w:rPr>
        <w:t xml:space="preserve"> </w:t>
      </w:r>
    </w:p>
    <w:p>
      <w:pPr>
        <w:jc w:val="left"/>
        <w:rPr>
          <w:rFonts w:ascii="ËÎÌå" w:hAnsi="ËÎÌå"/>
          <w:color w:val="000000"/>
          <w:highlight w:val="white"/>
        </w:rPr>
      </w:pPr>
      <w:r>
        <w:rPr>
          <w:rFonts w:ascii="ËÎÌå" w:hAnsi="ËÎÌå"/>
          <w:color w:val="000000"/>
          <w:highlight w:val="white"/>
        </w:rPr>
        <w:t>4</w:t>
      </w:r>
      <w:r>
        <w:rPr>
          <w:rFonts w:hint="eastAsia" w:ascii="ËÎÌå" w:hAnsi="ËÎÌå"/>
          <w:color w:val="000000"/>
          <w:highlight w:val="white"/>
        </w:rPr>
        <w:t>）什么时候使用临时表</w:t>
      </w:r>
    </w:p>
    <w:p>
      <w:pPr>
        <w:jc w:val="left"/>
        <w:rPr>
          <w:rFonts w:ascii="ËÎÌå" w:hAnsi="ËÎÌå"/>
          <w:color w:val="000000"/>
          <w:highlight w:val="white"/>
        </w:rPr>
      </w:pPr>
      <w:r>
        <w:rPr>
          <w:rFonts w:ascii="ËÎÌå" w:hAnsi="ËÎÌå"/>
          <w:color w:val="000000"/>
          <w:highlight w:val="white"/>
        </w:rPr>
        <w:t xml:space="preserve"> </w:t>
      </w:r>
    </w:p>
    <w:p>
      <w:pPr>
        <w:jc w:val="left"/>
        <w:rPr>
          <w:rFonts w:ascii="ËÎÌå" w:hAnsi="ËÎÌå"/>
          <w:color w:val="000000"/>
          <w:highlight w:val="white"/>
        </w:rPr>
      </w:pPr>
    </w:p>
    <w:p>
      <w:pPr>
        <w:jc w:val="left"/>
        <w:rPr>
          <w:rFonts w:ascii="ËÎÌå" w:hAnsi="ËÎÌå"/>
          <w:color w:val="000000"/>
          <w:highlight w:val="white"/>
        </w:rPr>
      </w:pPr>
      <w:r>
        <w:rPr>
          <w:rFonts w:hint="eastAsia" w:ascii="ËÎÌå" w:hAnsi="ËÎÌå"/>
          <w:color w:val="000000"/>
          <w:highlight w:val="white"/>
        </w:rPr>
        <w:t>把复杂的逻辑拆分开来，用临时表储存中间结果，以方便后面的逻辑处理。程序执行过程中可能需要存放一些临时的数据，这些数据在整个程序的会话过程中都需要用的等等。</w:t>
      </w:r>
    </w:p>
    <w:p>
      <w:pPr>
        <w:jc w:val="left"/>
        <w:rPr>
          <w:rFonts w:ascii="ËÎÌå" w:hAnsi="ËÎÌå"/>
          <w:i/>
          <w:color w:val="FF0000"/>
          <w:sz w:val="18"/>
          <w:highlight w:val="white"/>
        </w:rPr>
      </w:pPr>
    </w:p>
    <w:p/>
    <w:p>
      <w:pPr>
        <w:pStyle w:val="32"/>
        <w:spacing w:line="276" w:lineRule="auto"/>
        <w:rPr>
          <w:rFonts w:ascii="宋体" w:hAnsi="宋体" w:eastAsia="宋体" w:cs="宋体"/>
          <w:b/>
          <w:bCs w:val="0"/>
          <w:i/>
          <w:iCs/>
        </w:rPr>
      </w:pPr>
      <w:bookmarkStart w:id="27" w:name="_Toc30454"/>
      <w:r>
        <w:rPr>
          <w:rFonts w:hint="eastAsia" w:ascii="宋体" w:hAnsi="宋体" w:eastAsia="宋体" w:cs="宋体"/>
          <w:b/>
          <w:bCs w:val="0"/>
          <w:i/>
          <w:iCs/>
        </w:rPr>
        <w:t>数据操作语言（</w:t>
      </w:r>
      <w:r>
        <w:rPr>
          <w:rFonts w:ascii="宋体" w:hAnsi="宋体" w:eastAsia="宋体" w:cs="宋体"/>
          <w:b/>
          <w:bCs w:val="0"/>
          <w:i/>
          <w:iCs/>
        </w:rPr>
        <w:t>DML</w:t>
      </w:r>
      <w:r>
        <w:rPr>
          <w:rFonts w:hint="eastAsia" w:ascii="宋体" w:hAnsi="宋体" w:eastAsia="宋体" w:cs="宋体"/>
          <w:b/>
          <w:bCs w:val="0"/>
          <w:i/>
          <w:iCs/>
        </w:rPr>
        <w:t>）</w:t>
      </w:r>
      <w:bookmarkEnd w:id="27"/>
    </w:p>
    <w:p>
      <w:pPr>
        <w:widowControl/>
        <w:spacing w:line="276" w:lineRule="auto"/>
        <w:ind w:firstLine="420" w:firstLineChars="200"/>
        <w:jc w:val="left"/>
        <w:rPr>
          <w:rFonts w:ascii="宋体" w:cs="宋体"/>
          <w:szCs w:val="21"/>
        </w:rPr>
      </w:pPr>
      <w:r>
        <w:rPr>
          <w:rFonts w:hint="eastAsia" w:ascii="宋体" w:hAnsi="宋体" w:cs="宋体"/>
          <w:szCs w:val="21"/>
        </w:rPr>
        <w:t>数据操纵语言（</w:t>
      </w:r>
      <w:r>
        <w:rPr>
          <w:rFonts w:ascii="宋体" w:hAnsi="宋体" w:cs="宋体"/>
          <w:szCs w:val="21"/>
        </w:rPr>
        <w:t>DML</w:t>
      </w:r>
      <w:r>
        <w:rPr>
          <w:rFonts w:hint="eastAsia" w:ascii="宋体" w:hAnsi="宋体" w:cs="宋体"/>
          <w:szCs w:val="21"/>
        </w:rPr>
        <w:t>）用于对数据库的表中数据进行添加、修改、删除和</w:t>
      </w:r>
      <w:r>
        <w:rPr>
          <w:rFonts w:ascii="宋体" w:hAnsi="宋体" w:cs="宋体"/>
          <w:szCs w:val="21"/>
        </w:rPr>
        <w:t>SELECT</w:t>
      </w:r>
      <w:r>
        <w:rPr>
          <w:rFonts w:hint="eastAsia" w:ascii="宋体" w:hAnsi="宋体" w:cs="宋体"/>
          <w:szCs w:val="21"/>
        </w:rPr>
        <w:t>…</w:t>
      </w:r>
      <w:r>
        <w:rPr>
          <w:rFonts w:ascii="宋体" w:hAnsi="宋体" w:cs="宋体"/>
          <w:szCs w:val="21"/>
        </w:rPr>
        <w:t>For UPDATE(</w:t>
      </w:r>
      <w:r>
        <w:rPr>
          <w:rFonts w:hint="eastAsia" w:ascii="宋体" w:hAnsi="宋体" w:cs="宋体"/>
          <w:szCs w:val="21"/>
        </w:rPr>
        <w:t>后面专门学习该查询</w:t>
      </w:r>
      <w:r>
        <w:rPr>
          <w:rFonts w:ascii="宋体" w:hAnsi="宋体" w:cs="宋体"/>
          <w:szCs w:val="21"/>
        </w:rPr>
        <w:t>)</w:t>
      </w:r>
      <w:r>
        <w:rPr>
          <w:rFonts w:hint="eastAsia" w:ascii="宋体" w:hAnsi="宋体" w:cs="宋体"/>
          <w:szCs w:val="21"/>
        </w:rPr>
        <w:t>操作。</w:t>
      </w:r>
    </w:p>
    <w:p>
      <w:pPr>
        <w:pStyle w:val="4"/>
        <w:rPr>
          <w:rFonts w:ascii="宋体" w:cs="宋体"/>
          <w:sz w:val="28"/>
          <w:szCs w:val="28"/>
        </w:rPr>
      </w:pPr>
      <w:bookmarkStart w:id="28" w:name="_Toc23202"/>
      <w:r>
        <w:rPr>
          <w:rFonts w:ascii="宋体" w:hAnsi="宋体" w:cs="宋体"/>
          <w:sz w:val="28"/>
          <w:szCs w:val="28"/>
        </w:rPr>
        <w:t>4.1</w:t>
      </w:r>
      <w:r>
        <w:rPr>
          <w:rFonts w:hint="eastAsia" w:ascii="宋体" w:hAnsi="宋体" w:cs="宋体"/>
          <w:sz w:val="28"/>
          <w:szCs w:val="28"/>
        </w:rPr>
        <w:t>数据插入</w:t>
      </w:r>
      <w:bookmarkEnd w:id="28"/>
    </w:p>
    <w:p>
      <w:pPr>
        <w:widowControl/>
        <w:spacing w:line="276" w:lineRule="auto"/>
        <w:ind w:firstLine="420" w:firstLineChars="200"/>
        <w:jc w:val="left"/>
        <w:rPr>
          <w:rFonts w:ascii="宋体" w:cs="宋体"/>
          <w:szCs w:val="21"/>
        </w:rPr>
      </w:pPr>
      <w:r>
        <w:rPr>
          <w:rFonts w:hint="eastAsia" w:ascii="宋体" w:hAnsi="宋体" w:cs="宋体"/>
          <w:szCs w:val="21"/>
        </w:rPr>
        <w:t>用</w:t>
      </w:r>
      <w:r>
        <w:rPr>
          <w:rFonts w:ascii="宋体" w:hAnsi="宋体" w:cs="宋体"/>
          <w:szCs w:val="21"/>
        </w:rPr>
        <w:t>INSERT</w:t>
      </w:r>
      <w:r>
        <w:rPr>
          <w:rFonts w:hint="eastAsia" w:ascii="宋体" w:hAnsi="宋体" w:cs="宋体"/>
          <w:szCs w:val="21"/>
        </w:rPr>
        <w:t>命令完成对数据的插入。</w:t>
      </w:r>
    </w:p>
    <w:p>
      <w:pPr>
        <w:spacing w:line="276" w:lineRule="auto"/>
        <w:ind w:left="420" w:right="210"/>
        <w:jc w:val="left"/>
        <w:rPr>
          <w:rFonts w:ascii="宋体" w:cs="宋体"/>
          <w:b/>
          <w:szCs w:val="21"/>
        </w:rPr>
      </w:pPr>
      <w:r>
        <w:rPr>
          <w:rFonts w:hint="eastAsia" w:ascii="宋体" w:hAnsi="宋体" w:cs="宋体"/>
          <w:b/>
          <w:szCs w:val="21"/>
        </w:rPr>
        <w:t>语法结构：数据插入</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INSERT INTO </w:t>
            </w:r>
            <w:r>
              <w:rPr>
                <w:rFonts w:hint="eastAsia" w:ascii="宋体" w:hAnsi="宋体" w:cs="宋体"/>
                <w:szCs w:val="21"/>
              </w:rPr>
              <w:t>表名</w:t>
            </w:r>
            <w:r>
              <w:rPr>
                <w:rFonts w:ascii="宋体" w:hAnsi="宋体" w:cs="宋体"/>
                <w:szCs w:val="21"/>
              </w:rPr>
              <w:t>(</w:t>
            </w:r>
            <w:r>
              <w:rPr>
                <w:rFonts w:hint="eastAsia" w:ascii="宋体" w:hAnsi="宋体" w:cs="宋体"/>
                <w:szCs w:val="21"/>
              </w:rPr>
              <w:t>列名l名</w:t>
            </w:r>
            <w:r>
              <w:rPr>
                <w:rFonts w:ascii="宋体" w:hAnsi="宋体" w:cs="宋体"/>
                <w:szCs w:val="21"/>
              </w:rPr>
              <w:t>2</w:t>
            </w:r>
            <w:r>
              <w:rPr>
                <w:rFonts w:hint="eastAsia" w:ascii="宋体" w:hAnsi="宋体" w:cs="宋体"/>
                <w:szCs w:val="21"/>
              </w:rPr>
              <w:t>……</w:t>
            </w:r>
            <w:r>
              <w:rPr>
                <w:rFonts w:ascii="宋体" w:hAnsi="宋体" w:cs="宋体"/>
                <w:szCs w:val="21"/>
              </w:rPr>
              <w:t>) VALUES (</w:t>
            </w:r>
            <w:r>
              <w:rPr>
                <w:rFonts w:hint="eastAsia" w:ascii="宋体" w:hAnsi="宋体" w:cs="宋体"/>
                <w:szCs w:val="21"/>
              </w:rPr>
              <w:t>值</w:t>
            </w:r>
            <w:r>
              <w:rPr>
                <w:rFonts w:ascii="宋体" w:hAnsi="宋体" w:cs="宋体"/>
                <w:szCs w:val="21"/>
              </w:rPr>
              <w:t>1</w:t>
            </w:r>
            <w:r>
              <w:rPr>
                <w:rFonts w:hint="eastAsia" w:ascii="宋体" w:hAnsi="宋体" w:cs="宋体"/>
                <w:szCs w:val="21"/>
              </w:rPr>
              <w:t>，值</w:t>
            </w:r>
            <w:r>
              <w:rPr>
                <w:rFonts w:ascii="宋体" w:hAnsi="宋体" w:cs="宋体"/>
                <w:szCs w:val="21"/>
              </w:rPr>
              <w:t>2</w:t>
            </w:r>
            <w:r>
              <w:rPr>
                <w:rFonts w:hint="eastAsia" w:ascii="宋体" w:hAnsi="宋体" w:cs="宋体"/>
                <w:szCs w:val="21"/>
              </w:rPr>
              <w:t>……</w:t>
            </w:r>
            <w:r>
              <w:rPr>
                <w:rFonts w:ascii="宋体" w:hAnsi="宋体" w:cs="宋体"/>
                <w:szCs w:val="21"/>
              </w:rPr>
              <w:t>)</w:t>
            </w:r>
          </w:p>
        </w:tc>
      </w:tr>
    </w:tbl>
    <w:p>
      <w:pPr>
        <w:pStyle w:val="37"/>
        <w:rPr>
          <w:rFonts w:ascii="宋体" w:hAnsi="宋体" w:eastAsia="宋体" w:cs="宋体"/>
        </w:rPr>
      </w:pPr>
      <w:r>
        <w:rPr>
          <w:rFonts w:hint="eastAsia" w:ascii="宋体" w:hAnsi="宋体" w:eastAsia="宋体" w:cs="宋体"/>
        </w:rPr>
        <w:t>语法解析：</w:t>
      </w:r>
    </w:p>
    <w:p>
      <w:pPr>
        <w:pStyle w:val="36"/>
        <w:widowControl/>
        <w:spacing w:line="276" w:lineRule="auto"/>
        <w:ind w:left="420" w:firstLine="0" w:firstLineChars="0"/>
        <w:jc w:val="left"/>
        <w:rPr>
          <w:rFonts w:ascii="宋体" w:cs="宋体"/>
          <w:szCs w:val="21"/>
        </w:rPr>
      </w:pPr>
      <w:r>
        <w:rPr>
          <w:rFonts w:hint="eastAsia" w:ascii="宋体" w:hAnsi="宋体" w:cs="宋体"/>
          <w:szCs w:val="21"/>
        </w:rPr>
        <w:t>列名可以省略。当省略列名时，默认是表中的所有列名，列名顺序为表定义中列的先后顺序。值的数量和顺序要与列名的数量和顺序一致。值的类型与列名的类型一致。</w:t>
      </w:r>
    </w:p>
    <w:p>
      <w:pPr>
        <w:pStyle w:val="36"/>
        <w:widowControl/>
        <w:spacing w:line="276" w:lineRule="auto"/>
        <w:ind w:left="420" w:firstLine="0" w:firstLineChars="0"/>
        <w:jc w:val="left"/>
        <w:rPr>
          <w:rFonts w:ascii="宋体" w:cs="宋体"/>
          <w:szCs w:val="21"/>
        </w:rPr>
      </w:pPr>
    </w:p>
    <w:p>
      <w:pPr>
        <w:widowControl/>
        <w:spacing w:line="276" w:lineRule="auto"/>
        <w:ind w:firstLine="422" w:firstLineChars="200"/>
        <w:jc w:val="left"/>
        <w:rPr>
          <w:rFonts w:ascii="宋体" w:cs="宋体"/>
          <w:b/>
          <w:bCs/>
          <w:szCs w:val="21"/>
        </w:rPr>
      </w:pPr>
      <w:r>
        <w:rPr>
          <w:rFonts w:hint="eastAsia" w:ascii="宋体" w:hAnsi="宋体" w:cs="宋体"/>
          <w:b/>
          <w:bCs/>
          <w:szCs w:val="21"/>
        </w:rPr>
        <w:t>【例】往学生表</w:t>
      </w:r>
      <w:r>
        <w:rPr>
          <w:rFonts w:ascii="宋体" w:hAnsi="宋体" w:cs="宋体"/>
          <w:b/>
          <w:bCs/>
          <w:szCs w:val="21"/>
        </w:rPr>
        <w:t>(student_1)</w:t>
      </w:r>
      <w:r>
        <w:rPr>
          <w:rFonts w:hint="eastAsia" w:ascii="宋体" w:hAnsi="宋体" w:cs="宋体"/>
          <w:b/>
          <w:bCs/>
          <w:szCs w:val="21"/>
        </w:rPr>
        <w:t>里插一条记录</w:t>
      </w:r>
      <w:r>
        <w:rPr>
          <w:rFonts w:ascii="宋体" w:cs="宋体"/>
          <w:b/>
          <w:bCs/>
          <w:szCs w:val="21"/>
        </w:rPr>
        <w:t>,</w:t>
      </w:r>
      <w:r>
        <w:rPr>
          <w:rFonts w:hint="eastAsia" w:ascii="宋体" w:hAnsi="宋体" w:cs="宋体"/>
          <w:b/>
          <w:bCs/>
          <w:szCs w:val="21"/>
        </w:rPr>
        <w:t>学号</w:t>
      </w:r>
      <w:r>
        <w:rPr>
          <w:rFonts w:ascii="宋体" w:hAnsi="宋体" w:cs="宋体"/>
          <w:b/>
          <w:bCs/>
          <w:szCs w:val="21"/>
        </w:rPr>
        <w:t>(s001),</w:t>
      </w:r>
      <w:r>
        <w:rPr>
          <w:rFonts w:hint="eastAsia" w:ascii="宋体" w:hAnsi="宋体" w:cs="宋体"/>
          <w:b/>
          <w:bCs/>
          <w:szCs w:val="21"/>
        </w:rPr>
        <w:t>姓名</w:t>
      </w:r>
      <w:r>
        <w:rPr>
          <w:rFonts w:ascii="宋体" w:hAnsi="宋体" w:cs="宋体"/>
          <w:b/>
          <w:bCs/>
          <w:szCs w:val="21"/>
        </w:rPr>
        <w:t>(SASA),</w:t>
      </w:r>
      <w:r>
        <w:rPr>
          <w:rFonts w:hint="eastAsia" w:ascii="宋体" w:hAnsi="宋体" w:cs="宋体"/>
          <w:b/>
          <w:bCs/>
          <w:szCs w:val="21"/>
        </w:rPr>
        <w:t>性别</w:t>
      </w:r>
      <w:r>
        <w:rPr>
          <w:rFonts w:ascii="宋体" w:hAnsi="宋体" w:cs="宋体"/>
          <w:b/>
          <w:bCs/>
          <w:szCs w:val="21"/>
        </w:rPr>
        <w:t>(</w:t>
      </w:r>
      <w:r>
        <w:rPr>
          <w:rFonts w:hint="eastAsia" w:ascii="宋体" w:hAnsi="宋体" w:cs="宋体"/>
          <w:b/>
          <w:bCs/>
          <w:szCs w:val="21"/>
        </w:rPr>
        <w:t>女</w:t>
      </w:r>
      <w:r>
        <w:rPr>
          <w:rFonts w:ascii="宋体" w:hAnsi="宋体" w:cs="宋体"/>
          <w:b/>
          <w:bCs/>
          <w:szCs w:val="21"/>
        </w:rPr>
        <w:t>),</w:t>
      </w:r>
      <w:r>
        <w:rPr>
          <w:rFonts w:hint="eastAsia" w:ascii="宋体" w:hAnsi="宋体" w:cs="宋体"/>
          <w:b/>
          <w:bCs/>
          <w:szCs w:val="21"/>
        </w:rPr>
        <w:t>出生日期</w:t>
      </w:r>
      <w:r>
        <w:rPr>
          <w:rFonts w:ascii="宋体" w:hAnsi="宋体" w:cs="宋体"/>
          <w:b/>
          <w:bCs/>
          <w:szCs w:val="21"/>
        </w:rPr>
        <w:t>(1995.08.20)</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student_1 </w:t>
            </w:r>
            <w:r>
              <w:rPr>
                <w:rFonts w:ascii="ËÎÌå" w:hAnsi="ËÎÌå"/>
                <w:color w:val="008080"/>
                <w:sz w:val="18"/>
                <w:highlight w:val="white"/>
              </w:rPr>
              <w:t>VALUES</w:t>
            </w:r>
            <w:r>
              <w:rPr>
                <w:rFonts w:hint="eastAsia" w:ascii="宋体" w:hAnsi="宋体" w:cs="宋体"/>
                <w:color w:val="000000"/>
                <w:sz w:val="18"/>
                <w:highlight w:val="white"/>
              </w:rPr>
              <w:t>（</w:t>
            </w:r>
            <w:r>
              <w:rPr>
                <w:rFonts w:ascii="ËÎÌå" w:hAnsi="ËÎÌå"/>
                <w:color w:val="0000FF"/>
                <w:sz w:val="18"/>
                <w:highlight w:val="white"/>
              </w:rPr>
              <w:t>'s001'</w:t>
            </w:r>
            <w:r>
              <w:rPr>
                <w:rFonts w:ascii="ËÎÌå" w:hAnsi="ËÎÌå"/>
                <w:color w:val="000080"/>
                <w:sz w:val="18"/>
                <w:highlight w:val="white"/>
              </w:rPr>
              <w:t>,</w:t>
            </w:r>
            <w:r>
              <w:rPr>
                <w:rFonts w:ascii="ËÎÌå" w:hAnsi="ËÎÌå"/>
                <w:color w:val="0000FF"/>
                <w:sz w:val="18"/>
                <w:highlight w:val="white"/>
              </w:rPr>
              <w:t>'SASA'</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女</w:t>
            </w:r>
            <w:r>
              <w:rPr>
                <w:rFonts w:ascii="ËÎÌå" w:hAnsi="ËÎÌå"/>
                <w:color w:val="0000FF"/>
                <w:sz w:val="18"/>
                <w:highlight w:val="white"/>
              </w:rPr>
              <w:t>'</w:t>
            </w:r>
            <w:r>
              <w:rPr>
                <w:rFonts w:ascii="ËÎÌå" w:hAnsi="ËÎÌå"/>
                <w:color w:val="000080"/>
                <w:sz w:val="18"/>
                <w:highlight w:val="white"/>
              </w:rPr>
              <w:t>,</w:t>
            </w:r>
            <w:r>
              <w:rPr>
                <w:rFonts w:ascii="ËÎÌå" w:hAnsi="ËÎÌå"/>
                <w:color w:val="0000FF"/>
                <w:sz w:val="18"/>
                <w:highlight w:val="white"/>
              </w:rPr>
              <w:t>23</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19950820</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tc>
      </w:tr>
    </w:tbl>
    <w:p>
      <w:pPr>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中，一个</w:t>
      </w:r>
      <w:r>
        <w:rPr>
          <w:rFonts w:ascii="宋体" w:hAnsi="宋体" w:cs="宋体"/>
          <w:szCs w:val="21"/>
        </w:rPr>
        <w:t>INSERT</w:t>
      </w:r>
      <w:r>
        <w:rPr>
          <w:rFonts w:hint="eastAsia" w:ascii="宋体" w:hAnsi="宋体" w:cs="宋体"/>
          <w:szCs w:val="21"/>
        </w:rPr>
        <w:t>命令可以把一个结果集一次性插入到一张表中。使用的语句是：</w:t>
      </w:r>
      <w:r>
        <w:rPr>
          <w:rFonts w:ascii="宋体" w:hAnsi="宋体" w:cs="宋体"/>
          <w:szCs w:val="21"/>
        </w:rPr>
        <w:t xml:space="preserve">INSERT INTO </w:t>
      </w:r>
      <w:r>
        <w:rPr>
          <w:rFonts w:hint="eastAsia" w:ascii="宋体" w:hAnsi="宋体" w:cs="宋体"/>
          <w:szCs w:val="21"/>
        </w:rPr>
        <w:t>表</w:t>
      </w:r>
      <w:r>
        <w:rPr>
          <w:rFonts w:ascii="宋体" w:hAnsi="宋体" w:cs="宋体"/>
          <w:szCs w:val="21"/>
        </w:rPr>
        <w:t xml:space="preserve"> SELECT</w:t>
      </w:r>
      <w:r>
        <w:rPr>
          <w:rFonts w:hint="eastAsia" w:ascii="宋体" w:hAnsi="宋体" w:cs="宋体"/>
          <w:szCs w:val="21"/>
        </w:rPr>
        <w:t>子句，如下示例：</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INSERT</w:t>
      </w:r>
      <w:r>
        <w:rPr>
          <w:rFonts w:hint="eastAsia" w:ascii="宋体" w:hAnsi="宋体" w:cs="宋体"/>
          <w:b/>
          <w:szCs w:val="21"/>
        </w:rPr>
        <w:t>向表中插入一个结果集</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INSERT INTO </w:t>
            </w:r>
            <w:r>
              <w:rPr>
                <w:rFonts w:hint="eastAsia" w:ascii="宋体" w:hAnsi="宋体" w:cs="宋体"/>
                <w:kern w:val="0"/>
                <w:szCs w:val="21"/>
              </w:rPr>
              <w:t>表名</w:t>
            </w:r>
            <w:r>
              <w:rPr>
                <w:rFonts w:ascii="宋体" w:hAnsi="宋体" w:cs="宋体"/>
                <w:kern w:val="0"/>
                <w:szCs w:val="21"/>
              </w:rPr>
              <w:t>1</w:t>
            </w:r>
            <w:r>
              <w:rPr>
                <w:rFonts w:ascii="宋体" w:hAnsi="宋体" w:cs="宋体"/>
                <w:szCs w:val="21"/>
              </w:rPr>
              <w:t>(</w:t>
            </w:r>
            <w:r>
              <w:rPr>
                <w:rFonts w:hint="eastAsia" w:ascii="宋体" w:hAnsi="宋体" w:cs="宋体"/>
                <w:szCs w:val="21"/>
              </w:rPr>
              <w:t>列名</w:t>
            </w:r>
            <w:r>
              <w:rPr>
                <w:rFonts w:ascii="宋体" w:hAnsi="宋体" w:cs="宋体"/>
                <w:szCs w:val="21"/>
              </w:rPr>
              <w:t>1</w:t>
            </w:r>
            <w:r>
              <w:rPr>
                <w:rFonts w:hint="eastAsia" w:ascii="宋体" w:hAnsi="宋体" w:cs="宋体"/>
                <w:szCs w:val="21"/>
              </w:rPr>
              <w:t>，列名</w:t>
            </w:r>
            <w:r>
              <w:rPr>
                <w:rFonts w:ascii="宋体" w:hAnsi="宋体" w:cs="宋体"/>
                <w:szCs w:val="21"/>
              </w:rPr>
              <w:t>2</w:t>
            </w:r>
            <w:r>
              <w:rPr>
                <w:rFonts w:hint="eastAsia" w:ascii="宋体" w:hAnsi="宋体" w:cs="宋体"/>
                <w:szCs w:val="21"/>
              </w:rPr>
              <w:t>……</w:t>
            </w:r>
            <w:r>
              <w:rPr>
                <w:rFonts w:ascii="宋体" w:hAnsi="宋体" w:cs="宋体"/>
                <w:szCs w:val="21"/>
              </w:rPr>
              <w:t>)</w:t>
            </w:r>
            <w:r>
              <w:rPr>
                <w:rFonts w:ascii="宋体" w:hAnsi="宋体" w:cs="宋体"/>
                <w:kern w:val="0"/>
                <w:szCs w:val="21"/>
              </w:rPr>
              <w:t xml:space="preserve"> </w:t>
            </w:r>
            <w:r>
              <w:rPr>
                <w:rFonts w:hint="eastAsia" w:ascii="宋体" w:hAnsi="宋体" w:cs="宋体"/>
                <w:kern w:val="0"/>
                <w:szCs w:val="21"/>
              </w:rPr>
              <w:t>查询结果集</w:t>
            </w:r>
            <w:r>
              <w:rPr>
                <w:rFonts w:ascii="宋体" w:hAnsi="宋体" w:cs="宋体"/>
                <w:kern w:val="0"/>
                <w:szCs w:val="21"/>
              </w:rPr>
              <w:t xml:space="preserve">; </w:t>
            </w:r>
          </w:p>
        </w:tc>
      </w:tr>
    </w:tbl>
    <w:p>
      <w:pPr>
        <w:widowControl/>
        <w:spacing w:line="276" w:lineRule="auto"/>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在这种语法下，要求结果集中每一列的数据类型必须与表中的每一列的数据类型一致，结果集中的列的数量与表中的列的数量一致。</w:t>
      </w:r>
    </w:p>
    <w:p>
      <w:pPr>
        <w:pStyle w:val="4"/>
        <w:rPr>
          <w:rFonts w:ascii="宋体" w:cs="宋体"/>
          <w:sz w:val="21"/>
          <w:szCs w:val="21"/>
        </w:rPr>
      </w:pPr>
      <w:bookmarkStart w:id="29" w:name="_Toc10582"/>
      <w:r>
        <w:rPr>
          <w:rFonts w:ascii="宋体" w:hAnsi="宋体" w:cs="宋体"/>
          <w:sz w:val="28"/>
          <w:szCs w:val="28"/>
        </w:rPr>
        <w:t>4.2</w:t>
      </w:r>
      <w:r>
        <w:rPr>
          <w:rFonts w:hint="eastAsia" w:ascii="宋体" w:hAnsi="宋体" w:cs="宋体"/>
          <w:sz w:val="28"/>
          <w:szCs w:val="28"/>
        </w:rPr>
        <w:t>更新数据</w:t>
      </w:r>
      <w:bookmarkEnd w:id="29"/>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在表中更新数据的语法是：</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UPDATE</w:t>
      </w:r>
      <w:r>
        <w:rPr>
          <w:rFonts w:hint="eastAsia" w:ascii="宋体" w:hAnsi="宋体" w:cs="宋体"/>
          <w:b/>
          <w:szCs w:val="21"/>
        </w:rPr>
        <w:t>操作</w:t>
      </w:r>
      <w:r>
        <w:rPr>
          <w:rFonts w:ascii="宋体" w:hAnsi="宋体" w:cs="宋体"/>
          <w:b/>
          <w:szCs w:val="21"/>
        </w:rPr>
        <w:t>1</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UPDATE </w:t>
            </w:r>
            <w:r>
              <w:rPr>
                <w:rFonts w:hint="eastAsia" w:ascii="宋体" w:hAnsi="宋体" w:cs="宋体"/>
                <w:szCs w:val="21"/>
              </w:rPr>
              <w:t>表名</w:t>
            </w:r>
            <w:r>
              <w:rPr>
                <w:rFonts w:ascii="宋体" w:hAnsi="宋体" w:cs="宋体"/>
                <w:szCs w:val="21"/>
              </w:rPr>
              <w:t xml:space="preserve"> SET </w:t>
            </w:r>
            <w:r>
              <w:rPr>
                <w:rFonts w:hint="eastAsia" w:ascii="宋体" w:hAnsi="宋体" w:cs="宋体"/>
                <w:szCs w:val="21"/>
              </w:rPr>
              <w:t>列名</w:t>
            </w:r>
            <w:r>
              <w:rPr>
                <w:rFonts w:ascii="宋体" w:hAnsi="宋体" w:cs="宋体"/>
                <w:szCs w:val="21"/>
              </w:rPr>
              <w:t>1=</w:t>
            </w:r>
            <w:r>
              <w:rPr>
                <w:rFonts w:hint="eastAsia" w:ascii="宋体" w:hAnsi="宋体" w:cs="宋体"/>
                <w:szCs w:val="21"/>
              </w:rPr>
              <w:t>值，列名</w:t>
            </w:r>
            <w:r>
              <w:rPr>
                <w:rFonts w:ascii="宋体" w:hAnsi="宋体" w:cs="宋体"/>
                <w:szCs w:val="21"/>
              </w:rPr>
              <w:t>2=</w:t>
            </w:r>
            <w:r>
              <w:rPr>
                <w:rFonts w:hint="eastAsia" w:ascii="宋体" w:hAnsi="宋体" w:cs="宋体"/>
                <w:szCs w:val="21"/>
              </w:rPr>
              <w:t>值……</w:t>
            </w:r>
            <w:r>
              <w:rPr>
                <w:rFonts w:ascii="宋体" w:hAnsi="宋体" w:cs="宋体"/>
                <w:szCs w:val="21"/>
              </w:rPr>
              <w:t xml:space="preserve"> WHERE </w:t>
            </w:r>
            <w:r>
              <w:rPr>
                <w:rFonts w:hint="eastAsia" w:ascii="宋体" w:hAnsi="宋体" w:cs="宋体"/>
                <w:szCs w:val="21"/>
              </w:rPr>
              <w:t>条件</w:t>
            </w:r>
          </w:p>
        </w:tc>
      </w:tr>
    </w:tbl>
    <w:p>
      <w:pPr>
        <w:widowControl/>
        <w:spacing w:line="276" w:lineRule="auto"/>
        <w:ind w:firstLine="420" w:firstLineChars="200"/>
        <w:jc w:val="left"/>
        <w:rPr>
          <w:rFonts w:ascii="宋体" w:cs="宋体"/>
          <w:szCs w:val="21"/>
        </w:rPr>
      </w:pPr>
      <w:r>
        <w:rPr>
          <w:rFonts w:ascii="宋体" w:cs="宋体"/>
          <w:szCs w:val="21"/>
        </w:rPr>
        <w:t>--</w:t>
      </w:r>
      <w:r>
        <w:rPr>
          <w:rFonts w:hint="eastAsia" w:ascii="宋体" w:hAnsi="宋体" w:cs="宋体"/>
          <w:b/>
          <w:bCs/>
          <w:color w:val="030DDF"/>
          <w:szCs w:val="21"/>
        </w:rPr>
        <w:t>注意</w:t>
      </w:r>
      <w:r>
        <w:rPr>
          <w:rFonts w:hint="eastAsia" w:ascii="宋体" w:hAnsi="宋体" w:cs="宋体"/>
          <w:szCs w:val="21"/>
        </w:rPr>
        <w:t>：</w:t>
      </w:r>
      <w:r>
        <w:rPr>
          <w:rFonts w:ascii="宋体" w:hAnsi="宋体" w:cs="宋体"/>
          <w:szCs w:val="21"/>
        </w:rPr>
        <w:t xml:space="preserve">WHERE </w:t>
      </w:r>
      <w:r>
        <w:rPr>
          <w:rFonts w:hint="eastAsia" w:ascii="宋体" w:hAnsi="宋体" w:cs="宋体"/>
          <w:szCs w:val="21"/>
        </w:rPr>
        <w:t>条件没下的话则是全表更新</w:t>
      </w:r>
    </w:p>
    <w:p>
      <w:pPr>
        <w:widowControl/>
        <w:spacing w:line="276" w:lineRule="auto"/>
        <w:ind w:firstLine="420" w:firstLineChars="200"/>
        <w:jc w:val="left"/>
        <w:rPr>
          <w:rFonts w:ascii="宋体" w:cs="宋体"/>
          <w:szCs w:val="21"/>
        </w:rPr>
      </w:pPr>
    </w:p>
    <w:p>
      <w:pPr>
        <w:widowControl/>
        <w:spacing w:line="276" w:lineRule="auto"/>
        <w:ind w:firstLine="422" w:firstLineChars="200"/>
        <w:jc w:val="left"/>
        <w:rPr>
          <w:rFonts w:ascii="宋体" w:cs="宋体"/>
          <w:b/>
          <w:bCs/>
          <w:szCs w:val="21"/>
        </w:rPr>
      </w:pPr>
      <w:r>
        <w:rPr>
          <w:rFonts w:hint="eastAsia" w:ascii="宋体" w:hAnsi="宋体" w:cs="宋体"/>
          <w:b/>
          <w:bCs/>
          <w:szCs w:val="21"/>
        </w:rPr>
        <w:t>【例】在学生表</w:t>
      </w:r>
      <w:r>
        <w:rPr>
          <w:rFonts w:ascii="宋体" w:hAnsi="宋体" w:cs="宋体"/>
          <w:b/>
          <w:bCs/>
          <w:szCs w:val="21"/>
        </w:rPr>
        <w:t>(student_1)</w:t>
      </w:r>
      <w:r>
        <w:rPr>
          <w:rFonts w:hint="eastAsia" w:ascii="宋体" w:hAnsi="宋体" w:cs="宋体"/>
          <w:b/>
          <w:bCs/>
          <w:szCs w:val="21"/>
        </w:rPr>
        <w:t>里更改一条记录</w:t>
      </w:r>
      <w:r>
        <w:rPr>
          <w:rFonts w:ascii="宋体" w:cs="宋体"/>
          <w:b/>
          <w:bCs/>
          <w:szCs w:val="21"/>
        </w:rPr>
        <w:t>,</w:t>
      </w:r>
      <w:r>
        <w:rPr>
          <w:rFonts w:hint="eastAsia" w:ascii="宋体" w:hAnsi="宋体" w:cs="宋体"/>
          <w:b/>
          <w:bCs/>
          <w:szCs w:val="21"/>
        </w:rPr>
        <w:t>将学号</w:t>
      </w:r>
      <w:r>
        <w:rPr>
          <w:rFonts w:ascii="宋体" w:hAnsi="宋体" w:cs="宋体"/>
          <w:b/>
          <w:bCs/>
          <w:szCs w:val="21"/>
        </w:rPr>
        <w:t>(s001)</w:t>
      </w:r>
      <w:r>
        <w:rPr>
          <w:rFonts w:hint="eastAsia" w:ascii="宋体" w:hAnsi="宋体" w:cs="宋体"/>
          <w:b/>
          <w:bCs/>
          <w:szCs w:val="21"/>
        </w:rPr>
        <w:t>的学生性别改为男</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UPDATE</w:t>
            </w:r>
            <w:r>
              <w:rPr>
                <w:rFonts w:ascii="ËÎÌå" w:hAnsi="ËÎÌå"/>
                <w:color w:val="000000"/>
                <w:sz w:val="18"/>
                <w:highlight w:val="white"/>
              </w:rPr>
              <w:t xml:space="preserve"> student_1 </w:t>
            </w:r>
            <w:r>
              <w:rPr>
                <w:rFonts w:ascii="ËÎÌå" w:hAnsi="ËÎÌå"/>
                <w:color w:val="008080"/>
                <w:sz w:val="18"/>
                <w:highlight w:val="white"/>
              </w:rPr>
              <w:t>SET</w:t>
            </w:r>
            <w:r>
              <w:rPr>
                <w:rFonts w:ascii="ËÎÌå" w:hAnsi="ËÎÌå"/>
                <w:color w:val="000000"/>
                <w:sz w:val="18"/>
                <w:highlight w:val="white"/>
              </w:rPr>
              <w:t xml:space="preserve"> 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男</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sno</w:t>
            </w:r>
            <w:r>
              <w:rPr>
                <w:rFonts w:ascii="ËÎÌå" w:hAnsi="ËÎÌå"/>
                <w:color w:val="000080"/>
                <w:sz w:val="18"/>
                <w:highlight w:val="white"/>
              </w:rPr>
              <w:t>=</w:t>
            </w:r>
            <w:r>
              <w:rPr>
                <w:rFonts w:ascii="ËÎÌå" w:hAnsi="ËÎÌå"/>
                <w:color w:val="0000FF"/>
                <w:sz w:val="18"/>
                <w:highlight w:val="white"/>
              </w:rPr>
              <w:t>'s001'</w:t>
            </w:r>
          </w:p>
        </w:tc>
      </w:tr>
    </w:tbl>
    <w:p>
      <w:pPr>
        <w:widowControl/>
        <w:spacing w:line="276" w:lineRule="auto"/>
        <w:ind w:firstLine="420" w:firstLineChars="200"/>
        <w:jc w:val="left"/>
        <w:rPr>
          <w:rFonts w:ascii="宋体" w:cs="宋体"/>
          <w:szCs w:val="21"/>
        </w:rPr>
      </w:pPr>
    </w:p>
    <w:p>
      <w:pPr>
        <w:widowControl/>
        <w:spacing w:line="276" w:lineRule="auto"/>
        <w:jc w:val="left"/>
        <w:rPr>
          <w:rFonts w:ascii="宋体" w:cs="宋体"/>
          <w:szCs w:val="21"/>
        </w:rPr>
      </w:pPr>
    </w:p>
    <w:p>
      <w:pPr>
        <w:pStyle w:val="4"/>
        <w:rPr>
          <w:rFonts w:ascii="宋体" w:cs="宋体"/>
          <w:sz w:val="21"/>
          <w:szCs w:val="21"/>
        </w:rPr>
      </w:pPr>
      <w:bookmarkStart w:id="30" w:name="_Toc22338"/>
      <w:r>
        <w:rPr>
          <w:rFonts w:ascii="宋体" w:hAnsi="宋体" w:cs="宋体"/>
          <w:sz w:val="28"/>
          <w:szCs w:val="28"/>
        </w:rPr>
        <w:t>4.3</w:t>
      </w:r>
      <w:r>
        <w:rPr>
          <w:rFonts w:hint="eastAsia" w:ascii="宋体" w:hAnsi="宋体" w:cs="宋体"/>
          <w:sz w:val="28"/>
          <w:szCs w:val="28"/>
        </w:rPr>
        <w:t>删除数据</w:t>
      </w:r>
      <w:bookmarkEnd w:id="30"/>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在表中删除数据的语法是：</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DELETE</w:t>
      </w:r>
      <w:r>
        <w:rPr>
          <w:rFonts w:hint="eastAsia" w:ascii="宋体" w:hAnsi="宋体" w:cs="宋体"/>
          <w:b/>
          <w:szCs w:val="21"/>
        </w:rPr>
        <w:t>操作</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DELETE FROM</w:t>
            </w:r>
            <w:r>
              <w:rPr>
                <w:rFonts w:hint="eastAsia" w:ascii="宋体" w:hAnsi="宋体" w:cs="宋体"/>
                <w:szCs w:val="21"/>
              </w:rPr>
              <w:t>表名</w:t>
            </w:r>
            <w:r>
              <w:rPr>
                <w:rFonts w:ascii="宋体" w:hAnsi="宋体" w:cs="宋体"/>
                <w:szCs w:val="21"/>
              </w:rPr>
              <w:t xml:space="preserve"> WHERE </w:t>
            </w:r>
            <w:r>
              <w:rPr>
                <w:rFonts w:hint="eastAsia" w:ascii="宋体" w:hAnsi="宋体" w:cs="宋体"/>
                <w:szCs w:val="21"/>
              </w:rPr>
              <w:t>条件</w:t>
            </w:r>
          </w:p>
        </w:tc>
      </w:tr>
    </w:tbl>
    <w:p>
      <w:pPr>
        <w:widowControl/>
        <w:spacing w:line="276" w:lineRule="auto"/>
        <w:jc w:val="left"/>
        <w:rPr>
          <w:rFonts w:ascii="宋体" w:cs="宋体"/>
          <w:szCs w:val="21"/>
        </w:rPr>
      </w:pPr>
    </w:p>
    <w:p>
      <w:pPr>
        <w:widowControl/>
        <w:spacing w:line="276" w:lineRule="auto"/>
        <w:jc w:val="left"/>
        <w:rPr>
          <w:rFonts w:ascii="宋体" w:cs="宋体"/>
          <w:b/>
          <w:bCs/>
          <w:szCs w:val="21"/>
        </w:rPr>
      </w:pPr>
      <w:r>
        <w:rPr>
          <w:rFonts w:hint="eastAsia" w:ascii="宋体" w:hAnsi="宋体" w:cs="宋体"/>
          <w:b/>
          <w:bCs/>
          <w:szCs w:val="21"/>
        </w:rPr>
        <w:t>【例】删除学生表</w:t>
      </w:r>
      <w:r>
        <w:rPr>
          <w:rFonts w:ascii="宋体" w:hAnsi="宋体" w:cs="宋体"/>
          <w:b/>
          <w:bCs/>
          <w:szCs w:val="21"/>
        </w:rPr>
        <w:t>(student_1)</w:t>
      </w:r>
      <w:r>
        <w:rPr>
          <w:rFonts w:hint="eastAsia" w:ascii="宋体" w:hAnsi="宋体" w:cs="宋体"/>
          <w:b/>
          <w:bCs/>
          <w:szCs w:val="21"/>
        </w:rPr>
        <w:t>里学号为</w:t>
      </w:r>
      <w:r>
        <w:rPr>
          <w:rFonts w:ascii="宋体" w:hAnsi="宋体" w:cs="宋体"/>
          <w:b/>
          <w:bCs/>
          <w:szCs w:val="21"/>
        </w:rPr>
        <w:t>s001</w:t>
      </w:r>
      <w:r>
        <w:rPr>
          <w:rFonts w:hint="eastAsia" w:ascii="宋体" w:hAnsi="宋体" w:cs="宋体"/>
          <w:b/>
          <w:bCs/>
          <w:szCs w:val="21"/>
        </w:rPr>
        <w:t>的记录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szCs w:val="21"/>
              </w:rPr>
            </w:pP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student_1 </w:t>
            </w:r>
            <w:r>
              <w:rPr>
                <w:rFonts w:ascii="ËÎÌå" w:hAnsi="ËÎÌå"/>
                <w:color w:val="008080"/>
                <w:sz w:val="18"/>
                <w:highlight w:val="white"/>
              </w:rPr>
              <w:t>WHERE</w:t>
            </w:r>
            <w:r>
              <w:rPr>
                <w:rFonts w:ascii="ËÎÌå" w:hAnsi="ËÎÌå"/>
                <w:color w:val="000000"/>
                <w:sz w:val="18"/>
                <w:highlight w:val="white"/>
              </w:rPr>
              <w:t xml:space="preserve"> sno</w:t>
            </w:r>
            <w:r>
              <w:rPr>
                <w:rFonts w:ascii="ËÎÌå" w:hAnsi="ËÎÌå"/>
                <w:color w:val="000080"/>
                <w:sz w:val="18"/>
                <w:highlight w:val="white"/>
              </w:rPr>
              <w:t>=</w:t>
            </w:r>
            <w:r>
              <w:rPr>
                <w:rFonts w:ascii="ËÎÌå" w:hAnsi="ËÎÌå"/>
                <w:color w:val="0000FF"/>
                <w:sz w:val="18"/>
                <w:highlight w:val="white"/>
              </w:rPr>
              <w:t>'s001'</w:t>
            </w:r>
          </w:p>
        </w:tc>
      </w:tr>
    </w:tbl>
    <w:p>
      <w:pPr>
        <w:widowControl/>
        <w:spacing w:line="276" w:lineRule="auto"/>
        <w:jc w:val="left"/>
        <w:rPr>
          <w:rFonts w:ascii="宋体" w:cs="宋体"/>
          <w:szCs w:val="21"/>
        </w:rPr>
      </w:pPr>
    </w:p>
    <w:p>
      <w:pPr>
        <w:pStyle w:val="4"/>
        <w:rPr>
          <w:rFonts w:ascii="宋体" w:cs="宋体"/>
          <w:sz w:val="28"/>
          <w:szCs w:val="28"/>
        </w:rPr>
      </w:pPr>
      <w:bookmarkStart w:id="31" w:name="_Toc10709"/>
      <w:r>
        <w:rPr>
          <w:rFonts w:ascii="宋体" w:hAnsi="宋体" w:cs="宋体"/>
          <w:sz w:val="28"/>
          <w:szCs w:val="28"/>
        </w:rPr>
        <w:t>4.4 TRUNCATE</w:t>
      </w:r>
      <w:r>
        <w:rPr>
          <w:rFonts w:hint="eastAsia" w:ascii="宋体" w:hAnsi="宋体" w:cs="宋体"/>
          <w:sz w:val="28"/>
          <w:szCs w:val="28"/>
        </w:rPr>
        <w:t>（</w:t>
      </w:r>
      <w:r>
        <w:rPr>
          <w:rFonts w:ascii="宋体" w:hAnsi="宋体" w:cs="宋体"/>
          <w:sz w:val="28"/>
          <w:szCs w:val="28"/>
        </w:rPr>
        <w:t>DDL</w:t>
      </w:r>
      <w:r>
        <w:rPr>
          <w:rFonts w:hint="eastAsia" w:ascii="宋体" w:hAnsi="宋体" w:cs="宋体"/>
          <w:sz w:val="28"/>
          <w:szCs w:val="28"/>
        </w:rPr>
        <w:t>命令）</w:t>
      </w:r>
      <w:bookmarkEnd w:id="31"/>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在数据库操作中，</w:t>
      </w:r>
      <w:r>
        <w:rPr>
          <w:rFonts w:ascii="宋体" w:hAnsi="宋体" w:cs="宋体"/>
          <w:szCs w:val="21"/>
        </w:rPr>
        <w:t>TRUNCATE</w:t>
      </w:r>
      <w:r>
        <w:rPr>
          <w:rFonts w:hint="eastAsia" w:ascii="宋体" w:hAnsi="宋体" w:cs="宋体"/>
          <w:szCs w:val="21"/>
        </w:rPr>
        <w:t>可以把表中的所有数据一次性全部删除，语法是：</w:t>
      </w:r>
    </w:p>
    <w:p>
      <w:pPr>
        <w:widowControl/>
        <w:spacing w:line="276" w:lineRule="auto"/>
        <w:ind w:left="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TRUNCATE</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TRUNCATE TABLE </w:t>
            </w:r>
            <w:r>
              <w:rPr>
                <w:rFonts w:hint="eastAsia" w:ascii="宋体" w:hAnsi="宋体" w:cs="宋体"/>
                <w:szCs w:val="21"/>
              </w:rPr>
              <w:t>表名</w:t>
            </w:r>
          </w:p>
        </w:tc>
      </w:tr>
    </w:tbl>
    <w:p>
      <w:pPr>
        <w:widowControl/>
        <w:spacing w:line="276" w:lineRule="auto"/>
        <w:ind w:left="420"/>
        <w:jc w:val="left"/>
        <w:rPr>
          <w:rFonts w:ascii="宋体" w:cs="宋体"/>
          <w:szCs w:val="21"/>
        </w:rPr>
      </w:pPr>
    </w:p>
    <w:p>
      <w:pPr>
        <w:widowControl/>
        <w:spacing w:line="276" w:lineRule="auto"/>
        <w:ind w:left="420"/>
        <w:jc w:val="left"/>
        <w:rPr>
          <w:rFonts w:ascii="宋体" w:cs="宋体"/>
          <w:b/>
          <w:color w:val="FF0000"/>
          <w:szCs w:val="21"/>
        </w:rPr>
      </w:pPr>
      <w:r>
        <w:rPr>
          <w:rFonts w:ascii="宋体" w:hAnsi="宋体" w:cs="宋体"/>
          <w:b/>
          <w:color w:val="FF0000"/>
          <w:szCs w:val="21"/>
        </w:rPr>
        <w:t>TRUNCATE</w:t>
      </w:r>
      <w:r>
        <w:rPr>
          <w:rFonts w:hint="eastAsia" w:ascii="宋体" w:hAnsi="宋体" w:cs="宋体"/>
          <w:b/>
          <w:color w:val="FF0000"/>
          <w:szCs w:val="21"/>
        </w:rPr>
        <w:t>和</w:t>
      </w:r>
      <w:r>
        <w:rPr>
          <w:rFonts w:ascii="宋体" w:hAnsi="宋体" w:cs="宋体"/>
          <w:b/>
          <w:color w:val="FF0000"/>
          <w:szCs w:val="21"/>
        </w:rPr>
        <w:t>DELETE</w:t>
      </w:r>
      <w:r>
        <w:rPr>
          <w:rFonts w:hint="eastAsia" w:ascii="宋体" w:hAnsi="宋体" w:cs="宋体"/>
          <w:b/>
          <w:color w:val="FF0000"/>
          <w:szCs w:val="21"/>
        </w:rPr>
        <w:t>都能把表中的数据全部删除，他们的</w:t>
      </w:r>
      <w:r>
        <w:rPr>
          <w:rFonts w:hint="eastAsia" w:ascii="宋体" w:hAnsi="宋体" w:cs="宋体"/>
          <w:b/>
          <w:color w:val="FF0000"/>
          <w:szCs w:val="21"/>
          <w:highlight w:val="yellow"/>
        </w:rPr>
        <w:t>区别</w:t>
      </w:r>
      <w:r>
        <w:rPr>
          <w:rFonts w:hint="eastAsia" w:ascii="宋体" w:hAnsi="宋体" w:cs="宋体"/>
          <w:b/>
          <w:color w:val="FF0000"/>
          <w:szCs w:val="21"/>
        </w:rPr>
        <w:t>是：</w:t>
      </w:r>
    </w:p>
    <w:p>
      <w:pPr>
        <w:pStyle w:val="36"/>
        <w:widowControl/>
        <w:numPr>
          <w:ilvl w:val="0"/>
          <w:numId w:val="12"/>
        </w:numPr>
        <w:spacing w:line="276" w:lineRule="auto"/>
        <w:ind w:firstLineChars="0"/>
        <w:jc w:val="left"/>
        <w:rPr>
          <w:rFonts w:ascii="宋体" w:cs="宋体"/>
          <w:b/>
          <w:color w:val="FF0000"/>
          <w:szCs w:val="21"/>
        </w:rPr>
      </w:pPr>
      <w:r>
        <w:rPr>
          <w:rFonts w:ascii="宋体" w:hAnsi="宋体" w:cs="宋体"/>
          <w:b/>
          <w:color w:val="FF0000"/>
          <w:szCs w:val="21"/>
        </w:rPr>
        <w:t>TRUNCATE</w:t>
      </w:r>
      <w:r>
        <w:rPr>
          <w:rFonts w:hint="eastAsia" w:ascii="宋体" w:hAnsi="宋体" w:cs="宋体"/>
          <w:b/>
          <w:color w:val="FF0000"/>
          <w:szCs w:val="21"/>
        </w:rPr>
        <w:t>是</w:t>
      </w:r>
      <w:r>
        <w:rPr>
          <w:rFonts w:ascii="宋体" w:hAnsi="宋体" w:cs="宋体"/>
          <w:b/>
          <w:color w:val="FF0000"/>
          <w:szCs w:val="21"/>
        </w:rPr>
        <w:t>DDL</w:t>
      </w:r>
      <w:r>
        <w:rPr>
          <w:rFonts w:hint="eastAsia" w:ascii="宋体" w:hAnsi="宋体" w:cs="宋体"/>
          <w:b/>
          <w:color w:val="FF0000"/>
          <w:szCs w:val="21"/>
        </w:rPr>
        <w:t>命令，删除的数据不能恢复；</w:t>
      </w:r>
      <w:r>
        <w:rPr>
          <w:rFonts w:ascii="宋体" w:hAnsi="宋体" w:cs="宋体"/>
          <w:b/>
          <w:color w:val="FF0000"/>
          <w:szCs w:val="21"/>
        </w:rPr>
        <w:t>DELETE</w:t>
      </w:r>
      <w:r>
        <w:rPr>
          <w:rFonts w:hint="eastAsia" w:ascii="宋体" w:hAnsi="宋体" w:cs="宋体"/>
          <w:b/>
          <w:color w:val="FF0000"/>
          <w:szCs w:val="21"/>
        </w:rPr>
        <w:t>命令是</w:t>
      </w:r>
      <w:r>
        <w:rPr>
          <w:rFonts w:ascii="宋体" w:hAnsi="宋体" w:cs="宋体"/>
          <w:b/>
          <w:color w:val="FF0000"/>
          <w:szCs w:val="21"/>
        </w:rPr>
        <w:t>DML</w:t>
      </w:r>
      <w:r>
        <w:rPr>
          <w:rFonts w:hint="eastAsia" w:ascii="宋体" w:hAnsi="宋体" w:cs="宋体"/>
          <w:b/>
          <w:color w:val="FF0000"/>
          <w:szCs w:val="21"/>
        </w:rPr>
        <w:t>命令，删除后的数据可以通过日志文件恢复。</w:t>
      </w:r>
    </w:p>
    <w:p>
      <w:pPr>
        <w:pStyle w:val="36"/>
        <w:widowControl/>
        <w:numPr>
          <w:ilvl w:val="0"/>
          <w:numId w:val="12"/>
        </w:numPr>
        <w:spacing w:line="276" w:lineRule="auto"/>
        <w:ind w:firstLineChars="0"/>
        <w:jc w:val="left"/>
        <w:rPr>
          <w:rFonts w:ascii="宋体" w:cs="宋体"/>
          <w:b/>
          <w:color w:val="FF0000"/>
          <w:szCs w:val="21"/>
        </w:rPr>
      </w:pPr>
      <w:r>
        <w:rPr>
          <w:rFonts w:hint="eastAsia" w:ascii="宋体" w:hAnsi="宋体" w:cs="宋体"/>
          <w:b/>
          <w:color w:val="FF0000"/>
          <w:szCs w:val="21"/>
        </w:rPr>
        <w:t>如果一个表中数据记录很多，</w:t>
      </w:r>
      <w:r>
        <w:rPr>
          <w:rFonts w:ascii="宋体" w:hAnsi="宋体" w:cs="宋体"/>
          <w:b/>
          <w:color w:val="FF0000"/>
          <w:szCs w:val="21"/>
        </w:rPr>
        <w:t>TRUNCATE</w:t>
      </w:r>
      <w:r>
        <w:rPr>
          <w:rFonts w:hint="eastAsia" w:ascii="宋体" w:hAnsi="宋体" w:cs="宋体"/>
          <w:b/>
          <w:color w:val="FF0000"/>
          <w:szCs w:val="21"/>
        </w:rPr>
        <w:t>相对</w:t>
      </w:r>
      <w:r>
        <w:rPr>
          <w:rFonts w:ascii="宋体" w:hAnsi="宋体" w:cs="宋体"/>
          <w:b/>
          <w:color w:val="FF0000"/>
          <w:szCs w:val="21"/>
        </w:rPr>
        <w:t>DELETE</w:t>
      </w:r>
      <w:r>
        <w:rPr>
          <w:rFonts w:hint="eastAsia" w:ascii="宋体" w:hAnsi="宋体" w:cs="宋体"/>
          <w:b/>
          <w:color w:val="FF0000"/>
          <w:szCs w:val="21"/>
        </w:rPr>
        <w:t>速度快。</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由于</w:t>
      </w:r>
      <w:r>
        <w:rPr>
          <w:rFonts w:ascii="宋体" w:hAnsi="宋体" w:cs="宋体"/>
          <w:szCs w:val="21"/>
        </w:rPr>
        <w:t>TRUNCATE</w:t>
      </w:r>
      <w:r>
        <w:rPr>
          <w:rFonts w:hint="eastAsia" w:ascii="宋体" w:hAnsi="宋体" w:cs="宋体"/>
          <w:szCs w:val="21"/>
        </w:rPr>
        <w:t>命令比较危险，因此在实际开发中，</w:t>
      </w:r>
      <w:r>
        <w:rPr>
          <w:rFonts w:ascii="宋体" w:hAnsi="宋体" w:cs="宋体"/>
          <w:szCs w:val="21"/>
        </w:rPr>
        <w:t>TRUNCATE</w:t>
      </w:r>
      <w:r>
        <w:rPr>
          <w:rFonts w:hint="eastAsia" w:ascii="宋体" w:hAnsi="宋体" w:cs="宋体"/>
          <w:szCs w:val="21"/>
        </w:rPr>
        <w:t>命令慎用。</w:t>
      </w:r>
    </w:p>
    <w:p>
      <w:pPr>
        <w:widowControl/>
        <w:spacing w:line="276" w:lineRule="auto"/>
        <w:jc w:val="left"/>
        <w:rPr>
          <w:rFonts w:ascii="宋体" w:cs="宋体"/>
          <w:szCs w:val="21"/>
        </w:rPr>
      </w:pPr>
    </w:p>
    <w:tbl>
      <w:tblPr>
        <w:tblStyle w:val="19"/>
        <w:tblpPr w:leftFromText="180" w:rightFromText="180" w:vertAnchor="text" w:horzAnchor="margin" w:tblpXSpec="left" w:tblpY="71"/>
        <w:tblW w:w="8108"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698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c>
          <w:tcPr>
            <w:tcW w:w="1120" w:type="dxa"/>
            <w:tcBorders>
              <w:top w:val="single" w:color="000000" w:sz="4" w:space="0"/>
              <w:bottom w:val="single" w:color="000000" w:sz="4" w:space="0"/>
            </w:tcBorders>
          </w:tcPr>
          <w:p>
            <w:pPr>
              <w:spacing w:line="276" w:lineRule="auto"/>
              <w:ind w:right="210"/>
              <w:rPr>
                <w:rFonts w:ascii="宋体" w:cs="宋体"/>
                <w:b/>
                <w:szCs w:val="21"/>
              </w:rPr>
            </w:pPr>
            <w:r>
              <w:rPr>
                <w:rFonts w:ascii="宋体" w:cs="宋体"/>
                <w:b/>
                <w:szCs w:val="21"/>
              </w:rPr>
              <w:drawing>
                <wp:inline distT="0" distB="0" distL="0" distR="0">
                  <wp:extent cx="400050" cy="638175"/>
                  <wp:effectExtent l="19050" t="0" r="0" b="0"/>
                  <wp:docPr id="1033" name="图片 4"/>
                  <wp:cNvGraphicFramePr/>
                  <a:graphic xmlns:a="http://schemas.openxmlformats.org/drawingml/2006/main">
                    <a:graphicData uri="http://schemas.openxmlformats.org/drawingml/2006/picture">
                      <pic:pic xmlns:pic="http://schemas.openxmlformats.org/drawingml/2006/picture">
                        <pic:nvPicPr>
                          <pic:cNvPr id="1033" name="图片 4"/>
                          <pic:cNvPicPr/>
                        </pic:nvPicPr>
                        <pic:blipFill>
                          <a:blip r:embed="rId9" cstate="print"/>
                          <a:srcRect/>
                          <a:stretch>
                            <a:fillRect/>
                          </a:stretch>
                        </pic:blipFill>
                        <pic:spPr>
                          <a:xfrm>
                            <a:off x="0" y="0"/>
                            <a:ext cx="400050" cy="638175"/>
                          </a:xfrm>
                          <a:prstGeom prst="rect">
                            <a:avLst/>
                          </a:prstGeom>
                          <a:ln>
                            <a:noFill/>
                          </a:ln>
                        </pic:spPr>
                      </pic:pic>
                    </a:graphicData>
                  </a:graphic>
                </wp:inline>
              </w:drawing>
            </w:r>
          </w:p>
        </w:tc>
        <w:tc>
          <w:tcPr>
            <w:tcW w:w="6988" w:type="dxa"/>
            <w:tcBorders>
              <w:top w:val="single" w:color="000000" w:sz="4" w:space="0"/>
              <w:bottom w:val="single" w:color="000000" w:sz="4" w:space="0"/>
            </w:tcBorders>
            <w:vAlign w:val="center"/>
          </w:tcPr>
          <w:p>
            <w:pPr>
              <w:spacing w:line="276" w:lineRule="auto"/>
              <w:ind w:right="210"/>
              <w:rPr>
                <w:rFonts w:ascii="宋体" w:cs="宋体"/>
                <w:szCs w:val="21"/>
              </w:rPr>
            </w:pPr>
            <w:r>
              <w:rPr>
                <w:rFonts w:ascii="宋体" w:hAnsi="宋体" w:cs="宋体"/>
                <w:szCs w:val="21"/>
              </w:rPr>
              <w:t>Oracle</w:t>
            </w:r>
            <w:r>
              <w:rPr>
                <w:rFonts w:hint="eastAsia" w:ascii="宋体" w:hAnsi="宋体" w:cs="宋体"/>
                <w:szCs w:val="21"/>
              </w:rPr>
              <w:t>默认安装中，已经创建了一个</w:t>
            </w:r>
            <w:r>
              <w:rPr>
                <w:rFonts w:ascii="宋体" w:hAnsi="宋体" w:cs="宋体"/>
                <w:szCs w:val="21"/>
              </w:rPr>
              <w:t>SCOTT</w:t>
            </w:r>
            <w:r>
              <w:rPr>
                <w:rFonts w:hint="eastAsia" w:ascii="宋体" w:hAnsi="宋体" w:cs="宋体"/>
                <w:szCs w:val="21"/>
              </w:rPr>
              <w:t>用户，该用户下有四张表分别是：雇员表（</w:t>
            </w:r>
            <w:r>
              <w:rPr>
                <w:rFonts w:ascii="宋体" w:hAnsi="宋体" w:cs="宋体"/>
                <w:szCs w:val="21"/>
              </w:rPr>
              <w:t>EMP</w:t>
            </w:r>
            <w:r>
              <w:rPr>
                <w:rFonts w:hint="eastAsia" w:ascii="宋体" w:hAnsi="宋体" w:cs="宋体"/>
                <w:szCs w:val="21"/>
              </w:rPr>
              <w:t>），部门表（</w:t>
            </w:r>
            <w:r>
              <w:rPr>
                <w:rFonts w:ascii="宋体" w:hAnsi="宋体" w:cs="宋体"/>
                <w:szCs w:val="21"/>
              </w:rPr>
              <w:t>DEPT</w:t>
            </w:r>
            <w:r>
              <w:rPr>
                <w:rFonts w:hint="eastAsia" w:ascii="宋体" w:hAnsi="宋体" w:cs="宋体"/>
                <w:szCs w:val="21"/>
              </w:rPr>
              <w:t>），工资登记表和奖金表，请参考本章后面的附表。接下来很多操作都是在该用户下完成的。</w:t>
            </w:r>
          </w:p>
        </w:tc>
      </w:tr>
    </w:tbl>
    <w:p>
      <w:pPr>
        <w:rPr>
          <w:rFonts w:ascii="宋体" w:cs="宋体"/>
          <w:szCs w:val="21"/>
        </w:rPr>
      </w:pPr>
    </w:p>
    <w:p>
      <w:pPr>
        <w:rPr>
          <w:rFonts w:ascii="宋体" w:cs="宋体"/>
          <w:szCs w:val="21"/>
        </w:rPr>
      </w:pPr>
    </w:p>
    <w:p>
      <w:pPr>
        <w:pStyle w:val="32"/>
        <w:spacing w:line="276" w:lineRule="auto"/>
        <w:rPr>
          <w:rFonts w:ascii="宋体" w:hAnsi="宋体" w:eastAsia="宋体" w:cs="宋体"/>
          <w:b/>
          <w:bCs w:val="0"/>
          <w:i/>
          <w:iCs/>
        </w:rPr>
      </w:pPr>
      <w:bookmarkStart w:id="32" w:name="_Toc24003"/>
      <w:r>
        <w:rPr>
          <w:rFonts w:hint="eastAsia" w:ascii="宋体" w:hAnsi="宋体" w:eastAsia="宋体" w:cs="宋体"/>
          <w:b/>
          <w:bCs w:val="0"/>
          <w:i/>
          <w:iCs/>
        </w:rPr>
        <w:t>操作符</w:t>
      </w:r>
      <w:bookmarkEnd w:id="32"/>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开发中，依然存在算术运算，关系运算，和逻辑运算。</w:t>
      </w:r>
    </w:p>
    <w:p>
      <w:pPr>
        <w:pStyle w:val="4"/>
        <w:rPr>
          <w:rFonts w:ascii="宋体" w:cs="宋体"/>
          <w:sz w:val="21"/>
          <w:szCs w:val="21"/>
        </w:rPr>
      </w:pPr>
      <w:bookmarkStart w:id="33" w:name="_Toc15605"/>
      <w:r>
        <w:rPr>
          <w:rFonts w:ascii="宋体" w:hAnsi="宋体" w:cs="宋体"/>
          <w:sz w:val="28"/>
          <w:szCs w:val="28"/>
        </w:rPr>
        <w:t>5.1</w:t>
      </w:r>
      <w:r>
        <w:rPr>
          <w:rFonts w:hint="eastAsia" w:ascii="宋体" w:hAnsi="宋体" w:cs="宋体"/>
          <w:sz w:val="28"/>
          <w:szCs w:val="28"/>
        </w:rPr>
        <w:t>算术运算</w:t>
      </w:r>
      <w:bookmarkEnd w:id="33"/>
    </w:p>
    <w:p>
      <w:pPr>
        <w:widowControl/>
        <w:spacing w:line="276" w:lineRule="auto"/>
        <w:ind w:firstLine="420"/>
        <w:jc w:val="left"/>
        <w:rPr>
          <w:rFonts w:ascii="宋体" w:cs="宋体"/>
          <w:szCs w:val="21"/>
        </w:rPr>
      </w:pPr>
      <w:r>
        <w:rPr>
          <w:rFonts w:ascii="宋体" w:hAnsi="宋体" w:cs="宋体"/>
          <w:szCs w:val="21"/>
        </w:rPr>
        <w:t>Oracle</w:t>
      </w:r>
      <w:r>
        <w:rPr>
          <w:rFonts w:hint="eastAsia" w:ascii="宋体" w:hAnsi="宋体" w:cs="宋体"/>
          <w:szCs w:val="21"/>
        </w:rPr>
        <w:t>中的算术运算符，只有</w:t>
      </w:r>
      <w:r>
        <w:rPr>
          <w:rFonts w:ascii="宋体" w:hAnsi="宋体" w:cs="宋体"/>
          <w:szCs w:val="21"/>
        </w:rPr>
        <w:t>+</w:t>
      </w:r>
      <w:r>
        <w:rPr>
          <w:rFonts w:hint="eastAsia" w:ascii="宋体" w:hAnsi="宋体" w:cs="宋体"/>
          <w:szCs w:val="21"/>
        </w:rPr>
        <w:t>、</w:t>
      </w:r>
      <w:r>
        <w:rPr>
          <w:rFonts w:asci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四个，其中除号</w:t>
      </w:r>
      <w:r>
        <w:rPr>
          <w:rFonts w:ascii="宋体" w:hAnsi="宋体" w:cs="宋体"/>
          <w:szCs w:val="21"/>
        </w:rPr>
        <w:t>(/)</w:t>
      </w:r>
      <w:r>
        <w:rPr>
          <w:rFonts w:hint="eastAsia" w:ascii="宋体" w:hAnsi="宋体" w:cs="宋体"/>
          <w:szCs w:val="21"/>
        </w:rPr>
        <w:t>的结果是浮点数。求余运算只能借助函数：</w:t>
      </w:r>
      <w:r>
        <w:rPr>
          <w:rFonts w:ascii="宋体" w:hAnsi="宋体" w:cs="宋体"/>
          <w:szCs w:val="21"/>
        </w:rPr>
        <w:t>MOD(x,y)</w:t>
      </w:r>
      <w:r>
        <w:rPr>
          <w:rFonts w:hint="eastAsia" w:ascii="宋体" w:hAnsi="宋体" w:cs="宋体"/>
          <w:szCs w:val="21"/>
        </w:rPr>
        <w:t>：返回</w:t>
      </w:r>
      <w:r>
        <w:rPr>
          <w:rFonts w:ascii="宋体" w:hAnsi="宋体" w:cs="宋体"/>
          <w:szCs w:val="21"/>
        </w:rPr>
        <w:t>x</w:t>
      </w:r>
      <w:r>
        <w:rPr>
          <w:rFonts w:hint="eastAsia" w:ascii="宋体" w:hAnsi="宋体" w:cs="宋体"/>
          <w:szCs w:val="21"/>
        </w:rPr>
        <w:t>除以</w:t>
      </w:r>
      <w:r>
        <w:rPr>
          <w:rFonts w:ascii="宋体" w:hAnsi="宋体" w:cs="宋体"/>
          <w:szCs w:val="21"/>
        </w:rPr>
        <w:t>y</w:t>
      </w:r>
      <w:r>
        <w:rPr>
          <w:rFonts w:hint="eastAsia" w:ascii="宋体" w:hAnsi="宋体" w:cs="宋体"/>
          <w:szCs w:val="21"/>
        </w:rPr>
        <w:t>的余数。</w:t>
      </w:r>
    </w:p>
    <w:p>
      <w:pPr>
        <w:widowControl/>
        <w:spacing w:line="276" w:lineRule="auto"/>
        <w:ind w:left="420"/>
        <w:jc w:val="left"/>
        <w:rPr>
          <w:rFonts w:ascii="宋体" w:cs="宋体"/>
          <w:szCs w:val="21"/>
        </w:rPr>
      </w:pPr>
    </w:p>
    <w:p>
      <w:pPr>
        <w:widowControl/>
        <w:spacing w:line="276" w:lineRule="auto"/>
        <w:ind w:firstLine="420"/>
        <w:jc w:val="left"/>
        <w:rPr>
          <w:rFonts w:ascii="宋体" w:cs="宋体"/>
          <w:b/>
          <w:bCs/>
          <w:szCs w:val="21"/>
        </w:rPr>
      </w:pPr>
      <w:r>
        <w:rPr>
          <w:rFonts w:hint="eastAsia" w:ascii="宋体" w:hAnsi="宋体" w:cs="宋体"/>
          <w:b/>
          <w:bCs/>
          <w:szCs w:val="21"/>
        </w:rPr>
        <w:t>【例】每名员工年终奖是</w:t>
      </w:r>
      <w:r>
        <w:rPr>
          <w:rFonts w:ascii="宋体" w:hAnsi="宋体" w:cs="宋体"/>
          <w:b/>
          <w:bCs/>
          <w:szCs w:val="21"/>
        </w:rPr>
        <w:t>2000</w:t>
      </w:r>
      <w:r>
        <w:rPr>
          <w:rFonts w:hint="eastAsia" w:ascii="宋体" w:hAnsi="宋体" w:cs="宋体"/>
          <w:b/>
          <w:bCs/>
          <w:szCs w:val="21"/>
        </w:rPr>
        <w:t>元，请显示基本工资在</w:t>
      </w:r>
      <w:r>
        <w:rPr>
          <w:rFonts w:ascii="宋体" w:hAnsi="宋体" w:cs="宋体"/>
          <w:b/>
          <w:bCs/>
          <w:szCs w:val="21"/>
        </w:rPr>
        <w:t>2000</w:t>
      </w:r>
      <w:r>
        <w:rPr>
          <w:rFonts w:hint="eastAsia" w:ascii="宋体" w:hAnsi="宋体" w:cs="宋体"/>
          <w:b/>
          <w:bCs/>
          <w:szCs w:val="21"/>
        </w:rPr>
        <w:t>元以上的员工的月工资，年总工资。</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szCs w:val="21"/>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E.SAL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12</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widowControl/>
        <w:spacing w:line="276" w:lineRule="auto"/>
        <w:ind w:left="420"/>
        <w:jc w:val="left"/>
        <w:rPr>
          <w:rFonts w:ascii="ËÎÌå" w:hAnsi="ËÎÌå"/>
          <w:color w:val="000000"/>
          <w:sz w:val="18"/>
          <w:highlight w:val="white"/>
        </w:rPr>
      </w:pPr>
    </w:p>
    <w:p>
      <w:pPr>
        <w:pStyle w:val="4"/>
        <w:rPr>
          <w:rFonts w:ascii="宋体" w:cs="宋体"/>
          <w:color w:val="FF0000"/>
          <w:sz w:val="24"/>
          <w:szCs w:val="21"/>
        </w:rPr>
      </w:pPr>
      <w:bookmarkStart w:id="34" w:name="_Toc29853"/>
      <w:r>
        <w:rPr>
          <w:rFonts w:ascii="宋体" w:hAnsi="宋体" w:cs="宋体"/>
          <w:color w:val="FF0000"/>
          <w:sz w:val="36"/>
          <w:szCs w:val="28"/>
        </w:rPr>
        <w:t>5.2</w:t>
      </w:r>
      <w:r>
        <w:rPr>
          <w:rFonts w:hint="eastAsia" w:ascii="宋体" w:hAnsi="宋体" w:cs="宋体"/>
          <w:color w:val="FF0000"/>
          <w:sz w:val="36"/>
          <w:szCs w:val="28"/>
        </w:rPr>
        <w:t>关系运算和逻辑运算</w:t>
      </w:r>
      <w:bookmarkEnd w:id="34"/>
    </w:p>
    <w:p>
      <w:pPr>
        <w:widowControl/>
        <w:spacing w:line="276" w:lineRule="auto"/>
        <w:ind w:left="420"/>
        <w:jc w:val="left"/>
        <w:rPr>
          <w:rFonts w:ascii="宋体" w:cs="宋体"/>
          <w:szCs w:val="21"/>
        </w:rPr>
      </w:pPr>
      <w:r>
        <w:rPr>
          <w:rFonts w:ascii="宋体" w:hAnsi="宋体" w:cs="宋体"/>
          <w:szCs w:val="21"/>
        </w:rPr>
        <w:t>Oracle</w:t>
      </w:r>
      <w:r>
        <w:rPr>
          <w:rFonts w:hint="eastAsia" w:ascii="宋体" w:hAnsi="宋体" w:cs="宋体"/>
          <w:szCs w:val="21"/>
        </w:rPr>
        <w:t>中</w:t>
      </w:r>
      <w:r>
        <w:rPr>
          <w:rFonts w:ascii="宋体" w:hAnsi="宋体" w:cs="宋体"/>
          <w:szCs w:val="21"/>
        </w:rPr>
        <w:t>Where</w:t>
      </w:r>
      <w:r>
        <w:rPr>
          <w:rFonts w:hint="eastAsia" w:ascii="宋体" w:hAnsi="宋体" w:cs="宋体"/>
          <w:szCs w:val="21"/>
        </w:rPr>
        <w:t>子句经中经常见到关系运算和逻辑运算。</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常见的关系运算有：</w:t>
      </w:r>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6"/>
        <w:gridCol w:w="2268"/>
        <w:gridCol w:w="1275"/>
        <w:gridCol w:w="27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46" w:type="dxa"/>
            <w:shd w:val="clear" w:color="auto" w:fill="D9D9D9"/>
          </w:tcPr>
          <w:p>
            <w:pPr>
              <w:widowControl/>
              <w:spacing w:line="276" w:lineRule="auto"/>
              <w:jc w:val="center"/>
              <w:rPr>
                <w:rFonts w:ascii="宋体" w:cs="宋体"/>
                <w:b/>
                <w:szCs w:val="21"/>
              </w:rPr>
            </w:pPr>
            <w:r>
              <w:rPr>
                <w:rFonts w:hint="eastAsia" w:ascii="宋体" w:hAnsi="宋体" w:cs="宋体"/>
                <w:b/>
                <w:szCs w:val="21"/>
              </w:rPr>
              <w:t>运算符</w:t>
            </w:r>
          </w:p>
        </w:tc>
        <w:tc>
          <w:tcPr>
            <w:tcW w:w="2268"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c>
          <w:tcPr>
            <w:tcW w:w="1275" w:type="dxa"/>
            <w:tcBorders>
              <w:left w:val="single" w:color="auto" w:sz="4" w:space="0"/>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运算符</w:t>
            </w:r>
          </w:p>
        </w:tc>
        <w:tc>
          <w:tcPr>
            <w:tcW w:w="2795" w:type="dxa"/>
            <w:tcBorders>
              <w:lef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46" w:type="dxa"/>
          </w:tcPr>
          <w:p>
            <w:pPr>
              <w:widowControl/>
              <w:spacing w:line="276" w:lineRule="auto"/>
              <w:jc w:val="center"/>
              <w:rPr>
                <w:rFonts w:ascii="宋体" w:cs="宋体"/>
                <w:szCs w:val="21"/>
              </w:rPr>
            </w:pPr>
            <w:r>
              <w:rPr>
                <w:rFonts w:ascii="宋体" w:hAnsi="宋体" w:cs="宋体"/>
                <w:szCs w:val="21"/>
              </w:rPr>
              <w:t>=</w:t>
            </w:r>
          </w:p>
        </w:tc>
        <w:tc>
          <w:tcPr>
            <w:tcW w:w="2268" w:type="dxa"/>
            <w:tcBorders>
              <w:right w:val="single" w:color="auto" w:sz="4" w:space="0"/>
            </w:tcBorders>
          </w:tcPr>
          <w:p>
            <w:pPr>
              <w:widowControl/>
              <w:spacing w:line="276" w:lineRule="auto"/>
              <w:jc w:val="left"/>
              <w:rPr>
                <w:rFonts w:ascii="宋体" w:cs="宋体"/>
                <w:szCs w:val="21"/>
              </w:rPr>
            </w:pPr>
            <w:r>
              <w:rPr>
                <w:rFonts w:hint="eastAsia" w:ascii="宋体" w:hAnsi="宋体" w:cs="宋体"/>
                <w:szCs w:val="21"/>
              </w:rPr>
              <w:t>等于</w:t>
            </w:r>
            <w:r>
              <w:rPr>
                <w:rFonts w:ascii="宋体" w:hAnsi="宋体" w:cs="宋体"/>
                <w:szCs w:val="21"/>
              </w:rPr>
              <w:t xml:space="preserve"> </w:t>
            </w:r>
          </w:p>
        </w:tc>
        <w:tc>
          <w:tcPr>
            <w:tcW w:w="1275" w:type="dxa"/>
            <w:tcBorders>
              <w:left w:val="single" w:color="auto" w:sz="4" w:space="0"/>
              <w:right w:val="single" w:color="auto" w:sz="4" w:space="0"/>
            </w:tcBorders>
          </w:tcPr>
          <w:p>
            <w:pPr>
              <w:widowControl/>
              <w:spacing w:line="276" w:lineRule="auto"/>
              <w:jc w:val="center"/>
              <w:rPr>
                <w:rFonts w:ascii="宋体" w:cs="宋体"/>
                <w:szCs w:val="21"/>
              </w:rPr>
            </w:pPr>
            <w:r>
              <w:rPr>
                <w:rFonts w:ascii="宋体" w:hAnsi="宋体" w:cs="宋体"/>
                <w:szCs w:val="21"/>
              </w:rPr>
              <w:t>&gt;</w:t>
            </w:r>
          </w:p>
        </w:tc>
        <w:tc>
          <w:tcPr>
            <w:tcW w:w="2795" w:type="dxa"/>
            <w:tcBorders>
              <w:left w:val="single" w:color="auto" w:sz="4" w:space="0"/>
            </w:tcBorders>
          </w:tcPr>
          <w:p>
            <w:pPr>
              <w:widowControl/>
              <w:spacing w:line="276" w:lineRule="auto"/>
              <w:jc w:val="left"/>
              <w:rPr>
                <w:rFonts w:ascii="宋体" w:cs="宋体"/>
                <w:szCs w:val="21"/>
              </w:rPr>
            </w:pPr>
            <w:r>
              <w:rPr>
                <w:rFonts w:hint="eastAsia" w:ascii="宋体" w:hAnsi="宋体" w:cs="宋体"/>
                <w:szCs w:val="21"/>
              </w:rPr>
              <w:t>大于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46" w:type="dxa"/>
          </w:tcPr>
          <w:p>
            <w:pPr>
              <w:widowControl/>
              <w:spacing w:line="276" w:lineRule="auto"/>
              <w:jc w:val="center"/>
              <w:rPr>
                <w:rFonts w:ascii="宋体" w:cs="宋体"/>
                <w:szCs w:val="21"/>
              </w:rPr>
            </w:pPr>
            <w:r>
              <w:rPr>
                <w:rFonts w:ascii="宋体" w:hAnsi="宋体" w:cs="宋体"/>
                <w:szCs w:val="21"/>
              </w:rPr>
              <w:t>&lt;&gt;</w:t>
            </w:r>
            <w:r>
              <w:rPr>
                <w:rFonts w:hint="eastAsia" w:ascii="宋体" w:hAnsi="宋体" w:cs="宋体"/>
                <w:szCs w:val="21"/>
              </w:rPr>
              <w:t>或者</w:t>
            </w:r>
            <w:r>
              <w:rPr>
                <w:rFonts w:ascii="宋体" w:hAnsi="宋体" w:cs="宋体"/>
                <w:szCs w:val="21"/>
              </w:rPr>
              <w:t>!=</w:t>
            </w:r>
          </w:p>
        </w:tc>
        <w:tc>
          <w:tcPr>
            <w:tcW w:w="2268" w:type="dxa"/>
            <w:tcBorders>
              <w:right w:val="single" w:color="auto" w:sz="4" w:space="0"/>
            </w:tcBorders>
          </w:tcPr>
          <w:p>
            <w:pPr>
              <w:widowControl/>
              <w:spacing w:line="276" w:lineRule="auto"/>
              <w:jc w:val="left"/>
              <w:rPr>
                <w:rFonts w:ascii="宋体" w:cs="宋体"/>
                <w:szCs w:val="21"/>
              </w:rPr>
            </w:pPr>
            <w:r>
              <w:rPr>
                <w:rFonts w:hint="eastAsia" w:ascii="宋体" w:hAnsi="宋体" w:cs="宋体"/>
                <w:szCs w:val="21"/>
              </w:rPr>
              <w:t>不等于</w:t>
            </w:r>
          </w:p>
        </w:tc>
        <w:tc>
          <w:tcPr>
            <w:tcW w:w="1275" w:type="dxa"/>
            <w:tcBorders>
              <w:left w:val="single" w:color="auto" w:sz="4" w:space="0"/>
              <w:right w:val="single" w:color="auto" w:sz="4" w:space="0"/>
            </w:tcBorders>
          </w:tcPr>
          <w:p>
            <w:pPr>
              <w:widowControl/>
              <w:spacing w:line="276" w:lineRule="auto"/>
              <w:jc w:val="center"/>
              <w:rPr>
                <w:rFonts w:ascii="宋体" w:cs="宋体"/>
                <w:szCs w:val="21"/>
              </w:rPr>
            </w:pPr>
            <w:r>
              <w:rPr>
                <w:rFonts w:ascii="宋体" w:hAnsi="宋体" w:cs="宋体"/>
                <w:szCs w:val="21"/>
              </w:rPr>
              <w:t>&lt;=</w:t>
            </w:r>
          </w:p>
        </w:tc>
        <w:tc>
          <w:tcPr>
            <w:tcW w:w="2795" w:type="dxa"/>
            <w:tcBorders>
              <w:left w:val="single" w:color="auto" w:sz="4" w:space="0"/>
            </w:tcBorders>
          </w:tcPr>
          <w:p>
            <w:pPr>
              <w:widowControl/>
              <w:spacing w:line="276" w:lineRule="auto"/>
              <w:jc w:val="left"/>
              <w:rPr>
                <w:rFonts w:ascii="宋体" w:cs="宋体"/>
                <w:szCs w:val="21"/>
              </w:rPr>
            </w:pPr>
            <w:r>
              <w:rPr>
                <w:rFonts w:hint="eastAsia" w:ascii="宋体" w:hAnsi="宋体" w:cs="宋体"/>
                <w:szCs w:val="21"/>
              </w:rPr>
              <w:t>小于或者等于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46" w:type="dxa"/>
          </w:tcPr>
          <w:p>
            <w:pPr>
              <w:widowControl/>
              <w:spacing w:line="276" w:lineRule="auto"/>
              <w:jc w:val="center"/>
              <w:rPr>
                <w:rFonts w:ascii="宋体" w:cs="宋体"/>
                <w:szCs w:val="21"/>
              </w:rPr>
            </w:pPr>
            <w:r>
              <w:rPr>
                <w:rFonts w:ascii="宋体" w:hAnsi="宋体" w:cs="宋体"/>
                <w:szCs w:val="21"/>
              </w:rPr>
              <w:t>&lt;</w:t>
            </w:r>
          </w:p>
        </w:tc>
        <w:tc>
          <w:tcPr>
            <w:tcW w:w="2268" w:type="dxa"/>
            <w:tcBorders>
              <w:right w:val="single" w:color="auto" w:sz="4" w:space="0"/>
            </w:tcBorders>
          </w:tcPr>
          <w:p>
            <w:pPr>
              <w:widowControl/>
              <w:spacing w:line="276" w:lineRule="auto"/>
              <w:jc w:val="left"/>
              <w:rPr>
                <w:rFonts w:ascii="宋体" w:cs="宋体"/>
                <w:szCs w:val="21"/>
              </w:rPr>
            </w:pPr>
            <w:r>
              <w:rPr>
                <w:rFonts w:hint="eastAsia" w:ascii="宋体" w:hAnsi="宋体" w:cs="宋体"/>
                <w:szCs w:val="21"/>
              </w:rPr>
              <w:t>小于</w:t>
            </w:r>
          </w:p>
        </w:tc>
        <w:tc>
          <w:tcPr>
            <w:tcW w:w="1275" w:type="dxa"/>
            <w:tcBorders>
              <w:left w:val="single" w:color="auto" w:sz="4" w:space="0"/>
              <w:right w:val="single" w:color="auto" w:sz="4" w:space="0"/>
            </w:tcBorders>
          </w:tcPr>
          <w:p>
            <w:pPr>
              <w:widowControl/>
              <w:spacing w:line="276" w:lineRule="auto"/>
              <w:jc w:val="center"/>
              <w:rPr>
                <w:rFonts w:ascii="宋体" w:cs="宋体"/>
                <w:szCs w:val="21"/>
              </w:rPr>
            </w:pPr>
            <w:r>
              <w:rPr>
                <w:rFonts w:ascii="宋体" w:hAnsi="宋体" w:cs="宋体"/>
                <w:szCs w:val="21"/>
              </w:rPr>
              <w:t>&gt;=</w:t>
            </w:r>
          </w:p>
        </w:tc>
        <w:tc>
          <w:tcPr>
            <w:tcW w:w="2795" w:type="dxa"/>
            <w:tcBorders>
              <w:left w:val="single" w:color="auto" w:sz="4" w:space="0"/>
            </w:tcBorders>
          </w:tcPr>
          <w:p>
            <w:pPr>
              <w:widowControl/>
              <w:spacing w:line="276" w:lineRule="auto"/>
              <w:jc w:val="left"/>
              <w:rPr>
                <w:rFonts w:ascii="宋体" w:cs="宋体"/>
                <w:szCs w:val="21"/>
              </w:rPr>
            </w:pPr>
            <w:r>
              <w:rPr>
                <w:rFonts w:hint="eastAsia" w:ascii="宋体" w:hAnsi="宋体" w:cs="宋体"/>
                <w:szCs w:val="21"/>
              </w:rPr>
              <w:t>大于或者等于</w:t>
            </w:r>
          </w:p>
        </w:tc>
      </w:tr>
    </w:tbl>
    <w:p>
      <w:pPr>
        <w:widowControl/>
        <w:spacing w:line="276" w:lineRule="auto"/>
        <w:ind w:left="420"/>
        <w:jc w:val="center"/>
        <w:rPr>
          <w:rFonts w:ascii="宋体" w:cs="宋体"/>
          <w:szCs w:val="21"/>
        </w:rPr>
      </w:pPr>
      <w:r>
        <w:rPr>
          <w:rFonts w:hint="eastAsia" w:ascii="宋体" w:hAnsi="宋体" w:cs="宋体"/>
          <w:szCs w:val="21"/>
        </w:rPr>
        <w:t>表</w:t>
      </w:r>
      <w:r>
        <w:rPr>
          <w:rFonts w:ascii="宋体" w:hAnsi="宋体" w:cs="宋体"/>
          <w:szCs w:val="21"/>
        </w:rPr>
        <w:t>3  Oracle</w:t>
      </w:r>
      <w:r>
        <w:rPr>
          <w:rFonts w:hint="eastAsia" w:ascii="宋体" w:hAnsi="宋体" w:cs="宋体"/>
          <w:szCs w:val="21"/>
        </w:rPr>
        <w:t>的关系运算符</w:t>
      </w:r>
    </w:p>
    <w:p>
      <w:pPr>
        <w:widowControl/>
        <w:spacing w:line="276" w:lineRule="auto"/>
        <w:ind w:left="420"/>
        <w:jc w:val="left"/>
        <w:rPr>
          <w:rFonts w:ascii="宋体" w:cs="宋体"/>
          <w:szCs w:val="21"/>
        </w:rPr>
      </w:pPr>
    </w:p>
    <w:p>
      <w:pPr>
        <w:widowControl/>
        <w:spacing w:line="276" w:lineRule="auto"/>
        <w:ind w:left="420"/>
        <w:jc w:val="left"/>
        <w:rPr>
          <w:rFonts w:ascii="宋体" w:cs="宋体"/>
          <w:b/>
          <w:color w:val="FF0000"/>
          <w:sz w:val="28"/>
          <w:szCs w:val="21"/>
        </w:rPr>
      </w:pPr>
      <w:r>
        <w:rPr>
          <w:rFonts w:hint="eastAsia" w:ascii="宋体" w:hAnsi="宋体" w:cs="宋体"/>
          <w:b/>
          <w:color w:val="FF0000"/>
          <w:sz w:val="28"/>
          <w:szCs w:val="21"/>
        </w:rPr>
        <w:t>三个逻辑运算符优先级：</w:t>
      </w:r>
      <w:r>
        <w:rPr>
          <w:rFonts w:ascii="宋体" w:hAnsi="宋体" w:cs="宋体"/>
          <w:b/>
          <w:color w:val="FF0000"/>
          <w:sz w:val="28"/>
          <w:szCs w:val="21"/>
        </w:rPr>
        <w:t>NOT&gt;AND&gt;OR</w:t>
      </w:r>
    </w:p>
    <w:p>
      <w:pPr>
        <w:pStyle w:val="4"/>
        <w:rPr>
          <w:rFonts w:ascii="宋体" w:cs="宋体"/>
          <w:sz w:val="21"/>
          <w:szCs w:val="21"/>
        </w:rPr>
      </w:pPr>
      <w:bookmarkStart w:id="35" w:name="_Toc15199"/>
      <w:r>
        <w:rPr>
          <w:rFonts w:ascii="宋体" w:hAnsi="宋体" w:cs="宋体"/>
          <w:sz w:val="28"/>
          <w:szCs w:val="28"/>
        </w:rPr>
        <w:t>5.3</w:t>
      </w:r>
      <w:r>
        <w:rPr>
          <w:rFonts w:hint="eastAsia" w:ascii="宋体" w:hAnsi="宋体" w:cs="宋体"/>
          <w:sz w:val="28"/>
          <w:szCs w:val="28"/>
        </w:rPr>
        <w:t>字符串连接操作符（</w:t>
      </w:r>
      <w:r>
        <w:rPr>
          <w:rFonts w:ascii="宋体" w:hAnsi="宋体" w:cs="宋体"/>
          <w:sz w:val="28"/>
          <w:szCs w:val="28"/>
        </w:rPr>
        <w:t>||</w:t>
      </w:r>
      <w:r>
        <w:rPr>
          <w:rFonts w:hint="eastAsia" w:ascii="宋体" w:hAnsi="宋体" w:cs="宋体"/>
          <w:sz w:val="28"/>
          <w:szCs w:val="28"/>
        </w:rPr>
        <w:t>）</w:t>
      </w:r>
      <w:bookmarkEnd w:id="35"/>
    </w:p>
    <w:p>
      <w:pPr>
        <w:widowControl/>
        <w:spacing w:line="276" w:lineRule="auto"/>
        <w:ind w:firstLine="42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中，字符串的连接用双竖线（</w:t>
      </w:r>
      <w:r>
        <w:rPr>
          <w:rFonts w:ascii="宋体" w:hAnsi="宋体" w:cs="宋体"/>
          <w:szCs w:val="21"/>
        </w:rPr>
        <w:t>||</w:t>
      </w:r>
      <w:r>
        <w:rPr>
          <w:rFonts w:hint="eastAsia" w:ascii="宋体" w:hAnsi="宋体" w:cs="宋体"/>
          <w:szCs w:val="21"/>
        </w:rPr>
        <w:t>）表示。</w:t>
      </w:r>
    </w:p>
    <w:p>
      <w:pPr>
        <w:widowControl/>
        <w:spacing w:line="276" w:lineRule="auto"/>
        <w:ind w:firstLine="420"/>
        <w:jc w:val="left"/>
        <w:rPr>
          <w:rFonts w:ascii="宋体" w:cs="宋体"/>
          <w:szCs w:val="21"/>
        </w:rPr>
      </w:pPr>
    </w:p>
    <w:p>
      <w:pPr>
        <w:widowControl/>
        <w:spacing w:line="276" w:lineRule="auto"/>
        <w:ind w:firstLine="420"/>
        <w:jc w:val="left"/>
        <w:rPr>
          <w:rFonts w:ascii="宋体" w:cs="宋体"/>
          <w:b/>
          <w:bCs/>
          <w:szCs w:val="21"/>
        </w:rPr>
      </w:pPr>
      <w:r>
        <w:rPr>
          <w:rFonts w:hint="eastAsia" w:ascii="宋体" w:hAnsi="宋体" w:cs="宋体"/>
          <w:b/>
          <w:bCs/>
          <w:szCs w:val="21"/>
        </w:rPr>
        <w:t>【例】在</w:t>
      </w:r>
      <w:r>
        <w:rPr>
          <w:rFonts w:ascii="宋体" w:hAnsi="宋体" w:cs="宋体"/>
          <w:b/>
          <w:bCs/>
          <w:szCs w:val="21"/>
        </w:rPr>
        <w:t>EMP</w:t>
      </w:r>
      <w:r>
        <w:rPr>
          <w:rFonts w:hint="eastAsia" w:ascii="宋体" w:hAnsi="宋体" w:cs="宋体"/>
          <w:b/>
          <w:bCs/>
          <w:szCs w:val="21"/>
        </w:rPr>
        <w:t>表中，查询工资在</w:t>
      </w:r>
      <w:r>
        <w:rPr>
          <w:rFonts w:ascii="宋体" w:hAnsi="宋体" w:cs="宋体"/>
          <w:b/>
          <w:bCs/>
          <w:szCs w:val="21"/>
        </w:rPr>
        <w:t>2000</w:t>
      </w:r>
      <w:r>
        <w:rPr>
          <w:rFonts w:hint="eastAsia" w:ascii="宋体" w:hAnsi="宋体" w:cs="宋体"/>
          <w:b/>
          <w:bCs/>
          <w:szCs w:val="21"/>
        </w:rPr>
        <w:t>元以上的姓名以及工作。</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'is a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JOB</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AS</w:t>
            </w:r>
            <w:r>
              <w:rPr>
                <w:rFonts w:ascii="ËÎÌå" w:hAnsi="ËÎÌå"/>
                <w:color w:val="000000"/>
                <w:sz w:val="18"/>
                <w:highlight w:val="white"/>
              </w:rPr>
              <w:t xml:space="preserve"> "Employee Details"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w:t>
            </w:r>
          </w:p>
          <w:p>
            <w:pPr>
              <w:jc w:val="left"/>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41"/>
        <w:widowControl/>
        <w:spacing w:line="276" w:lineRule="auto"/>
        <w:ind w:left="420" w:firstLine="0" w:firstLineChars="0"/>
        <w:jc w:val="left"/>
      </w:pPr>
      <w:r>
        <w:t>Oracle</w:t>
      </w:r>
      <w:r>
        <w:rPr>
          <w:rFonts w:hint="eastAsia"/>
        </w:rPr>
        <w:t>中字符串可以用单引号，存在特殊字符的时候，必须用双引号。</w:t>
      </w:r>
      <w:bookmarkStart w:id="36" w:name="_Toc5530"/>
    </w:p>
    <w:p>
      <w:pPr>
        <w:pStyle w:val="41"/>
        <w:widowControl/>
        <w:spacing w:line="276" w:lineRule="auto"/>
        <w:ind w:left="420" w:firstLine="0" w:firstLineChars="0"/>
        <w:jc w:val="left"/>
        <w:rPr>
          <w:b/>
          <w:bCs/>
          <w:i/>
          <w:iCs/>
        </w:rPr>
      </w:pPr>
      <w:r>
        <w:rPr>
          <w:rFonts w:hint="eastAsia"/>
          <w:b/>
          <w:bCs/>
          <w:i/>
          <w:iCs/>
        </w:rPr>
        <w:t>高级查询</w:t>
      </w:r>
      <w:bookmarkEnd w:id="36"/>
    </w:p>
    <w:p>
      <w:pPr>
        <w:pStyle w:val="4"/>
        <w:rPr>
          <w:rFonts w:ascii="宋体" w:cs="宋体"/>
          <w:sz w:val="28"/>
          <w:szCs w:val="28"/>
        </w:rPr>
      </w:pPr>
      <w:bookmarkStart w:id="37" w:name="_Toc21590"/>
      <w:r>
        <w:rPr>
          <w:rFonts w:ascii="宋体" w:hAnsi="宋体" w:cs="宋体"/>
          <w:sz w:val="28"/>
          <w:szCs w:val="28"/>
        </w:rPr>
        <w:t>6.1 DISTINCT</w:t>
      </w:r>
      <w:r>
        <w:rPr>
          <w:rFonts w:hint="eastAsia" w:ascii="宋体" w:hAnsi="宋体" w:cs="宋体"/>
          <w:sz w:val="28"/>
          <w:szCs w:val="28"/>
        </w:rPr>
        <w:t>操作</w:t>
      </w:r>
      <w:bookmarkEnd w:id="37"/>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查询中结果中，可能出现若干行相同的情况，那么可以使用</w:t>
      </w:r>
      <w:r>
        <w:rPr>
          <w:rFonts w:ascii="宋体" w:hAnsi="宋体" w:cs="宋体"/>
          <w:szCs w:val="21"/>
        </w:rPr>
        <w:t>DISTINCT</w:t>
      </w:r>
      <w:r>
        <w:rPr>
          <w:rFonts w:hint="eastAsia" w:ascii="宋体" w:hAnsi="宋体" w:cs="宋体"/>
          <w:szCs w:val="21"/>
        </w:rPr>
        <w:t>消除重复行。</w:t>
      </w:r>
    </w:p>
    <w:p>
      <w:pPr>
        <w:widowControl/>
        <w:spacing w:line="276" w:lineRule="auto"/>
        <w:ind w:left="420"/>
        <w:jc w:val="left"/>
        <w:rPr>
          <w:rFonts w:ascii="宋体" w:cs="宋体"/>
          <w:b/>
          <w:szCs w:val="21"/>
        </w:rPr>
      </w:pPr>
      <w:r>
        <w:rPr>
          <w:rFonts w:hint="eastAsia" w:ascii="宋体" w:hAnsi="宋体" w:cs="宋体"/>
          <w:b/>
          <w:szCs w:val="21"/>
        </w:rPr>
        <w:t>【例】</w:t>
      </w:r>
      <w:r>
        <w:rPr>
          <w:rFonts w:ascii="宋体" w:hAnsi="宋体" w:cs="宋体"/>
          <w:b/>
          <w:szCs w:val="21"/>
        </w:rPr>
        <w:t>DISTINCT</w:t>
      </w:r>
      <w:r>
        <w:rPr>
          <w:rFonts w:hint="eastAsia" w:ascii="宋体" w:hAnsi="宋体" w:cs="宋体"/>
          <w:b/>
          <w:szCs w:val="21"/>
        </w:rPr>
        <w:t>消除重复行（</w:t>
      </w:r>
      <w:r>
        <w:rPr>
          <w:rFonts w:ascii="宋体" w:hAnsi="宋体" w:cs="宋体"/>
          <w:b/>
          <w:szCs w:val="21"/>
        </w:rPr>
        <w:t>GROUP BY</w:t>
      </w:r>
      <w:r>
        <w:rPr>
          <w:rFonts w:hint="eastAsia" w:ascii="宋体" w:hAnsi="宋体" w:cs="宋体"/>
          <w:b/>
          <w:szCs w:val="21"/>
        </w:rPr>
        <w:t>性能较好）</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DISTINCT</w:t>
            </w:r>
            <w:r>
              <w:rPr>
                <w:rFonts w:ascii="ËÎÌå" w:hAnsi="ËÎÌå"/>
                <w:color w:val="000000"/>
                <w:sz w:val="18"/>
                <w:highlight w:val="white"/>
              </w:rPr>
              <w:t xml:space="preserve"> DEPTNO </w:t>
            </w:r>
            <w:r>
              <w:rPr>
                <w:rFonts w:ascii="ËÎÌå" w:hAnsi="ËÎÌå"/>
                <w:color w:val="008080"/>
                <w:sz w:val="18"/>
                <w:highlight w:val="white"/>
              </w:rPr>
              <w:t>FROM</w:t>
            </w:r>
            <w:r>
              <w:rPr>
                <w:rFonts w:ascii="ËÎÌå" w:hAnsi="ËÎÌå"/>
                <w:color w:val="000000"/>
                <w:sz w:val="18"/>
                <w:highlight w:val="white"/>
              </w:rPr>
              <w:t xml:space="preserve"> EMP</w:t>
            </w:r>
            <w:r>
              <w:rPr>
                <w:rFonts w:ascii="ËÎÌå" w:hAnsi="ËÎÌå"/>
                <w:color w:val="000080"/>
                <w:sz w:val="18"/>
                <w:highlight w:val="white"/>
              </w:rPr>
              <w:t>;</w:t>
            </w:r>
            <w:r>
              <w:rPr>
                <w:rFonts w:ascii="ËÎÌå" w:hAnsi="ËÎÌå"/>
                <w:color w:val="000000"/>
                <w:sz w:val="18"/>
                <w:highlight w:val="white"/>
              </w:rPr>
              <w:t xml:space="preserve"> </w:t>
            </w:r>
          </w:p>
        </w:tc>
      </w:tr>
    </w:tbl>
    <w:p>
      <w:pPr>
        <w:pStyle w:val="4"/>
        <w:rPr>
          <w:rFonts w:ascii="宋体" w:cs="宋体"/>
          <w:sz w:val="21"/>
          <w:szCs w:val="21"/>
        </w:rPr>
      </w:pPr>
      <w:bookmarkStart w:id="38" w:name="_Toc25870"/>
      <w:r>
        <w:rPr>
          <w:rFonts w:ascii="宋体" w:hAnsi="宋体" w:cs="宋体"/>
          <w:sz w:val="28"/>
          <w:szCs w:val="28"/>
        </w:rPr>
        <w:t>6.2 NULL</w:t>
      </w:r>
      <w:r>
        <w:rPr>
          <w:rFonts w:hint="eastAsia" w:ascii="宋体" w:hAnsi="宋体" w:cs="宋体"/>
          <w:sz w:val="28"/>
          <w:szCs w:val="28"/>
        </w:rPr>
        <w:t>操作</w:t>
      </w:r>
      <w:bookmarkEnd w:id="38"/>
    </w:p>
    <w:p>
      <w:pPr>
        <w:widowControl/>
        <w:spacing w:line="276" w:lineRule="auto"/>
        <w:ind w:firstLine="420" w:firstLineChars="200"/>
        <w:jc w:val="left"/>
        <w:rPr>
          <w:rFonts w:ascii="宋体" w:cs="宋体"/>
          <w:szCs w:val="21"/>
        </w:rPr>
      </w:pPr>
      <w:r>
        <w:rPr>
          <w:rFonts w:hint="eastAsia" w:ascii="宋体" w:hAnsi="宋体" w:cs="宋体"/>
          <w:szCs w:val="21"/>
        </w:rPr>
        <w:t>如果某条记录中有缺少的数据值，就是空值（</w:t>
      </w:r>
      <w:r>
        <w:rPr>
          <w:rFonts w:ascii="宋体" w:hAnsi="宋体" w:cs="宋体"/>
          <w:szCs w:val="21"/>
        </w:rPr>
        <w:t>NULL</w:t>
      </w:r>
      <w:r>
        <w:rPr>
          <w:rFonts w:hint="eastAsia" w:ascii="宋体" w:hAnsi="宋体" w:cs="宋体"/>
          <w:szCs w:val="21"/>
        </w:rPr>
        <w:t>值）。空值不是</w:t>
      </w:r>
      <w:r>
        <w:rPr>
          <w:rFonts w:ascii="宋体" w:cs="宋体"/>
          <w:szCs w:val="21"/>
        </w:rPr>
        <w:t>0</w:t>
      </w:r>
      <w:r>
        <w:rPr>
          <w:rFonts w:hint="eastAsia" w:ascii="宋体" w:hAnsi="宋体" w:cs="宋体"/>
          <w:szCs w:val="21"/>
        </w:rPr>
        <w:t>或者空格，空值是指未赋值、未知或不可用的值。任何数据类型的列都可以包括</w:t>
      </w:r>
      <w:r>
        <w:rPr>
          <w:rFonts w:ascii="宋体" w:hAnsi="宋体" w:cs="宋体"/>
          <w:szCs w:val="21"/>
        </w:rPr>
        <w:t>NULL</w:t>
      </w:r>
      <w:r>
        <w:rPr>
          <w:rFonts w:hint="eastAsia" w:ascii="宋体" w:hAnsi="宋体" w:cs="宋体"/>
          <w:szCs w:val="21"/>
        </w:rPr>
        <w:t>值，除非该列被定义为非空或者主键。</w:t>
      </w: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在查询条件中</w:t>
      </w:r>
      <w:r>
        <w:rPr>
          <w:rFonts w:ascii="宋体" w:hAnsi="宋体" w:cs="宋体"/>
          <w:szCs w:val="21"/>
        </w:rPr>
        <w:t>NULL</w:t>
      </w:r>
      <w:r>
        <w:rPr>
          <w:rFonts w:hint="eastAsia" w:ascii="宋体" w:hAnsi="宋体" w:cs="宋体"/>
          <w:szCs w:val="21"/>
        </w:rPr>
        <w:t>值用</w:t>
      </w:r>
      <w:r>
        <w:rPr>
          <w:rFonts w:ascii="宋体" w:hAnsi="宋体" w:cs="宋体"/>
          <w:szCs w:val="21"/>
        </w:rPr>
        <w:t>IS NULL</w:t>
      </w:r>
      <w:r>
        <w:rPr>
          <w:rFonts w:hint="eastAsia" w:ascii="宋体" w:hAnsi="宋体" w:cs="宋体"/>
          <w:szCs w:val="21"/>
        </w:rPr>
        <w:t>作条件，非</w:t>
      </w:r>
      <w:r>
        <w:rPr>
          <w:rFonts w:ascii="宋体" w:hAnsi="宋体" w:cs="宋体"/>
          <w:szCs w:val="21"/>
        </w:rPr>
        <w:t>NULL</w:t>
      </w:r>
      <w:r>
        <w:rPr>
          <w:rFonts w:hint="eastAsia" w:ascii="宋体" w:hAnsi="宋体" w:cs="宋体"/>
          <w:szCs w:val="21"/>
        </w:rPr>
        <w:t>值用</w:t>
      </w:r>
      <w:r>
        <w:rPr>
          <w:rFonts w:ascii="宋体" w:hAnsi="宋体" w:cs="宋体"/>
          <w:szCs w:val="21"/>
        </w:rPr>
        <w:t xml:space="preserve"> IS NOT NULL</w:t>
      </w:r>
      <w:r>
        <w:rPr>
          <w:rFonts w:hint="eastAsia" w:ascii="宋体" w:hAnsi="宋体" w:cs="宋体"/>
          <w:szCs w:val="21"/>
        </w:rPr>
        <w:t>做条件。</w:t>
      </w:r>
      <w:r>
        <w:rPr>
          <w:rFonts w:ascii="宋体" w:cs="宋体"/>
          <w:szCs w:val="21"/>
        </w:rPr>
        <w:tab/>
      </w:r>
    </w:p>
    <w:p>
      <w:pPr>
        <w:widowControl/>
        <w:spacing w:line="276" w:lineRule="auto"/>
        <w:jc w:val="left"/>
        <w:rPr>
          <w:rFonts w:ascii="宋体" w:cs="宋体"/>
          <w:szCs w:val="21"/>
        </w:rPr>
      </w:pPr>
      <w:r>
        <w:rPr>
          <w:rFonts w:hint="eastAsia" w:ascii="宋体" w:cs="宋体"/>
          <w:b/>
          <w:szCs w:val="21"/>
        </w:rPr>
        <w:t>空值的一些特性</w:t>
      </w:r>
      <w:r>
        <w:rPr>
          <w:rFonts w:hint="eastAsia" w:ascii="宋体" w:cs="宋体"/>
          <w:szCs w:val="21"/>
        </w:rPr>
        <w:t>：</w:t>
      </w:r>
    </w:p>
    <w:p>
      <w:pPr>
        <w:widowControl/>
        <w:numPr>
          <w:ilvl w:val="0"/>
          <w:numId w:val="13"/>
        </w:numPr>
        <w:spacing w:line="276" w:lineRule="auto"/>
        <w:jc w:val="left"/>
        <w:rPr>
          <w:rFonts w:ascii="宋体" w:cs="宋体"/>
          <w:szCs w:val="21"/>
          <w:highlight w:val="yellow"/>
        </w:rPr>
      </w:pPr>
      <w:r>
        <w:rPr>
          <w:rFonts w:hint="eastAsia" w:ascii="宋体" w:cs="宋体"/>
          <w:szCs w:val="21"/>
          <w:highlight w:val="yellow"/>
        </w:rPr>
        <w:t>空值跟任何值进行算术运算，得到的结果都为空值</w:t>
      </w:r>
    </w:p>
    <w:p>
      <w:pPr>
        <w:widowControl/>
        <w:numPr>
          <w:ilvl w:val="0"/>
          <w:numId w:val="13"/>
        </w:numPr>
        <w:spacing w:line="276" w:lineRule="auto"/>
        <w:jc w:val="left"/>
        <w:rPr>
          <w:rFonts w:ascii="宋体" w:cs="宋体"/>
          <w:szCs w:val="21"/>
          <w:highlight w:val="yellow"/>
        </w:rPr>
      </w:pPr>
      <w:r>
        <w:rPr>
          <w:rFonts w:hint="eastAsia" w:ascii="宋体" w:cs="宋体"/>
          <w:szCs w:val="21"/>
          <w:highlight w:val="yellow"/>
        </w:rPr>
        <w:t>空值跟任何值进行关系运算，得到的结果都为不成立</w:t>
      </w:r>
    </w:p>
    <w:p>
      <w:pPr>
        <w:widowControl/>
        <w:numPr>
          <w:ilvl w:val="0"/>
          <w:numId w:val="13"/>
        </w:numPr>
        <w:spacing w:line="276" w:lineRule="auto"/>
        <w:jc w:val="left"/>
        <w:rPr>
          <w:rFonts w:ascii="宋体" w:cs="宋体"/>
          <w:szCs w:val="21"/>
          <w:highlight w:val="yellow"/>
        </w:rPr>
      </w:pPr>
      <w:r>
        <w:rPr>
          <w:rFonts w:hint="eastAsia" w:ascii="宋体" w:cs="宋体"/>
          <w:szCs w:val="21"/>
          <w:highlight w:val="yellow"/>
        </w:rPr>
        <w:t>空值不参与任何聚合运算</w:t>
      </w:r>
    </w:p>
    <w:p>
      <w:pPr>
        <w:widowControl/>
        <w:numPr>
          <w:ilvl w:val="0"/>
          <w:numId w:val="13"/>
        </w:numPr>
        <w:spacing w:line="276" w:lineRule="auto"/>
        <w:jc w:val="left"/>
        <w:rPr>
          <w:rFonts w:ascii="宋体" w:cs="宋体"/>
          <w:szCs w:val="21"/>
          <w:highlight w:val="yellow"/>
        </w:rPr>
      </w:pPr>
      <w:r>
        <w:rPr>
          <w:rFonts w:hint="eastAsia" w:ascii="宋体" w:cs="宋体"/>
          <w:szCs w:val="21"/>
          <w:highlight w:val="yellow"/>
        </w:rPr>
        <w:t>排序的时候，空值永远是最大的</w:t>
      </w:r>
    </w:p>
    <w:p>
      <w:pPr>
        <w:widowControl/>
        <w:spacing w:line="276" w:lineRule="auto"/>
        <w:ind w:firstLine="420"/>
        <w:jc w:val="left"/>
        <w:rPr>
          <w:rFonts w:ascii="宋体" w:cs="宋体"/>
          <w:b/>
          <w:szCs w:val="21"/>
        </w:rPr>
      </w:pPr>
      <w:r>
        <w:rPr>
          <w:rStyle w:val="42"/>
          <w:rFonts w:hint="eastAsia" w:ascii="宋体" w:hAnsi="宋体" w:eastAsia="宋体" w:cs="宋体"/>
        </w:rPr>
        <w:t>【例】</w:t>
      </w:r>
      <w:r>
        <w:rPr>
          <w:rFonts w:hint="eastAsia" w:ascii="宋体" w:hAnsi="宋体" w:cs="宋体"/>
          <w:b/>
          <w:szCs w:val="21"/>
        </w:rPr>
        <w:t>查询</w:t>
      </w:r>
      <w:r>
        <w:rPr>
          <w:rFonts w:ascii="宋体" w:hAnsi="宋体" w:cs="宋体"/>
          <w:b/>
          <w:szCs w:val="21"/>
        </w:rPr>
        <w:t>EMP</w:t>
      </w:r>
      <w:r>
        <w:rPr>
          <w:rFonts w:hint="eastAsia" w:ascii="宋体" w:hAnsi="宋体" w:cs="宋体"/>
          <w:b/>
          <w:szCs w:val="21"/>
        </w:rPr>
        <w:t>表中没有发奖金的员工。</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COMM </w:t>
            </w:r>
            <w:r>
              <w:rPr>
                <w:rFonts w:ascii="ËÎÌå" w:hAnsi="ËÎÌå"/>
                <w:color w:val="008080"/>
                <w:sz w:val="18"/>
                <w:highlight w:val="white"/>
              </w:rPr>
              <w:t>IS</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w:t>
            </w:r>
          </w:p>
        </w:tc>
      </w:tr>
    </w:tbl>
    <w:p>
      <w:pPr>
        <w:widowControl/>
        <w:spacing w:line="276" w:lineRule="auto"/>
        <w:jc w:val="left"/>
        <w:rPr>
          <w:rFonts w:ascii="宋体" w:cs="宋体"/>
          <w:szCs w:val="21"/>
        </w:rPr>
      </w:pPr>
    </w:p>
    <w:p>
      <w:pPr>
        <w:pStyle w:val="4"/>
        <w:rPr>
          <w:rFonts w:ascii="宋体" w:cs="宋体"/>
          <w:sz w:val="21"/>
          <w:szCs w:val="21"/>
        </w:rPr>
      </w:pPr>
      <w:bookmarkStart w:id="39" w:name="_Toc27789"/>
      <w:r>
        <w:rPr>
          <w:rFonts w:ascii="宋体" w:hAnsi="宋体" w:cs="宋体"/>
          <w:sz w:val="28"/>
          <w:szCs w:val="28"/>
        </w:rPr>
        <w:t xml:space="preserve">6.3 IN </w:t>
      </w:r>
      <w:r>
        <w:rPr>
          <w:rFonts w:hint="eastAsia" w:ascii="宋体" w:hAnsi="宋体" w:cs="宋体"/>
          <w:sz w:val="28"/>
          <w:szCs w:val="28"/>
        </w:rPr>
        <w:t>操作</w:t>
      </w:r>
      <w:bookmarkEnd w:id="39"/>
    </w:p>
    <w:p>
      <w:pPr>
        <w:widowControl/>
        <w:spacing w:line="276" w:lineRule="auto"/>
        <w:ind w:firstLine="420"/>
        <w:jc w:val="left"/>
        <w:rPr>
          <w:rFonts w:ascii="宋体" w:cs="宋体"/>
          <w:szCs w:val="21"/>
        </w:rPr>
      </w:pPr>
      <w:r>
        <w:rPr>
          <w:rFonts w:hint="eastAsia" w:ascii="宋体" w:hAnsi="宋体" w:cs="宋体"/>
          <w:szCs w:val="21"/>
        </w:rPr>
        <w:t>在</w:t>
      </w:r>
      <w:r>
        <w:rPr>
          <w:rFonts w:ascii="宋体" w:hAnsi="宋体" w:cs="宋体"/>
          <w:szCs w:val="21"/>
        </w:rPr>
        <w:t>Where</w:t>
      </w:r>
      <w:r>
        <w:rPr>
          <w:rFonts w:hint="eastAsia" w:ascii="宋体" w:hAnsi="宋体" w:cs="宋体"/>
          <w:szCs w:val="21"/>
        </w:rPr>
        <w:t>子句中可以使用</w:t>
      </w:r>
      <w:r>
        <w:rPr>
          <w:rFonts w:ascii="宋体" w:hAnsi="宋体" w:cs="宋体"/>
          <w:szCs w:val="21"/>
        </w:rPr>
        <w:t>IN</w:t>
      </w:r>
      <w:r>
        <w:rPr>
          <w:rFonts w:hint="eastAsia" w:ascii="宋体" w:hAnsi="宋体" w:cs="宋体"/>
          <w:szCs w:val="21"/>
        </w:rPr>
        <w:t>操作符来查询其列值在指定的列表中的行。</w:t>
      </w:r>
    </w:p>
    <w:p>
      <w:pPr>
        <w:widowControl/>
        <w:spacing w:line="276" w:lineRule="auto"/>
        <w:ind w:firstLine="420"/>
        <w:jc w:val="left"/>
        <w:rPr>
          <w:rFonts w:ascii="宋体" w:cs="宋体"/>
          <w:szCs w:val="21"/>
        </w:rPr>
      </w:pPr>
      <w:r>
        <w:rPr>
          <w:rFonts w:hint="eastAsia" w:ascii="宋体" w:hAnsi="宋体" w:cs="宋体"/>
          <w:b/>
          <w:bCs/>
          <w:szCs w:val="21"/>
        </w:rPr>
        <w:t>【例】查询出工作职责是</w:t>
      </w:r>
      <w:r>
        <w:rPr>
          <w:rFonts w:ascii="宋体" w:hAnsi="宋体" w:cs="宋体"/>
          <w:b/>
          <w:bCs/>
          <w:szCs w:val="21"/>
        </w:rPr>
        <w:t>SALESMAN</w:t>
      </w:r>
      <w:r>
        <w:rPr>
          <w:rFonts w:hint="eastAsia" w:ascii="宋体" w:hAnsi="宋体" w:cs="宋体"/>
          <w:b/>
          <w:bCs/>
          <w:szCs w:val="21"/>
        </w:rPr>
        <w:t>、</w:t>
      </w:r>
      <w:r>
        <w:rPr>
          <w:rFonts w:ascii="宋体" w:hAnsi="宋体" w:cs="宋体"/>
          <w:b/>
          <w:bCs/>
          <w:szCs w:val="21"/>
        </w:rPr>
        <w:t>PRESIDENT</w:t>
      </w:r>
      <w:r>
        <w:rPr>
          <w:rFonts w:hint="eastAsia" w:ascii="宋体" w:hAnsi="宋体" w:cs="宋体"/>
          <w:b/>
          <w:bCs/>
          <w:szCs w:val="21"/>
        </w:rPr>
        <w:t>或者</w:t>
      </w:r>
      <w:r>
        <w:rPr>
          <w:rFonts w:ascii="宋体" w:hAnsi="宋体" w:cs="宋体"/>
          <w:b/>
          <w:bCs/>
          <w:szCs w:val="21"/>
        </w:rPr>
        <w:t>ANALYST</w:t>
      </w:r>
      <w:r>
        <w:rPr>
          <w:rFonts w:hint="eastAsia" w:ascii="宋体" w:hAnsi="宋体" w:cs="宋体"/>
          <w:b/>
          <w:bCs/>
          <w:szCs w:val="21"/>
        </w:rPr>
        <w:t>的员工。</w:t>
      </w:r>
      <w:r>
        <w:rPr>
          <w:rFonts w:hint="eastAsia" w:ascii="宋体" w:hAnsi="宋体" w:cs="宋体"/>
          <w:szCs w:val="21"/>
        </w:rPr>
        <w:t>条件有两种表示方法：</w:t>
      </w:r>
    </w:p>
    <w:p>
      <w:pPr>
        <w:pStyle w:val="41"/>
        <w:widowControl/>
        <w:numPr>
          <w:ilvl w:val="0"/>
          <w:numId w:val="14"/>
        </w:numPr>
        <w:spacing w:line="276" w:lineRule="auto"/>
        <w:ind w:firstLineChars="0"/>
        <w:jc w:val="left"/>
        <w:rPr>
          <w:rFonts w:ascii="宋体" w:cs="宋体"/>
          <w:szCs w:val="21"/>
        </w:rPr>
      </w:pPr>
      <w:r>
        <w:rPr>
          <w:rFonts w:ascii="宋体" w:hAnsi="宋体" w:cs="宋体"/>
          <w:szCs w:val="21"/>
        </w:rPr>
        <w:t>WHERE job =</w:t>
      </w:r>
      <w:r>
        <w:rPr>
          <w:rFonts w:ascii="宋体" w:hAnsi="宋体" w:cs="宋体"/>
          <w:kern w:val="0"/>
          <w:szCs w:val="21"/>
        </w:rPr>
        <w:t xml:space="preserve"> '</w:t>
      </w:r>
      <w:r>
        <w:rPr>
          <w:rFonts w:ascii="宋体" w:hAnsi="宋体" w:cs="宋体"/>
          <w:szCs w:val="21"/>
        </w:rPr>
        <w:t>SALESMAN</w:t>
      </w:r>
      <w:r>
        <w:rPr>
          <w:rFonts w:ascii="宋体" w:hAnsi="宋体" w:cs="宋体"/>
          <w:kern w:val="0"/>
          <w:szCs w:val="21"/>
        </w:rPr>
        <w:t xml:space="preserve"> '</w:t>
      </w:r>
      <w:r>
        <w:rPr>
          <w:rFonts w:ascii="宋体" w:hAnsi="宋体" w:cs="宋体"/>
          <w:szCs w:val="21"/>
        </w:rPr>
        <w:t xml:space="preserve"> OR job =</w:t>
      </w:r>
      <w:r>
        <w:rPr>
          <w:rFonts w:ascii="宋体" w:hAnsi="宋体" w:cs="宋体"/>
          <w:kern w:val="0"/>
          <w:szCs w:val="21"/>
        </w:rPr>
        <w:t xml:space="preserve"> '</w:t>
      </w:r>
      <w:r>
        <w:rPr>
          <w:rFonts w:ascii="宋体" w:hAnsi="宋体" w:cs="宋体"/>
          <w:szCs w:val="21"/>
        </w:rPr>
        <w:t>PRESIDENT</w:t>
      </w:r>
      <w:r>
        <w:rPr>
          <w:rFonts w:ascii="宋体" w:hAnsi="宋体" w:cs="宋体"/>
          <w:kern w:val="0"/>
          <w:szCs w:val="21"/>
        </w:rPr>
        <w:t xml:space="preserve"> '</w:t>
      </w:r>
      <w:r>
        <w:rPr>
          <w:rFonts w:ascii="宋体" w:hAnsi="宋体" w:cs="宋体"/>
          <w:szCs w:val="21"/>
        </w:rPr>
        <w:t xml:space="preserve"> OR job =</w:t>
      </w:r>
      <w:r>
        <w:rPr>
          <w:rFonts w:ascii="宋体" w:hAnsi="宋体" w:cs="宋体"/>
          <w:kern w:val="0"/>
          <w:szCs w:val="21"/>
        </w:rPr>
        <w:t xml:space="preserve"> '</w:t>
      </w:r>
      <w:r>
        <w:rPr>
          <w:rFonts w:ascii="宋体" w:hAnsi="宋体" w:cs="宋体"/>
          <w:szCs w:val="21"/>
        </w:rPr>
        <w:t>ANALYST</w:t>
      </w:r>
      <w:r>
        <w:rPr>
          <w:rFonts w:ascii="宋体" w:hAnsi="宋体" w:cs="宋体"/>
          <w:kern w:val="0"/>
          <w:szCs w:val="21"/>
        </w:rPr>
        <w:t xml:space="preserve"> '</w:t>
      </w:r>
    </w:p>
    <w:p>
      <w:pPr>
        <w:pStyle w:val="41"/>
        <w:widowControl/>
        <w:numPr>
          <w:ilvl w:val="0"/>
          <w:numId w:val="14"/>
        </w:numPr>
        <w:spacing w:line="276" w:lineRule="auto"/>
        <w:ind w:firstLineChars="0"/>
        <w:jc w:val="left"/>
        <w:rPr>
          <w:rFonts w:ascii="宋体" w:cs="宋体"/>
          <w:szCs w:val="21"/>
        </w:rPr>
      </w:pPr>
      <w:r>
        <w:rPr>
          <w:rFonts w:ascii="宋体" w:hAnsi="宋体" w:cs="宋体"/>
          <w:kern w:val="0"/>
          <w:szCs w:val="21"/>
        </w:rPr>
        <w:t>WHERE job IN ('</w:t>
      </w:r>
      <w:r>
        <w:rPr>
          <w:rFonts w:ascii="宋体" w:hAnsi="宋体" w:cs="宋体"/>
          <w:szCs w:val="21"/>
        </w:rPr>
        <w:t>SALESMAN</w:t>
      </w:r>
      <w:r>
        <w:rPr>
          <w:rFonts w:ascii="宋体" w:hAnsi="宋体" w:cs="宋体"/>
          <w:kern w:val="0"/>
          <w:szCs w:val="21"/>
        </w:rPr>
        <w:t>', '</w:t>
      </w:r>
      <w:r>
        <w:rPr>
          <w:rFonts w:ascii="宋体" w:hAnsi="宋体" w:cs="宋体"/>
          <w:szCs w:val="21"/>
        </w:rPr>
        <w:t>PRESIDENT</w:t>
      </w:r>
      <w:r>
        <w:rPr>
          <w:rFonts w:ascii="宋体" w:hAnsi="宋体" w:cs="宋体"/>
          <w:kern w:val="0"/>
          <w:szCs w:val="21"/>
        </w:rPr>
        <w:t>', '</w:t>
      </w:r>
      <w:r>
        <w:rPr>
          <w:rFonts w:ascii="宋体" w:hAnsi="宋体" w:cs="宋体"/>
          <w:szCs w:val="21"/>
        </w:rPr>
        <w:t>ANALYST</w:t>
      </w:r>
      <w:r>
        <w:rPr>
          <w:rFonts w:ascii="宋体" w:hAnsi="宋体" w:cs="宋体"/>
          <w:kern w:val="0"/>
          <w:szCs w:val="21"/>
        </w:rPr>
        <w:t>')</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IN</w:t>
      </w:r>
      <w:r>
        <w:rPr>
          <w:rFonts w:hint="eastAsia" w:ascii="宋体" w:hAnsi="宋体" w:cs="宋体"/>
          <w:b/>
          <w:szCs w:val="21"/>
        </w:rPr>
        <w:t>操作</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E.JOB</w:t>
            </w:r>
            <w:r>
              <w:rPr>
                <w:rFonts w:ascii="ËÎÌå" w:hAnsi="ËÎÌå"/>
                <w:color w:val="000080"/>
                <w:sz w:val="18"/>
                <w:highlight w:val="white"/>
              </w:rPr>
              <w:t>,</w:t>
            </w:r>
            <w:r>
              <w:rPr>
                <w:rFonts w:ascii="ËÎÌå" w:hAnsi="ËÎÌå"/>
                <w:color w:val="000000"/>
                <w:sz w:val="18"/>
                <w:highlight w:val="white"/>
              </w:rPr>
              <w:t xml:space="preserve">E.SAL </w:t>
            </w:r>
          </w:p>
          <w:p>
            <w:pPr>
              <w:jc w:val="left"/>
              <w:rPr>
                <w:rFonts w:ascii="ËÎÌå" w:hAnsi="ËÎÌå"/>
                <w:color w:val="000000"/>
                <w:sz w:val="18"/>
                <w:highlight w:val="white"/>
              </w:rPr>
            </w:pPr>
            <w:r>
              <w:rPr>
                <w:rFonts w:ascii="ËÎÌå" w:hAnsi="ËÎÌå"/>
                <w:color w:val="008080"/>
                <w:sz w:val="18"/>
                <w:highlight w:val="white"/>
              </w:rPr>
              <w:t>FROM</w:t>
            </w:r>
            <w:r>
              <w:rPr>
                <w:rFonts w:ascii="ËÎÌå" w:hAnsi="ËÎÌå"/>
                <w:color w:val="000000"/>
                <w:sz w:val="18"/>
                <w:highlight w:val="white"/>
              </w:rPr>
              <w:t xml:space="preserve"> EMP E</w:t>
            </w:r>
          </w:p>
          <w:p>
            <w:pPr>
              <w:widowControl/>
              <w:spacing w:line="276" w:lineRule="auto"/>
              <w:jc w:val="left"/>
              <w:rPr>
                <w:rFonts w:ascii="宋体" w:cs="宋体"/>
                <w:b/>
                <w:bCs/>
                <w:kern w:val="0"/>
                <w:szCs w:val="21"/>
              </w:rPr>
            </w:pPr>
            <w:r>
              <w:rPr>
                <w:rFonts w:ascii="ËÎÌå" w:hAnsi="ËÎÌå"/>
                <w:color w:val="008080"/>
                <w:sz w:val="18"/>
                <w:highlight w:val="white"/>
              </w:rPr>
              <w:t>WHERE</w:t>
            </w:r>
            <w:r>
              <w:rPr>
                <w:rFonts w:ascii="ËÎÌå" w:hAnsi="ËÎÌå"/>
                <w:color w:val="000000"/>
                <w:sz w:val="18"/>
                <w:highlight w:val="white"/>
              </w:rPr>
              <w:t xml:space="preserve"> E.JOB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'SALESMAN'</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'PRESIDENT'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'ANALYST'</w:t>
            </w:r>
            <w:r>
              <w:rPr>
                <w:rFonts w:ascii="ËÎÌå" w:hAnsi="ËÎÌå"/>
                <w:color w:val="000080"/>
                <w:sz w:val="18"/>
                <w:highlight w:val="white"/>
              </w:rPr>
              <w:t>);</w:t>
            </w:r>
          </w:p>
          <w:tbl>
            <w:tblPr>
              <w:tblStyle w:val="19"/>
              <w:tblW w:w="4899" w:type="dxa"/>
              <w:tblCellSpacing w:w="15" w:type="dxa"/>
              <w:tblInd w:w="210" w:type="dxa"/>
              <w:tblLayout w:type="fixed"/>
              <w:tblCellMar>
                <w:top w:w="15" w:type="dxa"/>
                <w:left w:w="15" w:type="dxa"/>
                <w:bottom w:w="15" w:type="dxa"/>
                <w:right w:w="15" w:type="dxa"/>
              </w:tblCellMar>
            </w:tblPr>
            <w:tblGrid>
              <w:gridCol w:w="1608"/>
              <w:gridCol w:w="2016"/>
              <w:gridCol w:w="1275"/>
            </w:tblGrid>
            <w:tr>
              <w:tblPrEx>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b/>
                      <w:bCs/>
                      <w:kern w:val="0"/>
                      <w:szCs w:val="21"/>
                    </w:rPr>
                  </w:pPr>
                  <w:r>
                    <w:rPr>
                      <w:rFonts w:ascii="宋体" w:hAnsi="宋体" w:cs="宋体"/>
                      <w:b/>
                      <w:bCs/>
                      <w:kern w:val="0"/>
                      <w:szCs w:val="21"/>
                    </w:rPr>
                    <w:t xml:space="preserve">ENAME </w:t>
                  </w:r>
                </w:p>
              </w:tc>
              <w:tc>
                <w:tcPr>
                  <w:tcW w:w="1986" w:type="dxa"/>
                  <w:vAlign w:val="center"/>
                </w:tcPr>
                <w:p>
                  <w:pPr>
                    <w:widowControl/>
                    <w:spacing w:line="276" w:lineRule="auto"/>
                    <w:jc w:val="left"/>
                    <w:rPr>
                      <w:rFonts w:ascii="宋体" w:cs="宋体"/>
                      <w:b/>
                      <w:bCs/>
                      <w:kern w:val="0"/>
                      <w:szCs w:val="21"/>
                    </w:rPr>
                  </w:pPr>
                  <w:r>
                    <w:rPr>
                      <w:rFonts w:ascii="宋体" w:hAnsi="宋体" w:cs="宋体"/>
                      <w:b/>
                      <w:bCs/>
                      <w:kern w:val="0"/>
                      <w:szCs w:val="21"/>
                    </w:rPr>
                    <w:t xml:space="preserve">JOB </w:t>
                  </w:r>
                </w:p>
              </w:tc>
              <w:tc>
                <w:tcPr>
                  <w:tcW w:w="1230" w:type="dxa"/>
                  <w:vAlign w:val="center"/>
                </w:tcPr>
                <w:p>
                  <w:pPr>
                    <w:widowControl/>
                    <w:spacing w:line="276" w:lineRule="auto"/>
                    <w:jc w:val="left"/>
                    <w:rPr>
                      <w:rFonts w:ascii="宋体" w:cs="宋体"/>
                      <w:b/>
                      <w:bCs/>
                      <w:kern w:val="0"/>
                      <w:szCs w:val="21"/>
                    </w:rPr>
                  </w:pPr>
                  <w:r>
                    <w:rPr>
                      <w:rFonts w:ascii="宋体" w:hAnsi="宋体" w:cs="宋体"/>
                      <w:b/>
                      <w:bCs/>
                      <w:kern w:val="0"/>
                      <w:szCs w:val="21"/>
                    </w:rPr>
                    <w:t xml:space="preserve">SAL </w:t>
                  </w:r>
                </w:p>
              </w:tc>
            </w:tr>
            <w:tr>
              <w:tblPrEx>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ALLEN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SALESMAN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1600 </w:t>
                  </w:r>
                </w:p>
              </w:tc>
            </w:tr>
            <w:tr>
              <w:tblPrEx>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WARD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SALESMAN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1250 </w:t>
                  </w:r>
                </w:p>
              </w:tc>
            </w:tr>
            <w:tr>
              <w:tblPrEx>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MARTIN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SALESMAN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1250 </w:t>
                  </w:r>
                </w:p>
              </w:tc>
            </w:tr>
            <w:tr>
              <w:tblPrEx>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SCOTT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ANALYST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3000 </w:t>
                  </w:r>
                </w:p>
              </w:tc>
            </w:tr>
            <w:tr>
              <w:tblPrEx>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KING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PRESIDENT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5000 </w:t>
                  </w:r>
                </w:p>
              </w:tc>
            </w:tr>
            <w:tr>
              <w:tblPrEx>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TURNER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SALESMAN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1500 </w:t>
                  </w:r>
                </w:p>
              </w:tc>
            </w:tr>
            <w:tr>
              <w:tblPrEx>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FORD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ANALYST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3000</w:t>
                  </w:r>
                </w:p>
              </w:tc>
            </w:tr>
          </w:tbl>
          <w:p>
            <w:pPr>
              <w:autoSpaceDE w:val="0"/>
              <w:autoSpaceDN w:val="0"/>
              <w:adjustRightInd w:val="0"/>
              <w:spacing w:line="276" w:lineRule="auto"/>
              <w:ind w:left="210" w:leftChars="100"/>
              <w:jc w:val="left"/>
              <w:rPr>
                <w:rFonts w:ascii="宋体" w:cs="宋体"/>
                <w:kern w:val="0"/>
                <w:szCs w:val="21"/>
              </w:rPr>
            </w:pPr>
          </w:p>
        </w:tc>
      </w:tr>
    </w:tbl>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对应</w:t>
      </w:r>
      <w:r>
        <w:rPr>
          <w:rFonts w:ascii="宋体" w:hAnsi="宋体" w:cs="宋体"/>
          <w:szCs w:val="21"/>
        </w:rPr>
        <w:t>IN</w:t>
      </w:r>
      <w:r>
        <w:rPr>
          <w:rFonts w:hint="eastAsia" w:ascii="宋体" w:hAnsi="宋体" w:cs="宋体"/>
          <w:szCs w:val="21"/>
        </w:rPr>
        <w:t>操作的还有</w:t>
      </w:r>
      <w:r>
        <w:rPr>
          <w:rFonts w:ascii="宋体" w:hAnsi="宋体" w:cs="宋体"/>
          <w:szCs w:val="21"/>
        </w:rPr>
        <w:t>NOT IN</w:t>
      </w:r>
      <w:r>
        <w:rPr>
          <w:rFonts w:hint="eastAsia" w:ascii="宋体" w:hAnsi="宋体" w:cs="宋体"/>
          <w:szCs w:val="21"/>
        </w:rPr>
        <w:t>，用法一样，结果相反。</w:t>
      </w:r>
    </w:p>
    <w:p>
      <w:pPr>
        <w:widowControl/>
        <w:spacing w:line="276" w:lineRule="auto"/>
        <w:jc w:val="left"/>
        <w:rPr>
          <w:rFonts w:ascii="宋体" w:cs="宋体"/>
          <w:szCs w:val="21"/>
        </w:rPr>
      </w:pPr>
    </w:p>
    <w:p>
      <w:pPr>
        <w:pStyle w:val="4"/>
        <w:rPr>
          <w:rFonts w:ascii="宋体" w:cs="宋体"/>
          <w:sz w:val="21"/>
          <w:szCs w:val="21"/>
        </w:rPr>
      </w:pPr>
      <w:bookmarkStart w:id="40" w:name="_Toc1994"/>
      <w:r>
        <w:rPr>
          <w:rFonts w:ascii="宋体" w:hAnsi="宋体" w:cs="宋体"/>
          <w:sz w:val="28"/>
          <w:szCs w:val="28"/>
        </w:rPr>
        <w:t>6.4 BETWEEN</w:t>
      </w:r>
      <w:r>
        <w:rPr>
          <w:rFonts w:hint="eastAsia" w:ascii="宋体" w:hAnsi="宋体" w:cs="宋体"/>
          <w:sz w:val="28"/>
          <w:szCs w:val="28"/>
        </w:rPr>
        <w:t>…</w:t>
      </w:r>
      <w:r>
        <w:rPr>
          <w:rFonts w:ascii="宋体" w:hAnsi="宋体" w:cs="宋体"/>
          <w:sz w:val="28"/>
          <w:szCs w:val="28"/>
        </w:rPr>
        <w:t>AND</w:t>
      </w:r>
      <w:r>
        <w:rPr>
          <w:rFonts w:hint="eastAsia" w:ascii="宋体" w:hAnsi="宋体" w:cs="宋体"/>
          <w:sz w:val="28"/>
          <w:szCs w:val="28"/>
        </w:rPr>
        <w:t>…</w:t>
      </w:r>
      <w:bookmarkEnd w:id="40"/>
    </w:p>
    <w:p>
      <w:pPr>
        <w:spacing w:line="276" w:lineRule="auto"/>
        <w:ind w:firstLine="420" w:firstLineChars="200"/>
        <w:rPr>
          <w:rFonts w:ascii="宋体" w:cs="宋体"/>
          <w:szCs w:val="21"/>
        </w:rPr>
      </w:pPr>
      <w:r>
        <w:rPr>
          <w:rFonts w:hint="eastAsia" w:ascii="宋体" w:hAnsi="宋体" w:cs="宋体"/>
          <w:szCs w:val="21"/>
        </w:rPr>
        <w:t>在</w:t>
      </w:r>
      <w:r>
        <w:rPr>
          <w:rFonts w:ascii="宋体" w:hAnsi="宋体" w:cs="宋体"/>
          <w:szCs w:val="21"/>
        </w:rPr>
        <w:t>WHERE</w:t>
      </w:r>
      <w:r>
        <w:rPr>
          <w:rFonts w:hint="eastAsia" w:ascii="宋体" w:hAnsi="宋体" w:cs="宋体"/>
          <w:szCs w:val="21"/>
        </w:rPr>
        <w:t>子句中，可以使用</w:t>
      </w:r>
      <w:r>
        <w:rPr>
          <w:rFonts w:ascii="宋体" w:hAnsi="宋体" w:cs="宋体"/>
          <w:szCs w:val="21"/>
        </w:rPr>
        <w:t>BETWEEN</w:t>
      </w:r>
      <w:r>
        <w:rPr>
          <w:rFonts w:hint="eastAsia" w:ascii="宋体" w:hAnsi="宋体" w:cs="宋体"/>
          <w:szCs w:val="21"/>
        </w:rPr>
        <w:t>操作符来查询列值包含在指定区间内的行。</w:t>
      </w:r>
    </w:p>
    <w:p>
      <w:pPr>
        <w:spacing w:line="276" w:lineRule="auto"/>
        <w:ind w:firstLine="422" w:firstLineChars="200"/>
        <w:rPr>
          <w:rFonts w:ascii="宋体" w:cs="宋体"/>
          <w:b/>
          <w:bCs/>
          <w:szCs w:val="21"/>
        </w:rPr>
      </w:pPr>
      <w:r>
        <w:rPr>
          <w:rFonts w:hint="eastAsia" w:ascii="宋体" w:hAnsi="宋体" w:cs="宋体"/>
          <w:b/>
          <w:bCs/>
          <w:szCs w:val="21"/>
        </w:rPr>
        <w:t>【例】查询工资从</w:t>
      </w:r>
      <w:r>
        <w:rPr>
          <w:rFonts w:ascii="宋体" w:hAnsi="宋体" w:cs="宋体"/>
          <w:b/>
          <w:bCs/>
          <w:szCs w:val="21"/>
        </w:rPr>
        <w:t>1000</w:t>
      </w:r>
      <w:r>
        <w:rPr>
          <w:rFonts w:hint="eastAsia" w:ascii="宋体" w:hAnsi="宋体" w:cs="宋体"/>
          <w:b/>
          <w:bCs/>
          <w:szCs w:val="21"/>
        </w:rPr>
        <w:t>到</w:t>
      </w:r>
      <w:r>
        <w:rPr>
          <w:rFonts w:ascii="宋体" w:hAnsi="宋体" w:cs="宋体"/>
          <w:b/>
          <w:bCs/>
          <w:szCs w:val="21"/>
        </w:rPr>
        <w:t>2000</w:t>
      </w:r>
      <w:r>
        <w:rPr>
          <w:rFonts w:hint="eastAsia" w:ascii="宋体" w:hAnsi="宋体" w:cs="宋体"/>
          <w:b/>
          <w:bCs/>
          <w:szCs w:val="21"/>
        </w:rPr>
        <w:t>之间的员工。</w:t>
      </w:r>
    </w:p>
    <w:p>
      <w:pPr>
        <w:spacing w:line="276" w:lineRule="auto"/>
        <w:ind w:firstLine="420" w:firstLineChars="200"/>
        <w:rPr>
          <w:rFonts w:ascii="宋体" w:cs="宋体"/>
          <w:szCs w:val="21"/>
        </w:rPr>
      </w:pPr>
      <w:r>
        <w:rPr>
          <w:rFonts w:hint="eastAsia" w:ascii="宋体" w:hAnsi="宋体" w:cs="宋体"/>
          <w:szCs w:val="21"/>
        </w:rPr>
        <w:t>可以使用传统方法：</w:t>
      </w:r>
    </w:p>
    <w:p>
      <w:pPr>
        <w:spacing w:line="276" w:lineRule="auto"/>
        <w:rPr>
          <w:rFonts w:ascii="宋体" w:cs="宋体"/>
          <w:szCs w:val="21"/>
        </w:rPr>
      </w:pPr>
      <w:r>
        <w:rPr>
          <w:rFonts w:ascii="宋体" w:cs="宋体"/>
          <w:szCs w:val="21"/>
        </w:rPr>
        <w:tab/>
      </w:r>
      <w:r>
        <w:rPr>
          <w:rFonts w:ascii="宋体" w:hAnsi="宋体" w:cs="宋体"/>
          <w:szCs w:val="21"/>
        </w:rPr>
        <w:t>WHERE SAL&gt;=1000 AND SAL&lt;=2000</w:t>
      </w:r>
    </w:p>
    <w:p>
      <w:pPr>
        <w:spacing w:line="276" w:lineRule="auto"/>
        <w:rPr>
          <w:rFonts w:ascii="宋体" w:cs="宋体"/>
          <w:szCs w:val="21"/>
        </w:rPr>
      </w:pPr>
      <w:r>
        <w:rPr>
          <w:rFonts w:ascii="宋体" w:cs="宋体"/>
          <w:szCs w:val="21"/>
        </w:rPr>
        <w:tab/>
      </w:r>
      <w:r>
        <w:rPr>
          <w:rFonts w:ascii="宋体" w:cs="宋体"/>
          <w:szCs w:val="21"/>
        </w:rPr>
        <w:tab/>
      </w:r>
      <w:r>
        <w:rPr>
          <w:rFonts w:hint="eastAsia" w:ascii="宋体" w:hAnsi="宋体" w:cs="宋体"/>
          <w:szCs w:val="21"/>
        </w:rPr>
        <w:t>也可以使用：</w:t>
      </w:r>
    </w:p>
    <w:p>
      <w:pPr>
        <w:spacing w:line="276" w:lineRule="auto"/>
        <w:rPr>
          <w:rFonts w:ascii="宋体" w:cs="宋体"/>
          <w:szCs w:val="21"/>
        </w:rPr>
      </w:pPr>
      <w:r>
        <w:rPr>
          <w:rFonts w:ascii="宋体" w:cs="宋体"/>
          <w:szCs w:val="21"/>
        </w:rPr>
        <w:tab/>
      </w:r>
      <w:r>
        <w:rPr>
          <w:rFonts w:ascii="宋体" w:hAnsi="宋体" w:cs="宋体"/>
          <w:szCs w:val="21"/>
        </w:rPr>
        <w:t>WHERE SAL BETWEEN 1000 AND 2000</w:t>
      </w:r>
    </w:p>
    <w:p>
      <w:pPr>
        <w:spacing w:line="276" w:lineRule="auto"/>
        <w:rPr>
          <w:rFonts w:ascii="宋体" w:cs="宋体"/>
          <w:szCs w:val="21"/>
        </w:rPr>
      </w:pPr>
      <w:r>
        <w:rPr>
          <w:rFonts w:ascii="宋体" w:cs="宋体"/>
          <w:szCs w:val="21"/>
        </w:rPr>
        <w:tab/>
      </w:r>
      <w:r>
        <w:rPr>
          <w:rFonts w:ascii="宋体" w:hAnsi="宋体" w:cs="宋体"/>
          <w:szCs w:val="21"/>
        </w:rPr>
        <w:t>BWTWEEN</w:t>
      </w:r>
      <w:r>
        <w:rPr>
          <w:rFonts w:hint="eastAsia" w:ascii="宋体" w:hAnsi="宋体" w:cs="宋体"/>
          <w:szCs w:val="21"/>
        </w:rPr>
        <w:t>操作所指定的范围也包括边界。</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BETWEEN</w:t>
      </w:r>
      <w:r>
        <w:rPr>
          <w:rFonts w:hint="eastAsia" w:ascii="宋体" w:hAnsi="宋体" w:cs="宋体"/>
          <w:b/>
          <w:szCs w:val="21"/>
        </w:rPr>
        <w:t>操作</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宋体" w:cs="宋体"/>
                <w:kern w:val="0"/>
                <w:szCs w:val="21"/>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8080"/>
                <w:sz w:val="18"/>
                <w:highlight w:val="white"/>
              </w:rPr>
              <w:t>BETWEEN</w:t>
            </w:r>
            <w:r>
              <w:rPr>
                <w:rFonts w:ascii="ËÎÌå" w:hAnsi="ËÎÌå"/>
                <w:color w:val="000000"/>
                <w:sz w:val="18"/>
                <w:highlight w:val="white"/>
              </w:rPr>
              <w:t xml:space="preserve"> </w:t>
            </w:r>
            <w:r>
              <w:rPr>
                <w:rFonts w:ascii="ËÎÌå" w:hAnsi="ËÎÌå"/>
                <w:color w:val="0000FF"/>
                <w:sz w:val="18"/>
                <w:highlight w:val="white"/>
              </w:rPr>
              <w:t>1000</w:t>
            </w: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widowControl/>
        <w:spacing w:line="276" w:lineRule="auto"/>
        <w:jc w:val="left"/>
        <w:rPr>
          <w:rFonts w:ascii="宋体" w:cs="宋体"/>
          <w:szCs w:val="21"/>
        </w:rPr>
      </w:pPr>
    </w:p>
    <w:p>
      <w:pPr>
        <w:pStyle w:val="4"/>
        <w:rPr>
          <w:rFonts w:ascii="宋体" w:cs="宋体"/>
          <w:sz w:val="21"/>
          <w:szCs w:val="21"/>
        </w:rPr>
      </w:pPr>
      <w:bookmarkStart w:id="41" w:name="_Toc17625"/>
      <w:r>
        <w:rPr>
          <w:rFonts w:ascii="宋体" w:hAnsi="宋体" w:cs="宋体"/>
          <w:sz w:val="28"/>
          <w:szCs w:val="28"/>
        </w:rPr>
        <w:t>6.5 LIKE</w:t>
      </w:r>
      <w:r>
        <w:rPr>
          <w:rFonts w:hint="eastAsia" w:ascii="宋体" w:hAnsi="宋体" w:cs="宋体"/>
          <w:sz w:val="28"/>
          <w:szCs w:val="28"/>
        </w:rPr>
        <w:t>模糊查询</w:t>
      </w:r>
      <w:bookmarkEnd w:id="41"/>
    </w:p>
    <w:p>
      <w:pPr>
        <w:widowControl/>
        <w:spacing w:line="276" w:lineRule="auto"/>
        <w:ind w:firstLine="420" w:firstLineChars="200"/>
        <w:jc w:val="left"/>
        <w:rPr>
          <w:rFonts w:ascii="宋体" w:cs="宋体"/>
          <w:szCs w:val="21"/>
        </w:rPr>
      </w:pPr>
      <w:r>
        <w:rPr>
          <w:rFonts w:hint="eastAsia" w:ascii="宋体" w:hAnsi="宋体" w:cs="宋体"/>
          <w:szCs w:val="21"/>
        </w:rPr>
        <w:t>在一些查询时，可能把握不准需要查询的确切值，比如百度搜索时输入关键字即可查询出相关的结果，这种查询称为模糊查询。模糊查询使用</w:t>
      </w:r>
      <w:r>
        <w:rPr>
          <w:rFonts w:ascii="宋体" w:hAnsi="宋体" w:cs="宋体"/>
          <w:szCs w:val="21"/>
        </w:rPr>
        <w:t>LIKE</w:t>
      </w:r>
      <w:r>
        <w:rPr>
          <w:rFonts w:hint="eastAsia" w:ascii="宋体" w:hAnsi="宋体" w:cs="宋体"/>
          <w:szCs w:val="21"/>
        </w:rPr>
        <w:t>关键字通过字符匹配检索出所需要的数据行。字符匹配操作可以使用通配符“</w:t>
      </w:r>
      <w:r>
        <w:rPr>
          <w:rFonts w:ascii="宋体" w:hAnsi="宋体" w:cs="宋体"/>
          <w:szCs w:val="21"/>
        </w:rPr>
        <w:t>%</w:t>
      </w:r>
      <w:r>
        <w:rPr>
          <w:rFonts w:hint="eastAsia" w:ascii="宋体" w:hAnsi="宋体" w:cs="宋体"/>
          <w:szCs w:val="21"/>
        </w:rPr>
        <w:t>”和“</w:t>
      </w:r>
      <w:r>
        <w:rPr>
          <w:rFonts w:ascii="宋体" w:hAnsi="宋体" w:cs="宋体"/>
          <w:szCs w:val="21"/>
        </w:rPr>
        <w:t>_</w:t>
      </w:r>
      <w:r>
        <w:rPr>
          <w:rFonts w:hint="eastAsia" w:ascii="宋体" w:hAnsi="宋体" w:cs="宋体"/>
          <w:szCs w:val="21"/>
        </w:rPr>
        <w:t>”</w:t>
      </w:r>
      <w:r>
        <w:rPr>
          <w:rFonts w:ascii="宋体" w:hAnsi="宋体" w:cs="宋体"/>
          <w:szCs w:val="21"/>
        </w:rPr>
        <w:t>:</w:t>
      </w:r>
    </w:p>
    <w:p>
      <w:pPr>
        <w:pStyle w:val="41"/>
        <w:widowControl/>
        <w:numPr>
          <w:ilvl w:val="0"/>
          <w:numId w:val="15"/>
        </w:numPr>
        <w:spacing w:line="276" w:lineRule="auto"/>
        <w:ind w:firstLineChars="0"/>
        <w:jc w:val="left"/>
        <w:rPr>
          <w:rFonts w:ascii="宋体" w:cs="宋体"/>
          <w:szCs w:val="21"/>
        </w:rPr>
      </w:pPr>
      <w:r>
        <w:rPr>
          <w:rFonts w:ascii="宋体" w:hAnsi="宋体" w:cs="宋体"/>
          <w:szCs w:val="21"/>
        </w:rPr>
        <w:t>%</w:t>
      </w:r>
      <w:r>
        <w:rPr>
          <w:rFonts w:hint="eastAsia" w:ascii="宋体" w:hAnsi="宋体" w:cs="宋体"/>
          <w:szCs w:val="21"/>
        </w:rPr>
        <w:t>：表示零个或者多个任意字符。</w:t>
      </w:r>
    </w:p>
    <w:p>
      <w:pPr>
        <w:pStyle w:val="41"/>
        <w:widowControl/>
        <w:numPr>
          <w:ilvl w:val="0"/>
          <w:numId w:val="15"/>
        </w:numPr>
        <w:spacing w:line="276" w:lineRule="auto"/>
        <w:ind w:firstLineChars="0"/>
        <w:jc w:val="left"/>
        <w:rPr>
          <w:rFonts w:ascii="宋体" w:cs="宋体"/>
          <w:szCs w:val="21"/>
        </w:rPr>
      </w:pPr>
      <w:r>
        <w:rPr>
          <w:rFonts w:ascii="宋体" w:hAnsi="宋体" w:cs="宋体"/>
          <w:szCs w:val="21"/>
        </w:rPr>
        <w:t>_</w:t>
      </w:r>
      <w:r>
        <w:rPr>
          <w:rFonts w:hint="eastAsia" w:ascii="宋体" w:hAnsi="宋体" w:cs="宋体"/>
          <w:szCs w:val="21"/>
        </w:rPr>
        <w:t>：代表一个任意字符。</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2"/>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12" w:type="dxa"/>
            <w:shd w:val="clear" w:color="auto" w:fill="D9D9D9"/>
          </w:tcPr>
          <w:p>
            <w:pPr>
              <w:widowControl/>
              <w:spacing w:line="276" w:lineRule="auto"/>
              <w:jc w:val="center"/>
              <w:rPr>
                <w:rFonts w:ascii="宋体" w:cs="宋体"/>
                <w:b/>
                <w:szCs w:val="21"/>
              </w:rPr>
            </w:pPr>
            <w:r>
              <w:rPr>
                <w:rFonts w:hint="eastAsia" w:ascii="宋体" w:hAnsi="宋体" w:cs="宋体"/>
                <w:b/>
                <w:szCs w:val="21"/>
              </w:rPr>
              <w:t>通配符表达式</w:t>
            </w:r>
          </w:p>
        </w:tc>
        <w:tc>
          <w:tcPr>
            <w:tcW w:w="4972"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12" w:type="dxa"/>
            <w:vAlign w:val="center"/>
          </w:tcPr>
          <w:p>
            <w:pPr>
              <w:widowControl/>
              <w:spacing w:line="276" w:lineRule="auto"/>
              <w:rPr>
                <w:rFonts w:ascii="宋体" w:cs="宋体"/>
                <w:szCs w:val="21"/>
              </w:rPr>
            </w:pPr>
            <w:r>
              <w:rPr>
                <w:rFonts w:ascii="宋体" w:hAnsi="宋体" w:cs="宋体"/>
                <w:kern w:val="0"/>
                <w:szCs w:val="21"/>
              </w:rPr>
              <w:t>'S%'</w:t>
            </w:r>
          </w:p>
        </w:tc>
        <w:tc>
          <w:tcPr>
            <w:tcW w:w="4972"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以</w:t>
            </w:r>
            <w:r>
              <w:rPr>
                <w:rFonts w:ascii="宋体" w:hAnsi="宋体" w:cs="宋体"/>
                <w:szCs w:val="21"/>
              </w:rPr>
              <w:t>S</w:t>
            </w:r>
            <w:r>
              <w:rPr>
                <w:rFonts w:hint="eastAsia" w:ascii="宋体" w:hAnsi="宋体" w:cs="宋体"/>
                <w:szCs w:val="21"/>
              </w:rPr>
              <w:t>开头的字符串。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12" w:type="dxa"/>
            <w:vAlign w:val="center"/>
          </w:tcPr>
          <w:p>
            <w:pPr>
              <w:widowControl/>
              <w:spacing w:line="276" w:lineRule="auto"/>
              <w:rPr>
                <w:rFonts w:ascii="宋体" w:cs="宋体"/>
                <w:szCs w:val="21"/>
              </w:rPr>
            </w:pPr>
            <w:r>
              <w:rPr>
                <w:rFonts w:ascii="宋体" w:hAnsi="宋体" w:cs="宋体"/>
                <w:kern w:val="0"/>
                <w:szCs w:val="21"/>
              </w:rPr>
              <w:t>'_S%'</w:t>
            </w:r>
          </w:p>
        </w:tc>
        <w:tc>
          <w:tcPr>
            <w:tcW w:w="4972"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第二个字符时</w:t>
            </w:r>
            <w:r>
              <w:rPr>
                <w:rFonts w:ascii="宋体" w:hAnsi="宋体" w:cs="宋体"/>
                <w:szCs w:val="21"/>
              </w:rPr>
              <w:t>S</w:t>
            </w:r>
            <w:r>
              <w:rPr>
                <w:rFonts w:hint="eastAsia" w:ascii="宋体" w:hAnsi="宋体" w:cs="宋体"/>
                <w:szCs w:val="21"/>
              </w:rPr>
              <w:t>的字符串。</w:t>
            </w:r>
          </w:p>
        </w:tc>
      </w:tr>
    </w:tbl>
    <w:p>
      <w:pPr>
        <w:widowControl/>
        <w:spacing w:line="276" w:lineRule="auto"/>
        <w:ind w:left="420"/>
        <w:jc w:val="center"/>
        <w:rPr>
          <w:rFonts w:ascii="宋体" w:cs="宋体"/>
          <w:szCs w:val="21"/>
        </w:rPr>
      </w:pPr>
      <w:r>
        <w:rPr>
          <w:rFonts w:hint="eastAsia" w:ascii="宋体" w:hAnsi="宋体" w:cs="宋体"/>
          <w:szCs w:val="21"/>
        </w:rPr>
        <w:t>表</w:t>
      </w:r>
      <w:r>
        <w:rPr>
          <w:rFonts w:ascii="宋体" w:hAnsi="宋体" w:cs="宋体"/>
          <w:szCs w:val="21"/>
        </w:rPr>
        <w:t xml:space="preserve">4  </w:t>
      </w:r>
      <w:r>
        <w:rPr>
          <w:rFonts w:hint="eastAsia" w:ascii="宋体" w:hAnsi="宋体" w:cs="宋体"/>
          <w:szCs w:val="21"/>
        </w:rPr>
        <w:t>通配符示例</w:t>
      </w:r>
    </w:p>
    <w:p>
      <w:pPr>
        <w:widowControl/>
        <w:spacing w:line="276" w:lineRule="auto"/>
        <w:ind w:left="420"/>
        <w:jc w:val="left"/>
        <w:rPr>
          <w:rFonts w:ascii="宋体" w:cs="宋体"/>
          <w:szCs w:val="21"/>
        </w:rPr>
      </w:pPr>
    </w:p>
    <w:p>
      <w:pPr>
        <w:widowControl/>
        <w:spacing w:line="276" w:lineRule="auto"/>
        <w:ind w:left="420"/>
        <w:jc w:val="left"/>
        <w:rPr>
          <w:rFonts w:ascii="宋体" w:cs="宋体"/>
          <w:b/>
          <w:bCs/>
          <w:szCs w:val="21"/>
        </w:rPr>
      </w:pPr>
      <w:r>
        <w:rPr>
          <w:rFonts w:hint="eastAsia" w:ascii="宋体" w:hAnsi="宋体" w:cs="宋体"/>
          <w:b/>
          <w:bCs/>
          <w:szCs w:val="21"/>
        </w:rPr>
        <w:t>【例】显示员工名称以</w:t>
      </w:r>
      <w:r>
        <w:rPr>
          <w:rFonts w:ascii="宋体" w:hAnsi="宋体" w:cs="宋体"/>
          <w:b/>
          <w:bCs/>
          <w:szCs w:val="21"/>
        </w:rPr>
        <w:t>J</w:t>
      </w:r>
      <w:r>
        <w:rPr>
          <w:rFonts w:hint="eastAsia" w:ascii="宋体" w:hAnsi="宋体" w:cs="宋体"/>
          <w:b/>
          <w:bCs/>
          <w:szCs w:val="21"/>
        </w:rPr>
        <w:t>开头以</w:t>
      </w:r>
      <w:r>
        <w:rPr>
          <w:rFonts w:ascii="宋体" w:hAnsi="宋体" w:cs="宋体"/>
          <w:b/>
          <w:bCs/>
          <w:szCs w:val="21"/>
        </w:rPr>
        <w:t>S</w:t>
      </w:r>
      <w:r>
        <w:rPr>
          <w:rFonts w:hint="eastAsia" w:ascii="宋体" w:hAnsi="宋体" w:cs="宋体"/>
          <w:b/>
          <w:bCs/>
          <w:szCs w:val="21"/>
        </w:rPr>
        <w:t>结尾的员工的姓名、工资和工资。</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 </w:t>
            </w:r>
          </w:p>
          <w:p>
            <w:pPr>
              <w:jc w:val="left"/>
              <w:rPr>
                <w:rFonts w:ascii="ËÎÌå" w:hAnsi="ËÎÌå"/>
                <w:color w:val="000000"/>
                <w:sz w:val="18"/>
                <w:highlight w:val="white"/>
              </w:rPr>
            </w:pP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E.ENAME </w:t>
            </w:r>
            <w:r>
              <w:rPr>
                <w:rFonts w:ascii="ËÎÌå" w:hAnsi="ËÎÌå"/>
                <w:color w:val="008080"/>
                <w:sz w:val="18"/>
                <w:highlight w:val="white"/>
              </w:rPr>
              <w:t>LIKE</w:t>
            </w:r>
            <w:r>
              <w:rPr>
                <w:rFonts w:ascii="ËÎÌå" w:hAnsi="ËÎÌå"/>
                <w:color w:val="000000"/>
                <w:sz w:val="18"/>
                <w:highlight w:val="white"/>
              </w:rPr>
              <w:t xml:space="preserve"> </w:t>
            </w:r>
            <w:r>
              <w:rPr>
                <w:rFonts w:ascii="ËÎÌå" w:hAnsi="ËÎÌå"/>
                <w:color w:val="0000FF"/>
                <w:sz w:val="18"/>
                <w:highlight w:val="white"/>
              </w:rPr>
              <w:t>'J%S'</w:t>
            </w:r>
            <w:r>
              <w:rPr>
                <w:rFonts w:ascii="ËÎÌå" w:hAnsi="ËÎÌå"/>
                <w:color w:val="000080"/>
                <w:sz w:val="18"/>
                <w:highlight w:val="white"/>
              </w:rPr>
              <w:t>;</w:t>
            </w:r>
          </w:p>
        </w:tc>
      </w:tr>
    </w:tbl>
    <w:p>
      <w:pPr>
        <w:widowControl/>
        <w:spacing w:line="276" w:lineRule="auto"/>
        <w:ind w:left="420"/>
        <w:jc w:val="left"/>
        <w:rPr>
          <w:rFonts w:ascii="宋体" w:cs="宋体"/>
          <w:szCs w:val="21"/>
        </w:rPr>
      </w:pPr>
    </w:p>
    <w:p>
      <w:pPr>
        <w:pStyle w:val="4"/>
        <w:rPr>
          <w:rFonts w:ascii="宋体" w:cs="宋体"/>
          <w:color w:val="FF0000"/>
          <w:sz w:val="24"/>
          <w:szCs w:val="21"/>
        </w:rPr>
      </w:pPr>
      <w:bookmarkStart w:id="42" w:name="_Toc13703"/>
      <w:r>
        <w:rPr>
          <w:rFonts w:ascii="宋体" w:hAnsi="宋体" w:cs="宋体"/>
          <w:color w:val="FF0000"/>
          <w:sz w:val="36"/>
          <w:szCs w:val="28"/>
        </w:rPr>
        <w:t xml:space="preserve">6.6 </w:t>
      </w:r>
      <w:r>
        <w:rPr>
          <w:rFonts w:hint="eastAsia" w:ascii="宋体" w:hAnsi="宋体" w:cs="宋体"/>
          <w:color w:val="FF0000"/>
          <w:sz w:val="36"/>
          <w:szCs w:val="28"/>
        </w:rPr>
        <w:t>集合运算</w:t>
      </w:r>
      <w:bookmarkEnd w:id="42"/>
    </w:p>
    <w:p>
      <w:pPr>
        <w:widowControl/>
        <w:spacing w:line="276" w:lineRule="auto"/>
        <w:ind w:left="420"/>
        <w:jc w:val="left"/>
        <w:rPr>
          <w:rFonts w:ascii="宋体" w:cs="宋体"/>
          <w:szCs w:val="21"/>
        </w:rPr>
      </w:pPr>
      <w:r>
        <w:rPr>
          <w:rFonts w:hint="eastAsia" w:ascii="宋体" w:hAnsi="宋体" w:cs="宋体"/>
          <w:szCs w:val="21"/>
        </w:rPr>
        <w:t>集合运算就是将两个或者多个结果集组合成为一个结果集。集合运算包括：</w:t>
      </w:r>
    </w:p>
    <w:p>
      <w:pPr>
        <w:pStyle w:val="41"/>
        <w:widowControl/>
        <w:numPr>
          <w:ilvl w:val="0"/>
          <w:numId w:val="16"/>
        </w:numPr>
        <w:spacing w:line="276" w:lineRule="auto"/>
        <w:ind w:firstLineChars="0"/>
        <w:jc w:val="left"/>
        <w:rPr>
          <w:rFonts w:ascii="宋体" w:cs="宋体"/>
          <w:szCs w:val="21"/>
        </w:rPr>
      </w:pPr>
      <w:r>
        <w:rPr>
          <w:rFonts w:ascii="宋体" w:hAnsi="宋体" w:cs="宋体"/>
          <w:szCs w:val="21"/>
        </w:rPr>
        <w:t>INTERSECT(</w:t>
      </w:r>
      <w:r>
        <w:rPr>
          <w:rFonts w:hint="eastAsia" w:ascii="宋体" w:hAnsi="宋体" w:cs="宋体"/>
          <w:szCs w:val="21"/>
        </w:rPr>
        <w:t>交集</w:t>
      </w:r>
      <w:r>
        <w:rPr>
          <w:rFonts w:ascii="宋体" w:hAnsi="宋体" w:cs="宋体"/>
          <w:szCs w:val="21"/>
        </w:rPr>
        <w:t>)</w:t>
      </w:r>
      <w:r>
        <w:rPr>
          <w:rFonts w:hint="eastAsia" w:ascii="宋体" w:hAnsi="宋体" w:cs="宋体"/>
          <w:szCs w:val="21"/>
        </w:rPr>
        <w:t>，返回两个查询共有的记录。</w:t>
      </w:r>
    </w:p>
    <w:p>
      <w:pPr>
        <w:pStyle w:val="41"/>
        <w:widowControl/>
        <w:numPr>
          <w:ilvl w:val="0"/>
          <w:numId w:val="16"/>
        </w:numPr>
        <w:spacing w:line="276" w:lineRule="auto"/>
        <w:ind w:firstLineChars="0"/>
        <w:jc w:val="left"/>
        <w:rPr>
          <w:rFonts w:ascii="宋体" w:cs="宋体"/>
          <w:szCs w:val="21"/>
        </w:rPr>
      </w:pPr>
      <w:r>
        <w:rPr>
          <w:rFonts w:ascii="宋体" w:hAnsi="宋体" w:cs="宋体"/>
          <w:szCs w:val="21"/>
        </w:rPr>
        <w:t>UNION ALL(</w:t>
      </w:r>
      <w:r>
        <w:rPr>
          <w:rFonts w:hint="eastAsia" w:ascii="宋体" w:hAnsi="宋体" w:cs="宋体"/>
          <w:szCs w:val="21"/>
        </w:rPr>
        <w:t>并集</w:t>
      </w:r>
      <w:r>
        <w:rPr>
          <w:rFonts w:ascii="宋体" w:hAnsi="宋体" w:cs="宋体"/>
          <w:szCs w:val="21"/>
        </w:rPr>
        <w:t>)</w:t>
      </w:r>
      <w:r>
        <w:rPr>
          <w:rFonts w:hint="eastAsia" w:ascii="宋体" w:hAnsi="宋体" w:cs="宋体"/>
          <w:szCs w:val="21"/>
        </w:rPr>
        <w:t>，返回各个查询的所有记录，包括重复记录。</w:t>
      </w:r>
    </w:p>
    <w:p>
      <w:pPr>
        <w:pStyle w:val="41"/>
        <w:widowControl/>
        <w:numPr>
          <w:ilvl w:val="0"/>
          <w:numId w:val="16"/>
        </w:numPr>
        <w:spacing w:line="276" w:lineRule="auto"/>
        <w:ind w:firstLineChars="0"/>
        <w:jc w:val="left"/>
        <w:rPr>
          <w:rFonts w:ascii="宋体" w:cs="宋体"/>
          <w:szCs w:val="21"/>
        </w:rPr>
      </w:pPr>
      <w:r>
        <w:rPr>
          <w:rFonts w:ascii="宋体" w:hAnsi="宋体" w:cs="宋体"/>
          <w:szCs w:val="21"/>
        </w:rPr>
        <w:t>UNION(</w:t>
      </w:r>
      <w:r>
        <w:rPr>
          <w:rFonts w:hint="eastAsia" w:ascii="宋体" w:hAnsi="宋体" w:cs="宋体"/>
          <w:szCs w:val="21"/>
        </w:rPr>
        <w:t>并集</w:t>
      </w:r>
      <w:r>
        <w:rPr>
          <w:rFonts w:ascii="宋体" w:hAnsi="宋体" w:cs="宋体"/>
          <w:szCs w:val="21"/>
        </w:rPr>
        <w:t>)</w:t>
      </w:r>
      <w:r>
        <w:rPr>
          <w:rFonts w:hint="eastAsia" w:ascii="宋体" w:hAnsi="宋体" w:cs="宋体"/>
          <w:szCs w:val="21"/>
        </w:rPr>
        <w:t>，返回各个查询的所有记录，不包括重复记录。</w:t>
      </w:r>
    </w:p>
    <w:p>
      <w:pPr>
        <w:pStyle w:val="41"/>
        <w:widowControl/>
        <w:numPr>
          <w:ilvl w:val="0"/>
          <w:numId w:val="16"/>
        </w:numPr>
        <w:spacing w:line="276" w:lineRule="auto"/>
        <w:ind w:firstLineChars="0"/>
        <w:jc w:val="left"/>
        <w:rPr>
          <w:rFonts w:ascii="宋体" w:cs="宋体"/>
          <w:szCs w:val="21"/>
        </w:rPr>
      </w:pPr>
      <w:r>
        <w:rPr>
          <w:rFonts w:ascii="宋体" w:hAnsi="宋体" w:cs="宋体"/>
          <w:szCs w:val="21"/>
        </w:rPr>
        <w:t>MINUS(</w:t>
      </w:r>
      <w:r>
        <w:rPr>
          <w:rFonts w:hint="eastAsia" w:ascii="宋体" w:hAnsi="宋体" w:cs="宋体"/>
          <w:szCs w:val="21"/>
        </w:rPr>
        <w:t>补集</w:t>
      </w:r>
      <w:r>
        <w:rPr>
          <w:rFonts w:ascii="宋体" w:hAnsi="宋体" w:cs="宋体"/>
          <w:szCs w:val="21"/>
        </w:rPr>
        <w:t>)</w:t>
      </w:r>
      <w:r>
        <w:rPr>
          <w:rFonts w:hint="eastAsia" w:ascii="宋体" w:hAnsi="宋体" w:cs="宋体"/>
          <w:szCs w:val="21"/>
        </w:rPr>
        <w:t>，返回第一个查询检索出的记录减去第二个查询检索出的记录之后剩余的记录。</w:t>
      </w:r>
    </w:p>
    <w:p>
      <w:pPr>
        <w:widowControl/>
        <w:spacing w:line="276" w:lineRule="auto"/>
        <w:ind w:left="42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当使用集合操作的时候，要</w:t>
      </w:r>
      <w:r>
        <w:rPr>
          <w:rFonts w:hint="eastAsia" w:ascii="宋体" w:hAnsi="宋体" w:cs="宋体"/>
          <w:b/>
          <w:bCs/>
          <w:color w:val="030DDF"/>
          <w:szCs w:val="21"/>
        </w:rPr>
        <w:t>注意</w:t>
      </w:r>
      <w:r>
        <w:rPr>
          <w:rFonts w:hint="eastAsia" w:ascii="宋体" w:hAnsi="宋体" w:cs="宋体"/>
          <w:szCs w:val="21"/>
        </w:rPr>
        <w:t>：</w:t>
      </w:r>
    </w:p>
    <w:p>
      <w:pPr>
        <w:widowControl/>
        <w:numPr>
          <w:ilvl w:val="0"/>
          <w:numId w:val="17"/>
        </w:numPr>
        <w:spacing w:line="276" w:lineRule="auto"/>
        <w:ind w:firstLine="420" w:firstLineChars="200"/>
        <w:jc w:val="left"/>
        <w:rPr>
          <w:rFonts w:ascii="宋体" w:cs="宋体"/>
          <w:szCs w:val="21"/>
        </w:rPr>
      </w:pPr>
      <w:r>
        <w:rPr>
          <w:rFonts w:hint="eastAsia" w:ascii="宋体" w:hAnsi="宋体" w:cs="宋体"/>
          <w:szCs w:val="21"/>
        </w:rPr>
        <w:t>查询所返回的列数以及列的类型必须匹配，列名可以不同。</w:t>
      </w:r>
    </w:p>
    <w:p>
      <w:pPr>
        <w:widowControl/>
        <w:numPr>
          <w:ilvl w:val="0"/>
          <w:numId w:val="17"/>
        </w:numPr>
        <w:spacing w:line="276" w:lineRule="auto"/>
        <w:ind w:firstLine="420" w:firstLineChars="200"/>
        <w:jc w:val="left"/>
        <w:rPr>
          <w:rFonts w:ascii="宋体" w:cs="宋体"/>
          <w:szCs w:val="21"/>
        </w:rPr>
      </w:pPr>
      <w:r>
        <w:rPr>
          <w:rFonts w:hint="eastAsia" w:ascii="宋体" w:hAnsi="宋体" w:cs="宋体"/>
          <w:szCs w:val="21"/>
          <w:u w:val="single"/>
        </w:rPr>
        <w:t>只有</w:t>
      </w:r>
      <w:r>
        <w:rPr>
          <w:rFonts w:ascii="宋体" w:hAnsi="宋体" w:cs="宋体"/>
          <w:b/>
          <w:color w:val="000000"/>
          <w:szCs w:val="21"/>
          <w:highlight w:val="yellow"/>
          <w:u w:val="single"/>
        </w:rPr>
        <w:t>UNION ALL</w:t>
      </w:r>
      <w:r>
        <w:rPr>
          <w:rFonts w:hint="eastAsia" w:ascii="宋体" w:hAnsi="宋体" w:cs="宋体"/>
          <w:szCs w:val="21"/>
          <w:u w:val="single"/>
        </w:rPr>
        <w:t>不会去重。其他三个都需要排序后去重，性能比较差</w:t>
      </w:r>
      <w:r>
        <w:rPr>
          <w:rFonts w:hint="eastAsia" w:ascii="宋体" w:hAnsi="宋体" w:cs="宋体"/>
          <w:szCs w:val="21"/>
        </w:rPr>
        <w:t>。</w:t>
      </w:r>
    </w:p>
    <w:p>
      <w:pPr>
        <w:widowControl/>
        <w:spacing w:line="276" w:lineRule="auto"/>
        <w:jc w:val="left"/>
        <w:rPr>
          <w:rFonts w:ascii="宋体" w:cs="宋体"/>
          <w:szCs w:val="21"/>
        </w:rPr>
      </w:pPr>
      <w:r>
        <w:rPr>
          <w:rFonts w:ascii="宋体" w:cs="宋体"/>
          <w:szCs w:val="21"/>
        </w:rPr>
        <w:tab/>
      </w:r>
    </w:p>
    <w:p>
      <w:pPr>
        <w:widowControl/>
        <w:spacing w:line="276" w:lineRule="auto"/>
        <w:jc w:val="left"/>
        <w:rPr>
          <w:rFonts w:ascii="宋体" w:cs="宋体"/>
          <w:szCs w:val="21"/>
        </w:rPr>
      </w:pPr>
      <w:r>
        <w:rPr>
          <w:rFonts w:ascii="宋体" w:cs="宋体"/>
          <w:szCs w:val="21"/>
        </w:rPr>
        <w:tab/>
      </w:r>
      <w:r>
        <w:rPr>
          <w:rStyle w:val="42"/>
          <w:rFonts w:hint="eastAsia" w:ascii="宋体" w:hAnsi="宋体" w:eastAsia="宋体" w:cs="宋体"/>
        </w:rPr>
        <w:t>【例】</w:t>
      </w:r>
      <w:r>
        <w:rPr>
          <w:rFonts w:hint="eastAsia" w:ascii="宋体" w:hAnsi="宋体" w:cs="宋体"/>
          <w:b/>
          <w:szCs w:val="21"/>
        </w:rPr>
        <w:t>查询出</w:t>
      </w:r>
      <w:r>
        <w:rPr>
          <w:rFonts w:ascii="宋体" w:hAnsi="宋体" w:cs="宋体"/>
          <w:b/>
          <w:szCs w:val="21"/>
        </w:rPr>
        <w:t>dept</w:t>
      </w:r>
      <w:r>
        <w:rPr>
          <w:rFonts w:hint="eastAsia" w:ascii="宋体" w:hAnsi="宋体" w:cs="宋体"/>
          <w:b/>
          <w:szCs w:val="21"/>
        </w:rPr>
        <w:t>表中哪个部门下没有员工。只需求出</w:t>
      </w:r>
      <w:r>
        <w:rPr>
          <w:rFonts w:ascii="宋体" w:hAnsi="宋体" w:cs="宋体"/>
          <w:b/>
          <w:szCs w:val="21"/>
        </w:rPr>
        <w:t>dept</w:t>
      </w:r>
      <w:r>
        <w:rPr>
          <w:rFonts w:hint="eastAsia" w:ascii="宋体" w:hAnsi="宋体" w:cs="宋体"/>
          <w:b/>
          <w:szCs w:val="21"/>
        </w:rPr>
        <w:t>表中的部门号和</w:t>
      </w:r>
      <w:r>
        <w:rPr>
          <w:rFonts w:ascii="宋体" w:hAnsi="宋体" w:cs="宋体"/>
          <w:b/>
          <w:szCs w:val="21"/>
        </w:rPr>
        <w:t>emp</w:t>
      </w:r>
      <w:r>
        <w:rPr>
          <w:rFonts w:hint="eastAsia" w:ascii="宋体" w:hAnsi="宋体" w:cs="宋体"/>
          <w:b/>
          <w:szCs w:val="21"/>
        </w:rPr>
        <w:t>表中的部门号的补集即可。</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D.DEPTNO </w:t>
            </w:r>
            <w:r>
              <w:rPr>
                <w:rFonts w:ascii="ËÎÌå" w:hAnsi="ËÎÌå"/>
                <w:color w:val="008080"/>
                <w:sz w:val="18"/>
                <w:highlight w:val="white"/>
              </w:rPr>
              <w:t>FROM</w:t>
            </w:r>
            <w:r>
              <w:rPr>
                <w:rFonts w:ascii="ËÎÌå" w:hAnsi="ËÎÌå"/>
                <w:color w:val="000000"/>
                <w:sz w:val="18"/>
                <w:highlight w:val="white"/>
              </w:rPr>
              <w:t xml:space="preserve"> DEPT D</w:t>
            </w:r>
          </w:p>
          <w:p>
            <w:pPr>
              <w:jc w:val="left"/>
              <w:rPr>
                <w:rFonts w:ascii="ËÎÌå" w:hAnsi="ËÎÌå"/>
                <w:color w:val="000000"/>
                <w:sz w:val="18"/>
                <w:highlight w:val="white"/>
              </w:rPr>
            </w:pPr>
            <w:r>
              <w:rPr>
                <w:rFonts w:ascii="ËÎÌå" w:hAnsi="ËÎÌå"/>
                <w:color w:val="008080"/>
                <w:sz w:val="18"/>
                <w:highlight w:val="white"/>
              </w:rPr>
              <w:t>MINUS</w:t>
            </w:r>
          </w:p>
          <w:p>
            <w:pPr>
              <w:autoSpaceDE w:val="0"/>
              <w:autoSpaceDN w:val="0"/>
              <w:adjustRightInd w:val="0"/>
              <w:spacing w:line="276" w:lineRule="auto"/>
              <w:jc w:val="left"/>
              <w:rPr>
                <w:rFonts w:ascii="宋体" w:cs="宋体"/>
                <w:kern w:val="0"/>
                <w:szCs w:val="21"/>
                <w:highlight w:val="white"/>
              </w:rPr>
            </w:pPr>
            <w:r>
              <w:rPr>
                <w:rFonts w:ascii="ËÎÌå" w:hAnsi="ËÎÌå"/>
                <w:color w:val="008080"/>
                <w:sz w:val="18"/>
                <w:highlight w:val="white"/>
              </w:rPr>
              <w:t>SELECT</w:t>
            </w:r>
            <w:r>
              <w:rPr>
                <w:rFonts w:ascii="ËÎÌå" w:hAnsi="ËÎÌå"/>
                <w:color w:val="000000"/>
                <w:sz w:val="18"/>
                <w:highlight w:val="white"/>
              </w:rPr>
              <w:t xml:space="preserve"> E.DEPTNO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w:t>
            </w:r>
          </w:p>
        </w:tc>
      </w:tr>
    </w:tbl>
    <w:p>
      <w:pPr>
        <w:widowControl/>
        <w:spacing w:line="276" w:lineRule="auto"/>
        <w:jc w:val="left"/>
        <w:rPr>
          <w:rFonts w:ascii="宋体" w:cs="宋体"/>
          <w:szCs w:val="21"/>
        </w:rPr>
      </w:pPr>
    </w:p>
    <w:p>
      <w:pPr>
        <w:pStyle w:val="4"/>
        <w:rPr>
          <w:rFonts w:ascii="宋体" w:cs="宋体"/>
          <w:sz w:val="21"/>
          <w:szCs w:val="21"/>
        </w:rPr>
      </w:pPr>
      <w:bookmarkStart w:id="43" w:name="_Toc12126"/>
      <w:r>
        <w:rPr>
          <w:rFonts w:ascii="宋体" w:hAnsi="宋体" w:cs="宋体"/>
          <w:sz w:val="28"/>
          <w:szCs w:val="28"/>
        </w:rPr>
        <w:t xml:space="preserve">6.7 </w:t>
      </w:r>
      <w:r>
        <w:rPr>
          <w:rFonts w:hint="eastAsia" w:ascii="宋体" w:hAnsi="宋体" w:cs="宋体"/>
          <w:sz w:val="28"/>
          <w:szCs w:val="28"/>
        </w:rPr>
        <w:t>连接查询</w:t>
      </w:r>
      <w:bookmarkEnd w:id="43"/>
    </w:p>
    <w:p>
      <w:pPr>
        <w:widowControl/>
        <w:spacing w:line="276" w:lineRule="auto"/>
        <w:ind w:firstLine="420" w:firstLineChars="200"/>
        <w:jc w:val="left"/>
        <w:rPr>
          <w:rFonts w:ascii="宋体" w:cs="宋体"/>
          <w:szCs w:val="21"/>
        </w:rPr>
      </w:pPr>
      <w:r>
        <w:rPr>
          <w:rFonts w:hint="eastAsia" w:ascii="宋体" w:hAnsi="宋体" w:cs="宋体"/>
          <w:szCs w:val="21"/>
        </w:rPr>
        <w:t>在实际应用中，单表查询较少，经常是从多张表中查询数据，这就需要多表连接查询。通过各个表之间共同列的关联性，可以查询存放在多个表中的不同实体的信息，将多个表以某个或某列为条件进行连接操作而检索出关联数据的过程称为连接查询。</w:t>
      </w:r>
    </w:p>
    <w:p>
      <w:pPr>
        <w:widowControl/>
        <w:spacing w:line="276" w:lineRule="auto"/>
        <w:ind w:firstLine="420" w:firstLineChars="200"/>
        <w:jc w:val="left"/>
        <w:rPr>
          <w:rFonts w:ascii="宋体" w:cs="宋体"/>
          <w:szCs w:val="21"/>
        </w:rPr>
      </w:pPr>
      <w:r>
        <w:rPr>
          <w:rFonts w:hint="eastAsia" w:ascii="宋体" w:hAnsi="宋体" w:cs="宋体"/>
          <w:szCs w:val="21"/>
        </w:rPr>
        <w:t>包括内联接</w:t>
      </w:r>
      <w:r>
        <w:rPr>
          <w:rFonts w:ascii="宋体" w:hAnsi="宋体" w:cs="宋体"/>
          <w:szCs w:val="21"/>
        </w:rPr>
        <w:t>(inner join)</w:t>
      </w:r>
      <w:r>
        <w:rPr>
          <w:rFonts w:hint="eastAsia" w:ascii="宋体" w:hAnsi="宋体" w:cs="宋体"/>
          <w:szCs w:val="21"/>
        </w:rPr>
        <w:t>、外联接</w:t>
      </w:r>
      <w:r>
        <w:rPr>
          <w:rFonts w:ascii="宋体" w:hAnsi="宋体" w:cs="宋体"/>
          <w:szCs w:val="21"/>
        </w:rPr>
        <w:t>(outer join)</w:t>
      </w:r>
      <w:r>
        <w:rPr>
          <w:rFonts w:hint="eastAsia" w:ascii="宋体" w:hAnsi="宋体" w:cs="宋体"/>
          <w:szCs w:val="21"/>
        </w:rPr>
        <w:t>。</w:t>
      </w:r>
      <w:r>
        <w:rPr>
          <w:rFonts w:ascii="宋体" w:hAnsi="宋体" w:cs="宋体"/>
          <w:szCs w:val="21"/>
        </w:rPr>
        <w:t>Oracle</w:t>
      </w:r>
      <w:r>
        <w:rPr>
          <w:rFonts w:hint="eastAsia" w:ascii="宋体" w:hAnsi="宋体" w:cs="宋体"/>
          <w:szCs w:val="21"/>
        </w:rPr>
        <w:t>中对两个表或者若干表之间的外联接用（</w:t>
      </w:r>
      <w:r>
        <w:rPr>
          <w:rFonts w:ascii="宋体" w:hAnsi="宋体" w:cs="宋体"/>
          <w:szCs w:val="21"/>
        </w:rPr>
        <w:t>+</w:t>
      </w:r>
      <w:r>
        <w:rPr>
          <w:rFonts w:hint="eastAsia" w:ascii="宋体" w:hAnsi="宋体" w:cs="宋体"/>
          <w:szCs w:val="21"/>
        </w:rPr>
        <w:t>）表示。</w:t>
      </w:r>
    </w:p>
    <w:p>
      <w:pPr>
        <w:pStyle w:val="5"/>
        <w:rPr>
          <w:rFonts w:ascii="宋体" w:hAnsi="宋体" w:eastAsia="宋体" w:cs="宋体"/>
          <w:sz w:val="21"/>
          <w:szCs w:val="21"/>
          <w:highlight w:val="yellow"/>
        </w:rPr>
      </w:pPr>
      <w:r>
        <w:rPr>
          <w:rFonts w:ascii="宋体" w:hAnsi="宋体" w:eastAsia="宋体" w:cs="宋体"/>
          <w:sz w:val="21"/>
          <w:szCs w:val="21"/>
          <w:highlight w:val="yellow"/>
        </w:rPr>
        <w:t>6.7.1.</w:t>
      </w:r>
      <w:r>
        <w:rPr>
          <w:rFonts w:hint="eastAsia" w:ascii="宋体" w:hAnsi="宋体" w:eastAsia="宋体" w:cs="宋体"/>
          <w:sz w:val="21"/>
          <w:szCs w:val="21"/>
          <w:highlight w:val="yellow"/>
        </w:rPr>
        <w:t>内连接</w:t>
      </w:r>
      <w:r>
        <w:rPr>
          <w:rFonts w:ascii="宋体" w:hAnsi="宋体" w:eastAsia="宋体" w:cs="宋体"/>
          <w:sz w:val="21"/>
          <w:szCs w:val="21"/>
          <w:highlight w:val="yellow"/>
        </w:rPr>
        <w:t>(inner join)</w:t>
      </w:r>
      <w:r>
        <w:rPr>
          <w:rFonts w:hint="eastAsia" w:ascii="宋体" w:hAnsi="宋体" w:eastAsia="宋体" w:cs="宋体"/>
          <w:sz w:val="21"/>
          <w:szCs w:val="21"/>
          <w:highlight w:val="yellow"/>
        </w:rPr>
        <w:t>：</w:t>
      </w:r>
      <w:r>
        <w:rPr>
          <w:rFonts w:ascii="宋体" w:hAnsi="宋体" w:eastAsia="宋体" w:cs="宋体"/>
          <w:sz w:val="21"/>
          <w:szCs w:val="21"/>
          <w:highlight w:val="yellow"/>
        </w:rPr>
        <w:t>inner</w:t>
      </w:r>
      <w:r>
        <w:rPr>
          <w:rFonts w:hint="eastAsia" w:ascii="宋体" w:hAnsi="宋体" w:eastAsia="宋体" w:cs="宋体"/>
          <w:sz w:val="21"/>
          <w:szCs w:val="21"/>
          <w:highlight w:val="yellow"/>
        </w:rPr>
        <w:t>可省略</w:t>
      </w:r>
    </w:p>
    <w:p>
      <w:pPr>
        <w:spacing w:line="276" w:lineRule="auto"/>
        <w:ind w:left="420" w:right="210"/>
        <w:jc w:val="left"/>
        <w:rPr>
          <w:rFonts w:ascii="宋体" w:cs="宋体"/>
          <w:b/>
          <w:szCs w:val="21"/>
        </w:rPr>
      </w:pPr>
      <w:r>
        <w:rPr>
          <w:rFonts w:hint="eastAsia" w:ascii="宋体" w:hAnsi="宋体" w:cs="宋体"/>
          <w:b/>
          <w:szCs w:val="21"/>
        </w:rPr>
        <w:t>语法结构：内连接写法</w:t>
      </w:r>
      <w:r>
        <w:rPr>
          <w:rFonts w:ascii="宋体" w:hAnsi="宋体" w:cs="宋体"/>
          <w:b/>
          <w:szCs w:val="21"/>
        </w:rPr>
        <w:t>1</w:t>
      </w:r>
      <w:r>
        <w:rPr>
          <w:rFonts w:hint="eastAsia" w:ascii="宋体" w:hAnsi="宋体" w:cs="宋体"/>
          <w:b/>
          <w:szCs w:val="21"/>
        </w:rPr>
        <w:t>（标准写法）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AS </w:t>
            </w:r>
            <w:r>
              <w:rPr>
                <w:rFonts w:hint="eastAsia" w:ascii="宋体" w:hAnsi="宋体" w:cs="宋体"/>
                <w:szCs w:val="21"/>
              </w:rPr>
              <w:t>列别名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FROM </w:t>
            </w:r>
            <w:r>
              <w:rPr>
                <w:rFonts w:hint="eastAsia" w:ascii="宋体" w:hAnsi="宋体" w:cs="宋体"/>
                <w:szCs w:val="21"/>
              </w:rPr>
              <w:t>表名</w:t>
            </w:r>
            <w:r>
              <w:rPr>
                <w:rFonts w:ascii="宋体" w:hAnsi="宋体" w:cs="宋体"/>
                <w:szCs w:val="21"/>
              </w:rPr>
              <w:t>1 [</w:t>
            </w:r>
            <w:r>
              <w:rPr>
                <w:rFonts w:hint="eastAsia" w:ascii="宋体" w:hAnsi="宋体" w:cs="宋体"/>
                <w:szCs w:val="21"/>
              </w:rPr>
              <w:t>表别名</w:t>
            </w:r>
            <w:r>
              <w:rPr>
                <w:rFonts w:ascii="宋体" w:hAnsi="宋体" w:cs="宋体"/>
                <w:szCs w:val="21"/>
              </w:rPr>
              <w:t xml:space="preserve">] [INNER] JOIN </w:t>
            </w:r>
            <w:r>
              <w:rPr>
                <w:rFonts w:hint="eastAsia" w:ascii="宋体" w:hAnsi="宋体" w:cs="宋体"/>
                <w:szCs w:val="21"/>
              </w:rPr>
              <w:t>表名</w:t>
            </w:r>
            <w:r>
              <w:rPr>
                <w:rFonts w:ascii="宋体" w:hAnsi="宋体" w:cs="宋体"/>
                <w:szCs w:val="21"/>
              </w:rPr>
              <w:t>2 [</w:t>
            </w:r>
            <w:r>
              <w:rPr>
                <w:rFonts w:hint="eastAsia" w:ascii="宋体" w:hAnsi="宋体" w:cs="宋体"/>
                <w:szCs w:val="21"/>
              </w:rPr>
              <w:t>表别名</w:t>
            </w:r>
            <w:r>
              <w:rPr>
                <w:rFonts w:ascii="宋体" w:hAnsi="宋体" w:cs="宋体"/>
                <w:szCs w:val="21"/>
              </w:rPr>
              <w:t>]</w:t>
            </w:r>
            <w:r>
              <w:rPr>
                <w:rFonts w:hint="eastAsia"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ON </w:t>
            </w:r>
            <w:r>
              <w:rPr>
                <w:rFonts w:hint="eastAsia" w:ascii="宋体" w:hAnsi="宋体" w:cs="宋体"/>
                <w:szCs w:val="21"/>
              </w:rPr>
              <w:t>关联条件</w:t>
            </w:r>
          </w:p>
        </w:tc>
      </w:tr>
    </w:tbl>
    <w:p>
      <w:pPr>
        <w:spacing w:line="276" w:lineRule="auto"/>
        <w:ind w:left="420" w:right="210"/>
        <w:jc w:val="left"/>
        <w:rPr>
          <w:rFonts w:ascii="宋体" w:cs="宋体"/>
          <w:b/>
          <w:szCs w:val="21"/>
        </w:rPr>
      </w:pPr>
      <w:r>
        <w:rPr>
          <w:rFonts w:hint="eastAsia" w:ascii="宋体" w:hAnsi="宋体" w:cs="宋体"/>
          <w:b/>
          <w:szCs w:val="21"/>
        </w:rPr>
        <w:t>语法结构：内连接写法</w:t>
      </w:r>
      <w:r>
        <w:rPr>
          <w:rFonts w:ascii="宋体" w:hAnsi="宋体" w:cs="宋体"/>
          <w:b/>
          <w:szCs w:val="21"/>
        </w:rPr>
        <w:t>2</w:t>
      </w:r>
      <w:r>
        <w:rPr>
          <w:rFonts w:hint="eastAsia" w:ascii="宋体" w:hAnsi="宋体" w:cs="宋体"/>
          <w:b/>
          <w:szCs w:val="21"/>
        </w:rPr>
        <w:t>（</w:t>
      </w:r>
      <w:r>
        <w:rPr>
          <w:rFonts w:ascii="宋体" w:hAnsi="宋体" w:cs="宋体"/>
          <w:b/>
          <w:szCs w:val="21"/>
        </w:rPr>
        <w:t>Oracle</w:t>
      </w:r>
      <w:r>
        <w:rPr>
          <w:rFonts w:hint="eastAsia" w:ascii="宋体" w:hAnsi="宋体" w:cs="宋体"/>
          <w:b/>
          <w:szCs w:val="21"/>
        </w:rPr>
        <w:t>写法）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AS </w:t>
            </w:r>
            <w:r>
              <w:rPr>
                <w:rFonts w:hint="eastAsia" w:ascii="宋体" w:hAnsi="宋体" w:cs="宋体"/>
                <w:szCs w:val="21"/>
              </w:rPr>
              <w:t>列别名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FROM </w:t>
            </w:r>
            <w:r>
              <w:rPr>
                <w:rFonts w:hint="eastAsia" w:ascii="宋体" w:hAnsi="宋体" w:cs="宋体"/>
                <w:szCs w:val="21"/>
              </w:rPr>
              <w:t>表名</w:t>
            </w:r>
            <w:r>
              <w:rPr>
                <w:rFonts w:ascii="宋体" w:hAnsi="宋体" w:cs="宋体"/>
                <w:szCs w:val="21"/>
              </w:rPr>
              <w:t>1 [</w:t>
            </w:r>
            <w:r>
              <w:rPr>
                <w:rFonts w:hint="eastAsia" w:ascii="宋体" w:hAnsi="宋体" w:cs="宋体"/>
                <w:szCs w:val="21"/>
              </w:rPr>
              <w:t>表别名</w:t>
            </w:r>
            <w:r>
              <w:rPr>
                <w:rFonts w:ascii="宋体" w:hAnsi="宋体" w:cs="宋体"/>
                <w:szCs w:val="21"/>
              </w:rPr>
              <w:t>],</w:t>
            </w:r>
            <w:r>
              <w:rPr>
                <w:rFonts w:hint="eastAsia" w:ascii="宋体" w:hAnsi="宋体" w:cs="宋体"/>
                <w:szCs w:val="21"/>
              </w:rPr>
              <w:t>表名</w:t>
            </w:r>
            <w:r>
              <w:rPr>
                <w:rFonts w:ascii="宋体" w:hAnsi="宋体" w:cs="宋体"/>
                <w:szCs w:val="21"/>
              </w:rPr>
              <w:t>2 [</w:t>
            </w:r>
            <w:r>
              <w:rPr>
                <w:rFonts w:hint="eastAsia" w:ascii="宋体" w:hAnsi="宋体" w:cs="宋体"/>
                <w:szCs w:val="21"/>
              </w:rPr>
              <w:t>表别名</w:t>
            </w:r>
            <w:r>
              <w:rPr>
                <w:rFonts w:ascii="宋体" w:hAnsi="宋体" w:cs="宋体"/>
                <w:szCs w:val="21"/>
              </w:rPr>
              <w:t>]</w:t>
            </w:r>
            <w:r>
              <w:rPr>
                <w:rFonts w:hint="eastAsia"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WHERE </w:t>
            </w:r>
            <w:r>
              <w:rPr>
                <w:rFonts w:hint="eastAsia" w:ascii="宋体" w:hAnsi="宋体" w:cs="宋体"/>
                <w:szCs w:val="21"/>
              </w:rPr>
              <w:t>关联条件</w:t>
            </w:r>
          </w:p>
        </w:tc>
      </w:tr>
    </w:tbl>
    <w:p>
      <w:pPr>
        <w:widowControl/>
        <w:spacing w:line="276" w:lineRule="auto"/>
        <w:ind w:firstLine="422" w:firstLineChars="200"/>
        <w:jc w:val="left"/>
        <w:rPr>
          <w:rFonts w:ascii="宋体" w:cs="宋体"/>
          <w:szCs w:val="21"/>
        </w:rPr>
      </w:pPr>
      <w:r>
        <w:rPr>
          <w:rFonts w:hint="eastAsia" w:ascii="宋体" w:hAnsi="宋体" w:cs="宋体"/>
          <w:b/>
          <w:bCs/>
          <w:color w:val="030DDF"/>
          <w:szCs w:val="21"/>
        </w:rPr>
        <w:t>注意</w:t>
      </w:r>
      <w:r>
        <w:rPr>
          <w:rFonts w:hint="eastAsia" w:ascii="宋体" w:hAnsi="宋体" w:cs="宋体"/>
          <w:szCs w:val="21"/>
        </w:rPr>
        <w:t>：标准写法和</w:t>
      </w:r>
      <w:r>
        <w:rPr>
          <w:rFonts w:ascii="宋体" w:hAnsi="宋体" w:cs="宋体"/>
          <w:szCs w:val="21"/>
        </w:rPr>
        <w:t>Oracle</w:t>
      </w:r>
      <w:r>
        <w:rPr>
          <w:rFonts w:hint="eastAsia" w:ascii="宋体" w:hAnsi="宋体" w:cs="宋体"/>
          <w:szCs w:val="21"/>
        </w:rPr>
        <w:t>写法只是写法不同，执行机制相同。</w:t>
      </w:r>
    </w:p>
    <w:p>
      <w:pPr>
        <w:widowControl/>
        <w:spacing w:line="276" w:lineRule="auto"/>
        <w:ind w:firstLine="420" w:firstLineChars="200"/>
        <w:jc w:val="left"/>
        <w:rPr>
          <w:rFonts w:ascii="宋体" w:cs="宋体"/>
          <w:szCs w:val="21"/>
        </w:rPr>
      </w:pPr>
    </w:p>
    <w:p>
      <w:pPr>
        <w:widowControl/>
        <w:spacing w:line="276" w:lineRule="auto"/>
        <w:ind w:firstLine="422" w:firstLineChars="200"/>
        <w:jc w:val="left"/>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】查询部门名称为</w:t>
      </w:r>
      <w:r>
        <w:rPr>
          <w:rFonts w:ascii="宋体" w:hAnsi="宋体" w:cs="宋体"/>
          <w:b/>
          <w:bCs/>
          <w:szCs w:val="21"/>
        </w:rPr>
        <w:t>'SALES'</w:t>
      </w:r>
      <w:r>
        <w:rPr>
          <w:rFonts w:hint="eastAsia" w:ascii="宋体" w:hAnsi="宋体" w:cs="宋体"/>
          <w:b/>
          <w:bCs/>
          <w:szCs w:val="21"/>
        </w:rPr>
        <w:t>的所有员工信息</w:t>
      </w:r>
    </w:p>
    <w:p>
      <w:pPr>
        <w:widowControl/>
        <w:spacing w:line="276" w:lineRule="auto"/>
        <w:ind w:firstLine="422" w:firstLineChars="200"/>
        <w:jc w:val="left"/>
        <w:rPr>
          <w:rFonts w:ascii="宋体" w:cs="宋体"/>
          <w:szCs w:val="21"/>
        </w:rPr>
      </w:pPr>
      <w:r>
        <w:rPr>
          <w:rFonts w:hint="eastAsia" w:ascii="宋体" w:hAnsi="宋体" w:cs="宋体"/>
          <w:b/>
          <w:szCs w:val="21"/>
        </w:rPr>
        <w:t>标准写法：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INNER</w:t>
            </w:r>
            <w:r>
              <w:rPr>
                <w:rFonts w:ascii="ËÎÌå" w:hAnsi="ËÎÌå"/>
                <w:color w:val="000000"/>
                <w:sz w:val="18"/>
                <w:highlight w:val="white"/>
              </w:rPr>
              <w:t xml:space="preserve"> </w:t>
            </w:r>
            <w:r>
              <w:rPr>
                <w:rFonts w:ascii="ËÎÌå" w:hAnsi="ËÎÌå"/>
                <w:color w:val="008080"/>
                <w:sz w:val="18"/>
                <w:highlight w:val="white"/>
              </w:rPr>
              <w:t>JOIN</w:t>
            </w:r>
            <w:r>
              <w:rPr>
                <w:rFonts w:ascii="ËÎÌå" w:hAnsi="ËÎÌå"/>
                <w:color w:val="000000"/>
                <w:sz w:val="18"/>
                <w:highlight w:val="white"/>
              </w:rPr>
              <w:t xml:space="preserve"> DEPT D</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D.DEPTNO</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D.DNAME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'SALES'</w:t>
            </w:r>
            <w:r>
              <w:rPr>
                <w:rFonts w:ascii="ËÎÌå" w:hAnsi="ËÎÌå"/>
                <w:color w:val="000080"/>
                <w:sz w:val="18"/>
                <w:highlight w:val="white"/>
              </w:rPr>
              <w:t>;</w:t>
            </w:r>
          </w:p>
        </w:tc>
      </w:tr>
    </w:tbl>
    <w:p>
      <w:pPr>
        <w:widowControl/>
        <w:spacing w:line="276" w:lineRule="auto"/>
        <w:ind w:firstLine="420" w:firstLineChars="200"/>
        <w:jc w:val="left"/>
        <w:rPr>
          <w:rFonts w:ascii="宋体" w:cs="宋体"/>
          <w:szCs w:val="21"/>
        </w:rPr>
      </w:pPr>
    </w:p>
    <w:p>
      <w:pPr>
        <w:widowControl/>
        <w:spacing w:line="276" w:lineRule="auto"/>
        <w:ind w:firstLine="422" w:firstLineChars="200"/>
        <w:jc w:val="left"/>
        <w:rPr>
          <w:rFonts w:ascii="宋体" w:cs="宋体"/>
          <w:b/>
          <w:szCs w:val="21"/>
        </w:rPr>
      </w:pPr>
      <w:r>
        <w:rPr>
          <w:rFonts w:ascii="宋体" w:hAnsi="宋体" w:cs="宋体"/>
          <w:b/>
          <w:szCs w:val="21"/>
        </w:rPr>
        <w:t>Oracle</w:t>
      </w:r>
      <w:r>
        <w:rPr>
          <w:rFonts w:hint="eastAsia" w:ascii="宋体" w:hAnsi="宋体" w:cs="宋体"/>
          <w:b/>
          <w:szCs w:val="21"/>
        </w:rPr>
        <w:t>写法：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DEPT D</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D.DEPTNO</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D.DNAME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'SALES'</w:t>
            </w:r>
          </w:p>
        </w:tc>
      </w:tr>
    </w:tbl>
    <w:p>
      <w:pPr>
        <w:widowControl/>
        <w:spacing w:line="276" w:lineRule="auto"/>
        <w:jc w:val="left"/>
        <w:rPr>
          <w:rFonts w:ascii="宋体" w:cs="宋体"/>
          <w:szCs w:val="21"/>
        </w:rPr>
      </w:pPr>
    </w:p>
    <w:p>
      <w:pPr>
        <w:widowControl/>
        <w:spacing w:line="276" w:lineRule="auto"/>
        <w:jc w:val="left"/>
        <w:rPr>
          <w:rFonts w:ascii="宋体" w:cs="宋体"/>
          <w:b/>
          <w:bCs/>
          <w:szCs w:val="21"/>
        </w:rPr>
      </w:pPr>
      <w:r>
        <w:rPr>
          <w:rFonts w:hint="eastAsia" w:ascii="宋体" w:hAnsi="宋体" w:cs="宋体"/>
          <w:b/>
          <w:bCs/>
          <w:szCs w:val="21"/>
        </w:rPr>
        <w:t>【例</w:t>
      </w:r>
      <w:r>
        <w:rPr>
          <w:rFonts w:ascii="宋体" w:hAnsi="宋体" w:cs="宋体"/>
          <w:b/>
          <w:bCs/>
          <w:szCs w:val="21"/>
        </w:rPr>
        <w:t>2</w:t>
      </w:r>
      <w:r>
        <w:rPr>
          <w:rFonts w:hint="eastAsia" w:ascii="宋体" w:hAnsi="宋体" w:cs="宋体"/>
          <w:b/>
          <w:bCs/>
          <w:szCs w:val="21"/>
        </w:rPr>
        <w:t>】列出</w:t>
      </w:r>
      <w:r>
        <w:rPr>
          <w:rFonts w:ascii="宋体" w:hAnsi="宋体" w:cs="宋体"/>
          <w:b/>
          <w:bCs/>
          <w:szCs w:val="21"/>
        </w:rPr>
        <w:t>EMP</w:t>
      </w:r>
      <w:r>
        <w:rPr>
          <w:rFonts w:hint="eastAsia" w:ascii="宋体" w:hAnsi="宋体" w:cs="宋体"/>
          <w:b/>
          <w:bCs/>
          <w:szCs w:val="21"/>
        </w:rPr>
        <w:t>表所有员工的姓名，工资，以及对应的工资等级</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S.GRADE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SALGRADE S</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8080"/>
                <w:sz w:val="18"/>
                <w:highlight w:val="white"/>
              </w:rPr>
              <w:t>BETWEEN</w:t>
            </w:r>
            <w:r>
              <w:rPr>
                <w:rFonts w:ascii="ËÎÌå" w:hAnsi="ËÎÌå"/>
                <w:color w:val="000000"/>
                <w:sz w:val="18"/>
                <w:highlight w:val="white"/>
              </w:rPr>
              <w:t xml:space="preserve"> S.LOSAL </w:t>
            </w:r>
            <w:r>
              <w:rPr>
                <w:rFonts w:ascii="ËÎÌå" w:hAnsi="ËÎÌå"/>
                <w:color w:val="008080"/>
                <w:sz w:val="18"/>
                <w:highlight w:val="white"/>
              </w:rPr>
              <w:t>AND</w:t>
            </w:r>
            <w:r>
              <w:rPr>
                <w:rFonts w:ascii="ËÎÌå" w:hAnsi="ËÎÌå"/>
                <w:color w:val="000000"/>
                <w:sz w:val="18"/>
                <w:highlight w:val="white"/>
              </w:rPr>
              <w:t xml:space="preserve"> S.HISAL</w:t>
            </w:r>
          </w:p>
        </w:tc>
      </w:tr>
    </w:tbl>
    <w:p>
      <w:pPr>
        <w:widowControl/>
        <w:spacing w:line="276" w:lineRule="auto"/>
        <w:jc w:val="left"/>
        <w:rPr>
          <w:rFonts w:ascii="宋体" w:cs="宋体"/>
          <w:szCs w:val="21"/>
        </w:rPr>
      </w:pPr>
    </w:p>
    <w:p>
      <w:pPr>
        <w:widowControl/>
        <w:spacing w:line="276" w:lineRule="auto"/>
        <w:jc w:val="left"/>
        <w:rPr>
          <w:rFonts w:ascii="宋体" w:cs="宋体"/>
          <w:szCs w:val="21"/>
        </w:rPr>
      </w:pPr>
      <w:r>
        <w:rPr>
          <w:rFonts w:hint="eastAsia" w:ascii="宋体" w:hAnsi="宋体" w:cs="宋体"/>
          <w:b/>
          <w:bCs/>
          <w:szCs w:val="21"/>
        </w:rPr>
        <w:t>发散</w:t>
      </w:r>
      <w:r>
        <w:rPr>
          <w:rFonts w:hint="eastAsia" w:ascii="宋体" w:hAnsi="宋体" w:cs="宋体"/>
          <w:szCs w:val="21"/>
        </w:rPr>
        <w:t>：关联时，一条记录对应多条就会发散。</w:t>
      </w:r>
    </w:p>
    <w:p>
      <w:pPr>
        <w:widowControl/>
        <w:spacing w:line="276" w:lineRule="auto"/>
        <w:jc w:val="left"/>
        <w:rPr>
          <w:rFonts w:ascii="宋体" w:cs="宋体"/>
          <w:szCs w:val="21"/>
        </w:rPr>
      </w:pPr>
      <w:r>
        <w:rPr>
          <w:rFonts w:hint="eastAsia" w:ascii="宋体" w:hAnsi="宋体" w:cs="宋体"/>
          <w:szCs w:val="21"/>
        </w:rPr>
        <w:t>统计粒度：数据库中数据的细化和综合程度。细化程度越高，粒度越小。</w:t>
      </w:r>
    </w:p>
    <w:p>
      <w:pPr>
        <w:widowControl/>
        <w:spacing w:line="276" w:lineRule="auto"/>
        <w:jc w:val="left"/>
        <w:rPr>
          <w:rFonts w:ascii="宋体" w:cs="宋体"/>
          <w:szCs w:val="21"/>
        </w:rPr>
      </w:pPr>
      <w:r>
        <w:rPr>
          <w:rFonts w:hint="eastAsia" w:ascii="宋体" w:hAnsi="宋体" w:cs="宋体"/>
          <w:szCs w:val="21"/>
        </w:rPr>
        <w:t>两个表关联，粒度大的会发散。</w:t>
      </w:r>
    </w:p>
    <w:p>
      <w:pPr>
        <w:widowControl/>
        <w:spacing w:line="276" w:lineRule="auto"/>
        <w:jc w:val="left"/>
        <w:rPr>
          <w:rFonts w:ascii="宋体" w:cs="宋体"/>
          <w:szCs w:val="21"/>
        </w:rPr>
      </w:pPr>
    </w:p>
    <w:p>
      <w:pPr>
        <w:pStyle w:val="5"/>
        <w:rPr>
          <w:rFonts w:ascii="宋体" w:hAnsi="宋体" w:eastAsia="宋体" w:cs="宋体"/>
          <w:sz w:val="21"/>
          <w:szCs w:val="21"/>
          <w:highlight w:val="yellow"/>
        </w:rPr>
      </w:pPr>
      <w:r>
        <w:rPr>
          <w:rFonts w:ascii="宋体" w:hAnsi="宋体" w:eastAsia="宋体" w:cs="宋体"/>
          <w:sz w:val="21"/>
          <w:szCs w:val="21"/>
          <w:highlight w:val="yellow"/>
        </w:rPr>
        <w:t>6.7.2.</w:t>
      </w:r>
      <w:r>
        <w:rPr>
          <w:rFonts w:hint="eastAsia" w:ascii="宋体" w:hAnsi="宋体" w:eastAsia="宋体" w:cs="宋体"/>
          <w:sz w:val="21"/>
          <w:szCs w:val="21"/>
          <w:highlight w:val="yellow"/>
        </w:rPr>
        <w:t>外连接</w:t>
      </w:r>
      <w:r>
        <w:rPr>
          <w:rFonts w:ascii="宋体" w:hAnsi="宋体" w:eastAsia="宋体" w:cs="宋体"/>
          <w:sz w:val="21"/>
          <w:szCs w:val="21"/>
          <w:highlight w:val="yellow"/>
        </w:rPr>
        <w:t>(outer join)</w:t>
      </w:r>
      <w:r>
        <w:rPr>
          <w:rFonts w:hint="eastAsia" w:ascii="宋体" w:hAnsi="宋体" w:eastAsia="宋体" w:cs="宋体"/>
          <w:sz w:val="21"/>
          <w:szCs w:val="21"/>
          <w:highlight w:val="yellow"/>
        </w:rPr>
        <w:t>：</w:t>
      </w:r>
      <w:r>
        <w:rPr>
          <w:rFonts w:ascii="宋体" w:hAnsi="宋体" w:eastAsia="宋体" w:cs="宋体"/>
          <w:sz w:val="21"/>
          <w:szCs w:val="21"/>
          <w:highlight w:val="yellow"/>
        </w:rPr>
        <w:t>outer</w:t>
      </w:r>
      <w:r>
        <w:rPr>
          <w:rFonts w:hint="eastAsia" w:ascii="宋体" w:hAnsi="宋体" w:eastAsia="宋体" w:cs="宋体"/>
          <w:sz w:val="21"/>
          <w:szCs w:val="21"/>
          <w:highlight w:val="yellow"/>
        </w:rPr>
        <w:t>可省略</w:t>
      </w:r>
    </w:p>
    <w:p>
      <w:pPr>
        <w:widowControl/>
        <w:spacing w:line="276" w:lineRule="auto"/>
        <w:ind w:firstLine="420" w:firstLineChars="200"/>
        <w:jc w:val="left"/>
        <w:rPr>
          <w:rFonts w:ascii="宋体" w:cs="宋体"/>
          <w:szCs w:val="21"/>
        </w:rPr>
      </w:pPr>
      <w:r>
        <w:rPr>
          <w:rFonts w:ascii="宋体" w:cs="宋体"/>
          <w:szCs w:val="21"/>
        </w:rPr>
        <w:t>--</w:t>
      </w:r>
      <w:r>
        <w:rPr>
          <w:rFonts w:hint="eastAsia" w:ascii="宋体" w:hAnsi="宋体" w:cs="宋体"/>
          <w:szCs w:val="21"/>
        </w:rPr>
        <w:t>左外关联</w:t>
      </w:r>
      <w:r>
        <w:rPr>
          <w:rFonts w:ascii="宋体" w:hAnsi="宋体" w:cs="宋体"/>
          <w:szCs w:val="21"/>
        </w:rPr>
        <w:t>(left outer join)</w:t>
      </w:r>
    </w:p>
    <w:p>
      <w:pPr>
        <w:widowControl/>
        <w:spacing w:line="276" w:lineRule="auto"/>
        <w:ind w:firstLine="420" w:firstLineChars="200"/>
        <w:jc w:val="left"/>
        <w:rPr>
          <w:rFonts w:ascii="宋体" w:cs="宋体"/>
          <w:szCs w:val="21"/>
        </w:rPr>
      </w:pPr>
      <w:r>
        <w:rPr>
          <w:rFonts w:ascii="宋体" w:cs="宋体"/>
          <w:szCs w:val="21"/>
        </w:rPr>
        <w:t>--</w:t>
      </w:r>
      <w:r>
        <w:rPr>
          <w:rFonts w:hint="eastAsia" w:ascii="宋体" w:hAnsi="宋体" w:cs="宋体"/>
          <w:szCs w:val="21"/>
        </w:rPr>
        <w:t>右外关联</w:t>
      </w:r>
      <w:r>
        <w:rPr>
          <w:rFonts w:ascii="宋体" w:hAnsi="宋体" w:cs="宋体"/>
          <w:szCs w:val="21"/>
        </w:rPr>
        <w:t>(right outer join)</w:t>
      </w:r>
    </w:p>
    <w:p>
      <w:pPr>
        <w:widowControl/>
        <w:spacing w:line="276" w:lineRule="auto"/>
        <w:ind w:firstLine="420" w:firstLineChars="200"/>
        <w:jc w:val="left"/>
        <w:rPr>
          <w:rFonts w:ascii="宋体" w:cs="宋体"/>
          <w:szCs w:val="21"/>
        </w:rPr>
      </w:pPr>
      <w:r>
        <w:rPr>
          <w:rFonts w:ascii="宋体" w:cs="宋体"/>
          <w:szCs w:val="21"/>
        </w:rPr>
        <w:t>--</w:t>
      </w:r>
      <w:r>
        <w:rPr>
          <w:rFonts w:hint="eastAsia" w:ascii="宋体" w:hAnsi="宋体" w:cs="宋体"/>
          <w:szCs w:val="21"/>
        </w:rPr>
        <w:t>全外关联（</w:t>
      </w:r>
      <w:r>
        <w:rPr>
          <w:rFonts w:ascii="宋体" w:hAnsi="宋体" w:cs="宋体"/>
          <w:szCs w:val="21"/>
        </w:rPr>
        <w:t>full outer join</w:t>
      </w:r>
      <w:r>
        <w:rPr>
          <w:rFonts w:hint="eastAsia" w:ascii="宋体" w:hAnsi="宋体" w:cs="宋体"/>
          <w:szCs w:val="21"/>
        </w:rPr>
        <w:t>）</w:t>
      </w:r>
    </w:p>
    <w:p>
      <w:pPr>
        <w:spacing w:line="276" w:lineRule="auto"/>
        <w:ind w:left="420" w:right="210"/>
        <w:jc w:val="left"/>
        <w:rPr>
          <w:rFonts w:ascii="宋体" w:cs="宋体"/>
          <w:b/>
          <w:szCs w:val="21"/>
        </w:rPr>
      </w:pPr>
      <w:r>
        <w:rPr>
          <w:rFonts w:hint="eastAsia" w:ascii="宋体" w:hAnsi="宋体" w:cs="宋体"/>
          <w:b/>
          <w:szCs w:val="21"/>
        </w:rPr>
        <w:t>语法结构：左外关联</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highlight w:val="yellow"/>
              </w:rPr>
            </w:pPr>
            <w:r>
              <w:rPr>
                <w:rFonts w:ascii="宋体" w:hAnsi="宋体" w:cs="宋体"/>
                <w:szCs w:val="21"/>
                <w:highlight w:val="yellow"/>
              </w:rPr>
              <w:t>SELECT *|</w:t>
            </w:r>
            <w:r>
              <w:rPr>
                <w:rFonts w:hint="eastAsia" w:ascii="宋体" w:hAnsi="宋体" w:cs="宋体"/>
                <w:szCs w:val="21"/>
                <w:highlight w:val="yellow"/>
              </w:rPr>
              <w:t>列名</w:t>
            </w:r>
            <w:r>
              <w:rPr>
                <w:rFonts w:ascii="宋体" w:hAnsi="宋体" w:cs="宋体"/>
                <w:szCs w:val="21"/>
                <w:highlight w:val="yellow"/>
              </w:rPr>
              <w:t>|</w:t>
            </w:r>
            <w:r>
              <w:rPr>
                <w:rFonts w:hint="eastAsia" w:ascii="宋体" w:hAnsi="宋体" w:cs="宋体"/>
                <w:szCs w:val="21"/>
                <w:highlight w:val="yellow"/>
              </w:rPr>
              <w:t>表达式</w:t>
            </w:r>
            <w:r>
              <w:rPr>
                <w:rFonts w:ascii="宋体" w:hAnsi="宋体" w:cs="宋体"/>
                <w:szCs w:val="21"/>
                <w:highlight w:val="yellow"/>
              </w:rPr>
              <w:t xml:space="preserve">[ AS </w:t>
            </w:r>
            <w:r>
              <w:rPr>
                <w:rFonts w:hint="eastAsia" w:ascii="宋体" w:hAnsi="宋体" w:cs="宋体"/>
                <w:szCs w:val="21"/>
                <w:highlight w:val="yellow"/>
              </w:rPr>
              <w:t>列别名</w:t>
            </w:r>
            <w:r>
              <w:rPr>
                <w:rFonts w:ascii="宋体" w:hAnsi="宋体" w:cs="宋体"/>
                <w:szCs w:val="21"/>
                <w:highlight w:val="yellow"/>
              </w:rPr>
              <w:t>]</w:t>
            </w:r>
          </w:p>
          <w:p>
            <w:pPr>
              <w:widowControl/>
              <w:spacing w:line="276" w:lineRule="auto"/>
              <w:ind w:firstLine="420" w:firstLineChars="200"/>
              <w:jc w:val="left"/>
              <w:rPr>
                <w:rFonts w:ascii="宋体" w:cs="宋体"/>
                <w:szCs w:val="21"/>
                <w:highlight w:val="yellow"/>
              </w:rPr>
            </w:pPr>
            <w:r>
              <w:rPr>
                <w:rFonts w:ascii="宋体" w:hAnsi="宋体" w:cs="宋体"/>
                <w:szCs w:val="21"/>
                <w:highlight w:val="yellow"/>
              </w:rPr>
              <w:t xml:space="preserve">FROM </w:t>
            </w:r>
            <w:r>
              <w:rPr>
                <w:rFonts w:hint="eastAsia" w:ascii="宋体" w:hAnsi="宋体" w:cs="宋体"/>
                <w:szCs w:val="21"/>
                <w:highlight w:val="yellow"/>
              </w:rPr>
              <w:t>表名</w:t>
            </w:r>
            <w:r>
              <w:rPr>
                <w:rFonts w:ascii="宋体" w:hAnsi="宋体" w:cs="宋体"/>
                <w:szCs w:val="21"/>
                <w:highlight w:val="yellow"/>
              </w:rPr>
              <w:t>1 [</w:t>
            </w:r>
            <w:r>
              <w:rPr>
                <w:rFonts w:hint="eastAsia" w:ascii="宋体" w:hAnsi="宋体" w:cs="宋体"/>
                <w:szCs w:val="21"/>
                <w:highlight w:val="yellow"/>
              </w:rPr>
              <w:t>表别名</w:t>
            </w:r>
            <w:r>
              <w:rPr>
                <w:rFonts w:ascii="宋体" w:hAnsi="宋体" w:cs="宋体"/>
                <w:szCs w:val="21"/>
                <w:highlight w:val="yellow"/>
              </w:rPr>
              <w:t xml:space="preserve">] LEFT [OUTER] JOIN </w:t>
            </w:r>
            <w:r>
              <w:rPr>
                <w:rFonts w:hint="eastAsia" w:ascii="宋体" w:hAnsi="宋体" w:cs="宋体"/>
                <w:szCs w:val="21"/>
                <w:highlight w:val="yellow"/>
              </w:rPr>
              <w:t>表名</w:t>
            </w:r>
            <w:r>
              <w:rPr>
                <w:rFonts w:ascii="宋体" w:hAnsi="宋体" w:cs="宋体"/>
                <w:szCs w:val="21"/>
                <w:highlight w:val="yellow"/>
              </w:rPr>
              <w:t>2 [</w:t>
            </w:r>
            <w:r>
              <w:rPr>
                <w:rFonts w:hint="eastAsia" w:ascii="宋体" w:hAnsi="宋体" w:cs="宋体"/>
                <w:szCs w:val="21"/>
                <w:highlight w:val="yellow"/>
              </w:rPr>
              <w:t>表别名</w:t>
            </w:r>
            <w:r>
              <w:rPr>
                <w:rFonts w:ascii="宋体" w:hAnsi="宋体" w:cs="宋体"/>
                <w:szCs w:val="21"/>
                <w:highlight w:val="yellow"/>
              </w:rPr>
              <w:t>]</w:t>
            </w:r>
          </w:p>
          <w:p>
            <w:pPr>
              <w:widowControl/>
              <w:spacing w:line="276" w:lineRule="auto"/>
              <w:ind w:firstLine="420" w:firstLineChars="200"/>
              <w:jc w:val="left"/>
              <w:rPr>
                <w:rFonts w:ascii="宋体" w:cs="宋体"/>
                <w:szCs w:val="21"/>
              </w:rPr>
            </w:pPr>
            <w:r>
              <w:rPr>
                <w:rFonts w:ascii="宋体" w:hAnsi="宋体" w:cs="宋体"/>
                <w:szCs w:val="21"/>
                <w:highlight w:val="yellow"/>
              </w:rPr>
              <w:t xml:space="preserve">ON </w:t>
            </w:r>
            <w:r>
              <w:rPr>
                <w:rFonts w:hint="eastAsia" w:ascii="宋体" w:hAnsi="宋体" w:cs="宋体"/>
                <w:szCs w:val="21"/>
                <w:highlight w:val="yellow"/>
              </w:rPr>
              <w:t>关联条件</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语法结构：右外关联</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highlight w:val="yellow"/>
              </w:rPr>
            </w:pPr>
            <w:r>
              <w:rPr>
                <w:rFonts w:ascii="宋体" w:hAnsi="宋体" w:cs="宋体"/>
                <w:szCs w:val="21"/>
                <w:highlight w:val="yellow"/>
              </w:rPr>
              <w:t>SELECT *|</w:t>
            </w:r>
            <w:r>
              <w:rPr>
                <w:rFonts w:hint="eastAsia" w:ascii="宋体" w:hAnsi="宋体" w:cs="宋体"/>
                <w:szCs w:val="21"/>
                <w:highlight w:val="yellow"/>
              </w:rPr>
              <w:t>列名</w:t>
            </w:r>
            <w:r>
              <w:rPr>
                <w:rFonts w:ascii="宋体" w:hAnsi="宋体" w:cs="宋体"/>
                <w:szCs w:val="21"/>
                <w:highlight w:val="yellow"/>
              </w:rPr>
              <w:t>|</w:t>
            </w:r>
            <w:r>
              <w:rPr>
                <w:rFonts w:hint="eastAsia" w:ascii="宋体" w:hAnsi="宋体" w:cs="宋体"/>
                <w:szCs w:val="21"/>
                <w:highlight w:val="yellow"/>
              </w:rPr>
              <w:t>表达式</w:t>
            </w:r>
            <w:r>
              <w:rPr>
                <w:rFonts w:ascii="宋体" w:hAnsi="宋体" w:cs="宋体"/>
                <w:szCs w:val="21"/>
                <w:highlight w:val="yellow"/>
              </w:rPr>
              <w:t xml:space="preserve">[ AS </w:t>
            </w:r>
            <w:r>
              <w:rPr>
                <w:rFonts w:hint="eastAsia" w:ascii="宋体" w:hAnsi="宋体" w:cs="宋体"/>
                <w:szCs w:val="21"/>
                <w:highlight w:val="yellow"/>
              </w:rPr>
              <w:t>列别名</w:t>
            </w:r>
            <w:r>
              <w:rPr>
                <w:rFonts w:ascii="宋体" w:hAnsi="宋体" w:cs="宋体"/>
                <w:szCs w:val="21"/>
                <w:highlight w:val="yellow"/>
              </w:rPr>
              <w:t>]</w:t>
            </w:r>
          </w:p>
          <w:p>
            <w:pPr>
              <w:widowControl/>
              <w:spacing w:line="276" w:lineRule="auto"/>
              <w:ind w:firstLine="420" w:firstLineChars="200"/>
              <w:jc w:val="left"/>
              <w:rPr>
                <w:rFonts w:ascii="宋体" w:cs="宋体"/>
                <w:szCs w:val="21"/>
                <w:highlight w:val="yellow"/>
              </w:rPr>
            </w:pPr>
            <w:r>
              <w:rPr>
                <w:rFonts w:ascii="宋体" w:hAnsi="宋体" w:cs="宋体"/>
                <w:szCs w:val="21"/>
                <w:highlight w:val="yellow"/>
              </w:rPr>
              <w:t xml:space="preserve">FROM </w:t>
            </w:r>
            <w:r>
              <w:rPr>
                <w:rFonts w:hint="eastAsia" w:ascii="宋体" w:hAnsi="宋体" w:cs="宋体"/>
                <w:szCs w:val="21"/>
                <w:highlight w:val="yellow"/>
              </w:rPr>
              <w:t>表名</w:t>
            </w:r>
            <w:r>
              <w:rPr>
                <w:rFonts w:ascii="宋体" w:hAnsi="宋体" w:cs="宋体"/>
                <w:szCs w:val="21"/>
                <w:highlight w:val="yellow"/>
              </w:rPr>
              <w:t>1 [</w:t>
            </w:r>
            <w:r>
              <w:rPr>
                <w:rFonts w:hint="eastAsia" w:ascii="宋体" w:hAnsi="宋体" w:cs="宋体"/>
                <w:szCs w:val="21"/>
                <w:highlight w:val="yellow"/>
              </w:rPr>
              <w:t>表别名</w:t>
            </w:r>
            <w:r>
              <w:rPr>
                <w:rFonts w:ascii="宋体" w:hAnsi="宋体" w:cs="宋体"/>
                <w:szCs w:val="21"/>
                <w:highlight w:val="yellow"/>
              </w:rPr>
              <w:t xml:space="preserve">] RIGHT [OUTER] JOIN </w:t>
            </w:r>
            <w:r>
              <w:rPr>
                <w:rFonts w:hint="eastAsia" w:ascii="宋体" w:hAnsi="宋体" w:cs="宋体"/>
                <w:szCs w:val="21"/>
                <w:highlight w:val="yellow"/>
              </w:rPr>
              <w:t>表名</w:t>
            </w:r>
            <w:r>
              <w:rPr>
                <w:rFonts w:ascii="宋体" w:hAnsi="宋体" w:cs="宋体"/>
                <w:szCs w:val="21"/>
                <w:highlight w:val="yellow"/>
              </w:rPr>
              <w:t>2 [</w:t>
            </w:r>
            <w:r>
              <w:rPr>
                <w:rFonts w:hint="eastAsia" w:ascii="宋体" w:hAnsi="宋体" w:cs="宋体"/>
                <w:szCs w:val="21"/>
                <w:highlight w:val="yellow"/>
              </w:rPr>
              <w:t>表别名</w:t>
            </w:r>
            <w:r>
              <w:rPr>
                <w:rFonts w:ascii="宋体" w:hAnsi="宋体" w:cs="宋体"/>
                <w:szCs w:val="21"/>
                <w:highlight w:val="yellow"/>
              </w:rPr>
              <w:t>]</w:t>
            </w:r>
          </w:p>
          <w:p>
            <w:pPr>
              <w:widowControl/>
              <w:spacing w:line="276" w:lineRule="auto"/>
              <w:ind w:firstLine="420" w:firstLineChars="200"/>
              <w:jc w:val="left"/>
              <w:rPr>
                <w:rFonts w:ascii="宋体" w:cs="宋体"/>
                <w:szCs w:val="21"/>
              </w:rPr>
            </w:pPr>
            <w:r>
              <w:rPr>
                <w:rFonts w:ascii="宋体" w:hAnsi="宋体" w:cs="宋体"/>
                <w:szCs w:val="21"/>
                <w:highlight w:val="yellow"/>
              </w:rPr>
              <w:t xml:space="preserve">ON </w:t>
            </w:r>
            <w:r>
              <w:rPr>
                <w:rFonts w:hint="eastAsia" w:ascii="宋体" w:hAnsi="宋体" w:cs="宋体"/>
                <w:szCs w:val="21"/>
                <w:highlight w:val="yellow"/>
              </w:rPr>
              <w:t>关联条件</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语法结构：外关联（</w:t>
      </w:r>
      <w:r>
        <w:rPr>
          <w:rFonts w:ascii="宋体" w:hAnsi="宋体" w:cs="宋体"/>
          <w:b/>
          <w:szCs w:val="21"/>
        </w:rPr>
        <w:t>Oracle</w:t>
      </w:r>
      <w:r>
        <w:rPr>
          <w:rFonts w:hint="eastAsia" w:ascii="宋体" w:hAnsi="宋体" w:cs="宋体"/>
          <w:b/>
          <w:szCs w:val="21"/>
        </w:rPr>
        <w:t>写法）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AS </w:t>
            </w:r>
            <w:r>
              <w:rPr>
                <w:rFonts w:hint="eastAsia" w:ascii="宋体" w:hAnsi="宋体" w:cs="宋体"/>
                <w:szCs w:val="21"/>
              </w:rPr>
              <w:t>列别名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FROM </w:t>
            </w:r>
            <w:r>
              <w:rPr>
                <w:rFonts w:hint="eastAsia" w:ascii="宋体" w:hAnsi="宋体" w:cs="宋体"/>
                <w:szCs w:val="21"/>
              </w:rPr>
              <w:t>表名</w:t>
            </w:r>
            <w:r>
              <w:rPr>
                <w:rFonts w:ascii="宋体" w:hAnsi="宋体" w:cs="宋体"/>
                <w:szCs w:val="21"/>
              </w:rPr>
              <w:t>1 [</w:t>
            </w:r>
            <w:r>
              <w:rPr>
                <w:rFonts w:hint="eastAsia" w:ascii="宋体" w:hAnsi="宋体" w:cs="宋体"/>
                <w:szCs w:val="21"/>
              </w:rPr>
              <w:t>表别名</w:t>
            </w:r>
            <w:r>
              <w:rPr>
                <w:rFonts w:ascii="宋体" w:hAnsi="宋体" w:cs="宋体"/>
                <w:szCs w:val="21"/>
              </w:rPr>
              <w:t>],</w:t>
            </w:r>
            <w:r>
              <w:rPr>
                <w:rFonts w:hint="eastAsia" w:ascii="宋体" w:hAnsi="宋体" w:cs="宋体"/>
                <w:szCs w:val="21"/>
              </w:rPr>
              <w:t>表名</w:t>
            </w:r>
            <w:r>
              <w:rPr>
                <w:rFonts w:ascii="宋体" w:hAnsi="宋体" w:cs="宋体"/>
                <w:szCs w:val="21"/>
              </w:rPr>
              <w:t>2 [</w:t>
            </w:r>
            <w:r>
              <w:rPr>
                <w:rFonts w:hint="eastAsia" w:ascii="宋体" w:hAnsi="宋体" w:cs="宋体"/>
                <w:szCs w:val="21"/>
              </w:rPr>
              <w:t>表别名</w:t>
            </w:r>
            <w:r>
              <w:rPr>
                <w:rFonts w:ascii="宋体" w:hAnsi="宋体" w:cs="宋体"/>
                <w:szCs w:val="21"/>
              </w:rPr>
              <w:t>]</w:t>
            </w:r>
            <w:r>
              <w:rPr>
                <w:rFonts w:hint="eastAsia"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WHERE </w:t>
            </w:r>
            <w:r>
              <w:rPr>
                <w:rFonts w:hint="eastAsia" w:ascii="宋体" w:hAnsi="宋体" w:cs="宋体"/>
                <w:szCs w:val="21"/>
              </w:rPr>
              <w:t>关联条件</w:t>
            </w:r>
          </w:p>
        </w:tc>
      </w:tr>
    </w:tbl>
    <w:p>
      <w:pPr>
        <w:widowControl/>
        <w:spacing w:line="276" w:lineRule="auto"/>
        <w:jc w:val="left"/>
        <w:rPr>
          <w:rFonts w:ascii="宋体" w:cs="宋体"/>
          <w:szCs w:val="21"/>
        </w:rPr>
      </w:pPr>
    </w:p>
    <w:p>
      <w:pPr>
        <w:widowControl/>
        <w:spacing w:line="276" w:lineRule="auto"/>
        <w:ind w:firstLine="422" w:firstLineChars="200"/>
        <w:jc w:val="left"/>
        <w:rPr>
          <w:rFonts w:ascii="宋体" w:cs="宋体"/>
          <w:szCs w:val="21"/>
        </w:rPr>
      </w:pPr>
      <w:r>
        <w:rPr>
          <w:rFonts w:hint="eastAsia" w:ascii="宋体" w:hAnsi="宋体" w:cs="宋体"/>
          <w:b/>
          <w:bCs/>
          <w:color w:val="030DDF"/>
          <w:szCs w:val="21"/>
        </w:rPr>
        <w:t>注意</w:t>
      </w:r>
      <w:r>
        <w:rPr>
          <w:rFonts w:hint="eastAsia" w:ascii="宋体" w:hAnsi="宋体" w:cs="宋体"/>
          <w:szCs w:val="21"/>
        </w:rPr>
        <w:t>：关联条件字段加了（</w:t>
      </w:r>
      <w:r>
        <w:rPr>
          <w:rFonts w:ascii="宋体" w:hAnsi="宋体" w:cs="宋体"/>
          <w:szCs w:val="21"/>
        </w:rPr>
        <w:t>+</w:t>
      </w:r>
      <w:r>
        <w:rPr>
          <w:rFonts w:hint="eastAsia" w:ascii="宋体" w:hAnsi="宋体" w:cs="宋体"/>
          <w:szCs w:val="21"/>
        </w:rPr>
        <w:t>）的为从表，不加（</w:t>
      </w:r>
      <w:r>
        <w:rPr>
          <w:rFonts w:ascii="宋体" w:hAnsi="宋体" w:cs="宋体"/>
          <w:szCs w:val="21"/>
        </w:rPr>
        <w:t>+</w:t>
      </w:r>
      <w:r>
        <w:rPr>
          <w:rFonts w:hint="eastAsia" w:ascii="宋体" w:hAnsi="宋体" w:cs="宋体"/>
          <w:szCs w:val="21"/>
        </w:rPr>
        <w:t>）的为主表。</w:t>
      </w:r>
    </w:p>
    <w:p>
      <w:pPr>
        <w:rPr>
          <w:rFonts w:ascii="宋体" w:cs="宋体"/>
          <w:szCs w:val="21"/>
        </w:rPr>
      </w:pPr>
    </w:p>
    <w:p>
      <w:pPr>
        <w:rPr>
          <w:rFonts w:ascii="宋体" w:cs="宋体"/>
          <w:b/>
          <w:bCs/>
          <w:szCs w:val="21"/>
        </w:rPr>
      </w:pPr>
      <w:r>
        <w:rPr>
          <w:rFonts w:hint="eastAsia" w:ascii="宋体" w:hAnsi="宋体" w:cs="宋体"/>
          <w:b/>
          <w:bCs/>
          <w:szCs w:val="21"/>
        </w:rPr>
        <w:t>【例】查询各部门名称，及对应的经理名称</w:t>
      </w:r>
    </w:p>
    <w:p>
      <w:pPr>
        <w:widowControl/>
        <w:spacing w:line="276" w:lineRule="auto"/>
        <w:ind w:firstLine="422" w:firstLineChars="200"/>
        <w:jc w:val="left"/>
        <w:rPr>
          <w:rFonts w:ascii="宋体" w:cs="宋体"/>
          <w:szCs w:val="21"/>
        </w:rPr>
      </w:pPr>
      <w:r>
        <w:rPr>
          <w:rFonts w:hint="eastAsia" w:ascii="宋体" w:hAnsi="宋体" w:cs="宋体"/>
          <w:b/>
          <w:szCs w:val="21"/>
        </w:rPr>
        <w:t>标准写法：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D.DNAME</w:t>
            </w:r>
            <w:r>
              <w:rPr>
                <w:rFonts w:ascii="ËÎÌå" w:hAnsi="ËÎÌå"/>
                <w:color w:val="000080"/>
                <w:sz w:val="18"/>
                <w:highlight w:val="white"/>
              </w:rPr>
              <w:t>,</w:t>
            </w:r>
            <w:r>
              <w:rPr>
                <w:rFonts w:ascii="ËÎÌå" w:hAnsi="ËÎÌå"/>
                <w:color w:val="000000"/>
                <w:sz w:val="18"/>
                <w:highlight w:val="white"/>
              </w:rPr>
              <w:t xml:space="preserve"> E.ENAME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DEPT D</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LEFT</w:t>
            </w:r>
            <w:r>
              <w:rPr>
                <w:rFonts w:ascii="ËÎÌå" w:hAnsi="ËÎÌå"/>
                <w:color w:val="000000"/>
                <w:sz w:val="18"/>
                <w:highlight w:val="white"/>
              </w:rPr>
              <w:t xml:space="preserve"> </w:t>
            </w:r>
            <w:r>
              <w:rPr>
                <w:rFonts w:ascii="ËÎÌå" w:hAnsi="ËÎÌå"/>
                <w:color w:val="008080"/>
                <w:sz w:val="18"/>
                <w:highlight w:val="white"/>
              </w:rPr>
              <w:t>JOIN</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D.DEPTNO </w:t>
            </w:r>
            <w:r>
              <w:rPr>
                <w:rFonts w:ascii="ËÎÌå" w:hAnsi="ËÎÌå"/>
                <w:color w:val="000080"/>
                <w:sz w:val="18"/>
                <w:highlight w:val="white"/>
              </w:rPr>
              <w:t>=</w:t>
            </w:r>
            <w:r>
              <w:rPr>
                <w:rFonts w:ascii="ËÎÌå" w:hAnsi="ËÎÌå"/>
                <w:color w:val="000000"/>
                <w:sz w:val="18"/>
                <w:highlight w:val="white"/>
              </w:rPr>
              <w:t xml:space="preserve"> E.DEPTNO</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 xml:space="preserve">'MANAGER'    </w:t>
            </w:r>
            <w:r>
              <w:rPr>
                <w:rFonts w:ascii="ËÎÌå" w:hAnsi="ËÎÌå"/>
                <w:color w:val="FF0000"/>
                <w:sz w:val="18"/>
                <w:highlight w:val="white"/>
              </w:rPr>
              <w:t xml:space="preserve"> --WHERE E.JOB='MANAGER'</w:t>
            </w:r>
          </w:p>
        </w:tc>
      </w:tr>
    </w:tbl>
    <w:p>
      <w:pPr>
        <w:widowControl/>
        <w:spacing w:line="276" w:lineRule="auto"/>
        <w:ind w:firstLine="422" w:firstLineChars="200"/>
        <w:jc w:val="left"/>
        <w:rPr>
          <w:rFonts w:ascii="宋体" w:cs="宋体"/>
          <w:b/>
          <w:color w:val="0000FF"/>
          <w:szCs w:val="21"/>
        </w:rPr>
      </w:pPr>
    </w:p>
    <w:p>
      <w:pPr>
        <w:widowControl/>
        <w:spacing w:line="276" w:lineRule="auto"/>
        <w:ind w:firstLine="422" w:firstLineChars="200"/>
        <w:jc w:val="left"/>
        <w:rPr>
          <w:rFonts w:ascii="宋体" w:cs="宋体"/>
          <w:b/>
          <w:color w:val="0000FF"/>
          <w:szCs w:val="21"/>
        </w:rPr>
      </w:pPr>
      <w:r>
        <w:rPr>
          <w:rFonts w:hint="eastAsia" w:ascii="宋体" w:hAnsi="宋体" w:cs="宋体"/>
          <w:b/>
          <w:color w:val="030DDF"/>
          <w:szCs w:val="21"/>
        </w:rPr>
        <w:t>注意</w:t>
      </w:r>
      <w:r>
        <w:rPr>
          <w:rFonts w:hint="eastAsia" w:ascii="宋体" w:hAnsi="宋体" w:cs="宋体"/>
          <w:b/>
          <w:color w:val="0000FF"/>
          <w:szCs w:val="21"/>
        </w:rPr>
        <w:t>：</w:t>
      </w:r>
    </w:p>
    <w:p>
      <w:pPr>
        <w:widowControl/>
        <w:spacing w:line="276" w:lineRule="auto"/>
        <w:ind w:firstLine="422" w:firstLineChars="200"/>
        <w:jc w:val="left"/>
        <w:rPr>
          <w:rFonts w:ascii="宋体" w:cs="宋体"/>
          <w:b/>
          <w:color w:val="0000FF"/>
          <w:szCs w:val="21"/>
        </w:rPr>
      </w:pPr>
      <w:r>
        <w:rPr>
          <w:rFonts w:ascii="宋体" w:hAnsi="宋体" w:cs="宋体"/>
          <w:b/>
          <w:color w:val="0000FF"/>
          <w:szCs w:val="21"/>
        </w:rPr>
        <w:t>WHERE</w:t>
      </w:r>
      <w:r>
        <w:rPr>
          <w:rFonts w:hint="eastAsia" w:ascii="宋体" w:hAnsi="宋体" w:cs="宋体"/>
          <w:b/>
          <w:color w:val="0000FF"/>
          <w:szCs w:val="21"/>
        </w:rPr>
        <w:t>和</w:t>
      </w:r>
      <w:r>
        <w:rPr>
          <w:rFonts w:ascii="宋体" w:hAnsi="宋体" w:cs="宋体"/>
          <w:b/>
          <w:color w:val="0000FF"/>
          <w:szCs w:val="21"/>
        </w:rPr>
        <w:t>ON</w:t>
      </w:r>
      <w:r>
        <w:rPr>
          <w:rFonts w:hint="eastAsia" w:ascii="宋体" w:hAnsi="宋体" w:cs="宋体"/>
          <w:b/>
          <w:color w:val="0000FF"/>
          <w:szCs w:val="21"/>
        </w:rPr>
        <w:t>的区别：不管是</w:t>
      </w:r>
      <w:r>
        <w:rPr>
          <w:rFonts w:ascii="宋体" w:hAnsi="宋体" w:cs="宋体"/>
          <w:b/>
          <w:color w:val="0000FF"/>
          <w:szCs w:val="21"/>
        </w:rPr>
        <w:t xml:space="preserve">WHERE </w:t>
      </w:r>
      <w:r>
        <w:rPr>
          <w:rFonts w:hint="eastAsia" w:ascii="宋体" w:hAnsi="宋体" w:cs="宋体"/>
          <w:b/>
          <w:color w:val="0000FF"/>
          <w:szCs w:val="21"/>
        </w:rPr>
        <w:t>还是</w:t>
      </w:r>
      <w:r>
        <w:rPr>
          <w:rFonts w:ascii="宋体" w:hAnsi="宋体" w:cs="宋体"/>
          <w:b/>
          <w:color w:val="0000FF"/>
          <w:szCs w:val="21"/>
        </w:rPr>
        <w:t>ON</w:t>
      </w:r>
      <w:r>
        <w:rPr>
          <w:rFonts w:hint="eastAsia" w:ascii="宋体" w:hAnsi="宋体" w:cs="宋体"/>
          <w:b/>
          <w:color w:val="0000FF"/>
          <w:szCs w:val="21"/>
        </w:rPr>
        <w:t>，</w:t>
      </w:r>
      <w:r>
        <w:rPr>
          <w:rFonts w:ascii="宋体" w:hAnsi="宋体" w:cs="宋体"/>
          <w:b/>
          <w:color w:val="0000FF"/>
          <w:szCs w:val="21"/>
        </w:rPr>
        <w:t>Oracle</w:t>
      </w:r>
      <w:r>
        <w:rPr>
          <w:rFonts w:hint="eastAsia" w:ascii="宋体" w:hAnsi="宋体" w:cs="宋体"/>
          <w:b/>
          <w:color w:val="0000FF"/>
          <w:szCs w:val="21"/>
        </w:rPr>
        <w:t>都会把能过滤的条件先过滤掉，再关联。但两者区别在于，如果是内关联，两种结果相同，如果是外关联，结果会不同，</w:t>
      </w:r>
      <w:r>
        <w:rPr>
          <w:rFonts w:ascii="宋体" w:hAnsi="宋体" w:cs="宋体"/>
          <w:b/>
          <w:color w:val="0000FF"/>
          <w:szCs w:val="21"/>
        </w:rPr>
        <w:t>ON</w:t>
      </w:r>
      <w:r>
        <w:rPr>
          <w:rFonts w:hint="eastAsia" w:ascii="宋体" w:hAnsi="宋体" w:cs="宋体"/>
          <w:b/>
          <w:color w:val="0000FF"/>
          <w:szCs w:val="21"/>
        </w:rPr>
        <w:t>会保留主表的所有信息，而</w:t>
      </w:r>
      <w:r>
        <w:rPr>
          <w:rFonts w:ascii="宋体" w:hAnsi="宋体" w:cs="宋体"/>
          <w:b/>
          <w:color w:val="0000FF"/>
          <w:szCs w:val="21"/>
        </w:rPr>
        <w:t>WHERE</w:t>
      </w:r>
      <w:r>
        <w:rPr>
          <w:rFonts w:hint="eastAsia" w:ascii="宋体" w:hAnsi="宋体" w:cs="宋体"/>
          <w:b/>
          <w:color w:val="0000FF"/>
          <w:szCs w:val="21"/>
        </w:rPr>
        <w:t>可能会过滤掉部分主表信息。</w:t>
      </w:r>
    </w:p>
    <w:p>
      <w:pPr>
        <w:widowControl/>
        <w:spacing w:line="276" w:lineRule="auto"/>
        <w:ind w:firstLine="422" w:firstLineChars="200"/>
        <w:jc w:val="left"/>
        <w:rPr>
          <w:rFonts w:ascii="宋体" w:cs="宋体"/>
          <w:b/>
          <w:szCs w:val="21"/>
        </w:rPr>
      </w:pPr>
    </w:p>
    <w:p>
      <w:pPr>
        <w:widowControl/>
        <w:spacing w:line="276" w:lineRule="auto"/>
        <w:ind w:firstLine="422" w:firstLineChars="200"/>
        <w:jc w:val="left"/>
        <w:rPr>
          <w:rFonts w:ascii="宋体" w:cs="宋体"/>
          <w:b/>
          <w:szCs w:val="21"/>
        </w:rPr>
      </w:pPr>
      <w:r>
        <w:rPr>
          <w:rFonts w:ascii="宋体" w:hAnsi="宋体" w:cs="宋体"/>
          <w:b/>
          <w:szCs w:val="21"/>
        </w:rPr>
        <w:t>Oracle</w:t>
      </w:r>
      <w:r>
        <w:rPr>
          <w:rFonts w:hint="eastAsia" w:ascii="宋体" w:hAnsi="宋体" w:cs="宋体"/>
          <w:b/>
          <w:szCs w:val="21"/>
        </w:rPr>
        <w:t>写法：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D.DNAME</w:t>
            </w:r>
            <w:r>
              <w:rPr>
                <w:rFonts w:ascii="ËÎÌå" w:hAnsi="ËÎÌå"/>
                <w:color w:val="000080"/>
                <w:sz w:val="18"/>
                <w:highlight w:val="white"/>
              </w:rPr>
              <w:t>,</w:t>
            </w:r>
            <w:r>
              <w:rPr>
                <w:rFonts w:ascii="ËÎÌå" w:hAnsi="ËÎÌå"/>
                <w:color w:val="000000"/>
                <w:sz w:val="18"/>
                <w:highlight w:val="white"/>
              </w:rPr>
              <w:t xml:space="preserve"> E.ENAME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DEPT D</w:t>
            </w:r>
            <w:r>
              <w:rPr>
                <w:rFonts w:ascii="ËÎÌå" w:hAnsi="ËÎÌå"/>
                <w:color w:val="000080"/>
                <w:sz w:val="18"/>
                <w:highlight w:val="white"/>
              </w:rPr>
              <w:t>,</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D.DEPTNO </w:t>
            </w:r>
            <w:r>
              <w:rPr>
                <w:rFonts w:ascii="ËÎÌå" w:hAnsi="ËÎÌå"/>
                <w:color w:val="000080"/>
                <w:sz w:val="18"/>
                <w:highlight w:val="white"/>
              </w:rPr>
              <w:t>=</w:t>
            </w:r>
            <w:r>
              <w:rPr>
                <w:rFonts w:ascii="ËÎÌå" w:hAnsi="ËÎÌå"/>
                <w:color w:val="000000"/>
                <w:sz w:val="18"/>
                <w:highlight w:val="white"/>
              </w:rPr>
              <w:t xml:space="preserve"> E.DEPTNO</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'MANAGER'</w:t>
            </w:r>
          </w:p>
        </w:tc>
      </w:tr>
    </w:tbl>
    <w:p>
      <w:pPr>
        <w:rPr>
          <w:rFonts w:ascii="宋体" w:cs="宋体"/>
          <w:szCs w:val="21"/>
        </w:rPr>
        <w:sectPr>
          <w:pgSz w:w="11906" w:h="16838"/>
          <w:pgMar w:top="1440" w:right="1800" w:bottom="1440" w:left="1800" w:header="851" w:footer="992" w:gutter="0"/>
          <w:cols w:space="425" w:num="1"/>
          <w:docGrid w:type="lines" w:linePitch="312" w:charSpace="0"/>
        </w:sectPr>
      </w:pPr>
      <w:r>
        <w:rPr>
          <w:rFonts w:hint="eastAsia" w:ascii="宋体" w:hAnsi="宋体" w:cs="宋体"/>
          <w:szCs w:val="21"/>
        </w:rPr>
        <w:t>注意：从表的每个字段都要加（</w:t>
      </w:r>
      <w:r>
        <w:rPr>
          <w:rFonts w:ascii="宋体" w:hAnsi="宋体" w:cs="宋体"/>
          <w:szCs w:val="21"/>
        </w:rPr>
        <w:t>+</w:t>
      </w:r>
      <w:r>
        <w:rPr>
          <w:rFonts w:hint="eastAsia" w:ascii="宋体" w:hAnsi="宋体" w:cs="宋体"/>
          <w:szCs w:val="21"/>
        </w:rPr>
        <w:t>）</w:t>
      </w:r>
    </w:p>
    <w:p>
      <w:pPr>
        <w:pStyle w:val="2"/>
        <w:rPr>
          <w:rFonts w:ascii="宋体" w:cs="宋体"/>
          <w:sz w:val="84"/>
          <w:szCs w:val="84"/>
        </w:rPr>
      </w:pPr>
      <w:bookmarkStart w:id="44" w:name="_Toc21477"/>
      <w:r>
        <w:rPr>
          <w:rFonts w:hint="eastAsia" w:ascii="宋体" w:hAnsi="宋体" w:cs="宋体"/>
          <w:sz w:val="84"/>
          <w:szCs w:val="84"/>
        </w:rPr>
        <w:t>第</w:t>
      </w:r>
      <w:r>
        <w:rPr>
          <w:rFonts w:ascii="宋体" w:hAnsi="宋体" w:cs="宋体"/>
          <w:sz w:val="84"/>
          <w:szCs w:val="84"/>
        </w:rPr>
        <w:t>3</w:t>
      </w:r>
      <w:r>
        <w:rPr>
          <w:rFonts w:hint="eastAsia" w:ascii="宋体" w:hAnsi="宋体" w:cs="宋体"/>
          <w:sz w:val="84"/>
          <w:szCs w:val="84"/>
        </w:rPr>
        <w:t>章</w:t>
      </w:r>
      <w:bookmarkEnd w:id="44"/>
    </w:p>
    <w:p>
      <w:pPr>
        <w:jc w:val="right"/>
        <w:rPr>
          <w:rFonts w:ascii="宋体" w:cs="宋体"/>
          <w:sz w:val="84"/>
          <w:szCs w:val="84"/>
        </w:rPr>
      </w:pPr>
      <w:r>
        <w:pict>
          <v:shape id="1034" o:spid="_x0000_s1028" o:spt="32" type="#_x0000_t32" style="position:absolute;left:0pt;margin-left:3.85pt;margin-top:28.05pt;height:0pt;width:408.9pt;z-index:1024;mso-width-relative:page;mso-height-relative:page;" filled="f" coordsize="21600,21600">
            <v:path arrowok="t"/>
            <v:fill on="f" focussize="0,0"/>
            <v:stroke weight="2.5pt"/>
            <v:imagedata o:title=""/>
            <o:lock v:ext="edit"/>
          </v:shape>
        </w:pict>
      </w:r>
    </w:p>
    <w:p>
      <w:pPr>
        <w:pStyle w:val="2"/>
        <w:jc w:val="right"/>
        <w:rPr>
          <w:rFonts w:ascii="宋体" w:cs="宋体"/>
          <w:b w:val="0"/>
          <w:bCs w:val="0"/>
          <w:sz w:val="84"/>
          <w:szCs w:val="84"/>
        </w:rPr>
        <w:sectPr>
          <w:pgSz w:w="11906" w:h="16838"/>
          <w:pgMar w:top="1440" w:right="1800" w:bottom="1440" w:left="1800" w:header="851" w:footer="992" w:gutter="0"/>
          <w:cols w:space="425" w:num="1"/>
          <w:docGrid w:type="lines" w:linePitch="312" w:charSpace="0"/>
        </w:sectPr>
      </w:pPr>
      <w:bookmarkStart w:id="45" w:name="_Toc245873095"/>
      <w:bookmarkStart w:id="46" w:name="_Toc3871"/>
      <w:r>
        <w:rPr>
          <w:rFonts w:hint="eastAsia" w:ascii="宋体" w:hAnsi="宋体" w:cs="宋体"/>
          <w:b w:val="0"/>
          <w:bCs w:val="0"/>
          <w:sz w:val="84"/>
          <w:szCs w:val="84"/>
        </w:rPr>
        <w:t>子查询和常用函数</w:t>
      </w:r>
      <w:bookmarkEnd w:id="45"/>
      <w:bookmarkEnd w:id="46"/>
    </w:p>
    <w:p>
      <w:pPr>
        <w:pStyle w:val="3"/>
        <w:numPr>
          <w:ilvl w:val="0"/>
          <w:numId w:val="18"/>
        </w:numPr>
        <w:rPr>
          <w:rFonts w:ascii="宋体" w:hAnsi="宋体" w:eastAsia="宋体" w:cs="宋体"/>
          <w:b/>
          <w:bCs w:val="0"/>
          <w:i/>
          <w:iCs/>
          <w:highlight w:val="yellow"/>
        </w:rPr>
      </w:pPr>
      <w:bookmarkStart w:id="47" w:name="_Toc1587"/>
      <w:r>
        <w:rPr>
          <w:rFonts w:hint="eastAsia" w:ascii="宋体" w:hAnsi="宋体" w:eastAsia="宋体" w:cs="宋体"/>
          <w:b/>
          <w:bCs w:val="0"/>
          <w:i/>
          <w:iCs/>
          <w:highlight w:val="yellow"/>
        </w:rPr>
        <w:t>子查询</w:t>
      </w:r>
      <w:bookmarkEnd w:id="47"/>
    </w:p>
    <w:p>
      <w:pPr>
        <w:widowControl/>
        <w:spacing w:line="276" w:lineRule="auto"/>
        <w:ind w:firstLine="420" w:firstLineChars="200"/>
        <w:jc w:val="left"/>
        <w:rPr>
          <w:rFonts w:ascii="宋体" w:cs="宋体"/>
          <w:szCs w:val="21"/>
        </w:rPr>
      </w:pPr>
      <w:r>
        <w:rPr>
          <w:rFonts w:hint="eastAsia" w:ascii="宋体" w:hAnsi="宋体" w:cs="宋体"/>
          <w:szCs w:val="21"/>
        </w:rPr>
        <w:t>子查询在</w:t>
      </w:r>
      <w:r>
        <w:rPr>
          <w:rFonts w:ascii="宋体" w:hAnsi="宋体" w:cs="宋体"/>
          <w:szCs w:val="21"/>
        </w:rPr>
        <w:t>SELECT</w:t>
      </w:r>
      <w:r>
        <w:rPr>
          <w:rFonts w:hint="eastAsia" w:ascii="宋体" w:hAnsi="宋体" w:cs="宋体"/>
          <w:szCs w:val="21"/>
        </w:rPr>
        <w:t>、</w:t>
      </w:r>
      <w:r>
        <w:rPr>
          <w:rFonts w:ascii="宋体" w:hAnsi="宋体" w:cs="宋体"/>
          <w:szCs w:val="21"/>
        </w:rPr>
        <w:t>UPDATE</w:t>
      </w:r>
      <w:r>
        <w:rPr>
          <w:rFonts w:hint="eastAsia" w:ascii="宋体" w:hAnsi="宋体" w:cs="宋体"/>
          <w:szCs w:val="21"/>
        </w:rPr>
        <w:t>、</w:t>
      </w:r>
      <w:r>
        <w:rPr>
          <w:rFonts w:ascii="宋体" w:hAnsi="宋体" w:cs="宋体"/>
          <w:szCs w:val="21"/>
        </w:rPr>
        <w:t>DELETE</w:t>
      </w:r>
      <w:r>
        <w:rPr>
          <w:rFonts w:hint="eastAsia" w:ascii="宋体" w:hAnsi="宋体" w:cs="宋体"/>
          <w:szCs w:val="21"/>
        </w:rPr>
        <w:t>语句内部可以出现</w:t>
      </w:r>
      <w:r>
        <w:rPr>
          <w:rFonts w:ascii="宋体" w:hAnsi="宋体" w:cs="宋体"/>
          <w:szCs w:val="21"/>
        </w:rPr>
        <w:t>SELECT</w:t>
      </w:r>
      <w:r>
        <w:rPr>
          <w:rFonts w:hint="eastAsia" w:ascii="宋体" w:hAnsi="宋体" w:cs="宋体"/>
          <w:szCs w:val="21"/>
        </w:rPr>
        <w:t>语句。内部的</w:t>
      </w:r>
      <w:r>
        <w:rPr>
          <w:rFonts w:ascii="宋体" w:hAnsi="宋体" w:cs="宋体"/>
          <w:szCs w:val="21"/>
        </w:rPr>
        <w:t>SELECT</w:t>
      </w:r>
      <w:r>
        <w:rPr>
          <w:rFonts w:hint="eastAsia" w:ascii="宋体" w:hAnsi="宋体" w:cs="宋体"/>
          <w:szCs w:val="21"/>
        </w:rPr>
        <w:t>语句结果可以作为外部语句中条件子句的一部分，也可以作为外部查询的临时表。子查询的类型有：</w:t>
      </w:r>
    </w:p>
    <w:p>
      <w:pPr>
        <w:pStyle w:val="34"/>
        <w:widowControl/>
        <w:numPr>
          <w:ilvl w:val="0"/>
          <w:numId w:val="19"/>
        </w:numPr>
        <w:spacing w:line="276" w:lineRule="auto"/>
        <w:ind w:firstLineChars="0"/>
        <w:jc w:val="left"/>
        <w:rPr>
          <w:rFonts w:ascii="宋体" w:cs="宋体"/>
          <w:szCs w:val="21"/>
        </w:rPr>
      </w:pPr>
      <w:r>
        <w:rPr>
          <w:rFonts w:hint="eastAsia" w:ascii="宋体" w:hAnsi="宋体" w:cs="宋体"/>
          <w:szCs w:val="21"/>
        </w:rPr>
        <w:t>单行子查询：不向外部返回结果，或者只返回一行结果。</w:t>
      </w:r>
    </w:p>
    <w:p>
      <w:pPr>
        <w:pStyle w:val="34"/>
        <w:widowControl/>
        <w:numPr>
          <w:ilvl w:val="0"/>
          <w:numId w:val="19"/>
        </w:numPr>
        <w:spacing w:line="276" w:lineRule="auto"/>
        <w:ind w:firstLineChars="0"/>
        <w:jc w:val="left"/>
        <w:rPr>
          <w:rFonts w:ascii="宋体" w:cs="宋体"/>
          <w:szCs w:val="21"/>
        </w:rPr>
      </w:pPr>
      <w:r>
        <w:rPr>
          <w:rFonts w:hint="eastAsia" w:ascii="宋体" w:hAnsi="宋体" w:cs="宋体"/>
          <w:szCs w:val="21"/>
        </w:rPr>
        <w:t>多行子查询：向外部返回零行、一行或者多行结果。</w:t>
      </w:r>
    </w:p>
    <w:p>
      <w:pPr>
        <w:rPr>
          <w:rFonts w:ascii="宋体" w:cs="宋体"/>
          <w:szCs w:val="21"/>
        </w:rPr>
      </w:pPr>
    </w:p>
    <w:p>
      <w:pPr>
        <w:widowControl/>
        <w:spacing w:line="276" w:lineRule="auto"/>
        <w:ind w:left="420"/>
        <w:jc w:val="left"/>
        <w:rPr>
          <w:rFonts w:ascii="宋体" w:cs="宋体"/>
          <w:b/>
          <w:szCs w:val="21"/>
        </w:rPr>
      </w:pPr>
      <w:r>
        <w:rPr>
          <w:rStyle w:val="42"/>
          <w:rFonts w:hint="eastAsia" w:ascii="宋体" w:hAnsi="宋体" w:eastAsia="宋体" w:cs="宋体"/>
        </w:rPr>
        <w:t>【例</w:t>
      </w:r>
      <w:r>
        <w:rPr>
          <w:rStyle w:val="42"/>
          <w:rFonts w:ascii="宋体" w:hAnsi="宋体" w:eastAsia="宋体" w:cs="宋体"/>
        </w:rPr>
        <w:t>1</w:t>
      </w:r>
      <w:r>
        <w:rPr>
          <w:rStyle w:val="42"/>
          <w:rFonts w:hint="eastAsia" w:ascii="宋体" w:hAnsi="宋体" w:eastAsia="宋体" w:cs="宋体"/>
        </w:rPr>
        <w:t>】</w:t>
      </w:r>
      <w:r>
        <w:rPr>
          <w:rFonts w:hint="eastAsia" w:ascii="宋体" w:hAnsi="宋体" w:cs="宋体"/>
          <w:b/>
          <w:szCs w:val="21"/>
        </w:rPr>
        <w:t>查询出销售部（</w:t>
      </w:r>
      <w:r>
        <w:rPr>
          <w:rFonts w:ascii="宋体" w:hAnsi="宋体" w:cs="宋体"/>
          <w:b/>
          <w:szCs w:val="21"/>
        </w:rPr>
        <w:t>SALES</w:t>
      </w:r>
      <w:r>
        <w:rPr>
          <w:rFonts w:hint="eastAsia" w:ascii="宋体" w:hAnsi="宋体" w:cs="宋体"/>
          <w:b/>
          <w:szCs w:val="21"/>
        </w:rPr>
        <w:t>）下面的员工姓名，工作，工资。</w:t>
      </w:r>
    </w:p>
    <w:p>
      <w:pPr>
        <w:widowControl/>
        <w:spacing w:line="276" w:lineRule="auto"/>
        <w:ind w:left="420"/>
        <w:jc w:val="left"/>
        <w:rPr>
          <w:rFonts w:ascii="宋体" w:cs="宋体"/>
          <w:szCs w:val="21"/>
        </w:rPr>
      </w:pPr>
      <w:r>
        <w:rPr>
          <w:rStyle w:val="42"/>
          <w:rFonts w:hint="eastAsia" w:ascii="宋体" w:hAnsi="宋体" w:eastAsia="宋体" w:cs="宋体"/>
        </w:rPr>
        <w:t>例题分析</w:t>
      </w:r>
    </w:p>
    <w:p>
      <w:pPr>
        <w:widowControl/>
        <w:spacing w:line="276" w:lineRule="auto"/>
        <w:ind w:firstLine="420" w:firstLineChars="200"/>
        <w:jc w:val="left"/>
        <w:rPr>
          <w:rFonts w:ascii="宋体" w:cs="宋体"/>
          <w:szCs w:val="21"/>
        </w:rPr>
      </w:pPr>
      <w:r>
        <w:rPr>
          <w:rFonts w:hint="eastAsia" w:ascii="宋体" w:hAnsi="宋体" w:cs="宋体"/>
          <w:szCs w:val="21"/>
        </w:rPr>
        <w:t>该问题可以用联接查询实现，由于所需的结果信息都在</w:t>
      </w:r>
      <w:r>
        <w:rPr>
          <w:rFonts w:ascii="宋体" w:hAnsi="宋体" w:cs="宋体"/>
          <w:szCs w:val="21"/>
        </w:rPr>
        <w:t>Emp</w:t>
      </w:r>
      <w:r>
        <w:rPr>
          <w:rFonts w:hint="eastAsia" w:ascii="宋体" w:hAnsi="宋体" w:cs="宋体"/>
          <w:szCs w:val="21"/>
        </w:rPr>
        <w:t>表中，可以先从</w:t>
      </w:r>
      <w:r>
        <w:rPr>
          <w:rFonts w:ascii="宋体" w:hAnsi="宋体" w:cs="宋体"/>
          <w:szCs w:val="21"/>
        </w:rPr>
        <w:t>Dept</w:t>
      </w:r>
      <w:r>
        <w:rPr>
          <w:rFonts w:hint="eastAsia" w:ascii="宋体" w:hAnsi="宋体" w:cs="宋体"/>
          <w:szCs w:val="21"/>
        </w:rPr>
        <w:t>表中查询出销售部对应的部门号，然后根据当前部门号再到</w:t>
      </w:r>
      <w:r>
        <w:rPr>
          <w:rFonts w:ascii="宋体" w:hAnsi="宋体" w:cs="宋体"/>
          <w:szCs w:val="21"/>
        </w:rPr>
        <w:t>Emp</w:t>
      </w:r>
      <w:r>
        <w:rPr>
          <w:rFonts w:hint="eastAsia" w:ascii="宋体" w:hAnsi="宋体" w:cs="宋体"/>
          <w:szCs w:val="21"/>
        </w:rPr>
        <w:t>表中查询出符合该部门的员工记录即可。从销售表中查询出的结果可以作为</w:t>
      </w:r>
      <w:r>
        <w:rPr>
          <w:rFonts w:ascii="宋体" w:hAnsi="宋体" w:cs="宋体"/>
          <w:szCs w:val="21"/>
        </w:rPr>
        <w:t>Emp</w:t>
      </w:r>
      <w:r>
        <w:rPr>
          <w:rFonts w:hint="eastAsia" w:ascii="宋体" w:hAnsi="宋体" w:cs="宋体"/>
          <w:szCs w:val="21"/>
        </w:rPr>
        <w:t>表中查询的条件，</w:t>
      </w:r>
      <w:r>
        <w:rPr>
          <w:rFonts w:ascii="宋体" w:hAnsi="宋体" w:cs="宋体"/>
          <w:szCs w:val="21"/>
        </w:rPr>
        <w:t>SQL</w:t>
      </w:r>
      <w:r>
        <w:rPr>
          <w:rFonts w:hint="eastAsia" w:ascii="宋体" w:hAnsi="宋体" w:cs="宋体"/>
          <w:szCs w:val="21"/>
        </w:rPr>
        <w:t>语句实现如下：</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D.DEPTNO </w:t>
            </w:r>
            <w:r>
              <w:rPr>
                <w:rFonts w:ascii="ËÎÌå" w:hAnsi="ËÎÌå"/>
                <w:color w:val="008080"/>
                <w:sz w:val="18"/>
                <w:highlight w:val="white"/>
              </w:rPr>
              <w:t>FROM</w:t>
            </w:r>
            <w:r>
              <w:rPr>
                <w:rFonts w:ascii="ËÎÌå" w:hAnsi="ËÎÌå"/>
                <w:color w:val="000000"/>
                <w:sz w:val="18"/>
                <w:highlight w:val="white"/>
              </w:rPr>
              <w:t xml:space="preserve"> DEPT D </w:t>
            </w:r>
            <w:r>
              <w:rPr>
                <w:rFonts w:ascii="ËÎÌå" w:hAnsi="ËÎÌå"/>
                <w:color w:val="008080"/>
                <w:sz w:val="18"/>
                <w:highlight w:val="white"/>
              </w:rPr>
              <w:t>WHERE</w:t>
            </w:r>
            <w:r>
              <w:rPr>
                <w:rFonts w:ascii="ËÎÌå" w:hAnsi="ËÎÌå"/>
                <w:color w:val="000000"/>
                <w:sz w:val="18"/>
                <w:highlight w:val="white"/>
              </w:rPr>
              <w:t xml:space="preserve"> DNAME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'SALES'</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43"/>
        <w:widowControl/>
        <w:numPr>
          <w:ilvl w:val="0"/>
          <w:numId w:val="20"/>
        </w:numPr>
        <w:spacing w:line="276" w:lineRule="auto"/>
        <w:ind w:firstLineChars="0"/>
        <w:jc w:val="left"/>
        <w:rPr>
          <w:rFonts w:ascii="宋体" w:cs="宋体"/>
          <w:szCs w:val="21"/>
        </w:rPr>
      </w:pPr>
      <w:r>
        <w:rPr>
          <w:rFonts w:hint="eastAsia" w:ascii="宋体" w:hAnsi="宋体" w:cs="宋体"/>
          <w:szCs w:val="21"/>
        </w:rPr>
        <w:t>内部查询的结果作为外部查询的条件。</w:t>
      </w:r>
    </w:p>
    <w:p>
      <w:pPr>
        <w:widowControl/>
        <w:spacing w:line="276" w:lineRule="auto"/>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需要</w:t>
      </w:r>
      <w:r>
        <w:rPr>
          <w:rFonts w:hint="eastAsia" w:ascii="宋体" w:hAnsi="宋体" w:cs="宋体"/>
          <w:b/>
          <w:bCs/>
          <w:color w:val="030DDF"/>
          <w:szCs w:val="21"/>
        </w:rPr>
        <w:t>注意</w:t>
      </w:r>
      <w:r>
        <w:rPr>
          <w:rFonts w:hint="eastAsia" w:ascii="宋体" w:hAnsi="宋体" w:cs="宋体"/>
          <w:szCs w:val="21"/>
        </w:rPr>
        <w:t>：</w:t>
      </w:r>
    </w:p>
    <w:p>
      <w:pPr>
        <w:pStyle w:val="43"/>
        <w:widowControl/>
        <w:numPr>
          <w:ilvl w:val="0"/>
          <w:numId w:val="21"/>
        </w:numPr>
        <w:spacing w:line="276" w:lineRule="auto"/>
        <w:ind w:firstLineChars="0"/>
        <w:jc w:val="left"/>
        <w:rPr>
          <w:rFonts w:ascii="宋体" w:cs="宋体"/>
          <w:szCs w:val="21"/>
        </w:rPr>
      </w:pPr>
      <w:r>
        <w:rPr>
          <w:rFonts w:hint="eastAsia" w:ascii="宋体" w:hAnsi="宋体" w:cs="宋体"/>
          <w:szCs w:val="21"/>
        </w:rPr>
        <w:t>如果内部查询不返回任何记录，则外部条件中字段</w:t>
      </w:r>
      <w:r>
        <w:rPr>
          <w:rFonts w:ascii="宋体" w:hAnsi="宋体" w:cs="宋体"/>
          <w:szCs w:val="21"/>
        </w:rPr>
        <w:t>DEPTNO</w:t>
      </w:r>
      <w:r>
        <w:rPr>
          <w:rFonts w:hint="eastAsia" w:ascii="宋体" w:hAnsi="宋体" w:cs="宋体"/>
          <w:szCs w:val="21"/>
        </w:rPr>
        <w:t>与</w:t>
      </w:r>
      <w:r>
        <w:rPr>
          <w:rFonts w:ascii="宋体" w:hAnsi="宋体" w:cs="宋体"/>
          <w:szCs w:val="21"/>
        </w:rPr>
        <w:t>NULL</w:t>
      </w:r>
      <w:r>
        <w:rPr>
          <w:rFonts w:hint="eastAsia" w:ascii="宋体" w:hAnsi="宋体" w:cs="宋体"/>
          <w:szCs w:val="21"/>
        </w:rPr>
        <w:t>比较永远为假，也就是说外部查询不返还任何结果。</w:t>
      </w:r>
    </w:p>
    <w:p>
      <w:pPr>
        <w:pStyle w:val="43"/>
        <w:widowControl/>
        <w:numPr>
          <w:ilvl w:val="0"/>
          <w:numId w:val="21"/>
        </w:numPr>
        <w:spacing w:line="276" w:lineRule="auto"/>
        <w:ind w:firstLineChars="0"/>
        <w:jc w:val="left"/>
        <w:rPr>
          <w:rFonts w:ascii="宋体" w:cs="宋体"/>
          <w:szCs w:val="21"/>
        </w:rPr>
      </w:pPr>
      <w:r>
        <w:rPr>
          <w:rFonts w:hint="eastAsia" w:ascii="宋体" w:hAnsi="宋体" w:cs="宋体"/>
          <w:szCs w:val="21"/>
        </w:rPr>
        <w:t>在单行子查询中外部查询可以使用</w:t>
      </w:r>
      <w:r>
        <w:rPr>
          <w:rFonts w:ascii="宋体" w:hAnsi="宋体" w:cs="宋体"/>
          <w:szCs w:val="21"/>
        </w:rPr>
        <w:t>=</w:t>
      </w:r>
      <w:r>
        <w:rPr>
          <w:rFonts w:hint="eastAsia" w:ascii="宋体" w:hAnsi="宋体" w:cs="宋体"/>
          <w:szCs w:val="21"/>
        </w:rPr>
        <w:t>、</w:t>
      </w:r>
      <w:r>
        <w:rPr>
          <w:rFonts w:ascii="宋体" w:hAnsi="宋体" w:cs="宋体"/>
          <w:szCs w:val="21"/>
        </w:rPr>
        <w:t>&gt;</w:t>
      </w:r>
      <w:r>
        <w:rPr>
          <w:rFonts w:hint="eastAsia" w:ascii="宋体" w:hAnsi="宋体" w:cs="宋体"/>
          <w:szCs w:val="21"/>
        </w:rPr>
        <w:t>、</w:t>
      </w:r>
      <w:r>
        <w:rPr>
          <w:rFonts w:ascii="宋体" w:hAnsi="宋体" w:cs="宋体"/>
          <w:szCs w:val="21"/>
        </w:rPr>
        <w:t>&lt;</w:t>
      </w:r>
      <w:r>
        <w:rPr>
          <w:rFonts w:hint="eastAsia" w:ascii="宋体" w:hAnsi="宋体" w:cs="宋体"/>
          <w:szCs w:val="21"/>
        </w:rPr>
        <w:t>、</w:t>
      </w:r>
      <w:r>
        <w:rPr>
          <w:rFonts w:ascii="宋体" w:hAnsi="宋体" w:cs="宋体"/>
          <w:szCs w:val="21"/>
        </w:rPr>
        <w:t>&gt;=</w:t>
      </w:r>
      <w:r>
        <w:rPr>
          <w:rFonts w:hint="eastAsia" w:ascii="宋体" w:hAnsi="宋体" w:cs="宋体"/>
          <w:szCs w:val="21"/>
        </w:rPr>
        <w:t>、</w:t>
      </w:r>
      <w:r>
        <w:rPr>
          <w:rFonts w:ascii="宋体" w:hAnsi="宋体" w:cs="宋体"/>
          <w:szCs w:val="21"/>
        </w:rPr>
        <w:t>&lt;=</w:t>
      </w:r>
      <w:r>
        <w:rPr>
          <w:rFonts w:hint="eastAsia" w:ascii="宋体" w:hAnsi="宋体" w:cs="宋体"/>
          <w:szCs w:val="21"/>
        </w:rPr>
        <w:t>、</w:t>
      </w:r>
      <w:r>
        <w:rPr>
          <w:rFonts w:ascii="宋体" w:hAnsi="宋体" w:cs="宋体"/>
          <w:szCs w:val="21"/>
        </w:rPr>
        <w:t>&lt;&gt;</w:t>
      </w:r>
      <w:r>
        <w:rPr>
          <w:rFonts w:hint="eastAsia" w:ascii="宋体" w:hAnsi="宋体" w:cs="宋体"/>
          <w:szCs w:val="21"/>
        </w:rPr>
        <w:t>等比较运算符。</w:t>
      </w:r>
    </w:p>
    <w:p>
      <w:pPr>
        <w:pStyle w:val="43"/>
        <w:widowControl/>
        <w:numPr>
          <w:ilvl w:val="0"/>
          <w:numId w:val="21"/>
        </w:numPr>
        <w:spacing w:line="276" w:lineRule="auto"/>
        <w:ind w:firstLineChars="0"/>
        <w:jc w:val="left"/>
        <w:rPr>
          <w:rFonts w:ascii="宋体" w:cs="宋体"/>
          <w:szCs w:val="21"/>
        </w:rPr>
      </w:pPr>
      <w:r>
        <w:rPr>
          <w:rFonts w:hint="eastAsia" w:ascii="宋体" w:hAnsi="宋体" w:cs="宋体"/>
          <w:szCs w:val="21"/>
        </w:rPr>
        <w:t>内部查询返回的结果必须与外部查询条件中的字段（</w:t>
      </w:r>
      <w:r>
        <w:rPr>
          <w:rFonts w:ascii="宋体" w:hAnsi="宋体" w:cs="宋体"/>
          <w:szCs w:val="21"/>
        </w:rPr>
        <w:t>DEPTNO</w:t>
      </w:r>
      <w:r>
        <w:rPr>
          <w:rFonts w:hint="eastAsia" w:ascii="宋体" w:hAnsi="宋体" w:cs="宋体"/>
          <w:szCs w:val="21"/>
        </w:rPr>
        <w:t>）匹配。</w:t>
      </w:r>
    </w:p>
    <w:p>
      <w:pPr>
        <w:pStyle w:val="43"/>
        <w:widowControl/>
        <w:numPr>
          <w:ilvl w:val="0"/>
          <w:numId w:val="21"/>
        </w:numPr>
        <w:spacing w:line="276" w:lineRule="auto"/>
        <w:ind w:firstLineChars="0"/>
        <w:jc w:val="left"/>
        <w:rPr>
          <w:rFonts w:ascii="宋体" w:cs="宋体"/>
          <w:szCs w:val="21"/>
        </w:rPr>
      </w:pPr>
      <w:r>
        <w:rPr>
          <w:rFonts w:hint="eastAsia" w:ascii="宋体" w:hAnsi="宋体" w:cs="宋体"/>
          <w:szCs w:val="21"/>
        </w:rPr>
        <w:t>如果内部查询返回多行结果则出现错误。</w:t>
      </w:r>
    </w:p>
    <w:p>
      <w:pPr>
        <w:pStyle w:val="43"/>
        <w:widowControl/>
        <w:spacing w:line="276" w:lineRule="auto"/>
        <w:ind w:left="420" w:firstLine="0" w:firstLineChars="0"/>
        <w:jc w:val="left"/>
        <w:rPr>
          <w:rFonts w:ascii="宋体" w:cs="宋体"/>
          <w:szCs w:val="21"/>
        </w:rPr>
      </w:pPr>
    </w:p>
    <w:p>
      <w:pPr>
        <w:rPr>
          <w:rFonts w:ascii="宋体" w:cs="宋体"/>
          <w:b/>
          <w:bCs/>
          <w:szCs w:val="21"/>
        </w:rPr>
      </w:pPr>
      <w:r>
        <w:rPr>
          <w:rFonts w:hint="eastAsia" w:ascii="宋体" w:hAnsi="宋体" w:cs="宋体"/>
          <w:b/>
          <w:bCs/>
          <w:szCs w:val="21"/>
        </w:rPr>
        <w:t>【</w:t>
      </w:r>
      <w:r>
        <w:rPr>
          <w:rStyle w:val="42"/>
          <w:rFonts w:hint="eastAsia" w:ascii="宋体" w:hAnsi="宋体" w:eastAsia="宋体" w:cs="宋体"/>
          <w:bCs/>
        </w:rPr>
        <w:t>例</w:t>
      </w:r>
      <w:r>
        <w:rPr>
          <w:rStyle w:val="42"/>
          <w:rFonts w:ascii="宋体" w:hAnsi="宋体" w:eastAsia="宋体" w:cs="宋体"/>
          <w:bCs/>
        </w:rPr>
        <w:t>2</w:t>
      </w:r>
      <w:r>
        <w:rPr>
          <w:rStyle w:val="42"/>
          <w:rFonts w:hint="eastAsia" w:ascii="宋体" w:hAnsi="宋体" w:eastAsia="宋体" w:cs="宋体"/>
          <w:bCs/>
        </w:rPr>
        <w:t>】</w:t>
      </w:r>
      <w:r>
        <w:rPr>
          <w:rFonts w:hint="eastAsia" w:ascii="宋体" w:hAnsi="宋体" w:cs="宋体"/>
          <w:b/>
          <w:bCs/>
          <w:szCs w:val="21"/>
        </w:rPr>
        <w:t>查询</w:t>
      </w:r>
      <w:r>
        <w:rPr>
          <w:rFonts w:ascii="宋体" w:hAnsi="宋体" w:cs="宋体"/>
          <w:b/>
          <w:bCs/>
          <w:szCs w:val="21"/>
        </w:rPr>
        <w:t>EMP</w:t>
      </w:r>
      <w:r>
        <w:rPr>
          <w:rFonts w:hint="eastAsia" w:ascii="宋体" w:hAnsi="宋体" w:cs="宋体"/>
          <w:b/>
          <w:bCs/>
          <w:szCs w:val="21"/>
        </w:rPr>
        <w:t>表中每个部门的最低工资的员工信息</w:t>
      </w:r>
    </w:p>
    <w:tbl>
      <w:tblPr>
        <w:tblStyle w:val="19"/>
        <w:tblW w:w="812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MIN</w:t>
            </w:r>
            <w:r>
              <w:rPr>
                <w:rFonts w:ascii="ËÎÌå" w:hAnsi="ËÎÌå"/>
                <w:color w:val="000080"/>
                <w:sz w:val="18"/>
                <w:highlight w:val="white"/>
              </w:rPr>
              <w:t>(</w:t>
            </w:r>
            <w:r>
              <w:rPr>
                <w:rFonts w:ascii="ËÎÌå" w:hAnsi="ËÎÌå"/>
                <w:color w:val="000000"/>
                <w:sz w:val="18"/>
                <w:highlight w:val="white"/>
              </w:rPr>
              <w:t>A.SAL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A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A.DEPTNO</w:t>
            </w:r>
            <w:r>
              <w:rPr>
                <w:rFonts w:ascii="ËÎÌå" w:hAnsi="ËÎÌå"/>
                <w:color w:val="000080"/>
                <w:sz w:val="18"/>
                <w:highlight w:val="white"/>
              </w:rPr>
              <w:t>)</w:t>
            </w:r>
          </w:p>
        </w:tc>
      </w:tr>
    </w:tbl>
    <w:p>
      <w:pPr>
        <w:rPr>
          <w:rFonts w:ascii="宋体" w:cs="宋体"/>
          <w:szCs w:val="21"/>
        </w:rPr>
      </w:pPr>
    </w:p>
    <w:p>
      <w:pPr>
        <w:pStyle w:val="32"/>
        <w:spacing w:line="276" w:lineRule="auto"/>
        <w:rPr>
          <w:rFonts w:ascii="宋体" w:hAnsi="宋体" w:eastAsia="宋体" w:cs="宋体"/>
          <w:b/>
          <w:bCs w:val="0"/>
          <w:i/>
          <w:iCs/>
        </w:rPr>
      </w:pPr>
      <w:bookmarkStart w:id="48" w:name="_Toc32030"/>
      <w:r>
        <w:rPr>
          <w:rFonts w:ascii="宋体" w:hAnsi="宋体" w:eastAsia="宋体" w:cs="宋体"/>
          <w:b/>
          <w:bCs w:val="0"/>
          <w:i/>
          <w:iCs/>
        </w:rPr>
        <w:t>Oracle</w:t>
      </w:r>
      <w:r>
        <w:rPr>
          <w:rFonts w:hint="eastAsia" w:ascii="宋体" w:hAnsi="宋体" w:eastAsia="宋体" w:cs="宋体"/>
          <w:b/>
          <w:bCs w:val="0"/>
          <w:i/>
          <w:iCs/>
        </w:rPr>
        <w:t>中的伪列</w:t>
      </w:r>
      <w:bookmarkEnd w:id="48"/>
    </w:p>
    <w:p>
      <w:pPr>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的表的使用过程中，实际表中还有一些附加的列，称为伪列。伪列就像表中的列一样，但是在表中并不存储。伪列只能查询，不能进行增删改操作。接下来学习两个伪列：</w:t>
      </w:r>
      <w:r>
        <w:rPr>
          <w:rFonts w:ascii="宋体" w:hAnsi="宋体" w:cs="宋体"/>
          <w:szCs w:val="21"/>
        </w:rPr>
        <w:t>ROWID</w:t>
      </w:r>
      <w:r>
        <w:rPr>
          <w:rFonts w:hint="eastAsia" w:ascii="宋体" w:hAnsi="宋体" w:cs="宋体"/>
          <w:szCs w:val="21"/>
        </w:rPr>
        <w:t>和</w:t>
      </w:r>
      <w:r>
        <w:rPr>
          <w:rFonts w:ascii="宋体" w:hAnsi="宋体" w:cs="宋体"/>
          <w:szCs w:val="21"/>
        </w:rPr>
        <w:t>ROWNUM</w:t>
      </w:r>
      <w:r>
        <w:rPr>
          <w:rFonts w:hint="eastAsia" w:ascii="宋体" w:hAnsi="宋体" w:cs="宋体"/>
          <w:szCs w:val="21"/>
        </w:rPr>
        <w:t>。</w:t>
      </w:r>
    </w:p>
    <w:p>
      <w:pPr>
        <w:widowControl/>
        <w:spacing w:line="276" w:lineRule="auto"/>
        <w:ind w:firstLine="420" w:firstLineChars="200"/>
        <w:jc w:val="left"/>
        <w:rPr>
          <w:rFonts w:ascii="宋体" w:cs="宋体"/>
          <w:szCs w:val="21"/>
        </w:rPr>
      </w:pPr>
    </w:p>
    <w:p>
      <w:pPr>
        <w:pStyle w:val="4"/>
        <w:rPr>
          <w:rFonts w:ascii="宋体" w:cs="宋体"/>
          <w:sz w:val="21"/>
          <w:szCs w:val="21"/>
        </w:rPr>
      </w:pPr>
      <w:bookmarkStart w:id="49" w:name="_Toc16535"/>
      <w:r>
        <w:rPr>
          <w:rFonts w:ascii="宋体" w:hAnsi="宋体" w:cs="宋体"/>
          <w:sz w:val="28"/>
          <w:szCs w:val="28"/>
        </w:rPr>
        <w:t>2.1</w:t>
      </w:r>
      <w:r>
        <w:rPr>
          <w:rFonts w:ascii="宋体" w:hAnsi="宋体" w:cs="宋体"/>
          <w:sz w:val="28"/>
          <w:szCs w:val="28"/>
          <w:highlight w:val="yellow"/>
        </w:rPr>
        <w:t xml:space="preserve"> ROWID</w:t>
      </w:r>
      <w:bookmarkEnd w:id="49"/>
    </w:p>
    <w:p>
      <w:pPr>
        <w:widowControl/>
        <w:spacing w:line="276" w:lineRule="auto"/>
        <w:ind w:firstLine="420" w:firstLineChars="200"/>
        <w:jc w:val="left"/>
        <w:rPr>
          <w:rFonts w:ascii="宋体" w:cs="宋体"/>
          <w:szCs w:val="21"/>
        </w:rPr>
      </w:pPr>
      <w:r>
        <w:rPr>
          <w:rFonts w:hint="eastAsia" w:ascii="宋体" w:hAnsi="宋体" w:cs="宋体"/>
          <w:szCs w:val="21"/>
        </w:rPr>
        <w:t>表中的每一行在数据文件中都有一个物理地址，</w:t>
      </w:r>
      <w:r>
        <w:rPr>
          <w:rFonts w:ascii="宋体" w:hAnsi="宋体" w:cs="宋体"/>
          <w:szCs w:val="21"/>
        </w:rPr>
        <w:t>ROWID</w:t>
      </w:r>
      <w:r>
        <w:rPr>
          <w:rFonts w:hint="eastAsia" w:ascii="宋体" w:hAnsi="宋体" w:cs="宋体"/>
          <w:szCs w:val="21"/>
        </w:rPr>
        <w:t>伪列返回的就是该行的物理地址。使用</w:t>
      </w:r>
      <w:r>
        <w:rPr>
          <w:rFonts w:ascii="宋体" w:hAnsi="宋体" w:cs="宋体"/>
          <w:szCs w:val="21"/>
        </w:rPr>
        <w:t>ROWID</w:t>
      </w:r>
      <w:r>
        <w:rPr>
          <w:rFonts w:hint="eastAsia" w:ascii="宋体" w:hAnsi="宋体" w:cs="宋体"/>
          <w:szCs w:val="21"/>
        </w:rPr>
        <w:t>可以快速的定位表中的某一行。</w:t>
      </w:r>
      <w:r>
        <w:rPr>
          <w:rFonts w:ascii="宋体" w:hAnsi="宋体" w:cs="宋体"/>
          <w:szCs w:val="21"/>
        </w:rPr>
        <w:t>ROWID</w:t>
      </w:r>
      <w:r>
        <w:rPr>
          <w:rFonts w:hint="eastAsia" w:ascii="宋体" w:hAnsi="宋体" w:cs="宋体"/>
          <w:szCs w:val="21"/>
        </w:rPr>
        <w:t>值可以唯一的标识表中的一行。由于</w:t>
      </w:r>
      <w:r>
        <w:rPr>
          <w:rFonts w:ascii="宋体" w:hAnsi="宋体" w:cs="宋体"/>
          <w:szCs w:val="21"/>
        </w:rPr>
        <w:t>ROWID</w:t>
      </w:r>
      <w:r>
        <w:rPr>
          <w:rFonts w:hint="eastAsia" w:ascii="宋体" w:hAnsi="宋体" w:cs="宋体"/>
          <w:szCs w:val="21"/>
        </w:rPr>
        <w:t>返回的是该行的物理地址，因此使用</w:t>
      </w:r>
      <w:r>
        <w:rPr>
          <w:rFonts w:ascii="宋体" w:hAnsi="宋体" w:cs="宋体"/>
          <w:szCs w:val="21"/>
        </w:rPr>
        <w:t>ROWID</w:t>
      </w:r>
      <w:r>
        <w:rPr>
          <w:rFonts w:hint="eastAsia" w:ascii="宋体" w:hAnsi="宋体" w:cs="宋体"/>
          <w:szCs w:val="21"/>
        </w:rPr>
        <w:t>可以显示行是如何存储的。</w:t>
      </w:r>
    </w:p>
    <w:p>
      <w:pPr>
        <w:spacing w:line="276" w:lineRule="auto"/>
        <w:ind w:left="420" w:right="210"/>
        <w:jc w:val="left"/>
        <w:rPr>
          <w:rFonts w:ascii="宋体" w:cs="宋体"/>
          <w:b/>
          <w:szCs w:val="21"/>
        </w:rPr>
      </w:pPr>
      <w:r>
        <w:rPr>
          <w:rFonts w:hint="eastAsia" w:ascii="宋体" w:hAnsi="宋体" w:cs="宋体"/>
          <w:b/>
          <w:szCs w:val="21"/>
        </w:rPr>
        <w:t>语法结构：删除重复数据，相同数据只保留一条</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 xml:space="preserve">DELETE FROM </w:t>
            </w:r>
            <w:r>
              <w:rPr>
                <w:rFonts w:hint="eastAsia" w:ascii="宋体" w:hAnsi="宋体" w:cs="宋体"/>
                <w:szCs w:val="21"/>
              </w:rPr>
              <w:t>表名</w:t>
            </w:r>
            <w:r>
              <w:rPr>
                <w:rFonts w:ascii="宋体" w:hAnsi="宋体" w:cs="宋体"/>
                <w:szCs w:val="21"/>
              </w:rPr>
              <w:t xml:space="preserve"> </w:t>
            </w:r>
            <w:r>
              <w:rPr>
                <w:rFonts w:hint="eastAsia" w:ascii="宋体" w:hAnsi="宋体" w:cs="宋体"/>
                <w:szCs w:val="21"/>
              </w:rPr>
              <w:t>别名</w:t>
            </w:r>
          </w:p>
          <w:p>
            <w:pPr>
              <w:widowControl/>
              <w:spacing w:line="276" w:lineRule="auto"/>
              <w:ind w:firstLine="420" w:firstLineChars="200"/>
              <w:jc w:val="left"/>
              <w:rPr>
                <w:rFonts w:ascii="宋体" w:cs="宋体"/>
                <w:szCs w:val="21"/>
              </w:rPr>
            </w:pPr>
            <w:r>
              <w:rPr>
                <w:rFonts w:ascii="宋体" w:hAnsi="宋体" w:cs="宋体"/>
                <w:szCs w:val="21"/>
              </w:rPr>
              <w:t>WHERE ROWID NOT IN</w:t>
            </w:r>
          </w:p>
          <w:p>
            <w:pPr>
              <w:widowControl/>
              <w:spacing w:line="276" w:lineRule="auto"/>
              <w:ind w:firstLine="420" w:firstLineChars="200"/>
              <w:jc w:val="left"/>
              <w:rPr>
                <w:rFonts w:ascii="宋体" w:cs="宋体"/>
                <w:szCs w:val="21"/>
              </w:rPr>
            </w:pPr>
            <w:r>
              <w:rPr>
                <w:rFonts w:ascii="宋体" w:hAnsi="宋体" w:cs="宋体"/>
                <w:szCs w:val="21"/>
              </w:rPr>
              <w:t xml:space="preserve">(SELECT MIN(ROWID) FROM </w:t>
            </w:r>
            <w:r>
              <w:rPr>
                <w:rFonts w:hint="eastAsia" w:ascii="宋体" w:hAnsi="宋体" w:cs="宋体"/>
                <w:szCs w:val="21"/>
              </w:rPr>
              <w:t>表名</w:t>
            </w:r>
            <w:r>
              <w:rPr>
                <w:rFonts w:ascii="宋体" w:hAnsi="宋体" w:cs="宋体"/>
                <w:szCs w:val="21"/>
              </w:rPr>
              <w:t xml:space="preserve"> </w:t>
            </w:r>
            <w:r>
              <w:rPr>
                <w:rFonts w:hint="eastAsia" w:ascii="宋体" w:hAnsi="宋体" w:cs="宋体"/>
                <w:szCs w:val="21"/>
              </w:rPr>
              <w:t>别名</w:t>
            </w:r>
            <w:r>
              <w:rPr>
                <w:rFonts w:ascii="宋体" w:hAnsi="宋体" w:cs="宋体"/>
                <w:szCs w:val="21"/>
              </w:rPr>
              <w:t xml:space="preserve"> GROUP BY </w:t>
            </w:r>
            <w:r>
              <w:rPr>
                <w:rFonts w:hint="eastAsia" w:ascii="宋体" w:hAnsi="宋体" w:cs="宋体"/>
                <w:szCs w:val="21"/>
              </w:rPr>
              <w:t>列名</w:t>
            </w:r>
            <w:r>
              <w:rPr>
                <w:rFonts w:ascii="宋体" w:hAnsi="宋体" w:cs="宋体"/>
                <w:szCs w:val="21"/>
              </w:rPr>
              <w:t>)</w:t>
            </w:r>
          </w:p>
        </w:tc>
      </w:tr>
    </w:tbl>
    <w:p>
      <w:pPr>
        <w:widowControl/>
        <w:spacing w:line="276" w:lineRule="auto"/>
        <w:jc w:val="left"/>
        <w:rPr>
          <w:rFonts w:ascii="宋体" w:cs="宋体"/>
          <w:szCs w:val="21"/>
        </w:rPr>
      </w:pPr>
    </w:p>
    <w:p>
      <w:pPr>
        <w:widowControl/>
        <w:spacing w:line="276" w:lineRule="auto"/>
        <w:jc w:val="left"/>
        <w:rPr>
          <w:rFonts w:ascii="宋体" w:cs="宋体"/>
          <w:b/>
          <w:bCs/>
          <w:szCs w:val="21"/>
        </w:rPr>
      </w:pPr>
      <w:r>
        <w:rPr>
          <w:rFonts w:hint="eastAsia" w:ascii="宋体" w:hAnsi="宋体" w:cs="宋体"/>
          <w:b/>
          <w:bCs/>
          <w:szCs w:val="21"/>
        </w:rPr>
        <w:t>【例】删除</w:t>
      </w:r>
      <w:r>
        <w:rPr>
          <w:rFonts w:ascii="宋体" w:hAnsi="宋体" w:cs="宋体"/>
          <w:b/>
          <w:bCs/>
          <w:szCs w:val="21"/>
        </w:rPr>
        <w:t>EMP</w:t>
      </w:r>
      <w:r>
        <w:rPr>
          <w:rFonts w:hint="eastAsia" w:ascii="宋体" w:hAnsi="宋体" w:cs="宋体"/>
          <w:b/>
          <w:bCs/>
          <w:szCs w:val="21"/>
        </w:rPr>
        <w:t>表重复数据</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b/>
                <w:bCs/>
                <w:color w:val="000000" w:themeColor="text1"/>
                <w:sz w:val="18"/>
                <w:highlight w:val="white"/>
              </w:rPr>
            </w:pPr>
            <w:r>
              <w:rPr>
                <w:rFonts w:ascii="ËÎÌå" w:hAnsi="ËÎÌå"/>
                <w:b/>
                <w:bCs/>
                <w:color w:val="000000" w:themeColor="text1"/>
                <w:sz w:val="18"/>
                <w:highlight w:val="white"/>
              </w:rPr>
              <w:t>DELETE FROM EMP E</w:t>
            </w:r>
          </w:p>
          <w:p>
            <w:pPr>
              <w:jc w:val="left"/>
              <w:rPr>
                <w:rFonts w:ascii="ËÎÌå" w:hAnsi="ËÎÌå"/>
                <w:b/>
                <w:bCs/>
                <w:color w:val="000000" w:themeColor="text1"/>
                <w:sz w:val="18"/>
                <w:highlight w:val="white"/>
              </w:rPr>
            </w:pPr>
            <w:r>
              <w:rPr>
                <w:rFonts w:ascii="ËÎÌå" w:hAnsi="ËÎÌå"/>
                <w:b/>
                <w:bCs/>
                <w:color w:val="000000" w:themeColor="text1"/>
                <w:sz w:val="18"/>
                <w:highlight w:val="white"/>
              </w:rPr>
              <w:t xml:space="preserve"> WHERE ROWID NOT IN </w:t>
            </w:r>
          </w:p>
          <w:p>
            <w:pPr>
              <w:widowControl/>
              <w:spacing w:line="276" w:lineRule="auto"/>
              <w:ind w:firstLine="361" w:firstLineChars="200"/>
              <w:jc w:val="left"/>
              <w:rPr>
                <w:rFonts w:ascii="宋体" w:cs="宋体"/>
                <w:szCs w:val="21"/>
              </w:rPr>
            </w:pPr>
            <w:r>
              <w:rPr>
                <w:rFonts w:ascii="ËÎÌå" w:hAnsi="ËÎÌå"/>
                <w:b/>
                <w:bCs/>
                <w:color w:val="000000" w:themeColor="text1"/>
                <w:sz w:val="18"/>
                <w:highlight w:val="white"/>
              </w:rPr>
              <w:t xml:space="preserve"> (SELECT MIN(ROWID) FROM EMP E GROUP BY EMPNO)</w:t>
            </w:r>
          </w:p>
        </w:tc>
      </w:tr>
    </w:tbl>
    <w:p>
      <w:pPr>
        <w:widowControl/>
        <w:spacing w:line="276" w:lineRule="auto"/>
        <w:jc w:val="left"/>
        <w:rPr>
          <w:rFonts w:ascii="宋体" w:cs="宋体"/>
          <w:szCs w:val="21"/>
        </w:rPr>
      </w:pPr>
    </w:p>
    <w:p>
      <w:pPr>
        <w:pStyle w:val="4"/>
        <w:rPr>
          <w:rFonts w:ascii="宋体" w:cs="宋体"/>
          <w:sz w:val="21"/>
          <w:szCs w:val="21"/>
        </w:rPr>
      </w:pPr>
      <w:bookmarkStart w:id="50" w:name="_Toc1903"/>
      <w:r>
        <w:rPr>
          <w:rFonts w:ascii="宋体" w:hAnsi="宋体" w:cs="宋体"/>
          <w:sz w:val="28"/>
          <w:szCs w:val="28"/>
        </w:rPr>
        <w:t>2.2 ROWNUM</w:t>
      </w:r>
      <w:bookmarkEnd w:id="50"/>
    </w:p>
    <w:p>
      <w:pPr>
        <w:widowControl/>
        <w:spacing w:line="276" w:lineRule="auto"/>
        <w:ind w:firstLine="420" w:firstLineChars="200"/>
        <w:jc w:val="left"/>
        <w:rPr>
          <w:rFonts w:ascii="宋体" w:cs="宋体"/>
          <w:szCs w:val="21"/>
        </w:rPr>
      </w:pPr>
      <w:r>
        <w:rPr>
          <w:rFonts w:hint="eastAsia" w:ascii="宋体" w:hAnsi="宋体" w:cs="宋体"/>
          <w:szCs w:val="21"/>
        </w:rPr>
        <w:t>在查询的结果集中，</w:t>
      </w:r>
      <w:r>
        <w:rPr>
          <w:rFonts w:ascii="宋体" w:hAnsi="宋体" w:cs="宋体"/>
          <w:szCs w:val="21"/>
        </w:rPr>
        <w:t>ROWNUM</w:t>
      </w:r>
      <w:r>
        <w:rPr>
          <w:rFonts w:hint="eastAsia" w:ascii="宋体" w:hAnsi="宋体" w:cs="宋体"/>
          <w:szCs w:val="21"/>
        </w:rPr>
        <w:t>为结果集中每一行标识一个行号，第一行返回</w:t>
      </w:r>
      <w:r>
        <w:rPr>
          <w:rFonts w:ascii="宋体" w:hAnsi="宋体" w:cs="宋体"/>
          <w:szCs w:val="21"/>
        </w:rPr>
        <w:t>1</w:t>
      </w:r>
      <w:r>
        <w:rPr>
          <w:rFonts w:hint="eastAsia" w:ascii="宋体" w:hAnsi="宋体" w:cs="宋体"/>
          <w:szCs w:val="21"/>
        </w:rPr>
        <w:t>，第二行返回</w:t>
      </w:r>
      <w:r>
        <w:rPr>
          <w:rFonts w:ascii="宋体" w:hAnsi="宋体" w:cs="宋体"/>
          <w:szCs w:val="21"/>
        </w:rPr>
        <w:t>2</w:t>
      </w:r>
      <w:r>
        <w:rPr>
          <w:rFonts w:hint="eastAsia" w:ascii="宋体" w:hAnsi="宋体" w:cs="宋体"/>
          <w:szCs w:val="21"/>
        </w:rPr>
        <w:t>，以此类推。通过</w:t>
      </w:r>
      <w:r>
        <w:rPr>
          <w:rFonts w:ascii="宋体" w:hAnsi="宋体" w:cs="宋体"/>
          <w:szCs w:val="21"/>
        </w:rPr>
        <w:t>ROWNUM</w:t>
      </w:r>
      <w:r>
        <w:rPr>
          <w:rFonts w:hint="eastAsia" w:ascii="宋体" w:hAnsi="宋体" w:cs="宋体"/>
          <w:szCs w:val="21"/>
        </w:rPr>
        <w:t>伪列可以限制查询结果集中返回的行数。</w:t>
      </w:r>
    </w:p>
    <w:p>
      <w:pPr>
        <w:widowControl/>
        <w:spacing w:line="276" w:lineRule="auto"/>
        <w:ind w:firstLine="420" w:firstLineChars="200"/>
        <w:jc w:val="left"/>
        <w:rPr>
          <w:rFonts w:ascii="宋体" w:cs="宋体"/>
          <w:szCs w:val="21"/>
        </w:rPr>
      </w:pPr>
    </w:p>
    <w:p>
      <w:pPr>
        <w:widowControl/>
        <w:spacing w:line="276" w:lineRule="auto"/>
        <w:ind w:firstLine="422" w:firstLineChars="200"/>
        <w:jc w:val="left"/>
        <w:rPr>
          <w:b/>
          <w:bCs/>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w:t>
      </w:r>
      <w:r>
        <w:rPr>
          <w:rFonts w:hint="eastAsia"/>
          <w:b/>
          <w:bCs/>
        </w:rPr>
        <w:t>查询出员工表中前</w:t>
      </w:r>
      <w:r>
        <w:rPr>
          <w:b/>
          <w:bCs/>
        </w:rPr>
        <w:t>5</w:t>
      </w:r>
      <w:r>
        <w:rPr>
          <w:rFonts w:hint="eastAsia"/>
          <w:b/>
          <w:bCs/>
        </w:rPr>
        <w:t>名员工的姓名，工作，工资。</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szCs w:val="21"/>
              </w:rPr>
            </w:pPr>
            <w:r>
              <w:rPr>
                <w:rFonts w:ascii="ËÎÌå" w:hAnsi="ËÎÌå"/>
                <w:b/>
                <w:bCs/>
                <w:color w:val="000000" w:themeColor="text1"/>
                <w:sz w:val="18"/>
                <w:highlight w:val="white"/>
              </w:rPr>
              <w:t>SELECT ROWNUM, E.ENAME, E.JOB, E.SAL FROM EMP E WHERE ROWNUM &lt;= 5;</w:t>
            </w:r>
          </w:p>
        </w:tc>
      </w:tr>
    </w:tbl>
    <w:p>
      <w:pPr>
        <w:widowControl/>
        <w:spacing w:line="276" w:lineRule="auto"/>
        <w:ind w:firstLine="420" w:firstLineChars="200"/>
        <w:jc w:val="left"/>
      </w:pPr>
    </w:p>
    <w:p>
      <w:pPr>
        <w:widowControl/>
        <w:spacing w:line="276" w:lineRule="auto"/>
        <w:ind w:firstLine="420" w:firstLineChars="200"/>
        <w:jc w:val="left"/>
      </w:pPr>
      <w:r>
        <w:rPr>
          <w:rFonts w:hint="eastAsia"/>
        </w:rPr>
        <w:t>在查询条件中，如果查询条件中</w:t>
      </w:r>
      <w:r>
        <w:t>ROWNUM</w:t>
      </w:r>
      <w:r>
        <w:rPr>
          <w:rFonts w:hint="eastAsia"/>
        </w:rPr>
        <w:t>大于某一正整数，则不返还任何结果。</w:t>
      </w:r>
    </w:p>
    <w:p>
      <w:pPr>
        <w:widowControl/>
        <w:spacing w:line="276" w:lineRule="auto"/>
        <w:ind w:firstLine="420" w:firstLineChars="200"/>
        <w:jc w:val="left"/>
      </w:pPr>
    </w:p>
    <w:tbl>
      <w:tblPr>
        <w:tblStyle w:val="19"/>
        <w:tblpPr w:leftFromText="180" w:rightFromText="180" w:vertAnchor="text" w:horzAnchor="margin" w:tblpXSpec="left" w:tblpY="215"/>
        <w:tblW w:w="8108"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698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c>
          <w:tcPr>
            <w:tcW w:w="1120" w:type="dxa"/>
            <w:tcBorders>
              <w:top w:val="single" w:color="000000" w:sz="4" w:space="0"/>
              <w:bottom w:val="single" w:color="000000" w:sz="4" w:space="0"/>
            </w:tcBorders>
            <w:vAlign w:val="center"/>
          </w:tcPr>
          <w:p>
            <w:pPr>
              <w:spacing w:line="276" w:lineRule="auto"/>
              <w:ind w:right="210"/>
              <w:rPr>
                <w:rFonts w:ascii="宋体" w:cs="宋体"/>
                <w:b/>
                <w:szCs w:val="21"/>
              </w:rPr>
            </w:pPr>
            <w:r>
              <w:rPr>
                <w:rFonts w:ascii="宋体" w:cs="宋体"/>
                <w:b/>
                <w:szCs w:val="21"/>
              </w:rPr>
              <w:drawing>
                <wp:inline distT="0" distB="0" distL="0" distR="0">
                  <wp:extent cx="409575" cy="619125"/>
                  <wp:effectExtent l="19050" t="0" r="9525" b="0"/>
                  <wp:docPr id="1035" name="图片 5"/>
                  <wp:cNvGraphicFramePr/>
                  <a:graphic xmlns:a="http://schemas.openxmlformats.org/drawingml/2006/main">
                    <a:graphicData uri="http://schemas.openxmlformats.org/drawingml/2006/picture">
                      <pic:pic xmlns:pic="http://schemas.openxmlformats.org/drawingml/2006/picture">
                        <pic:nvPicPr>
                          <pic:cNvPr id="1035" name="图片 5"/>
                          <pic:cNvPicPr/>
                        </pic:nvPicPr>
                        <pic:blipFill>
                          <a:blip r:embed="rId10" cstate="print"/>
                          <a:srcRect/>
                          <a:stretch>
                            <a:fillRect/>
                          </a:stretch>
                        </pic:blipFill>
                        <pic:spPr>
                          <a:xfrm>
                            <a:off x="0" y="0"/>
                            <a:ext cx="409575" cy="619125"/>
                          </a:xfrm>
                          <a:prstGeom prst="rect">
                            <a:avLst/>
                          </a:prstGeom>
                          <a:ln>
                            <a:noFill/>
                          </a:ln>
                        </pic:spPr>
                      </pic:pic>
                    </a:graphicData>
                  </a:graphic>
                </wp:inline>
              </w:drawing>
            </w:r>
          </w:p>
        </w:tc>
        <w:tc>
          <w:tcPr>
            <w:tcW w:w="6988" w:type="dxa"/>
            <w:tcBorders>
              <w:top w:val="single" w:color="000000" w:sz="4" w:space="0"/>
              <w:bottom w:val="single" w:color="000000" w:sz="4" w:space="0"/>
            </w:tcBorders>
            <w:vAlign w:val="center"/>
          </w:tcPr>
          <w:p>
            <w:pPr>
              <w:spacing w:line="276" w:lineRule="auto"/>
              <w:ind w:right="210"/>
              <w:rPr>
                <w:rFonts w:ascii="宋体" w:cs="宋体"/>
                <w:szCs w:val="21"/>
              </w:rPr>
            </w:pPr>
            <w:r>
              <w:rPr>
                <w:rFonts w:ascii="宋体" w:hAnsi="宋体" w:cs="宋体"/>
                <w:szCs w:val="21"/>
              </w:rPr>
              <w:t>ROWNUM</w:t>
            </w:r>
            <w:r>
              <w:rPr>
                <w:rFonts w:hint="eastAsia" w:ascii="宋体" w:hAnsi="宋体" w:cs="宋体"/>
                <w:szCs w:val="21"/>
              </w:rPr>
              <w:t>与</w:t>
            </w:r>
            <w:r>
              <w:rPr>
                <w:rFonts w:ascii="宋体" w:hAnsi="宋体" w:cs="宋体"/>
                <w:szCs w:val="21"/>
              </w:rPr>
              <w:t>ROWID</w:t>
            </w:r>
            <w:r>
              <w:rPr>
                <w:rFonts w:hint="eastAsia" w:ascii="宋体" w:hAnsi="宋体" w:cs="宋体"/>
                <w:szCs w:val="21"/>
              </w:rPr>
              <w:t>不同，</w:t>
            </w:r>
            <w:r>
              <w:rPr>
                <w:rFonts w:ascii="宋体" w:hAnsi="宋体" w:cs="宋体"/>
                <w:color w:val="FF0000"/>
                <w:szCs w:val="21"/>
              </w:rPr>
              <w:t>ROWID</w:t>
            </w:r>
            <w:r>
              <w:rPr>
                <w:rFonts w:hint="eastAsia" w:ascii="宋体" w:hAnsi="宋体" w:cs="宋体"/>
                <w:szCs w:val="21"/>
              </w:rPr>
              <w:t>是插入记录时生成，</w:t>
            </w:r>
            <w:r>
              <w:rPr>
                <w:rFonts w:ascii="宋体" w:hAnsi="宋体" w:cs="宋体"/>
                <w:color w:val="FF0000"/>
                <w:szCs w:val="21"/>
              </w:rPr>
              <w:t>ROWNUM</w:t>
            </w:r>
            <w:r>
              <w:rPr>
                <w:rFonts w:hint="eastAsia" w:ascii="宋体" w:hAnsi="宋体" w:cs="宋体"/>
                <w:szCs w:val="21"/>
              </w:rPr>
              <w:t>是查询数据时生成。</w:t>
            </w:r>
            <w:r>
              <w:rPr>
                <w:rFonts w:ascii="宋体" w:hAnsi="宋体" w:cs="宋体"/>
                <w:szCs w:val="21"/>
              </w:rPr>
              <w:t>ROWID</w:t>
            </w:r>
            <w:r>
              <w:rPr>
                <w:rFonts w:hint="eastAsia" w:ascii="宋体" w:hAnsi="宋体" w:cs="宋体"/>
                <w:szCs w:val="21"/>
              </w:rPr>
              <w:t>标识的是行的物理地址。</w:t>
            </w:r>
            <w:r>
              <w:rPr>
                <w:rFonts w:ascii="宋体" w:hAnsi="宋体" w:cs="宋体"/>
                <w:szCs w:val="21"/>
              </w:rPr>
              <w:t>ROWNUM</w:t>
            </w:r>
            <w:r>
              <w:rPr>
                <w:rFonts w:hint="eastAsia" w:ascii="宋体" w:hAnsi="宋体" w:cs="宋体"/>
                <w:szCs w:val="21"/>
              </w:rPr>
              <w:t>标识的是查询结果中的行的次序。</w:t>
            </w:r>
          </w:p>
        </w:tc>
      </w:tr>
    </w:tbl>
    <w:p>
      <w:pPr>
        <w:rPr>
          <w:rFonts w:ascii="宋体" w:cs="宋体"/>
          <w:szCs w:val="21"/>
        </w:rPr>
      </w:pPr>
    </w:p>
    <w:p>
      <w:pPr>
        <w:pStyle w:val="32"/>
        <w:spacing w:line="276" w:lineRule="auto"/>
        <w:rPr>
          <w:rFonts w:ascii="宋体" w:hAnsi="宋体" w:eastAsia="宋体" w:cs="宋体"/>
          <w:b/>
          <w:bCs w:val="0"/>
          <w:i/>
          <w:iCs/>
        </w:rPr>
      </w:pPr>
      <w:bookmarkStart w:id="51" w:name="_Toc8527"/>
      <w:r>
        <w:rPr>
          <w:rFonts w:ascii="宋体" w:hAnsi="宋体" w:eastAsia="宋体" w:cs="宋体"/>
          <w:b/>
          <w:bCs w:val="0"/>
          <w:i/>
          <w:iCs/>
        </w:rPr>
        <w:t>Oracle</w:t>
      </w:r>
      <w:r>
        <w:rPr>
          <w:rFonts w:hint="eastAsia" w:ascii="宋体" w:hAnsi="宋体" w:eastAsia="宋体" w:cs="宋体"/>
          <w:b/>
          <w:bCs w:val="0"/>
          <w:i/>
          <w:iCs/>
        </w:rPr>
        <w:t>单行函数</w:t>
      </w:r>
      <w:bookmarkEnd w:id="51"/>
    </w:p>
    <w:p>
      <w:pPr>
        <w:pStyle w:val="34"/>
        <w:widowControl/>
        <w:spacing w:line="276" w:lineRule="auto"/>
        <w:jc w:val="left"/>
        <w:rPr>
          <w:rFonts w:ascii="宋体" w:cs="宋体"/>
          <w:szCs w:val="21"/>
        </w:rPr>
      </w:pPr>
      <w:r>
        <w:rPr>
          <w:rFonts w:hint="eastAsia" w:ascii="宋体" w:hAnsi="宋体" w:cs="宋体"/>
          <w:szCs w:val="21"/>
        </w:rPr>
        <w:t>单行函数：对每一个函数应用在表的记录中时，只能输入一行结果，返回一个结果，比如：</w:t>
      </w:r>
      <w:r>
        <w:rPr>
          <w:rFonts w:ascii="宋体" w:hAnsi="宋体" w:cs="宋体"/>
          <w:szCs w:val="21"/>
        </w:rPr>
        <w:t>MOD(x,y)</w:t>
      </w:r>
      <w:r>
        <w:rPr>
          <w:rFonts w:hint="eastAsia" w:ascii="宋体" w:hAnsi="宋体" w:cs="宋体"/>
          <w:szCs w:val="21"/>
        </w:rPr>
        <w:t>返回</w:t>
      </w:r>
      <w:r>
        <w:rPr>
          <w:rFonts w:ascii="宋体" w:hAnsi="宋体" w:cs="宋体"/>
          <w:szCs w:val="21"/>
        </w:rPr>
        <w:t>x</w:t>
      </w:r>
      <w:r>
        <w:rPr>
          <w:rFonts w:hint="eastAsia" w:ascii="宋体" w:hAnsi="宋体" w:cs="宋体"/>
          <w:szCs w:val="21"/>
        </w:rPr>
        <w:t>除以</w:t>
      </w:r>
      <w:r>
        <w:rPr>
          <w:rFonts w:ascii="宋体" w:hAnsi="宋体" w:cs="宋体"/>
          <w:szCs w:val="21"/>
        </w:rPr>
        <w:t>y</w:t>
      </w:r>
      <w:r>
        <w:rPr>
          <w:rFonts w:hint="eastAsia" w:ascii="宋体" w:hAnsi="宋体" w:cs="宋体"/>
          <w:szCs w:val="21"/>
        </w:rPr>
        <w:t>的余数（</w:t>
      </w:r>
      <w:r>
        <w:rPr>
          <w:rFonts w:ascii="宋体" w:hAnsi="宋体" w:cs="宋体"/>
          <w:szCs w:val="21"/>
        </w:rPr>
        <w:t>x</w:t>
      </w:r>
      <w:r>
        <w:rPr>
          <w:rFonts w:hint="eastAsia" w:ascii="宋体" w:hAnsi="宋体" w:cs="宋体"/>
          <w:szCs w:val="21"/>
        </w:rPr>
        <w:t>和</w:t>
      </w:r>
      <w:r>
        <w:rPr>
          <w:rFonts w:ascii="宋体" w:hAnsi="宋体" w:cs="宋体"/>
          <w:szCs w:val="21"/>
        </w:rPr>
        <w:t>y</w:t>
      </w:r>
      <w:r>
        <w:rPr>
          <w:rFonts w:hint="eastAsia" w:ascii="宋体" w:hAnsi="宋体" w:cs="宋体"/>
          <w:szCs w:val="21"/>
        </w:rPr>
        <w:t>可以是两个整数，也可以是表中的整数列）。常用的单行函数有：</w:t>
      </w:r>
    </w:p>
    <w:p>
      <w:pPr>
        <w:pStyle w:val="34"/>
        <w:widowControl/>
        <w:numPr>
          <w:ilvl w:val="1"/>
          <w:numId w:val="22"/>
        </w:numPr>
        <w:spacing w:line="276" w:lineRule="auto"/>
        <w:ind w:firstLineChars="0"/>
        <w:jc w:val="left"/>
        <w:rPr>
          <w:rFonts w:ascii="宋体" w:cs="宋体"/>
          <w:szCs w:val="21"/>
        </w:rPr>
      </w:pPr>
      <w:r>
        <w:rPr>
          <w:rFonts w:hint="eastAsia" w:ascii="宋体" w:hAnsi="宋体" w:cs="宋体"/>
          <w:szCs w:val="21"/>
        </w:rPr>
        <w:t>字符函数：对字符串操作。</w:t>
      </w:r>
    </w:p>
    <w:p>
      <w:pPr>
        <w:pStyle w:val="34"/>
        <w:widowControl/>
        <w:numPr>
          <w:ilvl w:val="1"/>
          <w:numId w:val="22"/>
        </w:numPr>
        <w:spacing w:line="276" w:lineRule="auto"/>
        <w:ind w:firstLineChars="0"/>
        <w:jc w:val="left"/>
        <w:rPr>
          <w:rFonts w:ascii="宋体" w:cs="宋体"/>
          <w:szCs w:val="21"/>
        </w:rPr>
      </w:pPr>
      <w:r>
        <w:rPr>
          <w:rFonts w:hint="eastAsia" w:ascii="宋体" w:hAnsi="宋体" w:cs="宋体"/>
          <w:szCs w:val="21"/>
        </w:rPr>
        <w:t>数字函数：对数字进行计算，返回一个数字。</w:t>
      </w:r>
    </w:p>
    <w:p>
      <w:pPr>
        <w:pStyle w:val="34"/>
        <w:widowControl/>
        <w:numPr>
          <w:ilvl w:val="1"/>
          <w:numId w:val="22"/>
        </w:numPr>
        <w:spacing w:line="276" w:lineRule="auto"/>
        <w:ind w:firstLineChars="0"/>
        <w:jc w:val="left"/>
        <w:rPr>
          <w:rFonts w:ascii="宋体" w:cs="宋体"/>
          <w:szCs w:val="21"/>
        </w:rPr>
      </w:pPr>
      <w:r>
        <w:rPr>
          <w:rFonts w:hint="eastAsia" w:ascii="宋体" w:hAnsi="宋体" w:cs="宋体"/>
          <w:szCs w:val="21"/>
        </w:rPr>
        <w:t>转换函数：可以将一种数据类型转换为另外一种数据类型。</w:t>
      </w:r>
    </w:p>
    <w:p>
      <w:pPr>
        <w:pStyle w:val="34"/>
        <w:widowControl/>
        <w:numPr>
          <w:ilvl w:val="1"/>
          <w:numId w:val="22"/>
        </w:numPr>
        <w:spacing w:line="276" w:lineRule="auto"/>
        <w:ind w:firstLineChars="0"/>
        <w:jc w:val="left"/>
        <w:rPr>
          <w:rFonts w:ascii="宋体" w:cs="宋体"/>
          <w:szCs w:val="21"/>
        </w:rPr>
      </w:pPr>
      <w:r>
        <w:rPr>
          <w:rFonts w:hint="eastAsia" w:ascii="宋体" w:hAnsi="宋体" w:cs="宋体"/>
          <w:szCs w:val="21"/>
        </w:rPr>
        <w:t>日期函数：对日期和时间进行处理。</w:t>
      </w:r>
    </w:p>
    <w:p>
      <w:pPr>
        <w:pStyle w:val="4"/>
        <w:rPr>
          <w:rFonts w:ascii="宋体" w:cs="宋体"/>
          <w:sz w:val="21"/>
          <w:szCs w:val="21"/>
        </w:rPr>
      </w:pPr>
      <w:bookmarkStart w:id="52" w:name="_Toc25064"/>
      <w:r>
        <w:rPr>
          <w:rFonts w:ascii="宋体" w:hAnsi="宋体" w:cs="宋体"/>
          <w:sz w:val="28"/>
          <w:szCs w:val="28"/>
        </w:rPr>
        <w:t>3.1</w:t>
      </w:r>
      <w:r>
        <w:rPr>
          <w:rFonts w:hint="eastAsia" w:ascii="宋体" w:hAnsi="宋体" w:cs="宋体"/>
          <w:sz w:val="28"/>
          <w:szCs w:val="28"/>
        </w:rPr>
        <w:t>字符函数</w:t>
      </w:r>
      <w:bookmarkEnd w:id="52"/>
    </w:p>
    <w:p>
      <w:pPr>
        <w:widowControl/>
        <w:spacing w:line="276" w:lineRule="auto"/>
        <w:ind w:firstLine="420" w:firstLineChars="200"/>
        <w:jc w:val="left"/>
        <w:rPr>
          <w:rFonts w:ascii="宋体" w:cs="宋体"/>
          <w:szCs w:val="21"/>
        </w:rPr>
      </w:pPr>
      <w:r>
        <w:rPr>
          <w:rFonts w:hint="eastAsia" w:ascii="宋体" w:hAnsi="宋体" w:cs="宋体"/>
          <w:szCs w:val="21"/>
        </w:rPr>
        <w:t>字符函数接受字符参数，这些参数可以是表中的列，也可以是一个字符串表达式。下表列出了常用的字符函数。</w:t>
      </w:r>
    </w:p>
    <w:p>
      <w:pPr>
        <w:widowControl/>
        <w:spacing w:line="276" w:lineRule="auto"/>
        <w:ind w:firstLine="420" w:firstLineChars="200"/>
        <w:jc w:val="left"/>
        <w:rPr>
          <w:rFonts w:ascii="宋体" w:cs="宋体"/>
          <w:szCs w:val="21"/>
        </w:rPr>
      </w:pPr>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7"/>
        <w:gridCol w:w="46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shd w:val="clear" w:color="auto" w:fill="D9D9D9"/>
          </w:tcPr>
          <w:p>
            <w:pPr>
              <w:widowControl/>
              <w:spacing w:line="276" w:lineRule="auto"/>
              <w:jc w:val="center"/>
              <w:rPr>
                <w:rFonts w:ascii="宋体" w:cs="宋体"/>
                <w:b/>
                <w:szCs w:val="21"/>
              </w:rPr>
            </w:pPr>
            <w:r>
              <w:rPr>
                <w:rFonts w:hint="eastAsia" w:ascii="宋体" w:hAnsi="宋体" w:cs="宋体"/>
                <w:b/>
                <w:szCs w:val="21"/>
              </w:rPr>
              <w:t>函数</w:t>
            </w:r>
          </w:p>
        </w:tc>
        <w:tc>
          <w:tcPr>
            <w:tcW w:w="4637"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ASCII(x)</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返回字符</w:t>
            </w:r>
            <w:r>
              <w:rPr>
                <w:rFonts w:ascii="宋体" w:hAnsi="宋体" w:cs="宋体"/>
                <w:szCs w:val="21"/>
              </w:rPr>
              <w:t>x</w:t>
            </w:r>
            <w:r>
              <w:rPr>
                <w:rFonts w:hint="eastAsia" w:ascii="宋体" w:hAnsi="宋体" w:cs="宋体"/>
                <w:szCs w:val="21"/>
              </w:rPr>
              <w:t>的</w:t>
            </w:r>
            <w:r>
              <w:rPr>
                <w:rFonts w:ascii="宋体" w:hAnsi="宋体" w:cs="宋体"/>
                <w:szCs w:val="21"/>
              </w:rPr>
              <w:t>ASCII</w:t>
            </w:r>
            <w:r>
              <w:rPr>
                <w:rFonts w:hint="eastAsia" w:ascii="宋体" w:hAnsi="宋体" w:cs="宋体"/>
                <w:szCs w:val="21"/>
              </w:rPr>
              <w:t>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CONCAT(x,y)</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连接字符串</w:t>
            </w:r>
            <w:r>
              <w:rPr>
                <w:rFonts w:ascii="宋体" w:hAnsi="宋体" w:cs="宋体"/>
                <w:szCs w:val="21"/>
              </w:rPr>
              <w:t>x</w:t>
            </w:r>
            <w:r>
              <w:rPr>
                <w:rFonts w:hint="eastAsia" w:ascii="宋体" w:hAnsi="宋体" w:cs="宋体"/>
                <w:szCs w:val="21"/>
              </w:rPr>
              <w:t>和</w:t>
            </w:r>
            <w:r>
              <w:rPr>
                <w:rFonts w:ascii="宋体" w:hAnsi="宋体" w:cs="宋体"/>
                <w:szCs w:val="21"/>
              </w:rPr>
              <w:t>y</w:t>
            </w:r>
            <w:r>
              <w:rPr>
                <w:rFonts w:hint="eastAsia"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highlight w:val="yellow"/>
              </w:rPr>
              <w:t>INSTR(x, str [,start] [,n])</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在</w:t>
            </w:r>
            <w:r>
              <w:rPr>
                <w:rFonts w:ascii="宋体" w:hAnsi="宋体" w:cs="宋体"/>
                <w:szCs w:val="21"/>
              </w:rPr>
              <w:t>x</w:t>
            </w:r>
            <w:r>
              <w:rPr>
                <w:rFonts w:hint="eastAsia" w:ascii="宋体" w:hAnsi="宋体" w:cs="宋体"/>
                <w:szCs w:val="21"/>
              </w:rPr>
              <w:t>中查找</w:t>
            </w:r>
            <w:r>
              <w:rPr>
                <w:rFonts w:ascii="宋体" w:hAnsi="宋体" w:cs="宋体"/>
                <w:szCs w:val="21"/>
              </w:rPr>
              <w:t>str</w:t>
            </w:r>
            <w:r>
              <w:rPr>
                <w:rFonts w:hint="eastAsia" w:ascii="宋体" w:hAnsi="宋体" w:cs="宋体"/>
                <w:szCs w:val="21"/>
              </w:rPr>
              <w:t>，可以指定从</w:t>
            </w:r>
            <w:r>
              <w:rPr>
                <w:rFonts w:ascii="宋体" w:hAnsi="宋体" w:cs="宋体"/>
                <w:szCs w:val="21"/>
              </w:rPr>
              <w:t>start</w:t>
            </w:r>
            <w:r>
              <w:rPr>
                <w:rFonts w:hint="eastAsia" w:ascii="宋体" w:hAnsi="宋体" w:cs="宋体"/>
                <w:szCs w:val="21"/>
              </w:rPr>
              <w:t>开始，第</w:t>
            </w:r>
            <w:r>
              <w:rPr>
                <w:rFonts w:ascii="宋体" w:hAnsi="宋体" w:cs="宋体"/>
                <w:szCs w:val="21"/>
              </w:rPr>
              <w:t>n</w:t>
            </w:r>
            <w:r>
              <w:rPr>
                <w:rFonts w:hint="eastAsia" w:ascii="宋体" w:hAnsi="宋体" w:cs="宋体"/>
                <w:szCs w:val="21"/>
              </w:rPr>
              <w:t>次出现。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hint="eastAsia" w:ascii="宋体" w:hAnsi="宋体" w:cs="宋体"/>
                <w:szCs w:val="21"/>
                <w:lang w:eastAsia="zh-CN"/>
              </w:rPr>
              <w:t xml:space="preserve"> </w:t>
            </w:r>
            <w:r>
              <w:rPr>
                <w:rFonts w:ascii="宋体" w:hAnsi="宋体" w:cs="宋体"/>
                <w:szCs w:val="21"/>
              </w:rPr>
              <w:t>LENGTH(x)</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返回</w:t>
            </w:r>
            <w:r>
              <w:rPr>
                <w:rFonts w:ascii="宋体" w:hAnsi="宋体" w:cs="宋体"/>
                <w:szCs w:val="21"/>
              </w:rPr>
              <w:t>x</w:t>
            </w:r>
            <w:r>
              <w:rPr>
                <w:rFonts w:hint="eastAsia" w:ascii="宋体" w:hAnsi="宋体" w:cs="宋体"/>
                <w:szCs w:val="21"/>
              </w:rPr>
              <w:t>的长度。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LOWER(x)</w:t>
            </w:r>
          </w:p>
        </w:tc>
        <w:tc>
          <w:tcPr>
            <w:tcW w:w="4637" w:type="dxa"/>
            <w:tcBorders>
              <w:right w:val="single" w:color="auto" w:sz="4" w:space="0"/>
            </w:tcBorders>
            <w:vAlign w:val="center"/>
          </w:tcPr>
          <w:p>
            <w:pPr>
              <w:widowControl/>
              <w:spacing w:line="276" w:lineRule="auto"/>
              <w:rPr>
                <w:rFonts w:ascii="宋体" w:cs="宋体"/>
                <w:szCs w:val="21"/>
              </w:rPr>
            </w:pPr>
            <w:r>
              <w:rPr>
                <w:rFonts w:ascii="宋体" w:hAnsi="宋体" w:cs="宋体"/>
                <w:szCs w:val="21"/>
              </w:rPr>
              <w:t>x</w:t>
            </w:r>
            <w:r>
              <w:rPr>
                <w:rFonts w:hint="eastAsia" w:ascii="宋体" w:hAnsi="宋体" w:cs="宋体"/>
                <w:szCs w:val="21"/>
              </w:rPr>
              <w:t>转换为小写。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UPPER(x)</w:t>
            </w:r>
          </w:p>
        </w:tc>
        <w:tc>
          <w:tcPr>
            <w:tcW w:w="4637" w:type="dxa"/>
            <w:tcBorders>
              <w:right w:val="single" w:color="auto" w:sz="4" w:space="0"/>
            </w:tcBorders>
            <w:vAlign w:val="center"/>
          </w:tcPr>
          <w:p>
            <w:pPr>
              <w:widowControl/>
              <w:spacing w:line="276" w:lineRule="auto"/>
              <w:rPr>
                <w:rFonts w:ascii="宋体" w:cs="宋体"/>
                <w:szCs w:val="21"/>
              </w:rPr>
            </w:pPr>
            <w:r>
              <w:rPr>
                <w:rFonts w:ascii="宋体" w:hAnsi="宋体" w:cs="宋体"/>
                <w:szCs w:val="21"/>
              </w:rPr>
              <w:t>x</w:t>
            </w:r>
            <w:r>
              <w:rPr>
                <w:rFonts w:hint="eastAsia" w:ascii="宋体" w:hAnsi="宋体" w:cs="宋体"/>
                <w:szCs w:val="21"/>
              </w:rPr>
              <w:t>转换为大写。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LTRIM(x[,trim_str])</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把</w:t>
            </w:r>
            <w:r>
              <w:rPr>
                <w:rFonts w:ascii="宋体" w:hAnsi="宋体" w:cs="宋体"/>
                <w:szCs w:val="21"/>
              </w:rPr>
              <w:t>x</w:t>
            </w:r>
            <w:r>
              <w:rPr>
                <w:rFonts w:hint="eastAsia" w:ascii="宋体" w:hAnsi="宋体" w:cs="宋体"/>
                <w:szCs w:val="21"/>
              </w:rPr>
              <w:t>的左边截去</w:t>
            </w:r>
            <w:r>
              <w:rPr>
                <w:rFonts w:ascii="宋体" w:hAnsi="宋体" w:cs="宋体"/>
                <w:szCs w:val="21"/>
              </w:rPr>
              <w:t>trim_str</w:t>
            </w:r>
            <w:r>
              <w:rPr>
                <w:rFonts w:hint="eastAsia" w:ascii="宋体" w:hAnsi="宋体" w:cs="宋体"/>
                <w:szCs w:val="21"/>
              </w:rPr>
              <w:t>字符串，缺省截去空格。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RTRIM(x[,trim_str])</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把</w:t>
            </w:r>
            <w:r>
              <w:rPr>
                <w:rFonts w:ascii="宋体" w:hAnsi="宋体" w:cs="宋体"/>
                <w:szCs w:val="21"/>
              </w:rPr>
              <w:t>x</w:t>
            </w:r>
            <w:r>
              <w:rPr>
                <w:rFonts w:hint="eastAsia" w:ascii="宋体" w:hAnsi="宋体" w:cs="宋体"/>
                <w:szCs w:val="21"/>
              </w:rPr>
              <w:t>的右边截去</w:t>
            </w:r>
            <w:r>
              <w:rPr>
                <w:rFonts w:ascii="宋体" w:hAnsi="宋体" w:cs="宋体"/>
                <w:szCs w:val="21"/>
              </w:rPr>
              <w:t>trim_str</w:t>
            </w:r>
            <w:r>
              <w:rPr>
                <w:rFonts w:hint="eastAsia" w:ascii="宋体" w:hAnsi="宋体" w:cs="宋体"/>
                <w:szCs w:val="21"/>
              </w:rPr>
              <w:t>字符串，缺省截去空格。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TRIM([trim_str FROM] x)</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把</w:t>
            </w:r>
            <w:r>
              <w:rPr>
                <w:rFonts w:ascii="宋体" w:hAnsi="宋体" w:cs="宋体"/>
                <w:szCs w:val="21"/>
              </w:rPr>
              <w:t>x</w:t>
            </w:r>
            <w:r>
              <w:rPr>
                <w:rFonts w:hint="eastAsia" w:ascii="宋体" w:hAnsi="宋体" w:cs="宋体"/>
                <w:szCs w:val="21"/>
              </w:rPr>
              <w:t>的两边截去</w:t>
            </w:r>
            <w:r>
              <w:rPr>
                <w:rFonts w:ascii="宋体" w:hAnsi="宋体" w:cs="宋体"/>
                <w:szCs w:val="21"/>
              </w:rPr>
              <w:t>trim_str</w:t>
            </w:r>
            <w:r>
              <w:rPr>
                <w:rFonts w:hint="eastAsia" w:ascii="宋体" w:hAnsi="宋体" w:cs="宋体"/>
                <w:szCs w:val="21"/>
              </w:rPr>
              <w:t>字符串，缺省截去空格。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highlight w:val="yellow"/>
              </w:rPr>
              <w:t>REPLACE(x,old,new)</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在</w:t>
            </w:r>
            <w:r>
              <w:rPr>
                <w:rFonts w:ascii="宋体" w:hAnsi="宋体" w:cs="宋体"/>
                <w:szCs w:val="21"/>
              </w:rPr>
              <w:t>x</w:t>
            </w:r>
            <w:r>
              <w:rPr>
                <w:rFonts w:hint="eastAsia" w:ascii="宋体" w:hAnsi="宋体" w:cs="宋体"/>
                <w:szCs w:val="21"/>
              </w:rPr>
              <w:t>中查找</w:t>
            </w:r>
            <w:r>
              <w:rPr>
                <w:rFonts w:ascii="宋体" w:hAnsi="宋体" w:cs="宋体"/>
                <w:szCs w:val="21"/>
              </w:rPr>
              <w:t>old</w:t>
            </w:r>
            <w:r>
              <w:rPr>
                <w:rFonts w:hint="eastAsia" w:ascii="宋体" w:hAnsi="宋体" w:cs="宋体"/>
                <w:szCs w:val="21"/>
              </w:rPr>
              <w:t>，并替换为</w:t>
            </w:r>
            <w:r>
              <w:rPr>
                <w:rFonts w:ascii="宋体" w:hAnsi="宋体" w:cs="宋体"/>
                <w:szCs w:val="21"/>
              </w:rPr>
              <w:t>new</w:t>
            </w:r>
            <w:r>
              <w:rPr>
                <w:rFonts w:hint="eastAsia"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highlight w:val="yellow"/>
              </w:rPr>
              <w:t>SUBSTR(x,start[,length])</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返回</w:t>
            </w:r>
            <w:r>
              <w:rPr>
                <w:rFonts w:ascii="宋体" w:hAnsi="宋体" w:cs="宋体"/>
                <w:szCs w:val="21"/>
              </w:rPr>
              <w:t>x</w:t>
            </w:r>
            <w:r>
              <w:rPr>
                <w:rFonts w:hint="eastAsia" w:ascii="宋体" w:hAnsi="宋体" w:cs="宋体"/>
                <w:szCs w:val="21"/>
              </w:rPr>
              <w:t>的字串，从</w:t>
            </w:r>
            <w:r>
              <w:rPr>
                <w:rFonts w:ascii="宋体" w:hAnsi="宋体" w:cs="宋体"/>
                <w:szCs w:val="21"/>
              </w:rPr>
              <w:t>staart</w:t>
            </w:r>
            <w:r>
              <w:rPr>
                <w:rFonts w:hint="eastAsia" w:ascii="宋体" w:hAnsi="宋体" w:cs="宋体"/>
                <w:szCs w:val="21"/>
              </w:rPr>
              <w:t>处开始，截取</w:t>
            </w:r>
            <w:r>
              <w:rPr>
                <w:rFonts w:ascii="宋体" w:hAnsi="宋体" w:cs="宋体"/>
                <w:szCs w:val="21"/>
              </w:rPr>
              <w:t>length</w:t>
            </w:r>
            <w:r>
              <w:rPr>
                <w:rFonts w:hint="eastAsia" w:ascii="宋体" w:hAnsi="宋体" w:cs="宋体"/>
                <w:szCs w:val="21"/>
              </w:rPr>
              <w:t>个字符，缺省</w:t>
            </w:r>
            <w:r>
              <w:rPr>
                <w:rFonts w:ascii="宋体" w:hAnsi="宋体" w:cs="宋体"/>
                <w:szCs w:val="21"/>
              </w:rPr>
              <w:t>length</w:t>
            </w:r>
            <w:r>
              <w:rPr>
                <w:rFonts w:hint="eastAsia" w:ascii="宋体" w:hAnsi="宋体" w:cs="宋体"/>
                <w:szCs w:val="21"/>
              </w:rPr>
              <w:t>，默认到结尾。</w:t>
            </w:r>
          </w:p>
        </w:tc>
      </w:tr>
    </w:tbl>
    <w:p>
      <w:pPr>
        <w:widowControl/>
        <w:spacing w:line="276" w:lineRule="auto"/>
        <w:ind w:firstLine="420" w:firstLineChars="200"/>
        <w:jc w:val="center"/>
        <w:rPr>
          <w:rFonts w:ascii="宋体" w:cs="宋体"/>
          <w:szCs w:val="21"/>
        </w:rPr>
      </w:pPr>
      <w:r>
        <w:rPr>
          <w:rFonts w:hint="eastAsia" w:ascii="宋体" w:hAnsi="宋体" w:cs="宋体"/>
          <w:szCs w:val="21"/>
        </w:rPr>
        <w:t>表</w:t>
      </w:r>
      <w:r>
        <w:rPr>
          <w:rFonts w:ascii="宋体" w:hAnsi="宋体" w:cs="宋体"/>
          <w:szCs w:val="21"/>
        </w:rPr>
        <w:t xml:space="preserve">1  </w:t>
      </w:r>
      <w:r>
        <w:rPr>
          <w:rFonts w:hint="eastAsia" w:ascii="宋体" w:hAnsi="宋体" w:cs="宋体"/>
          <w:szCs w:val="21"/>
        </w:rPr>
        <w:t>字符函数</w:t>
      </w:r>
    </w:p>
    <w:p>
      <w:pPr>
        <w:widowControl/>
        <w:spacing w:line="276" w:lineRule="auto"/>
        <w:ind w:firstLine="420" w:firstLineChars="200"/>
        <w:jc w:val="left"/>
        <w:rPr>
          <w:rFonts w:ascii="宋体" w:cs="宋体"/>
          <w:szCs w:val="21"/>
        </w:rPr>
      </w:pPr>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71"/>
        <w:gridCol w:w="2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shd w:val="clear" w:color="auto" w:fill="D9D9D9"/>
          </w:tcPr>
          <w:p>
            <w:pPr>
              <w:spacing w:line="276" w:lineRule="auto"/>
              <w:jc w:val="center"/>
              <w:rPr>
                <w:rFonts w:ascii="宋体" w:cs="宋体"/>
                <w:b/>
                <w:szCs w:val="21"/>
              </w:rPr>
            </w:pPr>
            <w:r>
              <w:rPr>
                <w:rFonts w:hint="eastAsia" w:ascii="宋体" w:hAnsi="宋体" w:cs="宋体"/>
                <w:b/>
                <w:szCs w:val="21"/>
              </w:rPr>
              <w:t>示例</w:t>
            </w:r>
          </w:p>
        </w:tc>
        <w:tc>
          <w:tcPr>
            <w:tcW w:w="2213" w:type="dxa"/>
            <w:tcBorders>
              <w:left w:val="single" w:color="auto" w:sz="4" w:space="0"/>
            </w:tcBorders>
            <w:shd w:val="clear" w:color="auto" w:fill="D9D9D9"/>
          </w:tcPr>
          <w:p>
            <w:pPr>
              <w:spacing w:line="276" w:lineRule="auto"/>
              <w:jc w:val="center"/>
              <w:rPr>
                <w:rFonts w:ascii="宋体" w:cs="宋体"/>
                <w:b/>
                <w:szCs w:val="21"/>
              </w:rPr>
            </w:pPr>
            <w:r>
              <w:rPr>
                <w:rFonts w:hint="eastAsia" w:ascii="宋体" w:hAnsi="宋体" w:cs="宋体"/>
                <w:b/>
                <w:szCs w:val="21"/>
              </w:rPr>
              <w:t>示例结果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ASCII('a')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CONCAT('Hello', ' world')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 world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INSTR('Hello world'</w:t>
            </w:r>
            <w:r>
              <w:rPr>
                <w:rFonts w:hint="eastAsia" w:ascii="宋体" w:hAnsi="宋体" w:cs="宋体"/>
                <w:szCs w:val="21"/>
              </w:rPr>
              <w:t>，</w:t>
            </w:r>
            <w:r>
              <w:rPr>
                <w:rFonts w:ascii="宋体" w:hAnsi="宋体" w:cs="宋体"/>
                <w:szCs w:val="21"/>
              </w:rPr>
              <w:t>'or') FROM DUAL</w:t>
            </w:r>
            <w:r>
              <w:rPr>
                <w:rFonts w:hint="eastAsia" w:ascii="宋体" w:hAnsi="宋体" w:cs="宋体"/>
                <w:szCs w:val="21"/>
              </w:rPr>
              <w:t>-1</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LENGTH('Hello')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LOWER('hElLO')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UPPER('hello')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LTRIM('===HELLO===', '=')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'=='||LTRIM('   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RTRIM('===HELLO===', '=')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'='||TRIM('   HELLO   ')||'='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TRIM('=' FROM '===HELLO===')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REPLACE('ABCDE','CD','AAA')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ABAAAE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SUBSTR('ABCDE',-2)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SUBSTR('ABCDE',2,3)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BCD</w:t>
            </w:r>
          </w:p>
        </w:tc>
      </w:tr>
    </w:tbl>
    <w:p>
      <w:pPr>
        <w:widowControl/>
        <w:spacing w:line="276" w:lineRule="auto"/>
        <w:ind w:firstLine="420" w:firstLineChars="200"/>
        <w:jc w:val="center"/>
        <w:rPr>
          <w:rFonts w:ascii="宋体" w:cs="宋体"/>
          <w:szCs w:val="21"/>
        </w:rPr>
      </w:pPr>
      <w:r>
        <w:rPr>
          <w:rFonts w:hint="eastAsia" w:ascii="宋体" w:hAnsi="宋体" w:cs="宋体"/>
          <w:szCs w:val="21"/>
        </w:rPr>
        <w:t>表</w:t>
      </w:r>
      <w:r>
        <w:rPr>
          <w:rFonts w:ascii="宋体" w:hAnsi="宋体" w:cs="宋体"/>
          <w:szCs w:val="21"/>
        </w:rPr>
        <w:t xml:space="preserve">2  </w:t>
      </w:r>
      <w:r>
        <w:rPr>
          <w:rFonts w:hint="eastAsia" w:ascii="宋体" w:hAnsi="宋体" w:cs="宋体"/>
          <w:szCs w:val="21"/>
        </w:rPr>
        <w:t>字符函数示例</w:t>
      </w:r>
    </w:p>
    <w:p>
      <w:pPr>
        <w:widowControl/>
        <w:spacing w:line="276" w:lineRule="auto"/>
        <w:jc w:val="left"/>
        <w:rPr>
          <w:rFonts w:ascii="宋体" w:cs="宋体"/>
          <w:szCs w:val="21"/>
        </w:rPr>
      </w:pPr>
      <w:r>
        <w:rPr>
          <w:rFonts w:ascii="宋体" w:hAnsi="宋体" w:cs="宋体"/>
          <w:szCs w:val="21"/>
        </w:rPr>
        <w:t>DUAL</w:t>
      </w:r>
      <w:r>
        <w:rPr>
          <w:rFonts w:hint="eastAsia" w:ascii="宋体" w:hAnsi="宋体" w:cs="宋体"/>
          <w:szCs w:val="21"/>
        </w:rPr>
        <w:t>介绍：</w:t>
      </w:r>
    </w:p>
    <w:p>
      <w:pPr>
        <w:widowControl/>
        <w:spacing w:line="276" w:lineRule="auto"/>
        <w:jc w:val="left"/>
        <w:rPr>
          <w:rFonts w:ascii="宋体" w:cs="宋体"/>
          <w:szCs w:val="21"/>
        </w:rPr>
      </w:pPr>
      <w:r>
        <w:rPr>
          <w:rFonts w:ascii="宋体" w:cs="宋体"/>
          <w:szCs w:val="21"/>
        </w:rPr>
        <w:tab/>
      </w:r>
      <w:r>
        <w:rPr>
          <w:rFonts w:ascii="宋体" w:hAnsi="宋体" w:cs="宋体"/>
          <w:szCs w:val="21"/>
        </w:rPr>
        <w:t>dual</w:t>
      </w:r>
      <w:r>
        <w:rPr>
          <w:rFonts w:hint="eastAsia" w:ascii="宋体" w:hAnsi="宋体" w:cs="宋体"/>
          <w:szCs w:val="21"/>
        </w:rPr>
        <w:t>是一张虚拟表，只有一行一列，用来构成</w:t>
      </w:r>
      <w:r>
        <w:rPr>
          <w:rFonts w:ascii="宋体" w:hAnsi="宋体" w:cs="宋体"/>
          <w:szCs w:val="21"/>
        </w:rPr>
        <w:t>select</w:t>
      </w:r>
      <w:r>
        <w:rPr>
          <w:rFonts w:hint="eastAsia" w:ascii="宋体" w:hAnsi="宋体" w:cs="宋体"/>
          <w:szCs w:val="21"/>
        </w:rPr>
        <w:t>的语法规则。</w:t>
      </w:r>
      <w:r>
        <w:rPr>
          <w:rFonts w:ascii="宋体" w:hAnsi="宋体" w:cs="宋体"/>
          <w:szCs w:val="21"/>
        </w:rPr>
        <w:t>Oracle</w:t>
      </w:r>
      <w:r>
        <w:rPr>
          <w:rFonts w:hint="eastAsia" w:ascii="宋体" w:hAnsi="宋体" w:cs="宋体"/>
          <w:szCs w:val="21"/>
        </w:rPr>
        <w:t>的查询中，必须使用“</w:t>
      </w:r>
      <w:r>
        <w:rPr>
          <w:rFonts w:ascii="宋体" w:hAnsi="宋体" w:cs="宋体"/>
          <w:szCs w:val="21"/>
        </w:rPr>
        <w:t xml:space="preserve">select </w:t>
      </w:r>
      <w:r>
        <w:rPr>
          <w:rFonts w:hint="eastAsia" w:ascii="宋体" w:hAnsi="宋体" w:cs="宋体"/>
          <w:szCs w:val="21"/>
        </w:rPr>
        <w:t>列…</w:t>
      </w:r>
      <w:r>
        <w:rPr>
          <w:rFonts w:ascii="宋体" w:hAnsi="宋体" w:cs="宋体"/>
          <w:szCs w:val="21"/>
        </w:rPr>
        <w:t xml:space="preserve"> from </w:t>
      </w:r>
      <w:r>
        <w:rPr>
          <w:rFonts w:hint="eastAsia" w:ascii="宋体" w:hAnsi="宋体" w:cs="宋体"/>
          <w:szCs w:val="21"/>
        </w:rPr>
        <w:t>表”的完整语法，当查询单行函数的时候，</w:t>
      </w:r>
      <w:r>
        <w:rPr>
          <w:rFonts w:ascii="宋体" w:hAnsi="宋体" w:cs="宋体"/>
          <w:szCs w:val="21"/>
        </w:rPr>
        <w:t>from</w:t>
      </w:r>
      <w:r>
        <w:rPr>
          <w:rFonts w:hint="eastAsia" w:ascii="宋体" w:hAnsi="宋体" w:cs="宋体"/>
          <w:szCs w:val="21"/>
        </w:rPr>
        <w:t>后面使用</w:t>
      </w:r>
      <w:r>
        <w:rPr>
          <w:rFonts w:ascii="宋体" w:hAnsi="宋体" w:cs="宋体"/>
          <w:szCs w:val="21"/>
        </w:rPr>
        <w:t>DUAL</w:t>
      </w:r>
      <w:r>
        <w:rPr>
          <w:rFonts w:hint="eastAsia" w:ascii="宋体" w:hAnsi="宋体" w:cs="宋体"/>
          <w:szCs w:val="21"/>
        </w:rPr>
        <w:t>表，</w:t>
      </w:r>
      <w:r>
        <w:rPr>
          <w:rFonts w:ascii="宋体" w:hAnsi="宋体" w:cs="宋体"/>
          <w:szCs w:val="21"/>
        </w:rPr>
        <w:t>dual</w:t>
      </w:r>
      <w:r>
        <w:rPr>
          <w:rFonts w:hint="eastAsia" w:ascii="宋体" w:hAnsi="宋体" w:cs="宋体"/>
          <w:szCs w:val="21"/>
        </w:rPr>
        <w:t>表在系统中只有一行一列，该表在输出单行函数时为了</w:t>
      </w:r>
      <w:r>
        <w:rPr>
          <w:rFonts w:ascii="宋体" w:hAnsi="宋体" w:cs="宋体"/>
          <w:szCs w:val="21"/>
        </w:rPr>
        <w:t>select</w:t>
      </w:r>
      <w:r>
        <w:rPr>
          <w:rFonts w:hint="eastAsia" w:ascii="宋体" w:hAnsi="宋体" w:cs="宋体"/>
          <w:szCs w:val="21"/>
        </w:rPr>
        <w:t>…</w:t>
      </w:r>
      <w:r>
        <w:rPr>
          <w:rFonts w:ascii="宋体" w:hAnsi="宋体" w:cs="宋体"/>
          <w:szCs w:val="21"/>
        </w:rPr>
        <w:t>from</w:t>
      </w:r>
      <w:r>
        <w:rPr>
          <w:rFonts w:hint="eastAsia" w:ascii="宋体" w:hAnsi="宋体" w:cs="宋体"/>
          <w:szCs w:val="21"/>
        </w:rPr>
        <w:t>的语法完整性而使用。</w:t>
      </w:r>
    </w:p>
    <w:p>
      <w:pPr>
        <w:widowControl/>
        <w:spacing w:line="276" w:lineRule="auto"/>
        <w:jc w:val="left"/>
        <w:rPr>
          <w:rFonts w:ascii="宋体" w:cs="宋体"/>
          <w:b/>
          <w:bCs/>
          <w:szCs w:val="21"/>
        </w:rPr>
      </w:pPr>
      <w:r>
        <w:rPr>
          <w:rFonts w:hint="eastAsia" w:ascii="宋体" w:hAnsi="宋体" w:cs="宋体"/>
          <w:b/>
          <w:bCs/>
          <w:szCs w:val="21"/>
        </w:rPr>
        <w:t>【例】查询员工姓名以</w:t>
      </w:r>
      <w:r>
        <w:rPr>
          <w:rFonts w:ascii="宋体" w:hAnsi="宋体" w:cs="宋体"/>
          <w:b/>
          <w:bCs/>
          <w:szCs w:val="21"/>
        </w:rPr>
        <w:t>’S’</w:t>
      </w:r>
      <w:r>
        <w:rPr>
          <w:rFonts w:hint="eastAsia" w:ascii="宋体" w:hAnsi="宋体" w:cs="宋体"/>
          <w:b/>
          <w:bCs/>
          <w:szCs w:val="21"/>
        </w:rPr>
        <w:t>结尾的员工信息</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b/>
                <w:bCs/>
                <w:color w:val="000000" w:themeColor="text1"/>
                <w:sz w:val="18"/>
                <w:highlight w:val="white"/>
              </w:rPr>
            </w:pPr>
            <w:r>
              <w:rPr>
                <w:rFonts w:ascii="ËÎÌå" w:hAnsi="ËÎÌå"/>
                <w:b/>
                <w:bCs/>
                <w:i/>
                <w:color w:val="000000" w:themeColor="text1"/>
                <w:sz w:val="18"/>
                <w:highlight w:val="white"/>
              </w:rPr>
              <w:t>--</w:t>
            </w:r>
            <w:r>
              <w:rPr>
                <w:rFonts w:hint="eastAsia" w:ascii="宋体" w:hAnsi="宋体" w:cs="宋体"/>
                <w:b/>
                <w:bCs/>
                <w:i/>
                <w:color w:val="000000" w:themeColor="text1"/>
                <w:sz w:val="18"/>
                <w:highlight w:val="white"/>
              </w:rPr>
              <w:t>方法</w:t>
            </w:r>
            <w:r>
              <w:rPr>
                <w:rFonts w:ascii="ËÎÌå" w:hAnsi="ËÎÌå"/>
                <w:b/>
                <w:bCs/>
                <w:i/>
                <w:color w:val="000000" w:themeColor="text1"/>
                <w:sz w:val="18"/>
                <w:highlight w:val="white"/>
              </w:rPr>
              <w:t>1</w:t>
            </w:r>
          </w:p>
          <w:p>
            <w:pPr>
              <w:jc w:val="left"/>
              <w:rPr>
                <w:rFonts w:ascii="ËÎÌå" w:hAnsi="ËÎÌå"/>
                <w:b/>
                <w:bCs/>
                <w:color w:val="000000" w:themeColor="text1"/>
                <w:sz w:val="18"/>
                <w:highlight w:val="white"/>
              </w:rPr>
            </w:pPr>
            <w:r>
              <w:rPr>
                <w:rFonts w:ascii="ËÎÌå" w:hAnsi="ËÎÌå"/>
                <w:b/>
                <w:bCs/>
                <w:color w:val="000000" w:themeColor="text1"/>
                <w:sz w:val="18"/>
                <w:highlight w:val="white"/>
              </w:rPr>
              <w:t xml:space="preserve"> SELECT * FROM EMP E WHERE INSTR(E.ENAME,'S',-1,1)=LENGTH(E.ENAME);</w:t>
            </w:r>
          </w:p>
          <w:p>
            <w:pPr>
              <w:jc w:val="left"/>
              <w:rPr>
                <w:rFonts w:ascii="ËÎÌå" w:hAnsi="ËÎÌå"/>
                <w:b/>
                <w:bCs/>
                <w:color w:val="000000" w:themeColor="text1"/>
                <w:sz w:val="18"/>
                <w:highlight w:val="white"/>
              </w:rPr>
            </w:pPr>
            <w:r>
              <w:rPr>
                <w:rFonts w:ascii="ËÎÌå" w:hAnsi="ËÎÌå"/>
                <w:b/>
                <w:bCs/>
                <w:color w:val="000000" w:themeColor="text1"/>
                <w:sz w:val="18"/>
                <w:highlight w:val="white"/>
              </w:rPr>
              <w:t xml:space="preserve"> </w:t>
            </w:r>
            <w:r>
              <w:rPr>
                <w:rFonts w:ascii="ËÎÌå" w:hAnsi="ËÎÌå"/>
                <w:b/>
                <w:bCs/>
                <w:i/>
                <w:color w:val="000000" w:themeColor="text1"/>
                <w:sz w:val="18"/>
                <w:highlight w:val="white"/>
              </w:rPr>
              <w:t>--</w:t>
            </w:r>
            <w:r>
              <w:rPr>
                <w:rFonts w:hint="eastAsia" w:ascii="宋体" w:hAnsi="宋体" w:cs="宋体"/>
                <w:b/>
                <w:bCs/>
                <w:i/>
                <w:color w:val="000000" w:themeColor="text1"/>
                <w:sz w:val="18"/>
                <w:highlight w:val="white"/>
              </w:rPr>
              <w:t>方法</w:t>
            </w:r>
            <w:r>
              <w:rPr>
                <w:rFonts w:ascii="ËÎÌå" w:hAnsi="ËÎÌå"/>
                <w:b/>
                <w:bCs/>
                <w:i/>
                <w:color w:val="000000" w:themeColor="text1"/>
                <w:sz w:val="18"/>
                <w:highlight w:val="white"/>
              </w:rPr>
              <w:t>2</w:t>
            </w:r>
          </w:p>
          <w:p>
            <w:pPr>
              <w:jc w:val="left"/>
              <w:rPr>
                <w:rFonts w:ascii="ËÎÌå" w:hAnsi="ËÎÌå"/>
                <w:b/>
                <w:bCs/>
                <w:color w:val="000000" w:themeColor="text1"/>
                <w:sz w:val="18"/>
                <w:highlight w:val="white"/>
              </w:rPr>
            </w:pPr>
            <w:r>
              <w:rPr>
                <w:rFonts w:ascii="ËÎÌå" w:hAnsi="ËÎÌå"/>
                <w:b/>
                <w:bCs/>
                <w:color w:val="000000" w:themeColor="text1"/>
                <w:sz w:val="18"/>
                <w:highlight w:val="white"/>
              </w:rPr>
              <w:t xml:space="preserve"> SELECT * FROM EMP E WHERE RTRIM(E.ENAME,'S')&lt;&gt;E.ENAME;</w:t>
            </w:r>
          </w:p>
          <w:p>
            <w:pPr>
              <w:jc w:val="left"/>
              <w:rPr>
                <w:rFonts w:ascii="ËÎÌå" w:hAnsi="ËÎÌå"/>
                <w:b/>
                <w:bCs/>
                <w:color w:val="000000" w:themeColor="text1"/>
                <w:sz w:val="18"/>
                <w:highlight w:val="white"/>
              </w:rPr>
            </w:pPr>
            <w:r>
              <w:rPr>
                <w:rFonts w:ascii="ËÎÌå" w:hAnsi="ËÎÌå"/>
                <w:b/>
                <w:bCs/>
                <w:color w:val="000000" w:themeColor="text1"/>
                <w:sz w:val="18"/>
                <w:highlight w:val="white"/>
              </w:rPr>
              <w:t xml:space="preserve"> </w:t>
            </w:r>
            <w:r>
              <w:rPr>
                <w:rFonts w:ascii="ËÎÌå" w:hAnsi="ËÎÌå"/>
                <w:b/>
                <w:bCs/>
                <w:i/>
                <w:color w:val="000000" w:themeColor="text1"/>
                <w:sz w:val="18"/>
                <w:highlight w:val="white"/>
              </w:rPr>
              <w:t>--</w:t>
            </w:r>
            <w:r>
              <w:rPr>
                <w:rFonts w:hint="eastAsia" w:ascii="宋体" w:hAnsi="宋体" w:cs="宋体"/>
                <w:b/>
                <w:bCs/>
                <w:i/>
                <w:color w:val="000000" w:themeColor="text1"/>
                <w:sz w:val="18"/>
                <w:highlight w:val="white"/>
              </w:rPr>
              <w:t>方法</w:t>
            </w:r>
            <w:r>
              <w:rPr>
                <w:rFonts w:ascii="ËÎÌå" w:hAnsi="ËÎÌå"/>
                <w:b/>
                <w:bCs/>
                <w:i/>
                <w:color w:val="000000" w:themeColor="text1"/>
                <w:sz w:val="18"/>
                <w:highlight w:val="white"/>
              </w:rPr>
              <w:t>3</w:t>
            </w:r>
          </w:p>
          <w:p>
            <w:pPr>
              <w:jc w:val="left"/>
              <w:rPr>
                <w:rFonts w:ascii="宋体" w:cs="宋体"/>
                <w:szCs w:val="21"/>
              </w:rPr>
            </w:pPr>
            <w:r>
              <w:rPr>
                <w:rFonts w:ascii="ËÎÌå" w:hAnsi="ËÎÌå"/>
                <w:b/>
                <w:bCs/>
                <w:color w:val="000000" w:themeColor="text1"/>
                <w:sz w:val="18"/>
                <w:highlight w:val="white"/>
              </w:rPr>
              <w:t xml:space="preserve"> SELECT * FROM EMP E WHERE SUBSTR(E.ENAME,-1,1)='S;</w:t>
            </w:r>
          </w:p>
        </w:tc>
      </w:tr>
    </w:tbl>
    <w:p>
      <w:pPr>
        <w:widowControl/>
        <w:spacing w:line="276" w:lineRule="auto"/>
        <w:ind w:firstLine="420" w:firstLineChars="200"/>
        <w:jc w:val="left"/>
        <w:rPr>
          <w:rFonts w:ascii="宋体" w:cs="宋体"/>
          <w:szCs w:val="21"/>
        </w:rPr>
      </w:pPr>
    </w:p>
    <w:p>
      <w:pPr>
        <w:pStyle w:val="4"/>
        <w:rPr>
          <w:rFonts w:ascii="宋体" w:cs="宋体"/>
          <w:sz w:val="21"/>
          <w:szCs w:val="21"/>
        </w:rPr>
      </w:pPr>
      <w:bookmarkStart w:id="53" w:name="_Toc10529"/>
      <w:r>
        <w:rPr>
          <w:rFonts w:ascii="宋体" w:hAnsi="宋体" w:cs="宋体"/>
          <w:sz w:val="28"/>
          <w:szCs w:val="28"/>
        </w:rPr>
        <w:t>3.2</w:t>
      </w:r>
      <w:r>
        <w:rPr>
          <w:rFonts w:hint="eastAsia" w:ascii="宋体" w:hAnsi="宋体" w:cs="宋体"/>
          <w:sz w:val="28"/>
          <w:szCs w:val="28"/>
        </w:rPr>
        <w:t>数字函数</w:t>
      </w:r>
      <w:bookmarkEnd w:id="53"/>
    </w:p>
    <w:p>
      <w:pPr>
        <w:widowControl/>
        <w:spacing w:line="276" w:lineRule="auto"/>
        <w:ind w:left="420"/>
        <w:jc w:val="left"/>
        <w:rPr>
          <w:rFonts w:ascii="宋体" w:cs="宋体"/>
          <w:szCs w:val="21"/>
        </w:rPr>
      </w:pPr>
      <w:r>
        <w:rPr>
          <w:rFonts w:hint="eastAsia" w:ascii="宋体" w:hAnsi="宋体" w:cs="宋体"/>
          <w:szCs w:val="21"/>
        </w:rPr>
        <w:t>数字函数接受数字参数，参数可以来自表中的一列，也可以是一个数字表达式。</w:t>
      </w:r>
    </w:p>
    <w:p>
      <w:pPr>
        <w:widowControl/>
        <w:spacing w:line="276" w:lineRule="auto"/>
        <w:jc w:val="left"/>
        <w:rPr>
          <w:rFonts w:ascii="宋体" w:cs="宋体"/>
          <w:szCs w:val="21"/>
        </w:rPr>
      </w:pPr>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13"/>
        <w:gridCol w:w="2551"/>
        <w:gridCol w:w="3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shd w:val="clear" w:color="auto" w:fill="D9D9D9"/>
          </w:tcPr>
          <w:p>
            <w:pPr>
              <w:widowControl/>
              <w:spacing w:line="276" w:lineRule="auto"/>
              <w:jc w:val="center"/>
              <w:rPr>
                <w:rFonts w:ascii="宋体" w:cs="宋体"/>
                <w:b/>
                <w:szCs w:val="21"/>
              </w:rPr>
            </w:pPr>
            <w:r>
              <w:rPr>
                <w:rFonts w:hint="eastAsia" w:ascii="宋体" w:hAnsi="宋体" w:cs="宋体"/>
                <w:b/>
                <w:szCs w:val="21"/>
              </w:rPr>
              <w:t>函数</w:t>
            </w:r>
          </w:p>
        </w:tc>
        <w:tc>
          <w:tcPr>
            <w:tcW w:w="2551"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c>
          <w:tcPr>
            <w:tcW w:w="3220"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rPr>
              <w:t>ABS(x)</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绝对值</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ABS(-3)=3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rPr>
              <w:t>MOD(x,y)</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除以</w:t>
            </w:r>
            <w:r>
              <w:rPr>
                <w:rFonts w:ascii="宋体" w:hAnsi="宋体" w:cs="宋体"/>
                <w:szCs w:val="21"/>
              </w:rPr>
              <w:t>y</w:t>
            </w:r>
            <w:r>
              <w:rPr>
                <w:rFonts w:hint="eastAsia" w:ascii="宋体" w:hAnsi="宋体" w:cs="宋体"/>
                <w:szCs w:val="21"/>
              </w:rPr>
              <w:t>的余数</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MOD(8,3)=2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rPr>
              <w:t>POWER(x,y)</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的</w:t>
            </w:r>
            <w:r>
              <w:rPr>
                <w:rFonts w:ascii="宋体" w:hAnsi="宋体" w:cs="宋体"/>
                <w:szCs w:val="21"/>
              </w:rPr>
              <w:t>y</w:t>
            </w:r>
            <w:r>
              <w:rPr>
                <w:rFonts w:hint="eastAsia" w:ascii="宋体" w:hAnsi="宋体" w:cs="宋体"/>
                <w:szCs w:val="21"/>
              </w:rPr>
              <w:t>次幂</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POWER(2,3)=8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highlight w:val="yellow"/>
              </w:rPr>
              <w:t>ROUND(x[,y])</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在第</w:t>
            </w:r>
            <w:r>
              <w:rPr>
                <w:rFonts w:ascii="宋体" w:hAnsi="宋体" w:cs="宋体"/>
                <w:szCs w:val="21"/>
              </w:rPr>
              <w:t>y</w:t>
            </w:r>
            <w:r>
              <w:rPr>
                <w:rFonts w:hint="eastAsia" w:ascii="宋体" w:hAnsi="宋体" w:cs="宋体"/>
                <w:szCs w:val="21"/>
              </w:rPr>
              <w:t>位四舍五入</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ROUND(3.456,2)=3.46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highlight w:val="yellow"/>
              </w:rPr>
              <w:t>TRUNC(x[,y])</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在第</w:t>
            </w:r>
            <w:r>
              <w:rPr>
                <w:rFonts w:ascii="宋体" w:hAnsi="宋体" w:cs="宋体"/>
                <w:szCs w:val="21"/>
              </w:rPr>
              <w:t>y</w:t>
            </w:r>
            <w:r>
              <w:rPr>
                <w:rFonts w:hint="eastAsia" w:ascii="宋体" w:hAnsi="宋体" w:cs="宋体"/>
                <w:szCs w:val="21"/>
              </w:rPr>
              <w:t>位截断</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TRUNC(3.456,2)=3.45</w:t>
            </w:r>
          </w:p>
        </w:tc>
      </w:tr>
    </w:tbl>
    <w:p>
      <w:pPr>
        <w:widowControl/>
        <w:spacing w:line="276" w:lineRule="auto"/>
        <w:jc w:val="center"/>
        <w:rPr>
          <w:rFonts w:ascii="宋体" w:cs="宋体"/>
          <w:szCs w:val="21"/>
        </w:rPr>
      </w:pPr>
      <w:r>
        <w:rPr>
          <w:rFonts w:hint="eastAsia" w:ascii="宋体" w:hAnsi="宋体" w:cs="宋体"/>
          <w:szCs w:val="21"/>
        </w:rPr>
        <w:t>表</w:t>
      </w:r>
      <w:r>
        <w:rPr>
          <w:rFonts w:ascii="宋体" w:hAnsi="宋体" w:cs="宋体"/>
          <w:szCs w:val="21"/>
        </w:rPr>
        <w:t xml:space="preserve">3  </w:t>
      </w:r>
      <w:r>
        <w:rPr>
          <w:rFonts w:hint="eastAsia" w:ascii="宋体" w:hAnsi="宋体" w:cs="宋体"/>
          <w:szCs w:val="21"/>
        </w:rPr>
        <w:t>数字函数</w:t>
      </w:r>
    </w:p>
    <w:p>
      <w:pPr>
        <w:pStyle w:val="37"/>
        <w:rPr>
          <w:rFonts w:ascii="宋体" w:hAnsi="宋体" w:eastAsia="宋体" w:cs="宋体"/>
        </w:rPr>
      </w:pPr>
      <w:r>
        <w:rPr>
          <w:rFonts w:hint="eastAsia" w:ascii="宋体" w:hAnsi="宋体" w:eastAsia="宋体" w:cs="宋体"/>
        </w:rPr>
        <w:t>说明：</w:t>
      </w:r>
    </w:p>
    <w:p>
      <w:pPr>
        <w:pStyle w:val="40"/>
        <w:widowControl/>
        <w:numPr>
          <w:ilvl w:val="0"/>
          <w:numId w:val="23"/>
        </w:numPr>
        <w:spacing w:line="276" w:lineRule="auto"/>
        <w:ind w:firstLineChars="0"/>
        <w:jc w:val="left"/>
        <w:rPr>
          <w:rFonts w:ascii="宋体" w:cs="宋体"/>
          <w:szCs w:val="21"/>
        </w:rPr>
      </w:pPr>
      <w:r>
        <w:rPr>
          <w:rFonts w:ascii="宋体" w:hAnsi="宋体" w:cs="宋体"/>
          <w:b/>
          <w:sz w:val="22"/>
          <w:szCs w:val="21"/>
        </w:rPr>
        <w:t>ROUND(X[,Y])</w:t>
      </w:r>
      <w:r>
        <w:rPr>
          <w:rFonts w:hint="eastAsia" w:ascii="宋体" w:hAnsi="宋体" w:cs="宋体"/>
          <w:szCs w:val="21"/>
        </w:rPr>
        <w:t>，</w:t>
      </w:r>
      <w:r>
        <w:rPr>
          <w:rFonts w:hint="eastAsia" w:ascii="宋体" w:hAnsi="宋体" w:cs="宋体"/>
          <w:szCs w:val="21"/>
          <w:highlight w:val="yellow"/>
        </w:rPr>
        <w:t>四舍五入。</w:t>
      </w:r>
    </w:p>
    <w:p>
      <w:pPr>
        <w:pStyle w:val="40"/>
        <w:widowControl/>
        <w:spacing w:line="276" w:lineRule="auto"/>
        <w:ind w:left="780" w:firstLine="0" w:firstLineChars="0"/>
        <w:jc w:val="left"/>
        <w:rPr>
          <w:rFonts w:ascii="宋体" w:cs="宋体"/>
          <w:szCs w:val="21"/>
        </w:rPr>
      </w:pPr>
      <w:r>
        <w:rPr>
          <w:rFonts w:hint="eastAsia" w:ascii="宋体" w:hAnsi="宋体" w:cs="宋体"/>
          <w:szCs w:val="21"/>
        </w:rPr>
        <w:t>在缺省</w:t>
      </w:r>
      <w:r>
        <w:rPr>
          <w:rFonts w:ascii="宋体" w:hAnsi="宋体" w:cs="宋体"/>
          <w:szCs w:val="21"/>
        </w:rPr>
        <w:t>y</w:t>
      </w:r>
      <w:r>
        <w:rPr>
          <w:rFonts w:hint="eastAsia" w:ascii="宋体" w:hAnsi="宋体" w:cs="宋体"/>
          <w:szCs w:val="21"/>
        </w:rPr>
        <w:t>时，默认</w:t>
      </w:r>
      <w:r>
        <w:rPr>
          <w:rFonts w:ascii="宋体" w:hAnsi="宋体" w:cs="宋体"/>
          <w:szCs w:val="21"/>
        </w:rPr>
        <w:t>y=0</w:t>
      </w:r>
      <w:r>
        <w:rPr>
          <w:rFonts w:hint="eastAsia" w:ascii="宋体" w:hAnsi="宋体" w:cs="宋体"/>
          <w:szCs w:val="21"/>
        </w:rPr>
        <w:t>；比如：</w:t>
      </w:r>
      <w:r>
        <w:rPr>
          <w:rFonts w:ascii="宋体" w:hAnsi="宋体" w:cs="宋体"/>
          <w:szCs w:val="21"/>
        </w:rPr>
        <w:t>ROUND(3.56)=4</w:t>
      </w:r>
      <w:r>
        <w:rPr>
          <w:rFonts w:hint="eastAsia" w:ascii="宋体" w:hAnsi="宋体" w:cs="宋体"/>
          <w:szCs w:val="21"/>
        </w:rPr>
        <w:t>。</w:t>
      </w:r>
    </w:p>
    <w:p>
      <w:pPr>
        <w:pStyle w:val="40"/>
        <w:widowControl/>
        <w:spacing w:line="276" w:lineRule="auto"/>
        <w:ind w:left="780" w:firstLine="0" w:firstLineChars="0"/>
        <w:jc w:val="left"/>
        <w:rPr>
          <w:rFonts w:ascii="宋体" w:cs="宋体"/>
          <w:szCs w:val="21"/>
        </w:rPr>
      </w:pPr>
      <w:r>
        <w:rPr>
          <w:rFonts w:ascii="宋体" w:hAnsi="宋体" w:cs="宋体"/>
          <w:szCs w:val="21"/>
        </w:rPr>
        <w:t>y</w:t>
      </w:r>
      <w:r>
        <w:rPr>
          <w:rFonts w:hint="eastAsia" w:ascii="宋体" w:hAnsi="宋体" w:cs="宋体"/>
          <w:szCs w:val="21"/>
        </w:rPr>
        <w:t>是正整数，就是四舍五入到小数点后</w:t>
      </w:r>
      <w:r>
        <w:rPr>
          <w:rFonts w:ascii="宋体" w:hAnsi="宋体" w:cs="宋体"/>
          <w:szCs w:val="21"/>
        </w:rPr>
        <w:t>y</w:t>
      </w:r>
      <w:r>
        <w:rPr>
          <w:rFonts w:hint="eastAsia" w:ascii="宋体" w:hAnsi="宋体" w:cs="宋体"/>
          <w:szCs w:val="21"/>
        </w:rPr>
        <w:t>位。</w:t>
      </w:r>
      <w:r>
        <w:rPr>
          <w:rFonts w:ascii="宋体" w:hAnsi="宋体" w:cs="宋体"/>
          <w:szCs w:val="21"/>
        </w:rPr>
        <w:t>ROUND(5.654,2)=5.65</w:t>
      </w:r>
      <w:r>
        <w:rPr>
          <w:rFonts w:hint="eastAsia" w:ascii="宋体" w:hAnsi="宋体" w:cs="宋体"/>
          <w:szCs w:val="21"/>
        </w:rPr>
        <w:t>。</w:t>
      </w:r>
    </w:p>
    <w:p>
      <w:pPr>
        <w:pStyle w:val="40"/>
        <w:widowControl/>
        <w:spacing w:line="276" w:lineRule="auto"/>
        <w:ind w:left="780" w:firstLine="0" w:firstLineChars="0"/>
        <w:jc w:val="left"/>
        <w:rPr>
          <w:rFonts w:ascii="宋体" w:cs="宋体"/>
          <w:szCs w:val="21"/>
        </w:rPr>
      </w:pPr>
      <w:r>
        <w:rPr>
          <w:rFonts w:ascii="宋体" w:hAnsi="宋体" w:cs="宋体"/>
          <w:szCs w:val="21"/>
        </w:rPr>
        <w:t>y</w:t>
      </w:r>
      <w:r>
        <w:rPr>
          <w:rFonts w:hint="eastAsia" w:ascii="宋体" w:hAnsi="宋体" w:cs="宋体"/>
          <w:szCs w:val="21"/>
        </w:rPr>
        <w:t>是负整数，四舍五入到小数点左边</w:t>
      </w:r>
      <w:r>
        <w:rPr>
          <w:rFonts w:ascii="宋体" w:hAnsi="宋体" w:cs="宋体"/>
          <w:szCs w:val="21"/>
        </w:rPr>
        <w:t>|y|</w:t>
      </w:r>
      <w:r>
        <w:rPr>
          <w:rFonts w:hint="eastAsia" w:ascii="宋体" w:hAnsi="宋体" w:cs="宋体"/>
          <w:szCs w:val="21"/>
        </w:rPr>
        <w:t>位。</w:t>
      </w:r>
      <w:r>
        <w:rPr>
          <w:rFonts w:ascii="宋体" w:hAnsi="宋体" w:cs="宋体"/>
          <w:szCs w:val="21"/>
        </w:rPr>
        <w:t>ROUND(351.654,-2)=400</w:t>
      </w:r>
      <w:r>
        <w:rPr>
          <w:rFonts w:hint="eastAsia" w:ascii="宋体" w:hAnsi="宋体" w:cs="宋体"/>
          <w:szCs w:val="21"/>
        </w:rPr>
        <w:t>。</w:t>
      </w:r>
    </w:p>
    <w:p>
      <w:pPr>
        <w:pStyle w:val="40"/>
        <w:widowControl/>
        <w:spacing w:line="276" w:lineRule="auto"/>
        <w:ind w:left="780" w:firstLine="0" w:firstLineChars="0"/>
        <w:jc w:val="left"/>
        <w:rPr>
          <w:rFonts w:ascii="宋体" w:cs="宋体"/>
          <w:szCs w:val="21"/>
        </w:rPr>
      </w:pPr>
    </w:p>
    <w:p>
      <w:pPr>
        <w:pStyle w:val="40"/>
        <w:widowControl/>
        <w:numPr>
          <w:ilvl w:val="0"/>
          <w:numId w:val="23"/>
        </w:numPr>
        <w:spacing w:line="276" w:lineRule="auto"/>
        <w:ind w:firstLineChars="0"/>
        <w:jc w:val="left"/>
        <w:rPr>
          <w:rFonts w:ascii="宋体" w:cs="宋体"/>
          <w:szCs w:val="21"/>
          <w:highlight w:val="yellow"/>
        </w:rPr>
      </w:pPr>
      <w:r>
        <w:rPr>
          <w:rFonts w:ascii="宋体" w:hAnsi="宋体" w:cs="宋体"/>
          <w:szCs w:val="21"/>
        </w:rPr>
        <w:t xml:space="preserve"> </w:t>
      </w:r>
      <w:r>
        <w:rPr>
          <w:rFonts w:ascii="宋体" w:hAnsi="宋体" w:cs="宋体"/>
          <w:b/>
          <w:sz w:val="22"/>
          <w:szCs w:val="21"/>
        </w:rPr>
        <w:t>TRUNC(x[,y])</w:t>
      </w:r>
      <w:r>
        <w:rPr>
          <w:rFonts w:hint="eastAsia" w:ascii="宋体" w:hAnsi="宋体" w:cs="宋体"/>
          <w:szCs w:val="21"/>
        </w:rPr>
        <w:t>，</w:t>
      </w:r>
      <w:r>
        <w:rPr>
          <w:rFonts w:hint="eastAsia" w:ascii="宋体" w:hAnsi="宋体" w:cs="宋体"/>
          <w:szCs w:val="21"/>
          <w:highlight w:val="yellow"/>
        </w:rPr>
        <w:t>直接截取，不四舍五入。</w:t>
      </w:r>
    </w:p>
    <w:p>
      <w:pPr>
        <w:pStyle w:val="40"/>
        <w:widowControl/>
        <w:spacing w:line="276" w:lineRule="auto"/>
        <w:ind w:left="780" w:firstLine="0" w:firstLineChars="0"/>
        <w:jc w:val="left"/>
        <w:rPr>
          <w:rFonts w:ascii="宋体" w:cs="宋体"/>
          <w:szCs w:val="21"/>
        </w:rPr>
      </w:pPr>
      <w:r>
        <w:rPr>
          <w:rFonts w:hint="eastAsia" w:ascii="宋体" w:hAnsi="宋体" w:cs="宋体"/>
          <w:szCs w:val="21"/>
        </w:rPr>
        <w:t>在缺省</w:t>
      </w:r>
      <w:r>
        <w:rPr>
          <w:rFonts w:ascii="宋体" w:hAnsi="宋体" w:cs="宋体"/>
          <w:szCs w:val="21"/>
        </w:rPr>
        <w:t>y</w:t>
      </w:r>
      <w:r>
        <w:rPr>
          <w:rFonts w:hint="eastAsia" w:ascii="宋体" w:hAnsi="宋体" w:cs="宋体"/>
          <w:szCs w:val="21"/>
        </w:rPr>
        <w:t>时，默认</w:t>
      </w:r>
      <w:r>
        <w:rPr>
          <w:rFonts w:ascii="宋体" w:hAnsi="宋体" w:cs="宋体"/>
          <w:szCs w:val="21"/>
        </w:rPr>
        <w:t>y=0</w:t>
      </w:r>
      <w:r>
        <w:rPr>
          <w:rFonts w:hint="eastAsia" w:ascii="宋体" w:hAnsi="宋体" w:cs="宋体"/>
          <w:szCs w:val="21"/>
        </w:rPr>
        <w:t>；比如：</w:t>
      </w:r>
      <w:r>
        <w:rPr>
          <w:rFonts w:ascii="宋体" w:hAnsi="宋体" w:cs="宋体"/>
          <w:szCs w:val="21"/>
        </w:rPr>
        <w:t>TRUNC (3.56)=3</w:t>
      </w:r>
      <w:r>
        <w:rPr>
          <w:rFonts w:hint="eastAsia" w:ascii="宋体" w:hAnsi="宋体" w:cs="宋体"/>
          <w:szCs w:val="21"/>
        </w:rPr>
        <w:t>。</w:t>
      </w:r>
    </w:p>
    <w:p>
      <w:pPr>
        <w:pStyle w:val="40"/>
        <w:widowControl/>
        <w:spacing w:line="276" w:lineRule="auto"/>
        <w:ind w:left="780" w:firstLine="0" w:firstLineChars="0"/>
        <w:jc w:val="left"/>
        <w:rPr>
          <w:rFonts w:ascii="宋体" w:cs="宋体"/>
          <w:szCs w:val="21"/>
        </w:rPr>
      </w:pPr>
      <w:r>
        <w:rPr>
          <w:rFonts w:ascii="宋体" w:hAnsi="宋体" w:cs="宋体"/>
          <w:szCs w:val="21"/>
        </w:rPr>
        <w:t>y</w:t>
      </w:r>
      <w:r>
        <w:rPr>
          <w:rFonts w:hint="eastAsia" w:ascii="宋体" w:hAnsi="宋体" w:cs="宋体"/>
          <w:szCs w:val="21"/>
        </w:rPr>
        <w:t>是正整数，就是四舍五入到小数点后</w:t>
      </w:r>
      <w:r>
        <w:rPr>
          <w:rFonts w:ascii="宋体" w:hAnsi="宋体" w:cs="宋体"/>
          <w:szCs w:val="21"/>
        </w:rPr>
        <w:t>y</w:t>
      </w:r>
      <w:r>
        <w:rPr>
          <w:rFonts w:hint="eastAsia" w:ascii="宋体" w:hAnsi="宋体" w:cs="宋体"/>
          <w:szCs w:val="21"/>
        </w:rPr>
        <w:t>位。</w:t>
      </w:r>
      <w:r>
        <w:rPr>
          <w:rFonts w:ascii="宋体" w:hAnsi="宋体" w:cs="宋体"/>
          <w:szCs w:val="21"/>
        </w:rPr>
        <w:t>TRUNC (5.654,2)=5.65</w:t>
      </w:r>
      <w:r>
        <w:rPr>
          <w:rFonts w:hint="eastAsia" w:ascii="宋体" w:hAnsi="宋体" w:cs="宋体"/>
          <w:szCs w:val="21"/>
        </w:rPr>
        <w:t>。</w:t>
      </w:r>
    </w:p>
    <w:p>
      <w:pPr>
        <w:pStyle w:val="40"/>
        <w:widowControl/>
        <w:spacing w:line="276" w:lineRule="auto"/>
        <w:ind w:left="780" w:firstLine="0" w:firstLineChars="0"/>
        <w:jc w:val="left"/>
        <w:rPr>
          <w:rFonts w:ascii="宋体" w:cs="宋体"/>
          <w:szCs w:val="21"/>
        </w:rPr>
      </w:pPr>
      <w:r>
        <w:rPr>
          <w:rFonts w:ascii="宋体" w:hAnsi="宋体" w:cs="宋体"/>
          <w:szCs w:val="21"/>
        </w:rPr>
        <w:t>y</w:t>
      </w:r>
      <w:r>
        <w:rPr>
          <w:rFonts w:hint="eastAsia" w:ascii="宋体" w:hAnsi="宋体" w:cs="宋体"/>
          <w:szCs w:val="21"/>
        </w:rPr>
        <w:t>是负整数，四舍五入到小数点左边</w:t>
      </w:r>
      <w:r>
        <w:rPr>
          <w:rFonts w:ascii="宋体" w:hAnsi="宋体" w:cs="宋体"/>
          <w:szCs w:val="21"/>
        </w:rPr>
        <w:t>|y|</w:t>
      </w:r>
      <w:r>
        <w:rPr>
          <w:rFonts w:hint="eastAsia" w:ascii="宋体" w:hAnsi="宋体" w:cs="宋体"/>
          <w:szCs w:val="21"/>
        </w:rPr>
        <w:t>位。</w:t>
      </w:r>
      <w:r>
        <w:rPr>
          <w:rFonts w:ascii="宋体" w:hAnsi="宋体" w:cs="宋体"/>
          <w:szCs w:val="21"/>
        </w:rPr>
        <w:t>TRUNC (351.654,-2)=300</w:t>
      </w:r>
      <w:r>
        <w:rPr>
          <w:rFonts w:hint="eastAsia" w:ascii="宋体" w:hAnsi="宋体" w:cs="宋体"/>
          <w:szCs w:val="21"/>
        </w:rPr>
        <w:t>。</w:t>
      </w:r>
    </w:p>
    <w:p>
      <w:pPr>
        <w:pStyle w:val="4"/>
        <w:rPr>
          <w:rFonts w:ascii="宋体" w:cs="宋体"/>
          <w:sz w:val="21"/>
          <w:szCs w:val="21"/>
        </w:rPr>
      </w:pPr>
      <w:bookmarkStart w:id="54" w:name="_Toc23896"/>
      <w:r>
        <w:rPr>
          <w:rFonts w:ascii="宋体" w:hAnsi="宋体" w:cs="宋体"/>
          <w:sz w:val="28"/>
          <w:szCs w:val="28"/>
        </w:rPr>
        <w:t>3.3</w:t>
      </w:r>
      <w:r>
        <w:rPr>
          <w:rFonts w:hint="eastAsia" w:ascii="宋体" w:hAnsi="宋体" w:cs="宋体"/>
          <w:sz w:val="28"/>
          <w:szCs w:val="28"/>
        </w:rPr>
        <w:t>日期函数</w:t>
      </w:r>
      <w:bookmarkEnd w:id="54"/>
    </w:p>
    <w:p>
      <w:pPr>
        <w:widowControl/>
        <w:spacing w:line="276" w:lineRule="auto"/>
        <w:ind w:left="420"/>
        <w:jc w:val="left"/>
        <w:rPr>
          <w:rFonts w:ascii="宋体" w:cs="宋体"/>
          <w:szCs w:val="21"/>
        </w:rPr>
      </w:pPr>
      <w:r>
        <w:rPr>
          <w:rFonts w:hint="eastAsia" w:ascii="宋体" w:hAnsi="宋体" w:cs="宋体"/>
          <w:szCs w:val="21"/>
        </w:rPr>
        <w:t>日期函数对日期进行运算。常用的日期函数有：</w:t>
      </w:r>
    </w:p>
    <w:p>
      <w:pPr>
        <w:pStyle w:val="40"/>
        <w:widowControl/>
        <w:numPr>
          <w:ilvl w:val="0"/>
          <w:numId w:val="24"/>
        </w:numPr>
        <w:spacing w:line="276" w:lineRule="auto"/>
        <w:ind w:firstLineChars="0"/>
        <w:jc w:val="left"/>
        <w:rPr>
          <w:rFonts w:ascii="宋体" w:cs="宋体"/>
          <w:szCs w:val="21"/>
        </w:rPr>
      </w:pPr>
      <w:r>
        <w:rPr>
          <w:rFonts w:ascii="宋体" w:hAnsi="宋体" w:cs="宋体"/>
          <w:szCs w:val="21"/>
        </w:rPr>
        <w:t>ADD_MONTHS(d,n)</w:t>
      </w:r>
      <w:r>
        <w:rPr>
          <w:rFonts w:hint="eastAsia" w:ascii="宋体" w:hAnsi="宋体" w:cs="宋体"/>
          <w:szCs w:val="21"/>
        </w:rPr>
        <w:t>，在某一个日期</w:t>
      </w:r>
      <w:r>
        <w:rPr>
          <w:rFonts w:ascii="宋体" w:hAnsi="宋体" w:cs="宋体"/>
          <w:szCs w:val="21"/>
        </w:rPr>
        <w:t>d</w:t>
      </w:r>
      <w:r>
        <w:rPr>
          <w:rFonts w:hint="eastAsia" w:ascii="宋体" w:hAnsi="宋体" w:cs="宋体"/>
          <w:szCs w:val="21"/>
        </w:rPr>
        <w:t>上，加上指定的月数</w:t>
      </w:r>
      <w:r>
        <w:rPr>
          <w:rFonts w:ascii="宋体" w:hAnsi="宋体" w:cs="宋体"/>
          <w:szCs w:val="21"/>
        </w:rPr>
        <w:t>n</w:t>
      </w:r>
      <w:r>
        <w:rPr>
          <w:rFonts w:hint="eastAsia" w:ascii="宋体" w:hAnsi="宋体" w:cs="宋体"/>
          <w:szCs w:val="21"/>
        </w:rPr>
        <w:t>，返回计算后的新日期。</w:t>
      </w:r>
      <w:r>
        <w:rPr>
          <w:rFonts w:ascii="宋体" w:hAnsi="宋体" w:cs="宋体"/>
          <w:szCs w:val="21"/>
        </w:rPr>
        <w:t>d</w:t>
      </w:r>
      <w:r>
        <w:rPr>
          <w:rFonts w:hint="eastAsia" w:ascii="宋体" w:hAnsi="宋体" w:cs="宋体"/>
          <w:szCs w:val="21"/>
        </w:rPr>
        <w:t>表示日期，</w:t>
      </w:r>
      <w:r>
        <w:rPr>
          <w:rFonts w:ascii="宋体" w:hAnsi="宋体" w:cs="宋体"/>
          <w:szCs w:val="21"/>
        </w:rPr>
        <w:t>n</w:t>
      </w:r>
      <w:r>
        <w:rPr>
          <w:rFonts w:hint="eastAsia" w:ascii="宋体" w:hAnsi="宋体" w:cs="宋体"/>
          <w:szCs w:val="21"/>
        </w:rPr>
        <w:t>表示要加的月数。</w:t>
      </w:r>
    </w:p>
    <w:p>
      <w:pPr>
        <w:widowControl/>
        <w:spacing w:line="276" w:lineRule="auto"/>
        <w:jc w:val="center"/>
        <w:rPr>
          <w:rFonts w:ascii="宋体" w:cs="宋体"/>
          <w:szCs w:val="21"/>
        </w:rPr>
      </w:pPr>
      <w:r>
        <w:drawing>
          <wp:inline distT="0" distB="0" distL="0" distR="0">
            <wp:extent cx="4000500" cy="971550"/>
            <wp:effectExtent l="19050" t="0" r="0" b="0"/>
            <wp:docPr id="1036" name="图片 6"/>
            <wp:cNvGraphicFramePr/>
            <a:graphic xmlns:a="http://schemas.openxmlformats.org/drawingml/2006/main">
              <a:graphicData uri="http://schemas.openxmlformats.org/drawingml/2006/picture">
                <pic:pic xmlns:pic="http://schemas.openxmlformats.org/drawingml/2006/picture">
                  <pic:nvPicPr>
                    <pic:cNvPr id="1036" name="图片 6"/>
                    <pic:cNvPicPr/>
                  </pic:nvPicPr>
                  <pic:blipFill>
                    <a:blip r:embed="rId11" cstate="print"/>
                    <a:srcRect/>
                    <a:stretch>
                      <a:fillRect/>
                    </a:stretch>
                  </pic:blipFill>
                  <pic:spPr>
                    <a:xfrm>
                      <a:off x="0" y="0"/>
                      <a:ext cx="4000500" cy="971550"/>
                    </a:xfrm>
                    <a:prstGeom prst="rect">
                      <a:avLst/>
                    </a:prstGeom>
                    <a:ln>
                      <a:noFill/>
                    </a:ln>
                  </pic:spPr>
                </pic:pic>
              </a:graphicData>
            </a:graphic>
          </wp:inline>
        </w:drawing>
      </w:r>
    </w:p>
    <w:p>
      <w:pPr>
        <w:widowControl/>
        <w:spacing w:line="276" w:lineRule="auto"/>
        <w:ind w:firstLine="420" w:firstLineChars="200"/>
        <w:jc w:val="center"/>
        <w:rPr>
          <w:rFonts w:ascii="宋体" w:cs="宋体"/>
          <w:szCs w:val="21"/>
        </w:rPr>
      </w:pPr>
      <w:r>
        <w:rPr>
          <w:rFonts w:hint="eastAsia" w:ascii="宋体" w:hAnsi="宋体" w:cs="宋体"/>
          <w:szCs w:val="21"/>
        </w:rPr>
        <w:t>图</w:t>
      </w:r>
      <w:r>
        <w:rPr>
          <w:rFonts w:ascii="宋体" w:hAnsi="宋体" w:cs="宋体"/>
          <w:szCs w:val="21"/>
        </w:rPr>
        <w:t>1  ADD_MONTHS</w:t>
      </w:r>
      <w:r>
        <w:rPr>
          <w:rFonts w:hint="eastAsia" w:ascii="宋体" w:hAnsi="宋体" w:cs="宋体"/>
          <w:szCs w:val="21"/>
        </w:rPr>
        <w:t>函数示例</w:t>
      </w:r>
    </w:p>
    <w:p>
      <w:pPr>
        <w:widowControl/>
        <w:spacing w:line="276" w:lineRule="auto"/>
        <w:jc w:val="left"/>
        <w:rPr>
          <w:rFonts w:ascii="宋体" w:cs="宋体"/>
          <w:szCs w:val="21"/>
        </w:rPr>
      </w:pPr>
    </w:p>
    <w:p>
      <w:pPr>
        <w:pStyle w:val="40"/>
        <w:widowControl/>
        <w:numPr>
          <w:ilvl w:val="0"/>
          <w:numId w:val="24"/>
        </w:numPr>
        <w:spacing w:line="276" w:lineRule="auto"/>
        <w:ind w:firstLineChars="0"/>
        <w:jc w:val="left"/>
        <w:rPr>
          <w:rFonts w:ascii="宋体" w:cs="宋体"/>
          <w:szCs w:val="21"/>
        </w:rPr>
      </w:pPr>
      <w:r>
        <w:rPr>
          <w:rFonts w:ascii="宋体" w:hAnsi="宋体" w:cs="宋体"/>
          <w:szCs w:val="21"/>
        </w:rPr>
        <w:t>LAST_DAY(d)</w:t>
      </w:r>
      <w:r>
        <w:rPr>
          <w:rFonts w:hint="eastAsia" w:ascii="宋体" w:hAnsi="宋体" w:cs="宋体"/>
          <w:szCs w:val="21"/>
        </w:rPr>
        <w:t>，返回指定日期当月的最后一天。</w:t>
      </w:r>
    </w:p>
    <w:p>
      <w:pPr>
        <w:widowControl/>
        <w:spacing w:line="276" w:lineRule="auto"/>
        <w:jc w:val="center"/>
        <w:rPr>
          <w:rFonts w:ascii="宋体" w:cs="宋体"/>
          <w:szCs w:val="21"/>
        </w:rPr>
      </w:pPr>
      <w:r>
        <w:drawing>
          <wp:inline distT="0" distB="0" distL="0" distR="0">
            <wp:extent cx="3829050" cy="962025"/>
            <wp:effectExtent l="19050" t="0" r="0" b="0"/>
            <wp:docPr id="1037" name="图片 7"/>
            <wp:cNvGraphicFramePr/>
            <a:graphic xmlns:a="http://schemas.openxmlformats.org/drawingml/2006/main">
              <a:graphicData uri="http://schemas.openxmlformats.org/drawingml/2006/picture">
                <pic:pic xmlns:pic="http://schemas.openxmlformats.org/drawingml/2006/picture">
                  <pic:nvPicPr>
                    <pic:cNvPr id="1037" name="图片 7"/>
                    <pic:cNvPicPr/>
                  </pic:nvPicPr>
                  <pic:blipFill>
                    <a:blip r:embed="rId12" cstate="print"/>
                    <a:srcRect/>
                    <a:stretch>
                      <a:fillRect/>
                    </a:stretch>
                  </pic:blipFill>
                  <pic:spPr>
                    <a:xfrm>
                      <a:off x="0" y="0"/>
                      <a:ext cx="3829050" cy="962025"/>
                    </a:xfrm>
                    <a:prstGeom prst="rect">
                      <a:avLst/>
                    </a:prstGeom>
                    <a:ln>
                      <a:noFill/>
                    </a:ln>
                  </pic:spPr>
                </pic:pic>
              </a:graphicData>
            </a:graphic>
          </wp:inline>
        </w:drawing>
      </w:r>
    </w:p>
    <w:p>
      <w:pPr>
        <w:widowControl/>
        <w:spacing w:line="276" w:lineRule="auto"/>
        <w:jc w:val="center"/>
        <w:rPr>
          <w:rFonts w:ascii="宋体" w:cs="宋体"/>
          <w:szCs w:val="21"/>
        </w:rPr>
      </w:pPr>
      <w:r>
        <w:rPr>
          <w:rFonts w:hint="eastAsia" w:ascii="宋体" w:hAnsi="宋体" w:cs="宋体"/>
          <w:szCs w:val="21"/>
        </w:rPr>
        <w:t>图</w:t>
      </w:r>
      <w:r>
        <w:rPr>
          <w:rFonts w:ascii="宋体" w:hAnsi="宋体" w:cs="宋体"/>
          <w:szCs w:val="21"/>
        </w:rPr>
        <w:t>2  LAST_DAY</w:t>
      </w:r>
      <w:r>
        <w:rPr>
          <w:rFonts w:hint="eastAsia" w:ascii="宋体" w:hAnsi="宋体" w:cs="宋体"/>
          <w:szCs w:val="21"/>
        </w:rPr>
        <w:t>函数示例</w:t>
      </w:r>
    </w:p>
    <w:p>
      <w:pPr>
        <w:widowControl/>
        <w:spacing w:line="276" w:lineRule="auto"/>
        <w:ind w:left="420"/>
        <w:jc w:val="left"/>
        <w:rPr>
          <w:rFonts w:ascii="宋体" w:cs="宋体"/>
          <w:szCs w:val="21"/>
        </w:rPr>
      </w:pPr>
    </w:p>
    <w:p>
      <w:pPr>
        <w:pStyle w:val="40"/>
        <w:widowControl/>
        <w:numPr>
          <w:ilvl w:val="0"/>
          <w:numId w:val="24"/>
        </w:numPr>
        <w:spacing w:line="276" w:lineRule="auto"/>
        <w:ind w:firstLineChars="0"/>
        <w:jc w:val="left"/>
        <w:rPr>
          <w:rFonts w:ascii="宋体" w:cs="宋体"/>
          <w:szCs w:val="21"/>
        </w:rPr>
      </w:pPr>
      <w:r>
        <w:rPr>
          <w:rFonts w:ascii="宋体" w:hAnsi="宋体" w:cs="宋体"/>
          <w:szCs w:val="21"/>
        </w:rPr>
        <w:t>ROUND(d[,fmt])</w:t>
      </w:r>
      <w:r>
        <w:rPr>
          <w:rFonts w:hint="eastAsia" w:ascii="宋体" w:hAnsi="宋体" w:cs="宋体"/>
          <w:szCs w:val="21"/>
        </w:rPr>
        <w:t>，返回一个以</w:t>
      </w:r>
      <w:r>
        <w:rPr>
          <w:rFonts w:ascii="宋体" w:hAnsi="宋体" w:cs="宋体"/>
          <w:szCs w:val="21"/>
        </w:rPr>
        <w:t>fmt</w:t>
      </w:r>
      <w:r>
        <w:rPr>
          <w:rFonts w:hint="eastAsia" w:ascii="宋体" w:hAnsi="宋体" w:cs="宋体"/>
          <w:szCs w:val="21"/>
        </w:rPr>
        <w:t>为格式的四舍五入日期值，</w:t>
      </w:r>
      <w:r>
        <w:rPr>
          <w:rFonts w:ascii="宋体" w:hAnsi="宋体" w:cs="宋体"/>
          <w:szCs w:val="21"/>
        </w:rPr>
        <w:t>d</w:t>
      </w:r>
      <w:r>
        <w:rPr>
          <w:rFonts w:hint="eastAsia" w:ascii="宋体" w:hAnsi="宋体" w:cs="宋体"/>
          <w:szCs w:val="21"/>
        </w:rPr>
        <w:t>是日期，</w:t>
      </w:r>
      <w:r>
        <w:rPr>
          <w:rFonts w:ascii="宋体" w:hAnsi="宋体" w:cs="宋体"/>
          <w:szCs w:val="21"/>
        </w:rPr>
        <w:t>fmt</w:t>
      </w:r>
      <w:r>
        <w:rPr>
          <w:rFonts w:hint="eastAsia" w:ascii="宋体" w:hAnsi="宋体" w:cs="宋体"/>
          <w:szCs w:val="21"/>
        </w:rPr>
        <w:t>是格式模型。默认</w:t>
      </w:r>
      <w:r>
        <w:rPr>
          <w:rFonts w:ascii="宋体" w:hAnsi="宋体" w:cs="宋体"/>
          <w:szCs w:val="21"/>
        </w:rPr>
        <w:t>fmt</w:t>
      </w:r>
      <w:r>
        <w:rPr>
          <w:rFonts w:hint="eastAsia" w:ascii="宋体" w:hAnsi="宋体" w:cs="宋体"/>
          <w:szCs w:val="21"/>
        </w:rPr>
        <w:t>为</w:t>
      </w:r>
      <w:r>
        <w:rPr>
          <w:rFonts w:ascii="宋体" w:hAnsi="宋体" w:cs="宋体"/>
          <w:szCs w:val="21"/>
        </w:rPr>
        <w:t>DDD</w:t>
      </w:r>
      <w:r>
        <w:rPr>
          <w:rFonts w:hint="eastAsia" w:ascii="宋体" w:hAnsi="宋体" w:cs="宋体"/>
          <w:szCs w:val="21"/>
        </w:rPr>
        <w:t>，即月中的某一天。</w:t>
      </w:r>
    </w:p>
    <w:p>
      <w:pPr>
        <w:pStyle w:val="40"/>
        <w:widowControl/>
        <w:numPr>
          <w:ilvl w:val="1"/>
          <w:numId w:val="24"/>
        </w:numPr>
        <w:spacing w:line="276" w:lineRule="auto"/>
        <w:ind w:firstLineChars="0"/>
        <w:jc w:val="left"/>
        <w:rPr>
          <w:rFonts w:ascii="宋体" w:cs="宋体"/>
          <w:szCs w:val="21"/>
        </w:rPr>
      </w:pPr>
      <w:r>
        <w:rPr>
          <w:rFonts w:hint="eastAsia" w:ascii="宋体" w:hAnsi="宋体" w:cs="宋体"/>
          <w:szCs w:val="21"/>
        </w:rPr>
        <w:t>如果</w:t>
      </w:r>
      <w:r>
        <w:rPr>
          <w:rFonts w:ascii="宋体" w:hAnsi="宋体" w:cs="宋体"/>
          <w:szCs w:val="21"/>
        </w:rPr>
        <w:t>fmt</w:t>
      </w:r>
      <w:r>
        <w:rPr>
          <w:rFonts w:hint="eastAsia" w:ascii="宋体" w:hAnsi="宋体" w:cs="宋体"/>
          <w:szCs w:val="21"/>
        </w:rPr>
        <w:t>为“</w:t>
      </w:r>
      <w:r>
        <w:rPr>
          <w:rFonts w:ascii="宋体" w:hAnsi="宋体" w:cs="宋体"/>
          <w:szCs w:val="21"/>
        </w:rPr>
        <w:t>YEAR</w:t>
      </w:r>
      <w:r>
        <w:rPr>
          <w:rFonts w:hint="eastAsia" w:ascii="宋体" w:hAnsi="宋体" w:cs="宋体"/>
          <w:szCs w:val="21"/>
        </w:rPr>
        <w:t>”则舍入到某年的</w:t>
      </w:r>
      <w:r>
        <w:rPr>
          <w:rFonts w:ascii="宋体" w:hAnsi="宋体" w:cs="宋体"/>
          <w:szCs w:val="21"/>
        </w:rPr>
        <w:t>1</w:t>
      </w:r>
      <w:r>
        <w:rPr>
          <w:rFonts w:hint="eastAsia" w:ascii="宋体" w:hAnsi="宋体" w:cs="宋体"/>
          <w:szCs w:val="21"/>
        </w:rPr>
        <w:t>月</w:t>
      </w:r>
      <w:r>
        <w:rPr>
          <w:rFonts w:ascii="宋体" w:hAnsi="宋体" w:cs="宋体"/>
          <w:szCs w:val="21"/>
        </w:rPr>
        <w:t>1</w:t>
      </w:r>
      <w:r>
        <w:rPr>
          <w:rFonts w:hint="eastAsia" w:ascii="宋体" w:hAnsi="宋体" w:cs="宋体"/>
          <w:szCs w:val="21"/>
        </w:rPr>
        <w:t>日，即前半年舍去，后半年作为下一年。</w:t>
      </w:r>
    </w:p>
    <w:p>
      <w:pPr>
        <w:pStyle w:val="40"/>
        <w:widowControl/>
        <w:numPr>
          <w:ilvl w:val="1"/>
          <w:numId w:val="24"/>
        </w:numPr>
        <w:spacing w:line="276" w:lineRule="auto"/>
        <w:ind w:firstLineChars="0"/>
        <w:jc w:val="left"/>
        <w:rPr>
          <w:rFonts w:ascii="宋体" w:cs="宋体"/>
          <w:szCs w:val="21"/>
        </w:rPr>
      </w:pPr>
      <w:r>
        <w:rPr>
          <w:rFonts w:hint="eastAsia" w:ascii="宋体" w:hAnsi="宋体" w:cs="宋体"/>
          <w:szCs w:val="21"/>
        </w:rPr>
        <w:t>如果</w:t>
      </w:r>
      <w:r>
        <w:rPr>
          <w:rFonts w:ascii="宋体" w:hAnsi="宋体" w:cs="宋体"/>
          <w:szCs w:val="21"/>
        </w:rPr>
        <w:t>fmt</w:t>
      </w:r>
      <w:r>
        <w:rPr>
          <w:rFonts w:hint="eastAsia" w:ascii="宋体" w:hAnsi="宋体" w:cs="宋体"/>
          <w:szCs w:val="21"/>
        </w:rPr>
        <w:t>为“</w:t>
      </w:r>
      <w:r>
        <w:rPr>
          <w:rFonts w:ascii="宋体" w:hAnsi="宋体" w:cs="宋体"/>
          <w:szCs w:val="21"/>
        </w:rPr>
        <w:t>MONTH</w:t>
      </w:r>
      <w:r>
        <w:rPr>
          <w:rFonts w:hint="eastAsia" w:ascii="宋体" w:hAnsi="宋体" w:cs="宋体"/>
          <w:szCs w:val="21"/>
        </w:rPr>
        <w:t>”则舍入到某月的</w:t>
      </w:r>
      <w:r>
        <w:rPr>
          <w:rFonts w:ascii="宋体" w:hAnsi="宋体" w:cs="宋体"/>
          <w:szCs w:val="21"/>
        </w:rPr>
        <w:t>1</w:t>
      </w:r>
      <w:r>
        <w:rPr>
          <w:rFonts w:hint="eastAsia" w:ascii="宋体" w:hAnsi="宋体" w:cs="宋体"/>
          <w:szCs w:val="21"/>
        </w:rPr>
        <w:t>日，即前月舍去，后半月作为下一月。</w:t>
      </w:r>
    </w:p>
    <w:p>
      <w:pPr>
        <w:pStyle w:val="40"/>
        <w:widowControl/>
        <w:numPr>
          <w:ilvl w:val="1"/>
          <w:numId w:val="24"/>
        </w:numPr>
        <w:spacing w:line="276" w:lineRule="auto"/>
        <w:ind w:firstLineChars="0"/>
        <w:jc w:val="left"/>
        <w:rPr>
          <w:rFonts w:ascii="宋体" w:cs="宋体"/>
          <w:szCs w:val="21"/>
        </w:rPr>
      </w:pPr>
      <w:r>
        <w:rPr>
          <w:rFonts w:hint="eastAsia" w:ascii="宋体" w:hAnsi="宋体" w:cs="宋体"/>
          <w:szCs w:val="21"/>
        </w:rPr>
        <w:t>默认为“</w:t>
      </w:r>
      <w:r>
        <w:rPr>
          <w:rFonts w:ascii="宋体" w:hAnsi="宋体" w:cs="宋体"/>
          <w:szCs w:val="21"/>
        </w:rPr>
        <w:t>DDD</w:t>
      </w:r>
      <w:r>
        <w:rPr>
          <w:rFonts w:hint="eastAsia" w:ascii="宋体" w:hAnsi="宋体" w:cs="宋体"/>
          <w:szCs w:val="21"/>
        </w:rPr>
        <w:t>”，即月中的某一天，最靠近的天，前半天舍去，后半天作为第二天。</w:t>
      </w:r>
    </w:p>
    <w:p>
      <w:pPr>
        <w:pStyle w:val="40"/>
        <w:widowControl/>
        <w:numPr>
          <w:ilvl w:val="1"/>
          <w:numId w:val="24"/>
        </w:numPr>
        <w:spacing w:line="276" w:lineRule="auto"/>
        <w:ind w:firstLineChars="0"/>
        <w:jc w:val="left"/>
        <w:rPr>
          <w:rFonts w:ascii="宋体" w:cs="宋体"/>
          <w:szCs w:val="21"/>
        </w:rPr>
      </w:pPr>
      <w:r>
        <w:rPr>
          <w:rFonts w:hint="eastAsia" w:ascii="宋体" w:hAnsi="宋体" w:cs="宋体"/>
          <w:szCs w:val="21"/>
        </w:rPr>
        <w:t>如果</w:t>
      </w:r>
      <w:r>
        <w:rPr>
          <w:rFonts w:ascii="宋体" w:hAnsi="宋体" w:cs="宋体"/>
          <w:szCs w:val="21"/>
        </w:rPr>
        <w:t>fmt</w:t>
      </w:r>
      <w:r>
        <w:rPr>
          <w:rFonts w:hint="eastAsia" w:ascii="宋体" w:hAnsi="宋体" w:cs="宋体"/>
          <w:szCs w:val="21"/>
        </w:rPr>
        <w:t>为“</w:t>
      </w:r>
      <w:r>
        <w:rPr>
          <w:rFonts w:ascii="宋体" w:hAnsi="宋体" w:cs="宋体"/>
          <w:szCs w:val="21"/>
        </w:rPr>
        <w:t>DAY</w:t>
      </w:r>
      <w:r>
        <w:rPr>
          <w:rFonts w:hint="eastAsia" w:ascii="宋体" w:hAnsi="宋体" w:cs="宋体"/>
          <w:szCs w:val="21"/>
        </w:rPr>
        <w:t>”则舍入到最近的周的周日，即上半周舍去，下半周作为下一周周日。</w:t>
      </w:r>
    </w:p>
    <w:p>
      <w:pPr>
        <w:widowControl/>
        <w:spacing w:line="276" w:lineRule="auto"/>
        <w:jc w:val="center"/>
        <w:rPr>
          <w:rFonts w:ascii="宋体" w:cs="宋体"/>
          <w:szCs w:val="21"/>
        </w:rPr>
      </w:pPr>
      <w:r>
        <w:rPr>
          <w:rFonts w:hint="eastAsia" w:ascii="宋体" w:hAnsi="宋体" w:cs="宋体"/>
          <w:szCs w:val="21"/>
        </w:rPr>
        <w:t>图</w:t>
      </w:r>
      <w:r>
        <w:rPr>
          <w:rFonts w:ascii="宋体" w:hAnsi="宋体" w:cs="宋体"/>
          <w:szCs w:val="21"/>
        </w:rPr>
        <w:t>3  ROUND</w:t>
      </w:r>
      <w:r>
        <w:rPr>
          <w:rFonts w:hint="eastAsia" w:ascii="宋体" w:hAnsi="宋体" w:cs="宋体"/>
          <w:szCs w:val="21"/>
        </w:rPr>
        <w:t>函数示例</w:t>
      </w:r>
    </w:p>
    <w:p>
      <w:pPr>
        <w:widowControl/>
        <w:spacing w:line="276" w:lineRule="auto"/>
        <w:ind w:left="420"/>
        <w:jc w:val="left"/>
        <w:rPr>
          <w:rFonts w:ascii="宋体" w:cs="宋体"/>
          <w:szCs w:val="21"/>
        </w:rPr>
      </w:pPr>
      <w:r>
        <w:drawing>
          <wp:anchor distT="0" distB="0" distL="114300" distR="114300" simplePos="0" relativeHeight="1024" behindDoc="1" locked="0" layoutInCell="1" allowOverlap="1">
            <wp:simplePos x="0" y="0"/>
            <wp:positionH relativeFrom="column">
              <wp:posOffset>-625475</wp:posOffset>
            </wp:positionH>
            <wp:positionV relativeFrom="paragraph">
              <wp:posOffset>88265</wp:posOffset>
            </wp:positionV>
            <wp:extent cx="6828790" cy="1510665"/>
            <wp:effectExtent l="19050" t="0" r="0" b="0"/>
            <wp:wrapTight wrapText="bothSides">
              <wp:wrapPolygon>
                <wp:start x="-60" y="0"/>
                <wp:lineTo x="-60" y="21246"/>
                <wp:lineTo x="21572" y="21246"/>
                <wp:lineTo x="21572" y="0"/>
                <wp:lineTo x="-60" y="0"/>
              </wp:wrapPolygon>
            </wp:wrapTight>
            <wp:docPr id="1038" name="图片 3"/>
            <wp:cNvGraphicFramePr/>
            <a:graphic xmlns:a="http://schemas.openxmlformats.org/drawingml/2006/main">
              <a:graphicData uri="http://schemas.openxmlformats.org/drawingml/2006/picture">
                <pic:pic xmlns:pic="http://schemas.openxmlformats.org/drawingml/2006/picture">
                  <pic:nvPicPr>
                    <pic:cNvPr id="1038" name="图片 3"/>
                    <pic:cNvPicPr/>
                  </pic:nvPicPr>
                  <pic:blipFill>
                    <a:blip r:embed="rId13" cstate="print"/>
                    <a:srcRect/>
                    <a:stretch>
                      <a:fillRect/>
                    </a:stretch>
                  </pic:blipFill>
                  <pic:spPr>
                    <a:xfrm>
                      <a:off x="0" y="0"/>
                      <a:ext cx="6828790" cy="1510665"/>
                    </a:xfrm>
                    <a:prstGeom prst="rect">
                      <a:avLst/>
                    </a:prstGeom>
                    <a:ln>
                      <a:noFill/>
                    </a:ln>
                  </pic:spPr>
                </pic:pic>
              </a:graphicData>
            </a:graphic>
          </wp:anchor>
        </w:drawing>
      </w:r>
    </w:p>
    <w:p>
      <w:pPr>
        <w:widowControl/>
        <w:spacing w:line="276" w:lineRule="auto"/>
        <w:jc w:val="left"/>
        <w:rPr>
          <w:rFonts w:ascii="宋体" w:cs="宋体"/>
          <w:szCs w:val="21"/>
        </w:rPr>
      </w:pPr>
      <w:r>
        <w:rPr>
          <w:rFonts w:ascii="宋体" w:cs="宋体"/>
          <w:szCs w:val="21"/>
        </w:rPr>
        <w:tab/>
      </w:r>
    </w:p>
    <w:p>
      <w:pPr>
        <w:widowControl/>
        <w:spacing w:line="276" w:lineRule="auto"/>
        <w:ind w:firstLine="420" w:firstLineChars="200"/>
        <w:jc w:val="left"/>
        <w:rPr>
          <w:rFonts w:ascii="宋体" w:cs="宋体"/>
          <w:szCs w:val="21"/>
        </w:rPr>
      </w:pPr>
      <w:r>
        <w:rPr>
          <w:rFonts w:hint="eastAsia" w:ascii="宋体" w:hAnsi="宋体" w:cs="宋体"/>
          <w:szCs w:val="21"/>
        </w:rPr>
        <w:t>与</w:t>
      </w:r>
      <w:r>
        <w:rPr>
          <w:rFonts w:ascii="宋体" w:hAnsi="宋体" w:cs="宋体"/>
          <w:szCs w:val="21"/>
        </w:rPr>
        <w:t>ROUND</w:t>
      </w:r>
      <w:r>
        <w:rPr>
          <w:rFonts w:hint="eastAsia" w:ascii="宋体" w:hAnsi="宋体" w:cs="宋体"/>
          <w:szCs w:val="21"/>
        </w:rPr>
        <w:t>对应的函数时</w:t>
      </w:r>
      <w:r>
        <w:rPr>
          <w:rFonts w:ascii="宋体" w:hAnsi="宋体" w:cs="宋体"/>
          <w:szCs w:val="21"/>
        </w:rPr>
        <w:t>TRUNC(d[,fmt])</w:t>
      </w:r>
      <w:r>
        <w:rPr>
          <w:rFonts w:hint="eastAsia" w:ascii="宋体" w:hAnsi="宋体" w:cs="宋体"/>
          <w:szCs w:val="21"/>
        </w:rPr>
        <w:t>对日期的操作，</w:t>
      </w:r>
      <w:r>
        <w:rPr>
          <w:rFonts w:ascii="宋体" w:hAnsi="宋体" w:cs="宋体"/>
          <w:szCs w:val="21"/>
        </w:rPr>
        <w:t>TRUNC</w:t>
      </w:r>
      <w:r>
        <w:rPr>
          <w:rFonts w:hint="eastAsia" w:ascii="宋体" w:hAnsi="宋体" w:cs="宋体"/>
          <w:szCs w:val="21"/>
        </w:rPr>
        <w:t>与</w:t>
      </w:r>
      <w:r>
        <w:rPr>
          <w:rFonts w:ascii="宋体" w:hAnsi="宋体" w:cs="宋体"/>
          <w:szCs w:val="21"/>
        </w:rPr>
        <w:t>ROUND</w:t>
      </w:r>
      <w:r>
        <w:rPr>
          <w:rFonts w:hint="eastAsia" w:ascii="宋体" w:hAnsi="宋体" w:cs="宋体"/>
          <w:szCs w:val="21"/>
        </w:rPr>
        <w:t>非常相似，只是不对日期进行舍入，直接截取到对应格式的第一天。</w:t>
      </w:r>
    </w:p>
    <w:p>
      <w:pPr>
        <w:widowControl/>
        <w:spacing w:line="276" w:lineRule="auto"/>
        <w:ind w:firstLine="420" w:firstLineChars="200"/>
        <w:jc w:val="left"/>
        <w:rPr>
          <w:rFonts w:ascii="宋体" w:cs="宋体"/>
          <w:szCs w:val="21"/>
        </w:rPr>
      </w:pPr>
      <w:r>
        <w:drawing>
          <wp:anchor distT="0" distB="0" distL="114300" distR="114300" simplePos="0" relativeHeight="1024" behindDoc="1" locked="0" layoutInCell="1" allowOverlap="1">
            <wp:simplePos x="0" y="0"/>
            <wp:positionH relativeFrom="column">
              <wp:posOffset>-394335</wp:posOffset>
            </wp:positionH>
            <wp:positionV relativeFrom="paragraph">
              <wp:posOffset>431800</wp:posOffset>
            </wp:positionV>
            <wp:extent cx="6496685" cy="1444625"/>
            <wp:effectExtent l="19050" t="0" r="0" b="0"/>
            <wp:wrapTight wrapText="bothSides">
              <wp:wrapPolygon>
                <wp:start x="-63" y="0"/>
                <wp:lineTo x="-63" y="21363"/>
                <wp:lineTo x="21598" y="21363"/>
                <wp:lineTo x="21598" y="0"/>
                <wp:lineTo x="-63" y="0"/>
              </wp:wrapPolygon>
            </wp:wrapTight>
            <wp:docPr id="1039" name="图片 4"/>
            <wp:cNvGraphicFramePr/>
            <a:graphic xmlns:a="http://schemas.openxmlformats.org/drawingml/2006/main">
              <a:graphicData uri="http://schemas.openxmlformats.org/drawingml/2006/picture">
                <pic:pic xmlns:pic="http://schemas.openxmlformats.org/drawingml/2006/picture">
                  <pic:nvPicPr>
                    <pic:cNvPr id="1039" name="图片 4"/>
                    <pic:cNvPicPr/>
                  </pic:nvPicPr>
                  <pic:blipFill>
                    <a:blip r:embed="rId14" cstate="print"/>
                    <a:srcRect/>
                    <a:stretch>
                      <a:fillRect/>
                    </a:stretch>
                  </pic:blipFill>
                  <pic:spPr>
                    <a:xfrm>
                      <a:off x="0" y="0"/>
                      <a:ext cx="6496685" cy="1444625"/>
                    </a:xfrm>
                    <a:prstGeom prst="rect">
                      <a:avLst/>
                    </a:prstGeom>
                    <a:ln>
                      <a:noFill/>
                    </a:ln>
                  </pic:spPr>
                </pic:pic>
              </a:graphicData>
            </a:graphic>
          </wp:anchor>
        </w:drawing>
      </w:r>
      <w:r>
        <w:rPr>
          <w:rFonts w:ascii="宋体" w:hAnsi="宋体" w:cs="宋体"/>
          <w:szCs w:val="21"/>
        </w:rPr>
        <w:t>TRUNC(date[,fmt])</w:t>
      </w:r>
      <w:r>
        <w:rPr>
          <w:rFonts w:hint="eastAsia" w:ascii="宋体" w:hAnsi="宋体" w:cs="宋体"/>
          <w:szCs w:val="21"/>
        </w:rPr>
        <w:t>：将</w:t>
      </w:r>
      <w:r>
        <w:rPr>
          <w:rFonts w:ascii="宋体" w:hAnsi="宋体" w:cs="宋体"/>
          <w:szCs w:val="21"/>
        </w:rPr>
        <w:t>date</w:t>
      </w:r>
      <w:r>
        <w:rPr>
          <w:rFonts w:hint="eastAsia" w:ascii="宋体" w:hAnsi="宋体" w:cs="宋体"/>
          <w:szCs w:val="21"/>
        </w:rPr>
        <w:t>截取到</w:t>
      </w:r>
      <w:r>
        <w:rPr>
          <w:rFonts w:ascii="宋体" w:hAnsi="宋体" w:cs="宋体"/>
          <w:szCs w:val="21"/>
        </w:rPr>
        <w:t>fmt</w:t>
      </w:r>
      <w:r>
        <w:rPr>
          <w:rFonts w:hint="eastAsia" w:ascii="宋体" w:hAnsi="宋体" w:cs="宋体"/>
          <w:szCs w:val="21"/>
        </w:rPr>
        <w:t>指定的形式，如果</w:t>
      </w:r>
      <w:r>
        <w:rPr>
          <w:rFonts w:ascii="宋体" w:hAnsi="宋体" w:cs="宋体"/>
          <w:szCs w:val="21"/>
        </w:rPr>
        <w:t>fmt</w:t>
      </w:r>
      <w:r>
        <w:rPr>
          <w:rFonts w:hint="eastAsia" w:ascii="宋体" w:hAnsi="宋体" w:cs="宋体"/>
          <w:szCs w:val="21"/>
        </w:rPr>
        <w:t>省略，则截取到最近的日期。</w:t>
      </w:r>
    </w:p>
    <w:p>
      <w:pPr>
        <w:widowControl/>
        <w:spacing w:line="276" w:lineRule="auto"/>
        <w:jc w:val="center"/>
        <w:rPr>
          <w:rFonts w:ascii="宋体" w:cs="宋体"/>
          <w:szCs w:val="21"/>
        </w:rPr>
      </w:pPr>
      <w:r>
        <w:rPr>
          <w:rFonts w:hint="eastAsia" w:ascii="宋体" w:hAnsi="宋体" w:cs="宋体"/>
          <w:szCs w:val="21"/>
        </w:rPr>
        <w:t>图</w:t>
      </w:r>
      <w:r>
        <w:rPr>
          <w:rFonts w:ascii="宋体" w:hAnsi="宋体" w:cs="宋体"/>
          <w:szCs w:val="21"/>
        </w:rPr>
        <w:t>4  TRUNC</w:t>
      </w:r>
      <w:r>
        <w:rPr>
          <w:rFonts w:hint="eastAsia" w:ascii="宋体" w:hAnsi="宋体" w:cs="宋体"/>
          <w:szCs w:val="21"/>
        </w:rPr>
        <w:t>函数示例</w:t>
      </w:r>
    </w:p>
    <w:p>
      <w:pPr>
        <w:pStyle w:val="4"/>
        <w:rPr>
          <w:rFonts w:ascii="宋体" w:cs="宋体"/>
          <w:sz w:val="21"/>
          <w:szCs w:val="21"/>
        </w:rPr>
      </w:pPr>
      <w:bookmarkStart w:id="55" w:name="_Toc29755"/>
      <w:r>
        <w:rPr>
          <w:rFonts w:ascii="宋体" w:hAnsi="宋体" w:cs="宋体"/>
          <w:sz w:val="28"/>
          <w:szCs w:val="28"/>
        </w:rPr>
        <w:t>3.4</w:t>
      </w:r>
      <w:r>
        <w:rPr>
          <w:rFonts w:hint="eastAsia" w:ascii="宋体" w:hAnsi="宋体" w:cs="宋体"/>
          <w:sz w:val="28"/>
          <w:szCs w:val="28"/>
        </w:rPr>
        <w:t>转换函数</w:t>
      </w:r>
      <w:bookmarkEnd w:id="55"/>
    </w:p>
    <w:p>
      <w:pPr>
        <w:widowControl/>
        <w:spacing w:line="276" w:lineRule="auto"/>
        <w:ind w:left="420"/>
        <w:jc w:val="left"/>
        <w:rPr>
          <w:rFonts w:ascii="宋体" w:cs="宋体"/>
          <w:szCs w:val="21"/>
        </w:rPr>
      </w:pPr>
      <w:r>
        <w:rPr>
          <w:rFonts w:hint="eastAsia" w:ascii="宋体" w:hAnsi="宋体" w:cs="宋体"/>
          <w:szCs w:val="21"/>
        </w:rPr>
        <w:t>转换函数将值从一种数据类型转换为另外一种数据类型。常用的转换函数有：</w:t>
      </w:r>
    </w:p>
    <w:p>
      <w:pPr>
        <w:widowControl/>
        <w:spacing w:line="276" w:lineRule="auto"/>
        <w:ind w:left="420"/>
        <w:jc w:val="left"/>
        <w:rPr>
          <w:rFonts w:ascii="宋体" w:cs="宋体"/>
          <w:szCs w:val="21"/>
        </w:rPr>
      </w:pPr>
    </w:p>
    <w:p>
      <w:pPr>
        <w:pStyle w:val="40"/>
        <w:widowControl/>
        <w:numPr>
          <w:ilvl w:val="0"/>
          <w:numId w:val="25"/>
        </w:numPr>
        <w:spacing w:line="276" w:lineRule="auto"/>
        <w:ind w:firstLineChars="0"/>
        <w:jc w:val="left"/>
        <w:rPr>
          <w:rFonts w:ascii="宋体" w:cs="宋体"/>
          <w:szCs w:val="21"/>
        </w:rPr>
      </w:pPr>
      <w:r>
        <w:rPr>
          <w:rFonts w:ascii="宋体" w:hAnsi="宋体" w:cs="宋体"/>
          <w:szCs w:val="21"/>
        </w:rPr>
        <w:t>TO_CHAR(d|n[,fmt])</w:t>
      </w:r>
    </w:p>
    <w:p>
      <w:pPr>
        <w:widowControl/>
        <w:spacing w:line="276" w:lineRule="auto"/>
        <w:jc w:val="left"/>
        <w:rPr>
          <w:rFonts w:ascii="宋体" w:cs="宋体"/>
          <w:szCs w:val="21"/>
        </w:rPr>
      </w:pPr>
    </w:p>
    <w:p>
      <w:pPr>
        <w:widowControl/>
        <w:spacing w:line="276" w:lineRule="auto"/>
        <w:ind w:firstLine="420"/>
        <w:jc w:val="left"/>
        <w:rPr>
          <w:rFonts w:ascii="宋体" w:cs="宋体"/>
          <w:szCs w:val="21"/>
        </w:rPr>
      </w:pPr>
      <w:r>
        <w:rPr>
          <w:rFonts w:hint="eastAsia" w:ascii="宋体" w:hAnsi="宋体" w:cs="宋体"/>
          <w:szCs w:val="21"/>
        </w:rPr>
        <w:t>把日期和数字转换为制定格式的字符串。</w:t>
      </w:r>
      <w:r>
        <w:rPr>
          <w:rFonts w:ascii="宋体" w:hAnsi="宋体" w:cs="宋体"/>
          <w:szCs w:val="21"/>
        </w:rPr>
        <w:t>fmt</w:t>
      </w:r>
      <w:r>
        <w:rPr>
          <w:rFonts w:hint="eastAsia" w:ascii="宋体" w:hAnsi="宋体" w:cs="宋体"/>
          <w:szCs w:val="21"/>
        </w:rPr>
        <w:t>是格式化字符串，日期的格式化字符串前面已经学习过。</w:t>
      </w:r>
    </w:p>
    <w:p>
      <w:pPr>
        <w:widowControl/>
        <w:spacing w:line="276" w:lineRule="auto"/>
        <w:ind w:firstLine="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TO_CHAR</w:t>
      </w:r>
      <w:r>
        <w:rPr>
          <w:rFonts w:hint="eastAsia" w:ascii="宋体" w:hAnsi="宋体" w:cs="宋体"/>
          <w:b/>
          <w:szCs w:val="21"/>
        </w:rPr>
        <w:t>对日期的处理</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TO_CHAR</w:t>
            </w:r>
            <w:r>
              <w:rPr>
                <w:rFonts w:ascii="ËÎÌå" w:hAnsi="ËÎÌå"/>
                <w:color w:val="000080"/>
                <w:sz w:val="18"/>
                <w:highlight w:val="white"/>
              </w:rPr>
              <w:t>(</w:t>
            </w:r>
            <w:r>
              <w:rPr>
                <w:rFonts w:ascii="ËÎÌå" w:hAnsi="ËÎÌå"/>
                <w:color w:val="008080"/>
                <w:sz w:val="18"/>
                <w:highlight w:val="white"/>
              </w:rPr>
              <w:t>SYSDATE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DUAL</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TO_CHAR</w:t>
      </w:r>
      <w:r>
        <w:rPr>
          <w:rFonts w:hint="eastAsia" w:ascii="宋体" w:hAnsi="宋体" w:cs="宋体"/>
          <w:b/>
          <w:szCs w:val="21"/>
        </w:rPr>
        <w:t>对数字的处理</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ind w:left="210" w:leftChars="100"/>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TO_CHAR</w:t>
            </w:r>
            <w:r>
              <w:rPr>
                <w:rFonts w:ascii="ËÎÌå" w:hAnsi="ËÎÌå"/>
                <w:color w:val="000080"/>
                <w:sz w:val="18"/>
                <w:highlight w:val="white"/>
              </w:rPr>
              <w:t>(</w:t>
            </w:r>
            <w:r>
              <w:rPr>
                <w:rFonts w:ascii="ËÎÌå" w:hAnsi="ËÎÌå"/>
                <w:color w:val="0000FF"/>
                <w:sz w:val="18"/>
                <w:highlight w:val="white"/>
              </w:rPr>
              <w:t>123456</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DUAL</w:t>
            </w:r>
          </w:p>
        </w:tc>
      </w:tr>
    </w:tbl>
    <w:p>
      <w:pPr>
        <w:widowControl/>
        <w:spacing w:line="276" w:lineRule="auto"/>
        <w:jc w:val="left"/>
        <w:rPr>
          <w:rFonts w:ascii="宋体" w:cs="宋体"/>
          <w:szCs w:val="21"/>
        </w:rPr>
      </w:pPr>
    </w:p>
    <w:p>
      <w:pPr>
        <w:pStyle w:val="40"/>
        <w:widowControl/>
        <w:numPr>
          <w:ilvl w:val="0"/>
          <w:numId w:val="25"/>
        </w:numPr>
        <w:spacing w:line="276" w:lineRule="auto"/>
        <w:ind w:firstLineChars="0"/>
        <w:jc w:val="left"/>
        <w:rPr>
          <w:rFonts w:ascii="宋体" w:cs="宋体"/>
          <w:szCs w:val="21"/>
        </w:rPr>
      </w:pPr>
      <w:r>
        <w:rPr>
          <w:rFonts w:ascii="宋体" w:hAnsi="宋体" w:cs="宋体"/>
          <w:szCs w:val="21"/>
        </w:rPr>
        <w:t>TO_DATE(x [,fmt])</w:t>
      </w:r>
    </w:p>
    <w:p>
      <w:pPr>
        <w:pStyle w:val="40"/>
        <w:widowControl/>
        <w:spacing w:line="276" w:lineRule="auto"/>
        <w:ind w:left="426" w:firstLine="0" w:firstLineChars="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把一个字符串以</w:t>
      </w:r>
      <w:r>
        <w:rPr>
          <w:rFonts w:ascii="宋体" w:hAnsi="宋体" w:cs="宋体"/>
          <w:szCs w:val="21"/>
        </w:rPr>
        <w:t>fmt</w:t>
      </w:r>
      <w:r>
        <w:rPr>
          <w:rFonts w:hint="eastAsia" w:ascii="宋体" w:hAnsi="宋体" w:cs="宋体"/>
          <w:szCs w:val="21"/>
        </w:rPr>
        <w:t>格式转换为一个日期类型。</w:t>
      </w:r>
    </w:p>
    <w:p>
      <w:pPr>
        <w:widowControl/>
        <w:spacing w:line="276" w:lineRule="auto"/>
        <w:ind w:left="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TO_DATE</w:t>
      </w:r>
      <w:r>
        <w:rPr>
          <w:rFonts w:hint="eastAsia" w:ascii="宋体" w:hAnsi="宋体" w:cs="宋体"/>
          <w:b/>
          <w:szCs w:val="21"/>
        </w:rPr>
        <w:t>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FF"/>
                <w:sz w:val="18"/>
                <w:highlight w:val="white"/>
              </w:rPr>
              <w:t>'20170703145533'</w:t>
            </w:r>
            <w:r>
              <w:rPr>
                <w:rFonts w:ascii="ËÎÌå" w:hAnsi="ËÎÌå"/>
                <w:color w:val="000080"/>
                <w:sz w:val="18"/>
                <w:highlight w:val="white"/>
              </w:rPr>
              <w:t>,</w:t>
            </w:r>
            <w:r>
              <w:rPr>
                <w:rFonts w:ascii="ËÎÌå" w:hAnsi="ËÎÌå"/>
                <w:color w:val="0000FF"/>
                <w:sz w:val="18"/>
                <w:highlight w:val="white"/>
              </w:rPr>
              <w:t>'YYYYMMDD HH24:MI:SS'</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DUAL</w:t>
            </w:r>
          </w:p>
        </w:tc>
      </w:tr>
    </w:tbl>
    <w:p>
      <w:pPr>
        <w:widowControl/>
        <w:spacing w:line="276" w:lineRule="auto"/>
        <w:jc w:val="left"/>
        <w:rPr>
          <w:rFonts w:ascii="宋体" w:cs="宋体"/>
          <w:szCs w:val="21"/>
        </w:rPr>
      </w:pPr>
    </w:p>
    <w:p>
      <w:pPr>
        <w:pStyle w:val="40"/>
        <w:widowControl/>
        <w:numPr>
          <w:ilvl w:val="0"/>
          <w:numId w:val="25"/>
        </w:numPr>
        <w:spacing w:line="276" w:lineRule="auto"/>
        <w:ind w:firstLineChars="0"/>
        <w:jc w:val="left"/>
        <w:rPr>
          <w:rFonts w:ascii="宋体" w:cs="宋体"/>
          <w:szCs w:val="21"/>
        </w:rPr>
      </w:pPr>
      <w:r>
        <w:rPr>
          <w:rFonts w:ascii="宋体" w:hAnsi="宋体" w:cs="宋体"/>
          <w:szCs w:val="21"/>
        </w:rPr>
        <w:t>TO_NUMBER(x[,fmt])</w:t>
      </w:r>
    </w:p>
    <w:p>
      <w:pPr>
        <w:pStyle w:val="40"/>
        <w:widowControl/>
        <w:spacing w:line="276" w:lineRule="auto"/>
        <w:ind w:left="426" w:firstLine="0" w:firstLineChars="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把一个字符串以</w:t>
      </w:r>
      <w:r>
        <w:rPr>
          <w:rFonts w:ascii="宋体" w:hAnsi="宋体" w:cs="宋体"/>
          <w:szCs w:val="21"/>
        </w:rPr>
        <w:t>fmt</w:t>
      </w:r>
      <w:r>
        <w:rPr>
          <w:rFonts w:hint="eastAsia" w:ascii="宋体" w:hAnsi="宋体" w:cs="宋体"/>
          <w:szCs w:val="21"/>
        </w:rPr>
        <w:t>格式转换为一个数字。</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TO_NUMBER</w:t>
      </w:r>
      <w:r>
        <w:rPr>
          <w:rFonts w:hint="eastAsia" w:ascii="宋体" w:hAnsi="宋体" w:cs="宋体"/>
          <w:b/>
          <w:szCs w:val="21"/>
        </w:rPr>
        <w:t>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TO_NUMBER</w:t>
            </w:r>
            <w:r>
              <w:rPr>
                <w:rFonts w:ascii="ËÎÌå" w:hAnsi="ËÎÌå"/>
                <w:color w:val="000080"/>
                <w:sz w:val="18"/>
                <w:highlight w:val="white"/>
              </w:rPr>
              <w:t>(</w:t>
            </w:r>
            <w:r>
              <w:rPr>
                <w:rFonts w:ascii="ËÎÌå" w:hAnsi="ËÎÌå"/>
                <w:color w:val="0000FF"/>
                <w:sz w:val="18"/>
                <w:highlight w:val="white"/>
              </w:rPr>
              <w:t>'123456'</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DUAL</w:t>
            </w:r>
          </w:p>
        </w:tc>
      </w:tr>
    </w:tbl>
    <w:p>
      <w:pPr>
        <w:widowControl/>
        <w:spacing w:line="276" w:lineRule="auto"/>
        <w:jc w:val="left"/>
        <w:rPr>
          <w:rFonts w:ascii="宋体" w:cs="宋体"/>
          <w:szCs w:val="21"/>
        </w:rPr>
      </w:pPr>
    </w:p>
    <w:p>
      <w:pPr>
        <w:pStyle w:val="4"/>
        <w:rPr>
          <w:sz w:val="30"/>
          <w:szCs w:val="30"/>
        </w:rPr>
      </w:pPr>
      <w:bookmarkStart w:id="56" w:name="_Toc24938"/>
      <w:r>
        <w:rPr>
          <w:sz w:val="30"/>
          <w:szCs w:val="30"/>
        </w:rPr>
        <w:t>3.5</w:t>
      </w:r>
      <w:r>
        <w:rPr>
          <w:rFonts w:hint="eastAsia"/>
          <w:sz w:val="30"/>
          <w:szCs w:val="30"/>
        </w:rPr>
        <w:t>其他常用函数</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NVL</w:t>
            </w:r>
            <w:r>
              <w:rPr>
                <w:rFonts w:hint="eastAsia" w:ascii="宋体" w:hAnsi="宋体" w:cs="宋体"/>
                <w:szCs w:val="21"/>
              </w:rPr>
              <w:t>（列，默认值）</w:t>
            </w:r>
          </w:p>
        </w:tc>
        <w:tc>
          <w:tcPr>
            <w:tcW w:w="4261" w:type="dxa"/>
          </w:tcPr>
          <w:p>
            <w:pPr>
              <w:rPr>
                <w:rFonts w:ascii="宋体" w:cs="宋体"/>
                <w:szCs w:val="21"/>
              </w:rPr>
            </w:pPr>
            <w:r>
              <w:rPr>
                <w:rFonts w:hint="eastAsia" w:ascii="宋体" w:hAnsi="宋体" w:cs="宋体"/>
                <w:szCs w:val="21"/>
              </w:rPr>
              <w:t>如果列值为</w:t>
            </w:r>
            <w:r>
              <w:rPr>
                <w:rFonts w:ascii="宋体" w:hAnsi="宋体" w:cs="宋体"/>
                <w:szCs w:val="21"/>
              </w:rPr>
              <w:t>null</w:t>
            </w:r>
            <w:r>
              <w:rPr>
                <w:rFonts w:hint="eastAsia" w:ascii="宋体" w:hAnsi="宋体" w:cs="宋体"/>
                <w:szCs w:val="21"/>
              </w:rPr>
              <w:t>，则使用默认值表示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NVL2</w:t>
            </w:r>
            <w:r>
              <w:rPr>
                <w:rFonts w:hint="eastAsia" w:ascii="宋体" w:hAnsi="宋体" w:cs="宋体"/>
                <w:szCs w:val="21"/>
              </w:rPr>
              <w:t>（列，返回值</w:t>
            </w:r>
            <w:r>
              <w:rPr>
                <w:rFonts w:ascii="宋体" w:hAnsi="宋体" w:cs="宋体"/>
                <w:szCs w:val="21"/>
              </w:rPr>
              <w:t>1</w:t>
            </w:r>
            <w:r>
              <w:rPr>
                <w:rFonts w:hint="eastAsia" w:ascii="宋体" w:hAnsi="宋体" w:cs="宋体"/>
                <w:szCs w:val="21"/>
              </w:rPr>
              <w:t>，返回值</w:t>
            </w:r>
            <w:r>
              <w:rPr>
                <w:rFonts w:ascii="宋体" w:hAnsi="宋体" w:cs="宋体"/>
                <w:szCs w:val="21"/>
              </w:rPr>
              <w:t>2</w:t>
            </w:r>
            <w:r>
              <w:rPr>
                <w:rFonts w:hint="eastAsia" w:ascii="宋体" w:hAnsi="宋体" w:cs="宋体"/>
                <w:szCs w:val="21"/>
              </w:rPr>
              <w:t>）</w:t>
            </w:r>
          </w:p>
        </w:tc>
        <w:tc>
          <w:tcPr>
            <w:tcW w:w="4261" w:type="dxa"/>
          </w:tcPr>
          <w:p>
            <w:pPr>
              <w:rPr>
                <w:rFonts w:ascii="宋体" w:cs="宋体"/>
                <w:szCs w:val="21"/>
              </w:rPr>
            </w:pPr>
            <w:r>
              <w:rPr>
                <w:rFonts w:hint="eastAsia" w:ascii="宋体" w:hAnsi="宋体" w:cs="宋体"/>
                <w:szCs w:val="21"/>
              </w:rPr>
              <w:t>如果列值不为</w:t>
            </w:r>
            <w:r>
              <w:rPr>
                <w:rFonts w:ascii="宋体" w:hAnsi="宋体" w:cs="宋体"/>
                <w:szCs w:val="21"/>
              </w:rPr>
              <w:t>null</w:t>
            </w:r>
            <w:r>
              <w:rPr>
                <w:rFonts w:hint="eastAsia" w:ascii="宋体" w:hAnsi="宋体" w:cs="宋体"/>
                <w:szCs w:val="21"/>
              </w:rPr>
              <w:t>，返回结果</w:t>
            </w:r>
            <w:r>
              <w:rPr>
                <w:rFonts w:ascii="宋体" w:hAnsi="宋体" w:cs="宋体"/>
                <w:szCs w:val="21"/>
              </w:rPr>
              <w:t>1</w:t>
            </w:r>
            <w:r>
              <w:rPr>
                <w:rFonts w:hint="eastAsia" w:ascii="宋体" w:hAnsi="宋体" w:cs="宋体"/>
                <w:szCs w:val="21"/>
              </w:rPr>
              <w:t>；</w:t>
            </w:r>
          </w:p>
          <w:p>
            <w:pPr>
              <w:rPr>
                <w:rFonts w:ascii="宋体" w:cs="宋体"/>
                <w:szCs w:val="21"/>
              </w:rPr>
            </w:pPr>
            <w:r>
              <w:rPr>
                <w:rFonts w:hint="eastAsia" w:ascii="宋体" w:hAnsi="宋体" w:cs="宋体"/>
                <w:szCs w:val="21"/>
              </w:rPr>
              <w:t>如果列值为</w:t>
            </w:r>
            <w:r>
              <w:rPr>
                <w:rFonts w:ascii="宋体" w:hAnsi="宋体" w:cs="宋体"/>
                <w:szCs w:val="21"/>
              </w:rPr>
              <w:t>null</w:t>
            </w:r>
            <w:r>
              <w:rPr>
                <w:rFonts w:hint="eastAsia" w:ascii="宋体" w:hAnsi="宋体" w:cs="宋体"/>
                <w:szCs w:val="21"/>
              </w:rPr>
              <w:t>，返回结果</w:t>
            </w:r>
            <w:r>
              <w:rPr>
                <w:rFonts w:ascii="宋体" w:hAnsi="宋体" w:cs="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DECODE</w:t>
            </w:r>
            <w:r>
              <w:rPr>
                <w:rFonts w:hint="eastAsia" w:ascii="宋体" w:hAnsi="宋体" w:cs="宋体"/>
                <w:szCs w:val="21"/>
              </w:rPr>
              <w:t>（列</w:t>
            </w:r>
            <w:r>
              <w:rPr>
                <w:rFonts w:ascii="宋体" w:hAnsi="宋体" w:cs="宋体"/>
                <w:szCs w:val="21"/>
              </w:rPr>
              <w:t>|</w:t>
            </w:r>
            <w:r>
              <w:rPr>
                <w:rFonts w:hint="eastAsia" w:ascii="宋体" w:hAnsi="宋体" w:cs="宋体"/>
                <w:szCs w:val="21"/>
              </w:rPr>
              <w:t>值，判断值</w:t>
            </w:r>
            <w:r>
              <w:rPr>
                <w:rFonts w:ascii="宋体" w:hAnsi="宋体" w:cs="宋体"/>
                <w:szCs w:val="21"/>
              </w:rPr>
              <w:t>1</w:t>
            </w:r>
            <w:r>
              <w:rPr>
                <w:rFonts w:hint="eastAsia" w:ascii="宋体" w:hAnsi="宋体" w:cs="宋体"/>
                <w:szCs w:val="21"/>
              </w:rPr>
              <w:t>，返回值</w:t>
            </w:r>
            <w:r>
              <w:rPr>
                <w:rFonts w:ascii="宋体" w:hAnsi="宋体" w:cs="宋体"/>
                <w:szCs w:val="21"/>
              </w:rPr>
              <w:t>1</w:t>
            </w:r>
            <w:r>
              <w:rPr>
                <w:rFonts w:hint="eastAsia" w:ascii="宋体" w:hAnsi="宋体" w:cs="宋体"/>
                <w:szCs w:val="21"/>
              </w:rPr>
              <w:t>，判断值</w:t>
            </w:r>
            <w:r>
              <w:rPr>
                <w:rFonts w:ascii="宋体" w:hAnsi="宋体" w:cs="宋体"/>
                <w:szCs w:val="21"/>
              </w:rPr>
              <w:t>2</w:t>
            </w:r>
            <w:r>
              <w:rPr>
                <w:rFonts w:hint="eastAsia" w:ascii="宋体" w:hAnsi="宋体" w:cs="宋体"/>
                <w:szCs w:val="21"/>
              </w:rPr>
              <w:t>，返回值</w:t>
            </w:r>
            <w:r>
              <w:rPr>
                <w:rFonts w:ascii="宋体" w:hAnsi="宋体" w:cs="宋体"/>
                <w:szCs w:val="21"/>
              </w:rPr>
              <w:t>2</w:t>
            </w:r>
            <w:r>
              <w:rPr>
                <w:rFonts w:hint="eastAsia" w:ascii="宋体" w:hAnsi="宋体" w:cs="宋体"/>
                <w:szCs w:val="21"/>
              </w:rPr>
              <w:t>，</w:t>
            </w:r>
            <w:r>
              <w:rPr>
                <w:rFonts w:ascii="宋体" w:cs="宋体"/>
                <w:szCs w:val="21"/>
              </w:rPr>
              <w:t>...</w:t>
            </w:r>
            <w:r>
              <w:rPr>
                <w:rFonts w:hint="eastAsia" w:ascii="宋体" w:hAnsi="宋体" w:cs="宋体"/>
                <w:szCs w:val="21"/>
              </w:rPr>
              <w:t>，默认值）</w:t>
            </w:r>
          </w:p>
          <w:p>
            <w:pPr>
              <w:rPr>
                <w:rFonts w:ascii="宋体" w:cs="宋体"/>
                <w:szCs w:val="21"/>
              </w:rPr>
            </w:pPr>
            <w:r>
              <w:rPr>
                <w:rFonts w:ascii="宋体" w:cs="宋体"/>
                <w:color w:val="FF0000"/>
                <w:szCs w:val="21"/>
              </w:rPr>
              <w:t>--</w:t>
            </w:r>
            <w:r>
              <w:rPr>
                <w:rFonts w:hint="eastAsia" w:ascii="宋体" w:hAnsi="宋体" w:cs="宋体"/>
                <w:color w:val="FF0000"/>
                <w:szCs w:val="21"/>
              </w:rPr>
              <w:t>不是所有数据库都可用</w:t>
            </w:r>
          </w:p>
        </w:tc>
        <w:tc>
          <w:tcPr>
            <w:tcW w:w="4261" w:type="dxa"/>
          </w:tcPr>
          <w:p>
            <w:pPr>
              <w:rPr>
                <w:rFonts w:ascii="宋体" w:cs="宋体"/>
                <w:szCs w:val="21"/>
              </w:rPr>
            </w:pPr>
            <w:r>
              <w:rPr>
                <w:rFonts w:hint="eastAsia" w:ascii="宋体" w:hAnsi="宋体" w:cs="宋体"/>
                <w:szCs w:val="21"/>
              </w:rPr>
              <w:t>多值判断，如果列值与判断值相同，则显示对应返回值输出，如果没有满足条件，则显示默认值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 xml:space="preserve">CASE WHEN </w:t>
            </w:r>
            <w:r>
              <w:rPr>
                <w:rFonts w:hint="eastAsia" w:ascii="宋体" w:hAnsi="宋体" w:cs="宋体"/>
                <w:szCs w:val="21"/>
              </w:rPr>
              <w:t>条件</w:t>
            </w:r>
            <w:r>
              <w:rPr>
                <w:rFonts w:ascii="宋体" w:hAnsi="宋体" w:cs="宋体"/>
                <w:szCs w:val="21"/>
              </w:rPr>
              <w:t xml:space="preserve">1 THEN </w:t>
            </w:r>
            <w:r>
              <w:rPr>
                <w:rFonts w:hint="eastAsia" w:ascii="宋体" w:hAnsi="宋体" w:cs="宋体"/>
                <w:szCs w:val="21"/>
              </w:rPr>
              <w:t>返回值</w:t>
            </w:r>
            <w:r>
              <w:rPr>
                <w:rFonts w:ascii="宋体" w:hAnsi="宋体" w:cs="宋体"/>
                <w:szCs w:val="21"/>
              </w:rPr>
              <w:t xml:space="preserve">1 [WHEN </w:t>
            </w:r>
            <w:r>
              <w:rPr>
                <w:rFonts w:hint="eastAsia" w:ascii="宋体" w:hAnsi="宋体" w:cs="宋体"/>
                <w:szCs w:val="21"/>
              </w:rPr>
              <w:t>条件</w:t>
            </w:r>
            <w:r>
              <w:rPr>
                <w:rFonts w:ascii="宋体" w:hAnsi="宋体" w:cs="宋体"/>
                <w:szCs w:val="21"/>
              </w:rPr>
              <w:t xml:space="preserve">2 THEN </w:t>
            </w:r>
            <w:r>
              <w:rPr>
                <w:rFonts w:hint="eastAsia" w:ascii="宋体" w:hAnsi="宋体" w:cs="宋体"/>
                <w:szCs w:val="21"/>
              </w:rPr>
              <w:t>返回值</w:t>
            </w:r>
            <w:r>
              <w:rPr>
                <w:rFonts w:ascii="宋体" w:hAnsi="宋体" w:cs="宋体"/>
                <w:szCs w:val="21"/>
              </w:rPr>
              <w:t xml:space="preserve">2 ...] ELSE </w:t>
            </w:r>
            <w:r>
              <w:rPr>
                <w:rFonts w:hint="eastAsia" w:ascii="宋体" w:hAnsi="宋体" w:cs="宋体"/>
                <w:szCs w:val="21"/>
              </w:rPr>
              <w:t>默认值</w:t>
            </w:r>
            <w:r>
              <w:rPr>
                <w:rFonts w:ascii="宋体" w:hAnsi="宋体" w:cs="宋体"/>
                <w:szCs w:val="21"/>
              </w:rPr>
              <w:t xml:space="preserve"> END</w:t>
            </w:r>
          </w:p>
          <w:p>
            <w:pPr>
              <w:rPr>
                <w:rFonts w:ascii="宋体" w:cs="宋体"/>
                <w:szCs w:val="21"/>
              </w:rPr>
            </w:pPr>
            <w:r>
              <w:rPr>
                <w:rFonts w:ascii="宋体" w:cs="宋体"/>
                <w:color w:val="FF0000"/>
                <w:szCs w:val="21"/>
              </w:rPr>
              <w:t>--</w:t>
            </w:r>
            <w:r>
              <w:rPr>
                <w:rFonts w:hint="eastAsia" w:ascii="宋体" w:hAnsi="宋体" w:cs="宋体"/>
                <w:color w:val="FF0000"/>
                <w:szCs w:val="21"/>
              </w:rPr>
              <w:t>所有数据库都支持</w:t>
            </w:r>
            <w:r>
              <w:rPr>
                <w:rFonts w:ascii="宋体" w:hAnsi="宋体" w:cs="宋体"/>
                <w:color w:val="FF0000"/>
                <w:szCs w:val="21"/>
              </w:rPr>
              <w:t xml:space="preserve"> </w:t>
            </w:r>
          </w:p>
        </w:tc>
        <w:tc>
          <w:tcPr>
            <w:tcW w:w="4261" w:type="dxa"/>
          </w:tcPr>
          <w:p>
            <w:pPr>
              <w:rPr>
                <w:rFonts w:ascii="宋体" w:cs="宋体"/>
                <w:szCs w:val="21"/>
              </w:rPr>
            </w:pPr>
            <w:r>
              <w:rPr>
                <w:rFonts w:hint="eastAsia" w:ascii="宋体" w:hAnsi="宋体" w:cs="宋体"/>
                <w:szCs w:val="21"/>
              </w:rPr>
              <w:t>用于实现多条件判断，如果都不满足条件，则返回默认值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EXISTS</w:t>
            </w:r>
            <w:r>
              <w:rPr>
                <w:rFonts w:hint="eastAsia" w:ascii="宋体" w:hAnsi="宋体" w:cs="宋体"/>
                <w:szCs w:val="21"/>
              </w:rPr>
              <w:t>（子查询）</w:t>
            </w:r>
          </w:p>
        </w:tc>
        <w:tc>
          <w:tcPr>
            <w:tcW w:w="4261" w:type="dxa"/>
          </w:tcPr>
          <w:p>
            <w:pPr>
              <w:rPr>
                <w:rFonts w:ascii="宋体" w:cs="宋体"/>
                <w:szCs w:val="21"/>
              </w:rPr>
            </w:pPr>
            <w:r>
              <w:rPr>
                <w:rFonts w:hint="eastAsia" w:ascii="宋体" w:hAnsi="宋体" w:cs="宋体"/>
                <w:szCs w:val="21"/>
              </w:rPr>
              <w:t>用于判断子查询是否有数据返回，如果有则成立，否则不成立。</w:t>
            </w:r>
          </w:p>
        </w:tc>
      </w:tr>
    </w:tbl>
    <w:p>
      <w:pPr>
        <w:rPr>
          <w:rFonts w:ascii="宋体" w:cs="宋体"/>
          <w:szCs w:val="21"/>
        </w:rPr>
      </w:pPr>
    </w:p>
    <w:p>
      <w:pPr>
        <w:rPr>
          <w:rFonts w:ascii="宋体" w:cs="宋体"/>
          <w:szCs w:val="21"/>
        </w:rPr>
      </w:pPr>
    </w:p>
    <w:p>
      <w:pPr>
        <w:pStyle w:val="40"/>
        <w:widowControl/>
        <w:numPr>
          <w:ilvl w:val="0"/>
          <w:numId w:val="26"/>
        </w:numPr>
        <w:spacing w:line="276" w:lineRule="auto"/>
        <w:ind w:firstLineChars="0"/>
        <w:jc w:val="left"/>
        <w:rPr>
          <w:rFonts w:ascii="宋体" w:cs="宋体"/>
          <w:szCs w:val="21"/>
        </w:rPr>
      </w:pPr>
      <w:r>
        <w:rPr>
          <w:rFonts w:ascii="宋体" w:hAnsi="宋体" w:cs="宋体"/>
          <w:szCs w:val="21"/>
        </w:rPr>
        <w:t>NVL(x,value)</w:t>
      </w:r>
    </w:p>
    <w:p>
      <w:pPr>
        <w:widowControl/>
        <w:spacing w:line="276" w:lineRule="auto"/>
        <w:ind w:left="420"/>
        <w:jc w:val="left"/>
        <w:rPr>
          <w:rFonts w:ascii="宋体" w:cs="宋体"/>
          <w:szCs w:val="21"/>
        </w:rPr>
      </w:pPr>
      <w:r>
        <w:rPr>
          <w:rFonts w:hint="eastAsia" w:ascii="宋体" w:hAnsi="宋体" w:cs="宋体"/>
          <w:szCs w:val="21"/>
        </w:rPr>
        <w:t>如果</w:t>
      </w:r>
      <w:r>
        <w:rPr>
          <w:rFonts w:ascii="宋体" w:hAnsi="宋体" w:cs="宋体"/>
          <w:szCs w:val="21"/>
        </w:rPr>
        <w:t>x</w:t>
      </w:r>
      <w:r>
        <w:rPr>
          <w:rFonts w:hint="eastAsia" w:ascii="宋体" w:hAnsi="宋体" w:cs="宋体"/>
          <w:szCs w:val="21"/>
        </w:rPr>
        <w:t>为空，返回</w:t>
      </w:r>
      <w:r>
        <w:rPr>
          <w:rFonts w:ascii="宋体" w:hAnsi="宋体" w:cs="宋体"/>
          <w:szCs w:val="21"/>
        </w:rPr>
        <w:t>value</w:t>
      </w:r>
      <w:r>
        <w:rPr>
          <w:rFonts w:hint="eastAsia" w:ascii="宋体" w:hAnsi="宋体" w:cs="宋体"/>
          <w:szCs w:val="21"/>
        </w:rPr>
        <w:t>，否则返回</w:t>
      </w:r>
      <w:r>
        <w:rPr>
          <w:rFonts w:ascii="宋体" w:hAnsi="宋体" w:cs="宋体"/>
          <w:szCs w:val="21"/>
        </w:rPr>
        <w:t>x</w:t>
      </w:r>
      <w:r>
        <w:rPr>
          <w:rFonts w:hint="eastAsia" w:ascii="宋体" w:hAnsi="宋体" w:cs="宋体"/>
          <w:szCs w:val="21"/>
        </w:rPr>
        <w:t>。</w:t>
      </w:r>
    </w:p>
    <w:p>
      <w:pPr>
        <w:widowControl/>
        <w:spacing w:line="276" w:lineRule="auto"/>
        <w:jc w:val="left"/>
        <w:rPr>
          <w:rFonts w:ascii="宋体" w:cs="宋体"/>
          <w:szCs w:val="21"/>
        </w:rPr>
      </w:pPr>
      <w:r>
        <w:rPr>
          <w:rFonts w:ascii="宋体" w:cs="宋体"/>
          <w:szCs w:val="21"/>
        </w:rPr>
        <w:tab/>
      </w:r>
    </w:p>
    <w:p>
      <w:pPr>
        <w:widowControl/>
        <w:spacing w:line="276" w:lineRule="auto"/>
        <w:jc w:val="left"/>
        <w:rPr>
          <w:rFonts w:ascii="宋体" w:cs="宋体"/>
          <w:szCs w:val="21"/>
        </w:rPr>
      </w:pPr>
      <w:r>
        <w:rPr>
          <w:rFonts w:ascii="宋体" w:cs="宋体"/>
          <w:szCs w:val="21"/>
        </w:rPr>
        <w:tab/>
      </w:r>
      <w:r>
        <w:rPr>
          <w:rFonts w:hint="eastAsia" w:ascii="宋体" w:hAnsi="宋体" w:cs="宋体"/>
          <w:b/>
          <w:bCs/>
          <w:szCs w:val="21"/>
        </w:rPr>
        <w:t>【</w:t>
      </w:r>
      <w:r>
        <w:rPr>
          <w:rStyle w:val="42"/>
          <w:rFonts w:hint="eastAsia" w:ascii="宋体" w:hAnsi="宋体" w:eastAsia="宋体" w:cs="宋体"/>
          <w:bCs/>
        </w:rPr>
        <w:t>例</w:t>
      </w:r>
      <w:r>
        <w:rPr>
          <w:rStyle w:val="42"/>
          <w:rFonts w:ascii="宋体" w:hAnsi="宋体" w:eastAsia="宋体" w:cs="宋体"/>
          <w:bCs/>
        </w:rPr>
        <w:t>1</w:t>
      </w:r>
      <w:r>
        <w:rPr>
          <w:rStyle w:val="42"/>
          <w:rFonts w:hint="eastAsia" w:ascii="宋体" w:hAnsi="宋体" w:eastAsia="宋体" w:cs="宋体"/>
          <w:bCs/>
        </w:rPr>
        <w:t>】</w:t>
      </w:r>
      <w:r>
        <w:rPr>
          <w:rFonts w:hint="eastAsia" w:ascii="宋体" w:hAnsi="宋体" w:cs="宋体"/>
          <w:b/>
          <w:bCs/>
          <w:szCs w:val="21"/>
        </w:rPr>
        <w:t>对工资是</w:t>
      </w:r>
      <w:r>
        <w:rPr>
          <w:rFonts w:ascii="宋体" w:hAnsi="宋体" w:cs="宋体"/>
          <w:b/>
          <w:bCs/>
          <w:szCs w:val="21"/>
        </w:rPr>
        <w:t>2000</w:t>
      </w:r>
      <w:r>
        <w:rPr>
          <w:rFonts w:hint="eastAsia" w:ascii="宋体" w:hAnsi="宋体" w:cs="宋体"/>
          <w:b/>
          <w:bCs/>
          <w:szCs w:val="21"/>
        </w:rPr>
        <w:t>元以下的员工，如果没有发奖金，每人奖金</w:t>
      </w:r>
      <w:r>
        <w:rPr>
          <w:rFonts w:ascii="宋体" w:hAnsi="宋体" w:cs="宋体"/>
          <w:b/>
          <w:bCs/>
          <w:szCs w:val="21"/>
        </w:rPr>
        <w:t>100</w:t>
      </w:r>
      <w:r>
        <w:rPr>
          <w:rFonts w:hint="eastAsia" w:ascii="宋体" w:hAnsi="宋体" w:cs="宋体"/>
          <w:b/>
          <w:bCs/>
          <w:szCs w:val="21"/>
        </w:rPr>
        <w:t>元。</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NVL</w:t>
      </w:r>
      <w:r>
        <w:rPr>
          <w:rFonts w:hint="eastAsia" w:ascii="宋体" w:hAnsi="宋体" w:cs="宋体"/>
          <w:b/>
          <w:szCs w:val="21"/>
        </w:rPr>
        <w:t>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NVL</w:t>
            </w:r>
            <w:r>
              <w:rPr>
                <w:rFonts w:ascii="ËÎÌå" w:hAnsi="ËÎÌå"/>
                <w:color w:val="000080"/>
                <w:sz w:val="18"/>
                <w:highlight w:val="white"/>
              </w:rPr>
              <w:t>(</w:t>
            </w:r>
            <w:r>
              <w:rPr>
                <w:rFonts w:ascii="ËÎÌå" w:hAnsi="ËÎÌå"/>
                <w:color w:val="000000"/>
                <w:sz w:val="18"/>
                <w:highlight w:val="white"/>
              </w:rPr>
              <w:t>E.COMM</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100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0080"/>
                <w:sz w:val="18"/>
                <w:highlight w:val="white"/>
              </w:rPr>
              <w:t>&lt;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widowControl/>
        <w:spacing w:line="276" w:lineRule="auto"/>
        <w:jc w:val="left"/>
        <w:rPr>
          <w:rFonts w:ascii="宋体" w:cs="宋体"/>
          <w:szCs w:val="21"/>
        </w:rPr>
      </w:pPr>
    </w:p>
    <w:p>
      <w:pPr>
        <w:pStyle w:val="40"/>
        <w:widowControl/>
        <w:numPr>
          <w:ilvl w:val="0"/>
          <w:numId w:val="26"/>
        </w:numPr>
        <w:spacing w:line="276" w:lineRule="auto"/>
        <w:ind w:firstLineChars="0"/>
        <w:jc w:val="left"/>
        <w:rPr>
          <w:rFonts w:ascii="宋体" w:cs="宋体"/>
          <w:szCs w:val="21"/>
        </w:rPr>
      </w:pPr>
      <w:r>
        <w:rPr>
          <w:rFonts w:ascii="宋体" w:hAnsi="宋体" w:cs="宋体"/>
          <w:szCs w:val="21"/>
        </w:rPr>
        <w:t>NVL2(x,value1,value2)</w:t>
      </w:r>
    </w:p>
    <w:p>
      <w:pPr>
        <w:widowControl/>
        <w:spacing w:line="276" w:lineRule="auto"/>
        <w:ind w:left="420"/>
        <w:jc w:val="left"/>
        <w:rPr>
          <w:rFonts w:ascii="宋体" w:cs="宋体"/>
          <w:szCs w:val="21"/>
        </w:rPr>
      </w:pPr>
      <w:r>
        <w:rPr>
          <w:rFonts w:hint="eastAsia" w:ascii="宋体" w:hAnsi="宋体" w:cs="宋体"/>
          <w:szCs w:val="21"/>
        </w:rPr>
        <w:t>如果</w:t>
      </w:r>
      <w:r>
        <w:rPr>
          <w:rFonts w:ascii="宋体" w:hAnsi="宋体" w:cs="宋体"/>
          <w:szCs w:val="21"/>
        </w:rPr>
        <w:t>x</w:t>
      </w:r>
      <w:r>
        <w:rPr>
          <w:rFonts w:hint="eastAsia" w:ascii="宋体" w:hAnsi="宋体" w:cs="宋体"/>
          <w:szCs w:val="21"/>
        </w:rPr>
        <w:t>非空，返回</w:t>
      </w:r>
      <w:r>
        <w:rPr>
          <w:rFonts w:ascii="宋体" w:hAnsi="宋体" w:cs="宋体"/>
          <w:szCs w:val="21"/>
        </w:rPr>
        <w:t>value1</w:t>
      </w:r>
      <w:r>
        <w:rPr>
          <w:rFonts w:hint="eastAsia" w:ascii="宋体" w:hAnsi="宋体" w:cs="宋体"/>
          <w:szCs w:val="21"/>
        </w:rPr>
        <w:t>，否则返回</w:t>
      </w:r>
      <w:r>
        <w:rPr>
          <w:rFonts w:ascii="宋体" w:hAnsi="宋体" w:cs="宋体"/>
          <w:szCs w:val="21"/>
        </w:rPr>
        <w:t>value2</w:t>
      </w:r>
      <w:r>
        <w:rPr>
          <w:rFonts w:hint="eastAsia" w:ascii="宋体" w:hAnsi="宋体" w:cs="宋体"/>
          <w:szCs w:val="21"/>
        </w:rPr>
        <w:t>。</w:t>
      </w:r>
    </w:p>
    <w:p>
      <w:pPr>
        <w:widowControl/>
        <w:spacing w:line="276" w:lineRule="auto"/>
        <w:ind w:left="420"/>
        <w:jc w:val="left"/>
        <w:rPr>
          <w:rFonts w:ascii="宋体" w:cs="宋体"/>
          <w:b/>
          <w:bCs/>
          <w:szCs w:val="21"/>
        </w:rPr>
      </w:pPr>
    </w:p>
    <w:p>
      <w:pPr>
        <w:widowControl/>
        <w:spacing w:line="276" w:lineRule="auto"/>
        <w:ind w:firstLine="422" w:firstLineChars="200"/>
        <w:jc w:val="left"/>
        <w:rPr>
          <w:rFonts w:ascii="宋体" w:cs="宋体"/>
          <w:b/>
          <w:bCs/>
          <w:szCs w:val="21"/>
        </w:rPr>
      </w:pPr>
      <w:r>
        <w:rPr>
          <w:rStyle w:val="42"/>
          <w:rFonts w:hint="eastAsia" w:ascii="宋体" w:hAnsi="宋体" w:eastAsia="宋体" w:cs="宋体"/>
          <w:bCs/>
        </w:rPr>
        <w:t>【例</w:t>
      </w:r>
      <w:r>
        <w:rPr>
          <w:rStyle w:val="42"/>
          <w:rFonts w:ascii="宋体" w:hAnsi="宋体" w:eastAsia="宋体" w:cs="宋体"/>
          <w:bCs/>
        </w:rPr>
        <w:t>2</w:t>
      </w:r>
      <w:r>
        <w:rPr>
          <w:rStyle w:val="42"/>
          <w:rFonts w:hint="eastAsia" w:ascii="宋体" w:hAnsi="宋体" w:eastAsia="宋体" w:cs="宋体"/>
          <w:bCs/>
        </w:rPr>
        <w:t>】</w:t>
      </w:r>
      <w:r>
        <w:rPr>
          <w:rFonts w:hint="eastAsia" w:ascii="宋体" w:hAnsi="宋体" w:cs="宋体"/>
          <w:b/>
          <w:bCs/>
          <w:szCs w:val="21"/>
        </w:rPr>
        <w:t>对</w:t>
      </w:r>
      <w:r>
        <w:rPr>
          <w:rFonts w:ascii="宋体" w:hAnsi="宋体" w:cs="宋体"/>
          <w:b/>
          <w:bCs/>
          <w:szCs w:val="21"/>
        </w:rPr>
        <w:t>EMP</w:t>
      </w:r>
      <w:r>
        <w:rPr>
          <w:rFonts w:hint="eastAsia" w:ascii="宋体" w:hAnsi="宋体" w:cs="宋体"/>
          <w:b/>
          <w:bCs/>
          <w:szCs w:val="21"/>
        </w:rPr>
        <w:t>表中工资为</w:t>
      </w:r>
      <w:r>
        <w:rPr>
          <w:rFonts w:ascii="宋体" w:hAnsi="宋体" w:cs="宋体"/>
          <w:b/>
          <w:bCs/>
          <w:szCs w:val="21"/>
        </w:rPr>
        <w:t>2000</w:t>
      </w:r>
      <w:r>
        <w:rPr>
          <w:rFonts w:hint="eastAsia" w:ascii="宋体" w:hAnsi="宋体" w:cs="宋体"/>
          <w:b/>
          <w:bCs/>
          <w:szCs w:val="21"/>
        </w:rPr>
        <w:t>元以下的员工，如果没有奖金，则奖金为</w:t>
      </w:r>
      <w:r>
        <w:rPr>
          <w:rFonts w:ascii="宋体" w:hAnsi="宋体" w:cs="宋体"/>
          <w:b/>
          <w:bCs/>
          <w:szCs w:val="21"/>
        </w:rPr>
        <w:t>200</w:t>
      </w:r>
      <w:r>
        <w:rPr>
          <w:rFonts w:hint="eastAsia" w:ascii="宋体" w:hAnsi="宋体" w:cs="宋体"/>
          <w:b/>
          <w:bCs/>
          <w:szCs w:val="21"/>
        </w:rPr>
        <w:t>元，如果有奖金，则在原来的奖金基础上加</w:t>
      </w:r>
      <w:r>
        <w:rPr>
          <w:rFonts w:ascii="宋体" w:hAnsi="宋体" w:cs="宋体"/>
          <w:b/>
          <w:bCs/>
          <w:szCs w:val="21"/>
        </w:rPr>
        <w:t>100</w:t>
      </w:r>
      <w:r>
        <w:rPr>
          <w:rFonts w:hint="eastAsia" w:ascii="宋体" w:hAnsi="宋体" w:cs="宋体"/>
          <w:b/>
          <w:bCs/>
          <w:szCs w:val="21"/>
        </w:rPr>
        <w:t>元。</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NVL2</w:t>
      </w:r>
      <w:r>
        <w:rPr>
          <w:rFonts w:hint="eastAsia" w:ascii="宋体" w:hAnsi="宋体" w:cs="宋体"/>
          <w:b/>
          <w:szCs w:val="21"/>
        </w:rPr>
        <w:t>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NVL2</w:t>
            </w:r>
            <w:r>
              <w:rPr>
                <w:rFonts w:ascii="ËÎÌå" w:hAnsi="ËÎÌå"/>
                <w:color w:val="000080"/>
                <w:sz w:val="18"/>
                <w:highlight w:val="white"/>
              </w:rPr>
              <w:t>(</w:t>
            </w:r>
            <w:r>
              <w:rPr>
                <w:rFonts w:ascii="ËÎÌå" w:hAnsi="ËÎÌå"/>
                <w:color w:val="000000"/>
                <w:sz w:val="18"/>
                <w:highlight w:val="white"/>
              </w:rPr>
              <w:t>E.COMM</w:t>
            </w:r>
            <w:r>
              <w:rPr>
                <w:rFonts w:ascii="ËÎÌå" w:hAnsi="ËÎÌå"/>
                <w:color w:val="000080"/>
                <w:sz w:val="18"/>
                <w:highlight w:val="white"/>
              </w:rPr>
              <w:t>,</w:t>
            </w:r>
            <w:r>
              <w:rPr>
                <w:rFonts w:ascii="ËÎÌå" w:hAnsi="ËÎÌå"/>
                <w:color w:val="000000"/>
                <w:sz w:val="18"/>
                <w:highlight w:val="white"/>
              </w:rPr>
              <w:t xml:space="preserve"> E.COMM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200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0080"/>
                <w:sz w:val="18"/>
                <w:highlight w:val="white"/>
              </w:rPr>
              <w:t>&lt;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rPr>
          <w:rFonts w:ascii="宋体" w:cs="宋体"/>
          <w:szCs w:val="21"/>
        </w:rPr>
      </w:pPr>
    </w:p>
    <w:p>
      <w:pPr>
        <w:pStyle w:val="34"/>
        <w:widowControl/>
        <w:spacing w:line="276" w:lineRule="auto"/>
        <w:ind w:firstLine="0" w:firstLineChars="0"/>
        <w:jc w:val="left"/>
        <w:rPr>
          <w:rFonts w:ascii="宋体" w:cs="宋体"/>
          <w:szCs w:val="21"/>
        </w:rPr>
      </w:pPr>
    </w:p>
    <w:p>
      <w:pPr>
        <w:pStyle w:val="40"/>
        <w:widowControl/>
        <w:numPr>
          <w:ilvl w:val="0"/>
          <w:numId w:val="26"/>
        </w:numPr>
        <w:spacing w:line="276" w:lineRule="auto"/>
        <w:ind w:firstLineChars="0"/>
        <w:jc w:val="left"/>
        <w:rPr>
          <w:rFonts w:ascii="宋体" w:cs="宋体"/>
          <w:szCs w:val="21"/>
        </w:rPr>
      </w:pPr>
      <w:r>
        <w:rPr>
          <w:rFonts w:ascii="宋体" w:hAnsi="宋体" w:cs="宋体"/>
          <w:szCs w:val="21"/>
        </w:rPr>
        <w:t>DECODE(</w:t>
      </w:r>
      <w:r>
        <w:rPr>
          <w:rFonts w:hint="eastAsia" w:ascii="宋体" w:hAnsi="宋体" w:cs="宋体"/>
          <w:szCs w:val="21"/>
        </w:rPr>
        <w:t>列</w:t>
      </w:r>
      <w:r>
        <w:rPr>
          <w:rFonts w:ascii="宋体" w:hAnsi="宋体" w:cs="宋体"/>
          <w:szCs w:val="21"/>
        </w:rPr>
        <w:t>|</w:t>
      </w:r>
      <w:r>
        <w:rPr>
          <w:rFonts w:hint="eastAsia" w:ascii="宋体" w:hAnsi="宋体" w:cs="宋体"/>
          <w:szCs w:val="21"/>
        </w:rPr>
        <w:t>表达式，值</w:t>
      </w:r>
      <w:r>
        <w:rPr>
          <w:rFonts w:ascii="宋体" w:hAnsi="宋体" w:cs="宋体"/>
          <w:szCs w:val="21"/>
        </w:rPr>
        <w:t>1</w:t>
      </w:r>
      <w:r>
        <w:rPr>
          <w:rFonts w:hint="eastAsia" w:ascii="宋体" w:hAnsi="宋体" w:cs="宋体"/>
          <w:szCs w:val="21"/>
        </w:rPr>
        <w:t>，</w:t>
      </w:r>
      <w:r>
        <w:rPr>
          <w:rFonts w:ascii="宋体" w:hAnsi="宋体" w:cs="宋体"/>
          <w:szCs w:val="21"/>
        </w:rPr>
        <w:t>value1</w:t>
      </w:r>
      <w:r>
        <w:rPr>
          <w:rFonts w:hint="eastAsia" w:ascii="宋体" w:hAnsi="宋体" w:cs="宋体"/>
          <w:szCs w:val="21"/>
        </w:rPr>
        <w:t>，值</w:t>
      </w:r>
      <w:r>
        <w:rPr>
          <w:rFonts w:ascii="宋体" w:hAnsi="宋体" w:cs="宋体"/>
          <w:szCs w:val="21"/>
        </w:rPr>
        <w:t>2</w:t>
      </w:r>
      <w:r>
        <w:rPr>
          <w:rFonts w:hint="eastAsia" w:ascii="宋体" w:hAnsi="宋体" w:cs="宋体"/>
          <w:szCs w:val="21"/>
        </w:rPr>
        <w:t>，</w:t>
      </w:r>
      <w:r>
        <w:rPr>
          <w:rFonts w:ascii="宋体" w:hAnsi="宋体" w:cs="宋体"/>
          <w:szCs w:val="21"/>
        </w:rPr>
        <w:t>value2,...,</w:t>
      </w:r>
      <w:r>
        <w:rPr>
          <w:rFonts w:hint="eastAsia" w:ascii="宋体" w:hAnsi="宋体" w:cs="宋体"/>
          <w:szCs w:val="21"/>
        </w:rPr>
        <w:t>默认值）</w:t>
      </w:r>
    </w:p>
    <w:p>
      <w:pPr>
        <w:pStyle w:val="40"/>
        <w:widowControl/>
        <w:spacing w:line="276" w:lineRule="auto"/>
        <w:ind w:left="420" w:firstLine="0" w:firstLineChars="0"/>
        <w:jc w:val="left"/>
        <w:rPr>
          <w:rFonts w:ascii="宋体" w:cs="宋体"/>
          <w:szCs w:val="21"/>
        </w:rPr>
      </w:pPr>
      <w:r>
        <w:rPr>
          <w:rFonts w:hint="eastAsia" w:ascii="宋体" w:hAnsi="宋体" w:cs="宋体"/>
          <w:szCs w:val="21"/>
        </w:rPr>
        <w:t>当参数的值为判断值</w:t>
      </w:r>
      <w:r>
        <w:rPr>
          <w:rFonts w:ascii="宋体" w:hAnsi="宋体" w:cs="宋体"/>
          <w:szCs w:val="21"/>
        </w:rPr>
        <w:t>1</w:t>
      </w:r>
      <w:r>
        <w:rPr>
          <w:rFonts w:hint="eastAsia" w:ascii="宋体" w:hAnsi="宋体" w:cs="宋体"/>
          <w:szCs w:val="21"/>
        </w:rPr>
        <w:t>，则返回</w:t>
      </w:r>
      <w:r>
        <w:rPr>
          <w:rFonts w:ascii="宋体" w:hAnsi="宋体" w:cs="宋体"/>
          <w:szCs w:val="21"/>
        </w:rPr>
        <w:t>value1</w:t>
      </w:r>
      <w:r>
        <w:rPr>
          <w:rFonts w:hint="eastAsia" w:ascii="宋体" w:hAnsi="宋体" w:cs="宋体"/>
          <w:szCs w:val="21"/>
        </w:rPr>
        <w:t>……当参数的值匹配不到时，则返回默认值</w:t>
      </w:r>
    </w:p>
    <w:p>
      <w:pPr>
        <w:pStyle w:val="40"/>
        <w:widowControl/>
        <w:spacing w:line="276" w:lineRule="auto"/>
        <w:ind w:left="420" w:firstLine="0" w:firstLineChars="0"/>
        <w:jc w:val="left"/>
        <w:rPr>
          <w:rFonts w:ascii="宋体" w:cs="宋体"/>
          <w:szCs w:val="21"/>
        </w:rPr>
      </w:pPr>
    </w:p>
    <w:p>
      <w:pPr>
        <w:pStyle w:val="40"/>
        <w:widowControl/>
        <w:spacing w:line="276" w:lineRule="auto"/>
        <w:ind w:left="420" w:firstLine="0" w:firstLineChars="0"/>
        <w:jc w:val="left"/>
        <w:rPr>
          <w:rFonts w:ascii="宋体" w:cs="宋体"/>
          <w:b/>
          <w:bCs/>
          <w:szCs w:val="21"/>
        </w:rPr>
      </w:pPr>
      <w:r>
        <w:rPr>
          <w:rFonts w:hint="eastAsia" w:ascii="宋体" w:hAnsi="宋体" w:cs="宋体"/>
          <w:b/>
          <w:bCs/>
          <w:szCs w:val="21"/>
        </w:rPr>
        <w:t>【例</w:t>
      </w:r>
      <w:r>
        <w:rPr>
          <w:rFonts w:ascii="宋体" w:hAnsi="宋体" w:cs="宋体"/>
          <w:b/>
          <w:bCs/>
          <w:szCs w:val="21"/>
        </w:rPr>
        <w:t>3</w:t>
      </w:r>
      <w:r>
        <w:rPr>
          <w:rFonts w:hint="eastAsia" w:ascii="宋体" w:hAnsi="宋体" w:cs="宋体"/>
          <w:b/>
          <w:bCs/>
          <w:szCs w:val="21"/>
        </w:rPr>
        <w:t>】列出</w:t>
      </w:r>
      <w:r>
        <w:rPr>
          <w:rFonts w:ascii="宋体" w:hAnsi="宋体" w:cs="宋体"/>
          <w:b/>
          <w:bCs/>
          <w:szCs w:val="21"/>
        </w:rPr>
        <w:t>EMP</w:t>
      </w:r>
      <w:r>
        <w:rPr>
          <w:rFonts w:hint="eastAsia" w:ascii="宋体" w:hAnsi="宋体" w:cs="宋体"/>
          <w:b/>
          <w:bCs/>
          <w:szCs w:val="21"/>
        </w:rPr>
        <w:t>员工的姓名，以及工作（中文）</w:t>
      </w:r>
    </w:p>
    <w:p>
      <w:pPr>
        <w:pStyle w:val="40"/>
        <w:widowControl/>
        <w:spacing w:line="276" w:lineRule="auto"/>
        <w:ind w:left="420" w:firstLine="0" w:firstLineChars="0"/>
        <w:jc w:val="left"/>
        <w:rPr>
          <w:rFonts w:ascii="宋体" w:cs="宋体"/>
          <w:szCs w:val="21"/>
        </w:rPr>
      </w:pPr>
    </w:p>
    <w:p>
      <w:pPr>
        <w:spacing w:line="276" w:lineRule="auto"/>
        <w:ind w:left="420" w:right="210"/>
        <w:jc w:val="left"/>
        <w:rPr>
          <w:rFonts w:ascii="宋体" w:cs="宋体"/>
          <w:szCs w:val="21"/>
        </w:rPr>
      </w:pPr>
      <w:r>
        <w:rPr>
          <w:rFonts w:hint="eastAsia" w:ascii="宋体" w:hAnsi="宋体" w:cs="宋体"/>
          <w:b/>
          <w:szCs w:val="21"/>
        </w:rPr>
        <w:t>代码演示：</w:t>
      </w:r>
      <w:r>
        <w:rPr>
          <w:rFonts w:ascii="宋体" w:hAnsi="宋体" w:cs="宋体"/>
          <w:b/>
          <w:szCs w:val="21"/>
        </w:rPr>
        <w:t>DECODE</w:t>
      </w:r>
      <w:r>
        <w:rPr>
          <w:rFonts w:hint="eastAsia" w:ascii="宋体" w:hAnsi="宋体" w:cs="宋体"/>
          <w:b/>
          <w:szCs w:val="21"/>
        </w:rPr>
        <w:t>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'CLERK'</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业务员</w:t>
            </w:r>
            <w:r>
              <w:rPr>
                <w:rFonts w:ascii="ËÎÌå" w:hAnsi="ËÎÌå"/>
                <w:color w:val="0000FF"/>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'SALESMAN'</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销售员</w:t>
            </w:r>
            <w:r>
              <w:rPr>
                <w:rFonts w:ascii="ËÎÌå" w:hAnsi="ËÎÌå"/>
                <w:color w:val="0000FF"/>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经理</w:t>
            </w:r>
            <w:r>
              <w:rPr>
                <w:rFonts w:ascii="ËÎÌå" w:hAnsi="ËÎÌå"/>
                <w:color w:val="0000FF"/>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'ANALYST'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分析员</w:t>
            </w:r>
            <w:r>
              <w:rPr>
                <w:rFonts w:ascii="ËÎÌå" w:hAnsi="ËÎÌå"/>
                <w:color w:val="0000FF"/>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'PRESIDENT'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总裁</w:t>
            </w:r>
            <w:r>
              <w:rPr>
                <w:rFonts w:ascii="ËÎÌå" w:hAnsi="ËÎÌå"/>
                <w:color w:val="0000FF"/>
                <w:sz w:val="18"/>
                <w:highlight w:val="white"/>
              </w:rPr>
              <w:t>'</w:t>
            </w:r>
            <w:r>
              <w:rPr>
                <w:rFonts w:ascii="ËÎÌå" w:hAnsi="ËÎÌå"/>
                <w:color w:val="000080"/>
                <w:sz w:val="18"/>
                <w:highlight w:val="white"/>
              </w:rPr>
              <w:t>)</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pStyle w:val="40"/>
        <w:widowControl/>
        <w:spacing w:line="276" w:lineRule="auto"/>
        <w:ind w:left="420" w:firstLine="0" w:firstLineChars="0"/>
        <w:jc w:val="left"/>
        <w:rPr>
          <w:rFonts w:ascii="宋体" w:cs="宋体"/>
          <w:sz w:val="22"/>
        </w:rPr>
      </w:pPr>
    </w:p>
    <w:p>
      <w:pPr>
        <w:pStyle w:val="40"/>
        <w:widowControl/>
        <w:numPr>
          <w:ilvl w:val="0"/>
          <w:numId w:val="26"/>
        </w:numPr>
        <w:spacing w:line="276" w:lineRule="auto"/>
        <w:ind w:firstLineChars="0"/>
        <w:jc w:val="left"/>
        <w:rPr>
          <w:rFonts w:ascii="宋体" w:cs="宋体"/>
          <w:szCs w:val="21"/>
        </w:rPr>
      </w:pPr>
      <w:r>
        <w:rPr>
          <w:rFonts w:ascii="宋体" w:hAnsi="宋体" w:cs="宋体"/>
          <w:szCs w:val="21"/>
        </w:rPr>
        <w:t>CASE WHEN</w:t>
      </w:r>
    </w:p>
    <w:p>
      <w:pPr>
        <w:pStyle w:val="40"/>
        <w:widowControl/>
        <w:spacing w:line="276" w:lineRule="auto"/>
        <w:ind w:left="420" w:firstLine="0" w:firstLineChars="0"/>
        <w:jc w:val="left"/>
        <w:rPr>
          <w:rFonts w:ascii="宋体" w:cs="宋体"/>
          <w:szCs w:val="21"/>
        </w:rPr>
      </w:pPr>
      <w:r>
        <w:rPr>
          <w:rFonts w:hint="eastAsia" w:ascii="宋体" w:hAnsi="宋体" w:cs="宋体"/>
          <w:szCs w:val="21"/>
        </w:rPr>
        <w:t>功能与</w:t>
      </w:r>
      <w:r>
        <w:rPr>
          <w:rFonts w:ascii="宋体" w:hAnsi="宋体" w:cs="宋体"/>
          <w:szCs w:val="21"/>
        </w:rPr>
        <w:t>DECODE</w:t>
      </w:r>
      <w:r>
        <w:rPr>
          <w:rFonts w:hint="eastAsia" w:ascii="宋体" w:hAnsi="宋体" w:cs="宋体"/>
          <w:szCs w:val="21"/>
        </w:rPr>
        <w:t>相似，</w:t>
      </w:r>
      <w:r>
        <w:rPr>
          <w:rFonts w:ascii="宋体" w:hAnsi="宋体" w:cs="宋体"/>
          <w:szCs w:val="21"/>
        </w:rPr>
        <w:t>DECODE</w:t>
      </w:r>
      <w:r>
        <w:rPr>
          <w:rFonts w:hint="eastAsia" w:ascii="宋体" w:hAnsi="宋体" w:cs="宋体"/>
          <w:szCs w:val="21"/>
        </w:rPr>
        <w:t>只用于多值判断，</w:t>
      </w:r>
      <w:r>
        <w:rPr>
          <w:rFonts w:ascii="宋体" w:hAnsi="宋体" w:cs="宋体"/>
          <w:szCs w:val="21"/>
        </w:rPr>
        <w:t>CASE WHEN</w:t>
      </w:r>
      <w:r>
        <w:rPr>
          <w:rFonts w:hint="eastAsia" w:ascii="宋体" w:hAnsi="宋体" w:cs="宋体"/>
          <w:szCs w:val="21"/>
        </w:rPr>
        <w:t>适用于多条件判断。</w:t>
      </w: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CASE WHEN</w:t>
      </w:r>
      <w:r>
        <w:rPr>
          <w:rFonts w:hint="eastAsia" w:ascii="宋体" w:hAnsi="宋体" w:cs="宋体"/>
          <w:b/>
          <w:szCs w:val="21"/>
        </w:rPr>
        <w:t>语法</w:t>
      </w:r>
      <w:r>
        <w:rPr>
          <w:rFonts w:ascii="宋体" w:hAnsi="宋体" w:cs="宋体"/>
          <w:b/>
          <w:szCs w:val="21"/>
        </w:rPr>
        <w:t>1</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kern w:val="0"/>
                <w:szCs w:val="21"/>
              </w:rPr>
            </w:pPr>
            <w:r>
              <w:rPr>
                <w:rFonts w:ascii="宋体" w:hAnsi="宋体" w:cs="宋体"/>
                <w:kern w:val="0"/>
                <w:szCs w:val="21"/>
              </w:rPr>
              <w:t xml:space="preserve">  CASE </w:t>
            </w:r>
            <w:r>
              <w:rPr>
                <w:rFonts w:hint="eastAsia" w:ascii="宋体" w:hAnsi="宋体" w:cs="宋体"/>
                <w:kern w:val="0"/>
                <w:szCs w:val="21"/>
              </w:rPr>
              <w:t>参数</w:t>
            </w:r>
          </w:p>
          <w:p>
            <w:pPr>
              <w:widowControl/>
              <w:spacing w:line="276" w:lineRule="auto"/>
              <w:ind w:firstLine="420" w:firstLineChars="200"/>
              <w:jc w:val="left"/>
              <w:rPr>
                <w:rFonts w:ascii="宋体" w:cs="宋体"/>
                <w:kern w:val="0"/>
                <w:szCs w:val="21"/>
              </w:rPr>
            </w:pPr>
            <w:r>
              <w:rPr>
                <w:rFonts w:ascii="宋体" w:hAnsi="宋体" w:cs="宋体"/>
                <w:kern w:val="0"/>
                <w:szCs w:val="21"/>
              </w:rPr>
              <w:t xml:space="preserve">WHEN </w:t>
            </w:r>
            <w:r>
              <w:rPr>
                <w:rFonts w:hint="eastAsia" w:ascii="宋体" w:hAnsi="宋体" w:cs="宋体"/>
                <w:kern w:val="0"/>
                <w:szCs w:val="21"/>
              </w:rPr>
              <w:t>判断值</w:t>
            </w:r>
            <w:r>
              <w:rPr>
                <w:rFonts w:ascii="宋体" w:hAnsi="宋体" w:cs="宋体"/>
                <w:kern w:val="0"/>
                <w:szCs w:val="21"/>
              </w:rPr>
              <w:t xml:space="preserve">1 THEN </w:t>
            </w:r>
            <w:r>
              <w:rPr>
                <w:rFonts w:hint="eastAsia" w:ascii="宋体" w:hAnsi="宋体" w:cs="宋体"/>
                <w:kern w:val="0"/>
                <w:szCs w:val="21"/>
              </w:rPr>
              <w:t>返回值</w:t>
            </w:r>
            <w:r>
              <w:rPr>
                <w:rFonts w:ascii="宋体" w:hAnsi="宋体" w:cs="宋体"/>
                <w:kern w:val="0"/>
                <w:szCs w:val="21"/>
              </w:rPr>
              <w:t>1</w:t>
            </w:r>
          </w:p>
          <w:p>
            <w:pPr>
              <w:widowControl/>
              <w:spacing w:line="276" w:lineRule="auto"/>
              <w:ind w:firstLine="420" w:firstLineChars="200"/>
              <w:jc w:val="left"/>
              <w:rPr>
                <w:rFonts w:ascii="宋体" w:cs="宋体"/>
                <w:kern w:val="0"/>
                <w:szCs w:val="21"/>
              </w:rPr>
            </w:pPr>
            <w:r>
              <w:rPr>
                <w:rFonts w:ascii="宋体" w:hAnsi="宋体" w:cs="宋体"/>
                <w:kern w:val="0"/>
                <w:szCs w:val="21"/>
              </w:rPr>
              <w:t xml:space="preserve">WHEN </w:t>
            </w:r>
            <w:r>
              <w:rPr>
                <w:rFonts w:hint="eastAsia" w:ascii="宋体" w:hAnsi="宋体" w:cs="宋体"/>
                <w:kern w:val="0"/>
                <w:szCs w:val="21"/>
              </w:rPr>
              <w:t>判断值</w:t>
            </w:r>
            <w:r>
              <w:rPr>
                <w:rFonts w:ascii="宋体" w:hAnsi="宋体" w:cs="宋体"/>
                <w:kern w:val="0"/>
                <w:szCs w:val="21"/>
              </w:rPr>
              <w:t xml:space="preserve">2 THEN </w:t>
            </w:r>
            <w:r>
              <w:rPr>
                <w:rFonts w:hint="eastAsia" w:ascii="宋体" w:hAnsi="宋体" w:cs="宋体"/>
                <w:kern w:val="0"/>
                <w:szCs w:val="21"/>
              </w:rPr>
              <w:t>返回值</w:t>
            </w:r>
            <w:r>
              <w:rPr>
                <w:rFonts w:ascii="宋体" w:hAnsi="宋体" w:cs="宋体"/>
                <w:kern w:val="0"/>
                <w:szCs w:val="21"/>
              </w:rPr>
              <w:t>2</w:t>
            </w:r>
          </w:p>
          <w:p>
            <w:pPr>
              <w:widowControl/>
              <w:spacing w:line="276" w:lineRule="auto"/>
              <w:ind w:firstLine="420" w:firstLineChars="200"/>
              <w:jc w:val="left"/>
              <w:rPr>
                <w:rFonts w:ascii="宋体" w:cs="宋体"/>
                <w:kern w:val="0"/>
                <w:szCs w:val="21"/>
              </w:rPr>
            </w:pPr>
            <w:r>
              <w:rPr>
                <w:rFonts w:hint="eastAsia" w:ascii="宋体" w:hAnsi="宋体" w:cs="宋体"/>
                <w:kern w:val="0"/>
                <w:szCs w:val="21"/>
              </w:rPr>
              <w:t>……</w:t>
            </w:r>
            <w:r>
              <w:rPr>
                <w:rFonts w:ascii="宋体" w:hAnsi="宋体" w:cs="宋体"/>
                <w:kern w:val="0"/>
                <w:szCs w:val="21"/>
              </w:rPr>
              <w:t xml:space="preserve"> </w:t>
            </w:r>
          </w:p>
          <w:p>
            <w:pPr>
              <w:widowControl/>
              <w:spacing w:line="276" w:lineRule="auto"/>
              <w:ind w:firstLine="420" w:firstLineChars="200"/>
              <w:jc w:val="left"/>
              <w:rPr>
                <w:rFonts w:ascii="宋体" w:cs="宋体"/>
                <w:szCs w:val="21"/>
              </w:rPr>
            </w:pPr>
            <w:r>
              <w:rPr>
                <w:rFonts w:ascii="宋体" w:hAnsi="宋体" w:cs="宋体"/>
                <w:kern w:val="0"/>
                <w:szCs w:val="21"/>
              </w:rPr>
              <w:t xml:space="preserve">ELSE </w:t>
            </w:r>
            <w:r>
              <w:rPr>
                <w:rFonts w:hint="eastAsia" w:ascii="宋体" w:hAnsi="宋体" w:cs="宋体"/>
                <w:kern w:val="0"/>
                <w:szCs w:val="21"/>
              </w:rPr>
              <w:t>默认值</w:t>
            </w:r>
            <w:r>
              <w:rPr>
                <w:rFonts w:ascii="宋体" w:hAnsi="宋体" w:cs="宋体"/>
                <w:kern w:val="0"/>
                <w:szCs w:val="21"/>
              </w:rPr>
              <w:t xml:space="preserve"> END</w:t>
            </w:r>
          </w:p>
        </w:tc>
      </w:tr>
    </w:tbl>
    <w:p>
      <w:pPr>
        <w:pStyle w:val="40"/>
        <w:widowControl/>
        <w:spacing w:line="276" w:lineRule="auto"/>
        <w:ind w:left="420" w:firstLine="0" w:firstLineChars="0"/>
        <w:jc w:val="left"/>
        <w:rPr>
          <w:rFonts w:ascii="宋体" w:cs="宋体"/>
          <w:szCs w:val="21"/>
        </w:rPr>
      </w:pPr>
      <w:r>
        <w:rPr>
          <w:rFonts w:hint="eastAsia" w:ascii="宋体" w:hAnsi="宋体" w:cs="宋体"/>
          <w:szCs w:val="21"/>
        </w:rPr>
        <w:t>当参数的值为判断值</w:t>
      </w:r>
      <w:r>
        <w:rPr>
          <w:rFonts w:ascii="宋体" w:hAnsi="宋体" w:cs="宋体"/>
          <w:szCs w:val="21"/>
        </w:rPr>
        <w:t>1</w:t>
      </w:r>
      <w:r>
        <w:rPr>
          <w:rFonts w:hint="eastAsia" w:ascii="宋体" w:hAnsi="宋体" w:cs="宋体"/>
          <w:szCs w:val="21"/>
        </w:rPr>
        <w:t>，则返回返回值</w:t>
      </w:r>
      <w:r>
        <w:rPr>
          <w:rFonts w:ascii="宋体" w:hAnsi="宋体" w:cs="宋体"/>
          <w:szCs w:val="21"/>
        </w:rPr>
        <w:t>1</w:t>
      </w:r>
      <w:r>
        <w:rPr>
          <w:rFonts w:hint="eastAsia" w:ascii="宋体" w:hAnsi="宋体" w:cs="宋体"/>
          <w:szCs w:val="21"/>
        </w:rPr>
        <w:t>……当参数的值匹配不到时，则返回默认值</w:t>
      </w: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CASE WHEN</w:t>
      </w:r>
      <w:r>
        <w:rPr>
          <w:rFonts w:hint="eastAsia" w:ascii="宋体" w:hAnsi="宋体" w:cs="宋体"/>
          <w:b/>
          <w:szCs w:val="21"/>
        </w:rPr>
        <w:t>语法</w:t>
      </w:r>
      <w:r>
        <w:rPr>
          <w:rFonts w:ascii="宋体" w:hAnsi="宋体" w:cs="宋体"/>
          <w:b/>
          <w:szCs w:val="21"/>
        </w:rPr>
        <w:t>2</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kern w:val="0"/>
                <w:szCs w:val="21"/>
              </w:rPr>
            </w:pPr>
            <w:r>
              <w:rPr>
                <w:rFonts w:ascii="宋体" w:hAnsi="宋体" w:cs="宋体"/>
                <w:kern w:val="0"/>
                <w:szCs w:val="21"/>
              </w:rPr>
              <w:t xml:space="preserve">  CASE</w:t>
            </w:r>
          </w:p>
          <w:p>
            <w:pPr>
              <w:widowControl/>
              <w:spacing w:line="276" w:lineRule="auto"/>
              <w:ind w:firstLine="420" w:firstLineChars="200"/>
              <w:jc w:val="left"/>
              <w:rPr>
                <w:rFonts w:ascii="宋体" w:cs="宋体"/>
                <w:kern w:val="0"/>
                <w:szCs w:val="21"/>
              </w:rPr>
            </w:pPr>
            <w:r>
              <w:rPr>
                <w:rFonts w:ascii="宋体" w:hAnsi="宋体" w:cs="宋体"/>
                <w:kern w:val="0"/>
                <w:szCs w:val="21"/>
              </w:rPr>
              <w:t xml:space="preserve">WHEN </w:t>
            </w:r>
            <w:r>
              <w:rPr>
                <w:rFonts w:hint="eastAsia" w:ascii="宋体" w:hAnsi="宋体" w:cs="宋体"/>
                <w:kern w:val="0"/>
                <w:szCs w:val="21"/>
              </w:rPr>
              <w:t>条件</w:t>
            </w:r>
            <w:r>
              <w:rPr>
                <w:rFonts w:ascii="宋体" w:hAnsi="宋体" w:cs="宋体"/>
                <w:kern w:val="0"/>
                <w:szCs w:val="21"/>
              </w:rPr>
              <w:t xml:space="preserve">1 THEN </w:t>
            </w:r>
            <w:r>
              <w:rPr>
                <w:rFonts w:hint="eastAsia" w:ascii="宋体" w:hAnsi="宋体" w:cs="宋体"/>
                <w:kern w:val="0"/>
                <w:szCs w:val="21"/>
              </w:rPr>
              <w:t>返回值</w:t>
            </w:r>
            <w:r>
              <w:rPr>
                <w:rFonts w:ascii="宋体" w:hAnsi="宋体" w:cs="宋体"/>
                <w:kern w:val="0"/>
                <w:szCs w:val="21"/>
              </w:rPr>
              <w:t>1</w:t>
            </w:r>
          </w:p>
          <w:p>
            <w:pPr>
              <w:widowControl/>
              <w:spacing w:line="276" w:lineRule="auto"/>
              <w:ind w:firstLine="420" w:firstLineChars="200"/>
              <w:jc w:val="left"/>
              <w:rPr>
                <w:rFonts w:ascii="宋体" w:cs="宋体"/>
                <w:kern w:val="0"/>
                <w:szCs w:val="21"/>
              </w:rPr>
            </w:pPr>
            <w:r>
              <w:rPr>
                <w:rFonts w:ascii="宋体" w:hAnsi="宋体" w:cs="宋体"/>
                <w:kern w:val="0"/>
                <w:szCs w:val="21"/>
              </w:rPr>
              <w:t xml:space="preserve">WHEN </w:t>
            </w:r>
            <w:r>
              <w:rPr>
                <w:rFonts w:hint="eastAsia" w:ascii="宋体" w:hAnsi="宋体" w:cs="宋体"/>
                <w:kern w:val="0"/>
                <w:szCs w:val="21"/>
              </w:rPr>
              <w:t>条件</w:t>
            </w:r>
            <w:r>
              <w:rPr>
                <w:rFonts w:ascii="宋体" w:hAnsi="宋体" w:cs="宋体"/>
                <w:kern w:val="0"/>
                <w:szCs w:val="21"/>
              </w:rPr>
              <w:t xml:space="preserve">2 THEN </w:t>
            </w:r>
            <w:r>
              <w:rPr>
                <w:rFonts w:hint="eastAsia" w:ascii="宋体" w:hAnsi="宋体" w:cs="宋体"/>
                <w:kern w:val="0"/>
                <w:szCs w:val="21"/>
              </w:rPr>
              <w:t>返回值</w:t>
            </w:r>
            <w:r>
              <w:rPr>
                <w:rFonts w:ascii="宋体" w:hAnsi="宋体" w:cs="宋体"/>
                <w:kern w:val="0"/>
                <w:szCs w:val="21"/>
              </w:rPr>
              <w:t>2</w:t>
            </w:r>
          </w:p>
          <w:p>
            <w:pPr>
              <w:widowControl/>
              <w:spacing w:line="276" w:lineRule="auto"/>
              <w:ind w:firstLine="420" w:firstLineChars="200"/>
              <w:jc w:val="left"/>
              <w:rPr>
                <w:rFonts w:ascii="宋体" w:cs="宋体"/>
                <w:kern w:val="0"/>
                <w:szCs w:val="21"/>
              </w:rPr>
            </w:pPr>
            <w:r>
              <w:rPr>
                <w:rFonts w:hint="eastAsia" w:ascii="宋体" w:hAnsi="宋体" w:cs="宋体"/>
                <w:kern w:val="0"/>
                <w:szCs w:val="21"/>
              </w:rPr>
              <w:t>……</w:t>
            </w:r>
          </w:p>
          <w:p>
            <w:pPr>
              <w:widowControl/>
              <w:spacing w:line="276" w:lineRule="auto"/>
              <w:ind w:firstLine="420" w:firstLineChars="200"/>
              <w:jc w:val="left"/>
              <w:rPr>
                <w:rFonts w:ascii="宋体" w:cs="宋体"/>
                <w:szCs w:val="21"/>
              </w:rPr>
            </w:pPr>
            <w:r>
              <w:rPr>
                <w:rFonts w:ascii="宋体" w:hAnsi="宋体" w:cs="宋体"/>
                <w:kern w:val="0"/>
                <w:szCs w:val="21"/>
              </w:rPr>
              <w:t xml:space="preserve">ELSE </w:t>
            </w:r>
            <w:r>
              <w:rPr>
                <w:rFonts w:hint="eastAsia" w:ascii="宋体" w:hAnsi="宋体" w:cs="宋体"/>
                <w:kern w:val="0"/>
                <w:szCs w:val="21"/>
              </w:rPr>
              <w:t>默认值</w:t>
            </w:r>
            <w:r>
              <w:rPr>
                <w:rFonts w:ascii="宋体" w:hAnsi="宋体" w:cs="宋体"/>
                <w:kern w:val="0"/>
                <w:szCs w:val="21"/>
              </w:rPr>
              <w:t xml:space="preserve"> END</w:t>
            </w:r>
          </w:p>
        </w:tc>
      </w:tr>
    </w:tbl>
    <w:p>
      <w:pPr>
        <w:pStyle w:val="40"/>
        <w:widowControl/>
        <w:spacing w:line="276" w:lineRule="auto"/>
        <w:ind w:left="420" w:firstLine="0" w:firstLineChars="0"/>
        <w:jc w:val="left"/>
        <w:rPr>
          <w:rFonts w:ascii="宋体" w:cs="宋体"/>
          <w:szCs w:val="21"/>
        </w:rPr>
      </w:pPr>
      <w:r>
        <w:rPr>
          <w:rFonts w:hint="eastAsia" w:ascii="宋体" w:hAnsi="宋体" w:cs="宋体"/>
          <w:szCs w:val="21"/>
        </w:rPr>
        <w:t>当条件成立，则返回对应的返回值，没有条件成立则返回默认值</w:t>
      </w:r>
    </w:p>
    <w:p>
      <w:pPr>
        <w:pStyle w:val="40"/>
        <w:widowControl/>
        <w:spacing w:line="276" w:lineRule="auto"/>
        <w:ind w:left="420" w:firstLine="0" w:firstLineChars="0"/>
        <w:jc w:val="left"/>
        <w:rPr>
          <w:rFonts w:ascii="宋体" w:cs="宋体"/>
          <w:szCs w:val="21"/>
        </w:rPr>
      </w:pPr>
    </w:p>
    <w:p>
      <w:pPr>
        <w:pStyle w:val="40"/>
        <w:widowControl/>
        <w:spacing w:line="276" w:lineRule="auto"/>
        <w:ind w:left="420" w:firstLine="0" w:firstLineChars="0"/>
        <w:jc w:val="left"/>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】列出</w:t>
      </w:r>
      <w:r>
        <w:rPr>
          <w:rFonts w:ascii="宋体" w:hAnsi="宋体" w:cs="宋体"/>
          <w:b/>
          <w:bCs/>
          <w:szCs w:val="21"/>
        </w:rPr>
        <w:t>EMP</w:t>
      </w:r>
      <w:r>
        <w:rPr>
          <w:rFonts w:hint="eastAsia" w:ascii="宋体" w:hAnsi="宋体" w:cs="宋体"/>
          <w:b/>
          <w:bCs/>
          <w:szCs w:val="21"/>
        </w:rPr>
        <w:t>员工的姓名，以及工作（中文）</w:t>
      </w:r>
    </w:p>
    <w:p>
      <w:pPr>
        <w:pStyle w:val="40"/>
        <w:widowControl/>
        <w:spacing w:line="276" w:lineRule="auto"/>
        <w:ind w:left="420" w:firstLine="0" w:firstLineChars="0"/>
        <w:jc w:val="left"/>
        <w:rPr>
          <w:rFonts w:ascii="宋体" w:cs="宋体"/>
          <w:szCs w:val="21"/>
        </w:rPr>
      </w:pPr>
    </w:p>
    <w:p>
      <w:pPr>
        <w:spacing w:line="276" w:lineRule="auto"/>
        <w:ind w:left="420" w:right="210"/>
        <w:jc w:val="left"/>
        <w:rPr>
          <w:rFonts w:ascii="宋体" w:cs="宋体"/>
          <w:szCs w:val="21"/>
        </w:rPr>
      </w:pPr>
      <w:r>
        <w:rPr>
          <w:rFonts w:hint="eastAsia" w:ascii="宋体" w:hAnsi="宋体" w:cs="宋体"/>
          <w:b/>
          <w:szCs w:val="21"/>
        </w:rPr>
        <w:t>代码演示：</w:t>
      </w:r>
      <w:r>
        <w:rPr>
          <w:rFonts w:ascii="宋体" w:hAnsi="宋体" w:cs="宋体"/>
          <w:b/>
          <w:szCs w:val="21"/>
        </w:rPr>
        <w:t>CASE WHEN</w:t>
      </w:r>
      <w:r>
        <w:rPr>
          <w:rFonts w:hint="eastAsia" w:ascii="宋体" w:hAnsi="宋体" w:cs="宋体"/>
          <w:b/>
          <w:szCs w:val="21"/>
        </w:rPr>
        <w:t>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CASE</w:t>
            </w:r>
            <w:r>
              <w:rPr>
                <w:rFonts w:ascii="ËÎÌå" w:hAnsi="ËÎÌå"/>
                <w:color w:val="000000"/>
                <w:sz w:val="18"/>
                <w:highlight w:val="white"/>
              </w:rPr>
              <w:t xml:space="preserve"> E.JOB</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'CLERK'</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业务员</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'SALESMAN'</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销售员</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经理</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'ANALYST'</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分析员</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'PRESIDENT'</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总裁</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pStyle w:val="40"/>
        <w:widowControl/>
        <w:spacing w:line="276" w:lineRule="auto"/>
        <w:ind w:left="420" w:firstLine="0" w:firstLineChars="0"/>
        <w:jc w:val="left"/>
        <w:rPr>
          <w:rFonts w:ascii="宋体" w:cs="宋体"/>
          <w:szCs w:val="21"/>
        </w:rPr>
      </w:pPr>
    </w:p>
    <w:p>
      <w:pPr>
        <w:pStyle w:val="40"/>
        <w:widowControl/>
        <w:spacing w:line="276" w:lineRule="auto"/>
        <w:ind w:left="420" w:firstLine="0" w:firstLineChars="0"/>
        <w:jc w:val="left"/>
        <w:rPr>
          <w:rFonts w:ascii="宋体" w:cs="宋体"/>
          <w:b/>
          <w:bCs/>
          <w:szCs w:val="21"/>
        </w:rPr>
      </w:pPr>
      <w:r>
        <w:rPr>
          <w:rFonts w:hint="eastAsia" w:ascii="宋体" w:hAnsi="宋体" w:cs="宋体"/>
          <w:b/>
          <w:bCs/>
          <w:szCs w:val="21"/>
        </w:rPr>
        <w:t>【例</w:t>
      </w:r>
      <w:r>
        <w:rPr>
          <w:rFonts w:ascii="宋体" w:hAnsi="宋体" w:cs="宋体"/>
          <w:b/>
          <w:bCs/>
          <w:szCs w:val="21"/>
        </w:rPr>
        <w:t>2</w:t>
      </w:r>
      <w:r>
        <w:rPr>
          <w:rFonts w:hint="eastAsia" w:ascii="宋体" w:hAnsi="宋体" w:cs="宋体"/>
          <w:b/>
          <w:bCs/>
          <w:szCs w:val="21"/>
        </w:rPr>
        <w:t>】列出</w:t>
      </w:r>
      <w:r>
        <w:rPr>
          <w:rFonts w:ascii="宋体" w:hAnsi="宋体" w:cs="宋体"/>
          <w:b/>
          <w:bCs/>
          <w:szCs w:val="21"/>
        </w:rPr>
        <w:t>EMP</w:t>
      </w:r>
      <w:r>
        <w:rPr>
          <w:rFonts w:hint="eastAsia" w:ascii="宋体" w:hAnsi="宋体" w:cs="宋体"/>
          <w:b/>
          <w:bCs/>
          <w:szCs w:val="21"/>
        </w:rPr>
        <w:t>员工的姓名，工资，以及工资评价</w:t>
      </w:r>
    </w:p>
    <w:p>
      <w:pPr>
        <w:pStyle w:val="40"/>
        <w:widowControl/>
        <w:spacing w:line="276" w:lineRule="auto"/>
        <w:ind w:left="420" w:firstLine="0" w:firstLineChars="0"/>
        <w:jc w:val="left"/>
        <w:rPr>
          <w:rFonts w:ascii="宋体" w:cs="宋体"/>
          <w:szCs w:val="21"/>
        </w:rPr>
      </w:pPr>
    </w:p>
    <w:p>
      <w:pPr>
        <w:spacing w:line="276" w:lineRule="auto"/>
        <w:ind w:left="420" w:right="210"/>
        <w:jc w:val="left"/>
        <w:rPr>
          <w:rFonts w:ascii="宋体" w:cs="宋体"/>
          <w:szCs w:val="21"/>
        </w:rPr>
      </w:pPr>
      <w:r>
        <w:rPr>
          <w:rFonts w:hint="eastAsia" w:ascii="宋体" w:hAnsi="宋体" w:cs="宋体"/>
          <w:b/>
          <w:szCs w:val="21"/>
        </w:rPr>
        <w:t>代码演示：</w:t>
      </w:r>
      <w:r>
        <w:rPr>
          <w:rFonts w:ascii="宋体" w:hAnsi="宋体" w:cs="宋体"/>
          <w:b/>
          <w:szCs w:val="21"/>
        </w:rPr>
        <w:t>CASE WHEN</w:t>
      </w:r>
      <w:r>
        <w:rPr>
          <w:rFonts w:hint="eastAsia" w:ascii="宋体" w:hAnsi="宋体" w:cs="宋体"/>
          <w:b/>
          <w:szCs w:val="21"/>
        </w:rPr>
        <w:t>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CASE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E.SAL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3000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工资很高</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E.SAL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1000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工资一般</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工资很低</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pStyle w:val="40"/>
        <w:widowControl/>
        <w:spacing w:line="276" w:lineRule="auto"/>
        <w:ind w:left="420" w:firstLine="0" w:firstLineChars="0"/>
        <w:jc w:val="left"/>
        <w:rPr>
          <w:rFonts w:ascii="宋体" w:cs="宋体"/>
          <w:szCs w:val="21"/>
        </w:rPr>
      </w:pPr>
      <w:r>
        <w:rPr>
          <w:rFonts w:hint="eastAsia" w:ascii="宋体" w:hAnsi="宋体" w:cs="宋体"/>
          <w:b/>
          <w:bCs/>
          <w:color w:val="030DDF"/>
          <w:szCs w:val="21"/>
        </w:rPr>
        <w:t>注意</w:t>
      </w:r>
      <w:r>
        <w:rPr>
          <w:rFonts w:hint="eastAsia" w:ascii="宋体" w:hAnsi="宋体" w:cs="宋体"/>
          <w:szCs w:val="21"/>
        </w:rPr>
        <w:t>：这里的</w:t>
      </w:r>
      <w:r>
        <w:rPr>
          <w:rFonts w:ascii="宋体" w:hAnsi="宋体" w:cs="宋体"/>
          <w:szCs w:val="21"/>
        </w:rPr>
        <w:t>E.SAL&gt;1000</w:t>
      </w:r>
      <w:r>
        <w:rPr>
          <w:rFonts w:hint="eastAsia" w:ascii="宋体" w:hAnsi="宋体" w:cs="宋体"/>
          <w:szCs w:val="21"/>
        </w:rPr>
        <w:t>指的是</w:t>
      </w:r>
      <w:r>
        <w:rPr>
          <w:rFonts w:ascii="宋体" w:hAnsi="宋体" w:cs="宋体"/>
          <w:szCs w:val="21"/>
        </w:rPr>
        <w:t>1000&lt;E.SAL&lt;=3000</w:t>
      </w:r>
      <w:r>
        <w:rPr>
          <w:rFonts w:hint="eastAsia" w:ascii="宋体" w:hAnsi="宋体" w:cs="宋体"/>
          <w:szCs w:val="21"/>
        </w:rPr>
        <w:t>，</w:t>
      </w:r>
      <w:r>
        <w:rPr>
          <w:rFonts w:ascii="宋体" w:hAnsi="宋体" w:cs="宋体"/>
          <w:szCs w:val="21"/>
        </w:rPr>
        <w:t>ELSE</w:t>
      </w:r>
      <w:r>
        <w:rPr>
          <w:rFonts w:hint="eastAsia" w:ascii="宋体" w:hAnsi="宋体" w:cs="宋体"/>
          <w:szCs w:val="21"/>
        </w:rPr>
        <w:t>指的是</w:t>
      </w:r>
      <w:r>
        <w:rPr>
          <w:rFonts w:ascii="宋体" w:hAnsi="宋体" w:cs="宋体"/>
          <w:szCs w:val="21"/>
        </w:rPr>
        <w:t>E.SAL&lt;=1000</w:t>
      </w:r>
    </w:p>
    <w:p>
      <w:pPr>
        <w:pStyle w:val="40"/>
        <w:widowControl/>
        <w:spacing w:line="276" w:lineRule="auto"/>
        <w:ind w:left="420" w:firstLine="0" w:firstLineChars="0"/>
        <w:jc w:val="left"/>
        <w:rPr>
          <w:rFonts w:ascii="宋体" w:cs="宋体"/>
          <w:szCs w:val="21"/>
        </w:rPr>
      </w:pPr>
    </w:p>
    <w:p>
      <w:pPr>
        <w:pStyle w:val="40"/>
        <w:widowControl/>
        <w:numPr>
          <w:ilvl w:val="0"/>
          <w:numId w:val="26"/>
        </w:numPr>
        <w:spacing w:line="276" w:lineRule="auto"/>
        <w:ind w:firstLineChars="0"/>
        <w:jc w:val="left"/>
        <w:rPr>
          <w:rFonts w:ascii="宋体" w:cs="宋体"/>
          <w:szCs w:val="21"/>
        </w:rPr>
      </w:pPr>
      <w:r>
        <w:rPr>
          <w:rFonts w:ascii="宋体" w:hAnsi="宋体" w:cs="宋体"/>
          <w:szCs w:val="21"/>
        </w:rPr>
        <w:t>EXISTS</w:t>
      </w:r>
    </w:p>
    <w:p>
      <w:pPr>
        <w:pStyle w:val="40"/>
        <w:widowControl/>
        <w:spacing w:line="276" w:lineRule="auto"/>
        <w:ind w:left="420" w:firstLine="0" w:firstLineChars="0"/>
        <w:jc w:val="left"/>
        <w:rPr>
          <w:rFonts w:ascii="宋体" w:cs="宋体"/>
          <w:szCs w:val="21"/>
        </w:rPr>
      </w:pPr>
    </w:p>
    <w:p>
      <w:pPr>
        <w:pStyle w:val="40"/>
        <w:widowControl/>
        <w:spacing w:line="276" w:lineRule="auto"/>
        <w:ind w:left="420" w:firstLine="0" w:firstLineChars="0"/>
        <w:jc w:val="left"/>
        <w:rPr>
          <w:rFonts w:ascii="宋体" w:cs="宋体"/>
          <w:szCs w:val="21"/>
        </w:rPr>
      </w:pPr>
      <w:r>
        <w:rPr>
          <w:rFonts w:ascii="宋体" w:hAnsi="宋体" w:cs="宋体"/>
          <w:szCs w:val="21"/>
        </w:rPr>
        <w:t>EXISTS(</w:t>
      </w:r>
      <w:r>
        <w:rPr>
          <w:rFonts w:hint="eastAsia" w:ascii="宋体" w:hAnsi="宋体" w:cs="宋体"/>
          <w:szCs w:val="21"/>
        </w:rPr>
        <w:t>查询结果集</w:t>
      </w:r>
      <w:r>
        <w:rPr>
          <w:rFonts w:ascii="宋体" w:hAnsi="宋体" w:cs="宋体"/>
          <w:szCs w:val="21"/>
        </w:rPr>
        <w:t>)</w:t>
      </w:r>
      <w:r>
        <w:rPr>
          <w:rFonts w:hint="eastAsia" w:ascii="宋体" w:hAnsi="宋体" w:cs="宋体"/>
          <w:szCs w:val="21"/>
        </w:rPr>
        <w:t>：查询结果集有记录则成立，否则不成立</w:t>
      </w:r>
    </w:p>
    <w:p>
      <w:pPr>
        <w:pStyle w:val="40"/>
        <w:widowControl/>
        <w:spacing w:line="276" w:lineRule="auto"/>
        <w:ind w:left="420" w:firstLine="0" w:firstLineChars="0"/>
        <w:jc w:val="left"/>
        <w:rPr>
          <w:rFonts w:ascii="宋体" w:cs="宋体"/>
          <w:szCs w:val="21"/>
        </w:rPr>
      </w:pPr>
      <w:r>
        <w:rPr>
          <w:rFonts w:ascii="宋体" w:hAnsi="宋体" w:cs="宋体"/>
          <w:szCs w:val="21"/>
        </w:rPr>
        <w:t>NOT EXISTS(</w:t>
      </w:r>
      <w:r>
        <w:rPr>
          <w:rFonts w:hint="eastAsia" w:ascii="宋体" w:hAnsi="宋体" w:cs="宋体"/>
          <w:szCs w:val="21"/>
        </w:rPr>
        <w:t>查询结果集</w:t>
      </w:r>
      <w:r>
        <w:rPr>
          <w:rFonts w:ascii="宋体" w:hAnsi="宋体" w:cs="宋体"/>
          <w:szCs w:val="21"/>
        </w:rPr>
        <w:t>)</w:t>
      </w:r>
      <w:r>
        <w:rPr>
          <w:rFonts w:hint="eastAsia" w:ascii="宋体" w:hAnsi="宋体" w:cs="宋体"/>
          <w:szCs w:val="21"/>
        </w:rPr>
        <w:t>：与</w:t>
      </w:r>
      <w:r>
        <w:rPr>
          <w:rFonts w:ascii="宋体" w:hAnsi="宋体" w:cs="宋体"/>
          <w:szCs w:val="21"/>
        </w:rPr>
        <w:t>EXISTS</w:t>
      </w:r>
      <w:r>
        <w:rPr>
          <w:rFonts w:hint="eastAsia" w:ascii="宋体" w:hAnsi="宋体" w:cs="宋体"/>
          <w:szCs w:val="21"/>
        </w:rPr>
        <w:t>相反</w:t>
      </w:r>
    </w:p>
    <w:p>
      <w:pPr>
        <w:pStyle w:val="40"/>
        <w:widowControl/>
        <w:spacing w:line="276" w:lineRule="auto"/>
        <w:ind w:left="420" w:firstLine="0" w:firstLineChars="0"/>
        <w:jc w:val="left"/>
        <w:rPr>
          <w:rFonts w:ascii="宋体" w:cs="宋体"/>
          <w:szCs w:val="21"/>
        </w:rPr>
      </w:pPr>
    </w:p>
    <w:p>
      <w:pPr>
        <w:pStyle w:val="40"/>
        <w:widowControl/>
        <w:spacing w:line="276" w:lineRule="auto"/>
        <w:ind w:left="420" w:firstLine="0" w:firstLineChars="0"/>
        <w:jc w:val="left"/>
        <w:rPr>
          <w:rFonts w:ascii="宋体" w:cs="宋体"/>
          <w:b/>
          <w:bCs/>
          <w:szCs w:val="21"/>
        </w:rPr>
      </w:pPr>
      <w:r>
        <w:rPr>
          <w:rFonts w:hint="eastAsia" w:ascii="宋体" w:hAnsi="宋体" w:cs="宋体"/>
          <w:b/>
          <w:bCs/>
          <w:szCs w:val="21"/>
        </w:rPr>
        <w:t>【例</w:t>
      </w:r>
      <w:r>
        <w:rPr>
          <w:rFonts w:ascii="宋体" w:hAnsi="宋体" w:cs="宋体"/>
          <w:b/>
          <w:bCs/>
          <w:szCs w:val="21"/>
        </w:rPr>
        <w:t>2</w:t>
      </w:r>
      <w:r>
        <w:rPr>
          <w:rFonts w:hint="eastAsia" w:ascii="宋体" w:hAnsi="宋体" w:cs="宋体"/>
          <w:b/>
          <w:bCs/>
          <w:szCs w:val="21"/>
        </w:rPr>
        <w:t>】列出有员工的部门信息</w:t>
      </w:r>
    </w:p>
    <w:p>
      <w:pPr>
        <w:pStyle w:val="40"/>
        <w:widowControl/>
        <w:spacing w:line="276" w:lineRule="auto"/>
        <w:ind w:left="420" w:firstLine="0" w:firstLineChars="0"/>
        <w:jc w:val="left"/>
        <w:rPr>
          <w:rFonts w:ascii="宋体" w:cs="宋体"/>
          <w:szCs w:val="21"/>
        </w:rPr>
      </w:pPr>
    </w:p>
    <w:p>
      <w:pPr>
        <w:spacing w:line="276" w:lineRule="auto"/>
        <w:ind w:left="420" w:right="210"/>
        <w:jc w:val="left"/>
        <w:rPr>
          <w:rFonts w:ascii="宋体" w:cs="宋体"/>
          <w:szCs w:val="21"/>
        </w:rPr>
      </w:pPr>
      <w:r>
        <w:rPr>
          <w:rFonts w:hint="eastAsia" w:ascii="宋体" w:hAnsi="宋体" w:cs="宋体"/>
          <w:b/>
          <w:szCs w:val="21"/>
        </w:rPr>
        <w:t>代码演示：</w:t>
      </w:r>
      <w:r>
        <w:rPr>
          <w:rFonts w:ascii="宋体" w:hAnsi="宋体" w:cs="宋体"/>
          <w:b/>
          <w:szCs w:val="21"/>
        </w:rPr>
        <w:t>EXISTS</w:t>
      </w:r>
      <w:r>
        <w:rPr>
          <w:rFonts w:hint="eastAsia" w:ascii="宋体" w:hAnsi="宋体" w:cs="宋体"/>
          <w:b/>
          <w:szCs w:val="21"/>
        </w:rPr>
        <w:t>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DEPT D</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8080"/>
                <w:sz w:val="18"/>
                <w:highlight w:val="white"/>
              </w:rPr>
              <w:t>EXISTS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D.DEPTNO </w:t>
            </w:r>
            <w:r>
              <w:rPr>
                <w:rFonts w:ascii="ËÎÌå" w:hAnsi="ËÎÌå"/>
                <w:color w:val="000080"/>
                <w:sz w:val="18"/>
                <w:highlight w:val="white"/>
              </w:rPr>
              <w:t>=</w:t>
            </w:r>
            <w:r>
              <w:rPr>
                <w:rFonts w:ascii="ËÎÌå" w:hAnsi="ËÎÌå"/>
                <w:color w:val="000000"/>
                <w:sz w:val="18"/>
                <w:highlight w:val="white"/>
              </w:rPr>
              <w:t xml:space="preserve"> E.DEPTNO</w:t>
            </w:r>
            <w:r>
              <w:rPr>
                <w:rFonts w:ascii="ËÎÌå" w:hAnsi="ËÎÌå"/>
                <w:color w:val="000080"/>
                <w:sz w:val="18"/>
                <w:highlight w:val="white"/>
              </w:rPr>
              <w:t>)</w:t>
            </w:r>
          </w:p>
        </w:tc>
      </w:tr>
    </w:tbl>
    <w:p>
      <w:pPr>
        <w:pStyle w:val="40"/>
        <w:widowControl/>
        <w:spacing w:line="276" w:lineRule="auto"/>
        <w:ind w:firstLine="0" w:firstLineChars="0"/>
        <w:jc w:val="left"/>
        <w:rPr>
          <w:rFonts w:ascii="宋体" w:cs="宋体"/>
          <w:szCs w:val="21"/>
        </w:rPr>
      </w:pPr>
    </w:p>
    <w:p>
      <w:pPr>
        <w:pStyle w:val="40"/>
        <w:widowControl/>
        <w:spacing w:line="276" w:lineRule="auto"/>
        <w:ind w:left="420" w:firstLine="0" w:firstLineChars="0"/>
        <w:jc w:val="left"/>
        <w:rPr>
          <w:rFonts w:ascii="宋体" w:cs="宋体"/>
          <w:szCs w:val="21"/>
        </w:rPr>
      </w:pPr>
      <w:r>
        <w:rPr>
          <w:rFonts w:hint="eastAsia" w:ascii="宋体" w:hAnsi="宋体" w:cs="宋体"/>
          <w:szCs w:val="21"/>
        </w:rPr>
        <w:t>由于部门表中部门编号为</w:t>
      </w:r>
      <w:r>
        <w:rPr>
          <w:rFonts w:ascii="宋体" w:hAnsi="宋体" w:cs="宋体"/>
          <w:szCs w:val="21"/>
        </w:rPr>
        <w:t>40</w:t>
      </w:r>
      <w:r>
        <w:rPr>
          <w:rFonts w:hint="eastAsia" w:ascii="宋体" w:hAnsi="宋体" w:cs="宋体"/>
          <w:szCs w:val="21"/>
        </w:rPr>
        <w:t>的记录，在</w:t>
      </w:r>
      <w:r>
        <w:rPr>
          <w:rFonts w:ascii="宋体" w:hAnsi="宋体" w:cs="宋体"/>
          <w:szCs w:val="21"/>
        </w:rPr>
        <w:t xml:space="preserve">EMP </w:t>
      </w:r>
      <w:r>
        <w:rPr>
          <w:rFonts w:hint="eastAsia" w:ascii="宋体" w:hAnsi="宋体" w:cs="宋体"/>
          <w:szCs w:val="21"/>
        </w:rPr>
        <w:t>表中不能找到与之对应的记录，因此</w:t>
      </w:r>
      <w:r>
        <w:rPr>
          <w:rFonts w:ascii="宋体" w:hAnsi="宋体" w:cs="宋体"/>
          <w:szCs w:val="21"/>
        </w:rPr>
        <w:t>EXISTS</w:t>
      </w:r>
      <w:r>
        <w:rPr>
          <w:rFonts w:hint="eastAsia" w:ascii="宋体" w:hAnsi="宋体" w:cs="宋体"/>
          <w:szCs w:val="21"/>
        </w:rPr>
        <w:t>不成立，部门编号为</w:t>
      </w:r>
      <w:r>
        <w:rPr>
          <w:rFonts w:ascii="宋体" w:hAnsi="宋体" w:cs="宋体"/>
          <w:szCs w:val="21"/>
        </w:rPr>
        <w:t>40</w:t>
      </w:r>
      <w:r>
        <w:rPr>
          <w:rFonts w:hint="eastAsia" w:ascii="宋体" w:hAnsi="宋体" w:cs="宋体"/>
          <w:szCs w:val="21"/>
        </w:rPr>
        <w:t>的部门信息就不能展示出来。</w:t>
      </w:r>
    </w:p>
    <w:p>
      <w:pPr>
        <w:pStyle w:val="40"/>
        <w:widowControl/>
        <w:spacing w:line="276" w:lineRule="auto"/>
        <w:ind w:left="420" w:firstLine="0" w:firstLineChars="0"/>
        <w:jc w:val="left"/>
        <w:rPr>
          <w:rFonts w:ascii="宋体" w:cs="宋体"/>
          <w:szCs w:val="21"/>
        </w:rPr>
      </w:pPr>
      <w:r>
        <w:rPr>
          <w:rFonts w:hint="eastAsia" w:ascii="宋体" w:hAnsi="宋体" w:cs="宋体"/>
          <w:b/>
          <w:bCs/>
          <w:color w:val="030DDF"/>
          <w:szCs w:val="21"/>
        </w:rPr>
        <w:t>注意</w:t>
      </w:r>
      <w:r>
        <w:rPr>
          <w:rFonts w:hint="eastAsia" w:ascii="宋体" w:hAnsi="宋体" w:cs="宋体"/>
          <w:szCs w:val="21"/>
        </w:rPr>
        <w:t>：</w:t>
      </w:r>
    </w:p>
    <w:p>
      <w:pPr>
        <w:pStyle w:val="40"/>
        <w:widowControl/>
        <w:spacing w:line="276" w:lineRule="auto"/>
        <w:ind w:left="420" w:firstLine="0" w:firstLineChars="0"/>
        <w:jc w:val="left"/>
        <w:rPr>
          <w:rFonts w:ascii="宋体" w:cs="宋体"/>
          <w:szCs w:val="21"/>
          <w:highlight w:val="yellow"/>
        </w:rPr>
      </w:pPr>
      <w:r>
        <w:rPr>
          <w:rFonts w:ascii="宋体" w:hAnsi="宋体" w:cs="宋体"/>
          <w:szCs w:val="21"/>
          <w:highlight w:val="yellow"/>
        </w:rPr>
        <w:t>EXISTS</w:t>
      </w:r>
      <w:r>
        <w:rPr>
          <w:rFonts w:hint="eastAsia" w:ascii="宋体" w:hAnsi="宋体" w:cs="宋体"/>
          <w:szCs w:val="21"/>
          <w:highlight w:val="yellow"/>
        </w:rPr>
        <w:t>、</w:t>
      </w:r>
      <w:r>
        <w:rPr>
          <w:rFonts w:ascii="宋体" w:hAnsi="宋体" w:cs="宋体"/>
          <w:szCs w:val="21"/>
          <w:highlight w:val="yellow"/>
        </w:rPr>
        <w:t>IN</w:t>
      </w:r>
      <w:r>
        <w:rPr>
          <w:rFonts w:hint="eastAsia" w:ascii="宋体" w:hAnsi="宋体" w:cs="宋体"/>
          <w:szCs w:val="21"/>
          <w:highlight w:val="yellow"/>
        </w:rPr>
        <w:t>、关联必然可以相互转换。</w:t>
      </w:r>
    </w:p>
    <w:p>
      <w:pPr>
        <w:pStyle w:val="40"/>
        <w:widowControl/>
        <w:spacing w:line="276" w:lineRule="auto"/>
        <w:ind w:left="420" w:firstLine="0" w:firstLineChars="0"/>
        <w:jc w:val="left"/>
        <w:rPr>
          <w:rFonts w:ascii="宋体" w:cs="宋体"/>
          <w:szCs w:val="21"/>
          <w:highlight w:val="yellow"/>
        </w:rPr>
      </w:pPr>
      <w:r>
        <w:rPr>
          <w:rFonts w:hint="eastAsia" w:ascii="宋体" w:hAnsi="宋体" w:cs="宋体"/>
          <w:szCs w:val="21"/>
          <w:highlight w:val="yellow"/>
        </w:rPr>
        <w:t>同理</w:t>
      </w:r>
      <w:r>
        <w:rPr>
          <w:rFonts w:ascii="宋体" w:hAnsi="宋体" w:cs="宋体"/>
          <w:szCs w:val="21"/>
          <w:highlight w:val="yellow"/>
        </w:rPr>
        <w:t>NOT EXISTS</w:t>
      </w:r>
      <w:r>
        <w:rPr>
          <w:rFonts w:hint="eastAsia" w:ascii="宋体" w:hAnsi="宋体" w:cs="宋体"/>
          <w:szCs w:val="21"/>
          <w:highlight w:val="yellow"/>
        </w:rPr>
        <w:t>、</w:t>
      </w:r>
      <w:r>
        <w:rPr>
          <w:rFonts w:ascii="宋体" w:hAnsi="宋体" w:cs="宋体"/>
          <w:szCs w:val="21"/>
          <w:highlight w:val="yellow"/>
        </w:rPr>
        <w:t>NOT IN</w:t>
      </w:r>
      <w:r>
        <w:rPr>
          <w:rFonts w:hint="eastAsia" w:ascii="宋体" w:hAnsi="宋体" w:cs="宋体"/>
          <w:szCs w:val="21"/>
          <w:highlight w:val="yellow"/>
        </w:rPr>
        <w:t>、外关联</w:t>
      </w:r>
      <w:r>
        <w:rPr>
          <w:rFonts w:ascii="宋体" w:hAnsi="宋体" w:cs="宋体"/>
          <w:szCs w:val="21"/>
          <w:highlight w:val="yellow"/>
        </w:rPr>
        <w:t>+</w:t>
      </w:r>
      <w:r>
        <w:rPr>
          <w:rFonts w:hint="eastAsia" w:ascii="宋体" w:hAnsi="宋体" w:cs="宋体"/>
          <w:szCs w:val="21"/>
          <w:highlight w:val="yellow"/>
        </w:rPr>
        <w:t>从表</w:t>
      </w:r>
      <w:r>
        <w:rPr>
          <w:rFonts w:ascii="宋体" w:hAnsi="宋体" w:cs="宋体"/>
          <w:szCs w:val="21"/>
          <w:highlight w:val="yellow"/>
        </w:rPr>
        <w:t>IS NULL</w:t>
      </w:r>
      <w:r>
        <w:rPr>
          <w:rFonts w:hint="eastAsia" w:ascii="宋体" w:hAnsi="宋体" w:cs="宋体"/>
          <w:szCs w:val="21"/>
          <w:highlight w:val="yellow"/>
        </w:rPr>
        <w:t>也能相互转换</w:t>
      </w:r>
    </w:p>
    <w:p>
      <w:pPr>
        <w:pStyle w:val="40"/>
        <w:widowControl/>
        <w:spacing w:line="276" w:lineRule="auto"/>
        <w:ind w:left="420" w:firstLine="0" w:firstLineChars="0"/>
        <w:jc w:val="left"/>
        <w:rPr>
          <w:rFonts w:ascii="宋体" w:cs="宋体"/>
          <w:szCs w:val="21"/>
        </w:rPr>
      </w:pPr>
      <w:r>
        <w:rPr>
          <w:rFonts w:ascii="宋体" w:hAnsi="宋体" w:cs="宋体"/>
          <w:szCs w:val="21"/>
          <w:highlight w:val="yellow"/>
        </w:rPr>
        <w:t>EXISTS</w:t>
      </w:r>
      <w:r>
        <w:rPr>
          <w:rFonts w:hint="eastAsia" w:ascii="宋体" w:hAnsi="宋体" w:cs="宋体"/>
          <w:szCs w:val="21"/>
          <w:highlight w:val="yellow"/>
        </w:rPr>
        <w:t>、</w:t>
      </w:r>
      <w:r>
        <w:rPr>
          <w:rFonts w:ascii="宋体" w:hAnsi="宋体" w:cs="宋体"/>
          <w:szCs w:val="21"/>
          <w:highlight w:val="yellow"/>
        </w:rPr>
        <w:t>IN</w:t>
      </w:r>
      <w:r>
        <w:rPr>
          <w:rFonts w:hint="eastAsia" w:ascii="宋体" w:hAnsi="宋体" w:cs="宋体"/>
          <w:szCs w:val="21"/>
          <w:highlight w:val="yellow"/>
        </w:rPr>
        <w:t>方法不会发散，但关联性能最好</w:t>
      </w:r>
    </w:p>
    <w:p>
      <w:pPr>
        <w:pStyle w:val="40"/>
        <w:widowControl/>
        <w:spacing w:line="276" w:lineRule="auto"/>
        <w:ind w:left="420" w:firstLine="0" w:firstLineChars="0"/>
        <w:jc w:val="left"/>
        <w:rPr>
          <w:rFonts w:ascii="宋体" w:cs="宋体"/>
          <w:szCs w:val="21"/>
        </w:rPr>
      </w:pPr>
    </w:p>
    <w:p>
      <w:pPr>
        <w:pStyle w:val="32"/>
        <w:spacing w:line="276" w:lineRule="auto"/>
        <w:rPr>
          <w:rFonts w:ascii="宋体" w:hAnsi="宋体" w:eastAsia="宋体" w:cs="宋体"/>
          <w:b/>
          <w:bCs w:val="0"/>
          <w:i/>
          <w:iCs/>
          <w:highlight w:val="yellow"/>
        </w:rPr>
      </w:pPr>
      <w:bookmarkStart w:id="57" w:name="_Toc24329"/>
      <w:r>
        <w:rPr>
          <w:rFonts w:ascii="宋体" w:hAnsi="宋体" w:eastAsia="宋体" w:cs="宋体"/>
          <w:b/>
          <w:bCs w:val="0"/>
          <w:i/>
          <w:iCs/>
          <w:highlight w:val="yellow"/>
        </w:rPr>
        <w:t>Oracle</w:t>
      </w:r>
      <w:r>
        <w:rPr>
          <w:rFonts w:hint="eastAsia" w:ascii="宋体" w:hAnsi="宋体" w:eastAsia="宋体" w:cs="宋体"/>
          <w:b/>
          <w:bCs w:val="0"/>
          <w:i/>
          <w:iCs/>
          <w:highlight w:val="yellow"/>
        </w:rPr>
        <w:t>分析函数</w:t>
      </w:r>
      <w:bookmarkEnd w:id="57"/>
    </w:p>
    <w:p>
      <w:pPr>
        <w:pStyle w:val="4"/>
        <w:rPr>
          <w:rFonts w:ascii="宋体" w:cs="宋体"/>
          <w:sz w:val="28"/>
          <w:szCs w:val="28"/>
        </w:rPr>
      </w:pPr>
      <w:bookmarkStart w:id="58" w:name="_Toc18072"/>
      <w:r>
        <w:rPr>
          <w:rFonts w:ascii="宋体" w:hAnsi="宋体" w:cs="宋体"/>
          <w:sz w:val="28"/>
          <w:szCs w:val="28"/>
        </w:rPr>
        <w:t xml:space="preserve">4.1 </w:t>
      </w:r>
      <w:r>
        <w:rPr>
          <w:rFonts w:hint="eastAsia" w:ascii="宋体" w:hAnsi="宋体" w:cs="宋体"/>
          <w:sz w:val="28"/>
          <w:szCs w:val="28"/>
        </w:rPr>
        <w:t>分析函数介绍</w:t>
      </w:r>
      <w:bookmarkEnd w:id="58"/>
    </w:p>
    <w:p>
      <w:pPr>
        <w:ind w:firstLine="420" w:firstLineChars="200"/>
        <w:rPr>
          <w:rFonts w:ascii="宋体" w:cs="宋体"/>
          <w:szCs w:val="21"/>
        </w:rPr>
      </w:pPr>
      <w:r>
        <w:rPr>
          <w:rFonts w:hint="eastAsia" w:ascii="宋体" w:hAnsi="宋体" w:cs="宋体"/>
          <w:szCs w:val="21"/>
        </w:rPr>
        <w:t>分析函数是</w:t>
      </w:r>
      <w:r>
        <w:rPr>
          <w:rFonts w:ascii="宋体" w:hAnsi="宋体" w:cs="宋体"/>
          <w:szCs w:val="21"/>
        </w:rPr>
        <w:t>Oracle</w:t>
      </w:r>
      <w:r>
        <w:rPr>
          <w:rFonts w:hint="eastAsia" w:ascii="宋体" w:hAnsi="宋体" w:cs="宋体"/>
          <w:szCs w:val="21"/>
        </w:rPr>
        <w:t>专门用于解决复杂报表统计需求的功能强大的函数，它可以在数据中进行分组然后计算基于组的某种统计值，并且每一组的每一行都可以返回一个统计值。</w:t>
      </w:r>
    </w:p>
    <w:p>
      <w:pPr>
        <w:rPr>
          <w:rFonts w:ascii="宋体" w:cs="宋体"/>
          <w:szCs w:val="21"/>
        </w:rPr>
      </w:pPr>
    </w:p>
    <w:p>
      <w:pPr>
        <w:rPr>
          <w:rFonts w:ascii="宋体" w:cs="宋体"/>
          <w:color w:val="FF0000"/>
          <w:szCs w:val="21"/>
        </w:rPr>
      </w:pPr>
      <w:r>
        <w:rPr>
          <w:rFonts w:hint="eastAsia" w:ascii="宋体" w:hAnsi="宋体" w:cs="宋体"/>
          <w:color w:val="FF0000"/>
          <w:szCs w:val="21"/>
        </w:rPr>
        <w:t>分析函数和聚合函数的不同之处是什么？</w:t>
      </w:r>
    </w:p>
    <w:p>
      <w:pPr>
        <w:rPr>
          <w:rFonts w:ascii="宋体" w:cs="宋体"/>
          <w:szCs w:val="21"/>
        </w:rPr>
      </w:pPr>
      <w:r>
        <w:rPr>
          <w:rFonts w:hint="eastAsia" w:ascii="宋体" w:hAnsi="宋体" w:cs="宋体"/>
          <w:szCs w:val="21"/>
        </w:rPr>
        <w:t>◎普通的聚合函数用</w:t>
      </w:r>
      <w:r>
        <w:rPr>
          <w:rFonts w:ascii="宋体" w:hAnsi="宋体" w:cs="宋体"/>
          <w:szCs w:val="21"/>
        </w:rPr>
        <w:t>group by</w:t>
      </w:r>
      <w:r>
        <w:rPr>
          <w:rFonts w:hint="eastAsia" w:ascii="宋体" w:hAnsi="宋体" w:cs="宋体"/>
          <w:szCs w:val="21"/>
        </w:rPr>
        <w:t>分组，</w:t>
      </w:r>
    </w:p>
    <w:p>
      <w:pPr>
        <w:rPr>
          <w:rFonts w:ascii="宋体" w:cs="宋体"/>
          <w:szCs w:val="21"/>
        </w:rPr>
      </w:pPr>
      <w:r>
        <w:rPr>
          <w:rFonts w:hint="eastAsia" w:ascii="宋体" w:hAnsi="宋体" w:cs="宋体"/>
          <w:szCs w:val="21"/>
        </w:rPr>
        <w:t>◎每个分组返回一个统计值，</w:t>
      </w:r>
    </w:p>
    <w:p>
      <w:pPr>
        <w:rPr>
          <w:rFonts w:ascii="宋体" w:cs="宋体"/>
          <w:szCs w:val="21"/>
        </w:rPr>
      </w:pPr>
      <w:r>
        <w:rPr>
          <w:rFonts w:hint="eastAsia" w:ascii="宋体" w:hAnsi="宋体" w:cs="宋体"/>
          <w:szCs w:val="21"/>
        </w:rPr>
        <w:t>◎而分析函数采用</w:t>
      </w:r>
      <w:r>
        <w:rPr>
          <w:rFonts w:ascii="宋体" w:hAnsi="宋体" w:cs="宋体"/>
          <w:szCs w:val="21"/>
        </w:rPr>
        <w:t>partition by</w:t>
      </w:r>
      <w:r>
        <w:rPr>
          <w:rFonts w:hint="eastAsia" w:ascii="宋体" w:hAnsi="宋体" w:cs="宋体"/>
          <w:szCs w:val="21"/>
        </w:rPr>
        <w:t>分组，</w:t>
      </w:r>
    </w:p>
    <w:p>
      <w:pPr>
        <w:rPr>
          <w:rFonts w:ascii="宋体" w:cs="宋体"/>
          <w:szCs w:val="21"/>
        </w:rPr>
      </w:pPr>
      <w:r>
        <w:rPr>
          <w:rFonts w:hint="eastAsia" w:ascii="宋体" w:hAnsi="宋体" w:cs="宋体"/>
          <w:szCs w:val="21"/>
        </w:rPr>
        <w:t>◎并且每组每行都可以返回一个统计值。</w:t>
      </w:r>
    </w:p>
    <w:p>
      <w:pPr>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语法格式：分析函数语法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ind w:left="420" w:hanging="420" w:hangingChars="200"/>
              <w:rPr>
                <w:rFonts w:ascii="宋体" w:cs="宋体"/>
                <w:szCs w:val="21"/>
              </w:rPr>
            </w:pPr>
            <w:r>
              <w:rPr>
                <w:rFonts w:ascii="宋体" w:hAnsi="宋体" w:cs="宋体"/>
                <w:kern w:val="0"/>
                <w:szCs w:val="21"/>
              </w:rPr>
              <w:t xml:space="preserve">  </w:t>
            </w:r>
            <w:r>
              <w:rPr>
                <w:rFonts w:ascii="宋体" w:hAnsi="宋体" w:cs="宋体"/>
                <w:szCs w:val="21"/>
              </w:rPr>
              <w:t>FUNCTION_NAME(&lt;</w:t>
            </w:r>
            <w:r>
              <w:rPr>
                <w:rFonts w:hint="eastAsia" w:ascii="宋体" w:hAnsi="宋体" w:cs="宋体"/>
                <w:szCs w:val="21"/>
              </w:rPr>
              <w:t>参数</w:t>
            </w:r>
            <w:r>
              <w:rPr>
                <w:rFonts w:ascii="宋体" w:hAnsi="宋体" w:cs="宋体"/>
                <w:szCs w:val="21"/>
              </w:rPr>
              <w:t>&gt;,</w:t>
            </w:r>
            <w:r>
              <w:rPr>
                <w:rFonts w:hint="eastAsia" w:ascii="宋体" w:hAnsi="宋体" w:cs="宋体"/>
                <w:szCs w:val="21"/>
              </w:rPr>
              <w:t>…</w:t>
            </w:r>
            <w:r>
              <w:rPr>
                <w:rFonts w:ascii="宋体" w:hAnsi="宋体" w:cs="宋体"/>
                <w:szCs w:val="21"/>
              </w:rPr>
              <w:t xml:space="preserve">) OVER (&lt;PARTITION BY </w:t>
            </w:r>
            <w:r>
              <w:rPr>
                <w:rFonts w:hint="eastAsia" w:ascii="宋体" w:hAnsi="宋体" w:cs="宋体"/>
                <w:szCs w:val="21"/>
              </w:rPr>
              <w:t>表达式</w:t>
            </w:r>
            <w:r>
              <w:rPr>
                <w:rFonts w:ascii="宋体" w:cs="宋体"/>
                <w:szCs w:val="21"/>
              </w:rPr>
              <w:t>,</w:t>
            </w:r>
            <w:r>
              <w:rPr>
                <w:rFonts w:hint="eastAsia" w:ascii="宋体" w:hAnsi="宋体" w:cs="宋体"/>
                <w:szCs w:val="21"/>
              </w:rPr>
              <w:t>…</w:t>
            </w:r>
            <w:r>
              <w:rPr>
                <w:rFonts w:ascii="宋体" w:hAnsi="宋体" w:cs="宋体"/>
                <w:szCs w:val="21"/>
              </w:rPr>
              <w:t xml:space="preserve">&gt; &lt;ORDER BY </w:t>
            </w:r>
            <w:r>
              <w:rPr>
                <w:rFonts w:hint="eastAsia" w:ascii="宋体" w:hAnsi="宋体" w:cs="宋体"/>
                <w:szCs w:val="21"/>
              </w:rPr>
              <w:t>表达式</w:t>
            </w:r>
            <w:r>
              <w:rPr>
                <w:rFonts w:ascii="宋体" w:hAnsi="宋体" w:cs="宋体"/>
                <w:szCs w:val="21"/>
              </w:rPr>
              <w:t xml:space="preserve"> &lt;ASC DESC&gt; )</w:t>
            </w:r>
          </w:p>
        </w:tc>
      </w:tr>
    </w:tbl>
    <w:p>
      <w:pPr>
        <w:rPr>
          <w:rFonts w:ascii="宋体" w:cs="宋体"/>
          <w:szCs w:val="21"/>
        </w:rPr>
      </w:pPr>
    </w:p>
    <w:p>
      <w:pPr>
        <w:rPr>
          <w:rFonts w:ascii="宋体" w:cs="宋体"/>
          <w:szCs w:val="21"/>
        </w:rPr>
      </w:pPr>
      <w:r>
        <w:rPr>
          <w:rFonts w:hint="eastAsia" w:ascii="宋体" w:hAnsi="宋体" w:cs="宋体"/>
          <w:b/>
          <w:bCs/>
          <w:color w:val="030DDF"/>
          <w:szCs w:val="21"/>
        </w:rPr>
        <w:t>注意</w:t>
      </w:r>
      <w:r>
        <w:rPr>
          <w:rFonts w:hint="eastAsia" w:ascii="宋体" w:hAnsi="宋体" w:cs="宋体"/>
          <w:szCs w:val="21"/>
        </w:rPr>
        <w:t>：</w:t>
      </w:r>
    </w:p>
    <w:p>
      <w:pPr>
        <w:rPr>
          <w:rFonts w:ascii="宋体" w:cs="宋体"/>
          <w:szCs w:val="21"/>
        </w:rPr>
      </w:pPr>
      <w:r>
        <w:rPr>
          <w:rFonts w:hint="eastAsia" w:ascii="宋体" w:hAnsi="宋体" w:cs="宋体"/>
          <w:szCs w:val="21"/>
        </w:rPr>
        <w:t>分析函数是一个整体，不可分割</w:t>
      </w:r>
    </w:p>
    <w:p>
      <w:pPr>
        <w:rPr>
          <w:rFonts w:ascii="宋体" w:cs="宋体"/>
          <w:szCs w:val="21"/>
        </w:rPr>
      </w:pPr>
      <w:r>
        <w:rPr>
          <w:rFonts w:hint="eastAsia" w:ascii="宋体" w:hAnsi="宋体" w:cs="宋体"/>
          <w:szCs w:val="21"/>
        </w:rPr>
        <w:t>例如：对求平均值的分析函数做空值转换：</w:t>
      </w:r>
    </w:p>
    <w:p>
      <w:pPr>
        <w:rPr>
          <w:rFonts w:ascii="宋体" w:cs="宋体"/>
          <w:szCs w:val="21"/>
        </w:rPr>
      </w:pPr>
      <w:r>
        <w:rPr>
          <w:rFonts w:ascii="宋体" w:hAnsi="宋体" w:cs="宋体"/>
          <w:szCs w:val="21"/>
        </w:rPr>
        <w:t>NVL(AVG(SAL)OVER(PARTITION BY DEPTNO ORDER BY 1),0)</w:t>
      </w:r>
    </w:p>
    <w:p>
      <w:pPr>
        <w:pStyle w:val="4"/>
        <w:rPr>
          <w:rFonts w:ascii="宋体" w:cs="宋体"/>
          <w:sz w:val="28"/>
          <w:szCs w:val="28"/>
        </w:rPr>
      </w:pPr>
      <w:bookmarkStart w:id="59" w:name="_Toc7889"/>
      <w:r>
        <w:rPr>
          <w:rFonts w:ascii="宋体" w:hAnsi="宋体" w:cs="宋体"/>
          <w:sz w:val="28"/>
          <w:szCs w:val="28"/>
        </w:rPr>
        <w:t xml:space="preserve">4.2 </w:t>
      </w:r>
      <w:r>
        <w:rPr>
          <w:rFonts w:hint="eastAsia" w:ascii="宋体" w:hAnsi="宋体" w:cs="宋体"/>
          <w:sz w:val="28"/>
          <w:szCs w:val="28"/>
        </w:rPr>
        <w:t>分析函数种类和用法</w:t>
      </w:r>
      <w:bookmarkEnd w:id="59"/>
    </w:p>
    <w:p>
      <w:pPr>
        <w:numPr>
          <w:ilvl w:val="0"/>
          <w:numId w:val="27"/>
        </w:numPr>
        <w:rPr>
          <w:rFonts w:ascii="宋体" w:cs="宋体"/>
          <w:szCs w:val="21"/>
        </w:rPr>
      </w:pPr>
      <w:r>
        <w:rPr>
          <w:rFonts w:ascii="宋体" w:hAnsi="宋体" w:cs="宋体"/>
          <w:szCs w:val="21"/>
        </w:rPr>
        <w:t>MAX(),MIN(),SUM(),AVG(),COUNT()  --</w:t>
      </w:r>
      <w:r>
        <w:rPr>
          <w:rFonts w:hint="eastAsia" w:ascii="宋体" w:hAnsi="宋体" w:cs="宋体"/>
          <w:szCs w:val="21"/>
        </w:rPr>
        <w:t>加了</w:t>
      </w:r>
      <w:r>
        <w:rPr>
          <w:rFonts w:ascii="宋体" w:hAnsi="宋体" w:cs="宋体"/>
          <w:szCs w:val="21"/>
        </w:rPr>
        <w:t xml:space="preserve">ORDER BY </w:t>
      </w:r>
      <w:r>
        <w:rPr>
          <w:rFonts w:hint="eastAsia" w:ascii="宋体" w:hAnsi="宋体" w:cs="宋体"/>
          <w:szCs w:val="21"/>
        </w:rPr>
        <w:t>是</w:t>
      </w:r>
      <w:r>
        <w:rPr>
          <w:rFonts w:hint="eastAsia" w:ascii="宋体" w:hAnsi="宋体" w:cs="宋体"/>
          <w:color w:val="0000FF"/>
          <w:szCs w:val="21"/>
        </w:rPr>
        <w:t>累计求值</w:t>
      </w:r>
    </w:p>
    <w:p>
      <w:pPr>
        <w:rPr>
          <w:rFonts w:ascii="宋体" w:cs="宋体"/>
          <w:szCs w:val="21"/>
        </w:rPr>
      </w:pPr>
    </w:p>
    <w:p>
      <w:pPr>
        <w:rPr>
          <w:rFonts w:ascii="宋体" w:cs="宋体"/>
          <w:b/>
          <w:bCs/>
          <w:szCs w:val="21"/>
        </w:rPr>
      </w:pPr>
      <w:r>
        <w:rPr>
          <w:rFonts w:hint="eastAsia" w:ascii="宋体" w:hAnsi="宋体" w:cs="宋体"/>
          <w:b/>
          <w:bCs/>
          <w:szCs w:val="21"/>
        </w:rPr>
        <w:t>【例】求每个部门工资高于部门平均工资的员工数量占整个部门人数的百分比</w:t>
      </w:r>
    </w:p>
    <w:p>
      <w:pPr>
        <w:rPr>
          <w:rFonts w:ascii="宋体" w:cs="宋体"/>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CASE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A.SAL </w:t>
            </w:r>
            <w:r>
              <w:rPr>
                <w:rFonts w:ascii="ËÎÌå" w:hAnsi="ËÎÌå"/>
                <w:color w:val="000080"/>
                <w:sz w:val="18"/>
                <w:highlight w:val="white"/>
              </w:rPr>
              <w:t>&gt;</w:t>
            </w:r>
            <w:r>
              <w:rPr>
                <w:rFonts w:ascii="ËÎÌå" w:hAnsi="ËÎÌå"/>
                <w:color w:val="000000"/>
                <w:sz w:val="18"/>
                <w:highlight w:val="white"/>
              </w:rPr>
              <w:t xml:space="preserve"> A.AVG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1</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0</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AVG</w:t>
            </w:r>
            <w:r>
              <w:rPr>
                <w:rFonts w:ascii="ËÎÌå" w:hAnsi="ËÎÌå"/>
                <w:color w:val="000080"/>
                <w:sz w:val="18"/>
                <w:highlight w:val="white"/>
              </w:rPr>
              <w:t>(</w:t>
            </w:r>
            <w:r>
              <w:rPr>
                <w:rFonts w:ascii="ËÎÌå" w:hAnsi="ËÎÌå"/>
                <w:color w:val="000000"/>
                <w:sz w:val="18"/>
                <w:highlight w:val="white"/>
              </w:rPr>
              <w:t>E.SAL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AVG</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A.DEPTNO</w:t>
            </w:r>
          </w:p>
          <w:p>
            <w:pPr>
              <w:ind w:left="420" w:hanging="420" w:hangingChars="200"/>
              <w:rPr>
                <w:rFonts w:ascii="宋体" w:cs="宋体"/>
                <w:szCs w:val="21"/>
              </w:rPr>
            </w:pPr>
          </w:p>
        </w:tc>
      </w:tr>
    </w:tbl>
    <w:p>
      <w:pPr>
        <w:rPr>
          <w:rFonts w:ascii="宋体" w:cs="宋体"/>
          <w:szCs w:val="21"/>
        </w:rPr>
      </w:pPr>
    </w:p>
    <w:p>
      <w:pPr>
        <w:rPr>
          <w:rFonts w:ascii="宋体" w:cs="宋体"/>
          <w:szCs w:val="21"/>
        </w:rPr>
      </w:pPr>
    </w:p>
    <w:p>
      <w:pPr>
        <w:numPr>
          <w:ilvl w:val="0"/>
          <w:numId w:val="27"/>
        </w:numPr>
        <w:rPr>
          <w:rFonts w:ascii="宋体" w:cs="宋体"/>
          <w:szCs w:val="21"/>
        </w:rPr>
      </w:pPr>
      <w:r>
        <w:rPr>
          <w:rFonts w:ascii="宋体" w:hAnsi="宋体" w:cs="宋体"/>
          <w:szCs w:val="21"/>
        </w:rPr>
        <w:t>RANK(),DENSE_RANK()</w:t>
      </w:r>
      <w:r>
        <w:rPr>
          <w:rFonts w:hint="eastAsia" w:ascii="宋体" w:hAnsi="宋体" w:cs="宋体"/>
          <w:szCs w:val="21"/>
        </w:rPr>
        <w:t>与</w:t>
      </w:r>
      <w:r>
        <w:rPr>
          <w:rFonts w:ascii="宋体" w:hAnsi="宋体" w:cs="宋体"/>
          <w:szCs w:val="21"/>
        </w:rPr>
        <w:t>ROW_NUMBER()</w:t>
      </w:r>
      <w:r>
        <w:rPr>
          <w:rFonts w:hint="eastAsia" w:ascii="宋体" w:hAnsi="宋体" w:cs="宋体"/>
          <w:szCs w:val="21"/>
        </w:rPr>
        <w:t>：</w:t>
      </w:r>
    </w:p>
    <w:p>
      <w:pPr>
        <w:rPr>
          <w:rFonts w:ascii="宋体" w:cs="宋体"/>
          <w:szCs w:val="21"/>
        </w:rPr>
      </w:pPr>
    </w:p>
    <w:p>
      <w:pPr>
        <w:rPr>
          <w:rFonts w:ascii="宋体" w:cs="宋体"/>
          <w:szCs w:val="21"/>
        </w:rPr>
      </w:pPr>
      <w:r>
        <w:rPr>
          <w:rFonts w:ascii="宋体" w:hAnsi="宋体" w:cs="宋体"/>
          <w:szCs w:val="21"/>
        </w:rPr>
        <w:t>RANK</w:t>
      </w:r>
      <w:r>
        <w:rPr>
          <w:rFonts w:hint="eastAsia" w:ascii="宋体" w:hAnsi="宋体" w:cs="宋体"/>
          <w:szCs w:val="21"/>
        </w:rPr>
        <w:t>，</w:t>
      </w:r>
      <w:r>
        <w:rPr>
          <w:rFonts w:ascii="宋体" w:hAnsi="宋体" w:cs="宋体"/>
          <w:szCs w:val="21"/>
        </w:rPr>
        <w:t>DENSE_RANK</w:t>
      </w:r>
      <w:r>
        <w:rPr>
          <w:rFonts w:hint="eastAsia" w:ascii="宋体" w:hAnsi="宋体" w:cs="宋体"/>
          <w:szCs w:val="21"/>
        </w:rPr>
        <w:t>，</w:t>
      </w:r>
      <w:r>
        <w:rPr>
          <w:rFonts w:ascii="宋体" w:hAnsi="宋体" w:cs="宋体"/>
          <w:szCs w:val="21"/>
        </w:rPr>
        <w:t>ROW_NUMBER</w:t>
      </w:r>
      <w:r>
        <w:rPr>
          <w:rFonts w:hint="eastAsia" w:ascii="宋体" w:hAnsi="宋体" w:cs="宋体"/>
          <w:szCs w:val="21"/>
        </w:rPr>
        <w:t>函数为每条记录产生一个从</w:t>
      </w:r>
      <w:r>
        <w:rPr>
          <w:rFonts w:ascii="宋体" w:hAnsi="宋体" w:cs="宋体"/>
          <w:szCs w:val="21"/>
        </w:rPr>
        <w:t>1</w:t>
      </w:r>
      <w:r>
        <w:rPr>
          <w:rFonts w:hint="eastAsia" w:ascii="宋体" w:hAnsi="宋体" w:cs="宋体"/>
          <w:szCs w:val="21"/>
        </w:rPr>
        <w:t>开始至</w:t>
      </w:r>
      <w:r>
        <w:rPr>
          <w:rFonts w:ascii="宋体" w:hAnsi="宋体" w:cs="宋体"/>
          <w:szCs w:val="21"/>
        </w:rPr>
        <w:t>N</w:t>
      </w:r>
      <w:r>
        <w:rPr>
          <w:rFonts w:hint="eastAsia" w:ascii="宋体" w:hAnsi="宋体" w:cs="宋体"/>
          <w:szCs w:val="21"/>
        </w:rPr>
        <w:t>的自然数，</w:t>
      </w:r>
    </w:p>
    <w:p>
      <w:pPr>
        <w:rPr>
          <w:rFonts w:ascii="宋体" w:cs="宋体"/>
          <w:szCs w:val="21"/>
        </w:rPr>
      </w:pPr>
      <w:r>
        <w:rPr>
          <w:rFonts w:ascii="宋体" w:hAnsi="宋体" w:cs="宋体"/>
          <w:szCs w:val="21"/>
        </w:rPr>
        <w:t>N</w:t>
      </w:r>
      <w:r>
        <w:rPr>
          <w:rFonts w:hint="eastAsia" w:ascii="宋体" w:hAnsi="宋体" w:cs="宋体"/>
          <w:szCs w:val="21"/>
        </w:rPr>
        <w:t>的值可能小于等于记录的总数。这</w:t>
      </w:r>
      <w:r>
        <w:rPr>
          <w:rFonts w:ascii="宋体" w:hAnsi="宋体" w:cs="宋体"/>
          <w:szCs w:val="21"/>
        </w:rPr>
        <w:t>3</w:t>
      </w:r>
      <w:r>
        <w:rPr>
          <w:rFonts w:hint="eastAsia" w:ascii="宋体" w:hAnsi="宋体" w:cs="宋体"/>
          <w:szCs w:val="21"/>
        </w:rPr>
        <w:t>个函数的唯一区别在于当碰到相同数据时的排名策略。</w:t>
      </w:r>
      <w:r>
        <w:rPr>
          <w:rFonts w:ascii="宋体" w:hAnsi="宋体" w:cs="宋体"/>
          <w:szCs w:val="21"/>
        </w:rPr>
        <w:t xml:space="preserve"> </w:t>
      </w:r>
    </w:p>
    <w:p>
      <w:pPr>
        <w:rPr>
          <w:rFonts w:ascii="宋体" w:cs="宋体"/>
          <w:szCs w:val="21"/>
        </w:rPr>
      </w:pPr>
      <w:r>
        <w:rPr>
          <w:rFonts w:hint="eastAsia" w:ascii="宋体" w:hAnsi="宋体" w:cs="宋体"/>
          <w:szCs w:val="21"/>
        </w:rPr>
        <w:t>①</w:t>
      </w:r>
      <w:r>
        <w:rPr>
          <w:rFonts w:ascii="宋体" w:hAnsi="宋体" w:cs="宋体"/>
          <w:szCs w:val="21"/>
        </w:rPr>
        <w:t>ROW_NUMBER</w:t>
      </w:r>
      <w:r>
        <w:rPr>
          <w:rFonts w:hint="eastAsia" w:ascii="宋体" w:hAnsi="宋体" w:cs="宋体"/>
          <w:szCs w:val="21"/>
        </w:rPr>
        <w:t>：</w:t>
      </w:r>
      <w:r>
        <w:rPr>
          <w:rFonts w:ascii="宋体" w:hAnsi="宋体" w:cs="宋体"/>
          <w:szCs w:val="21"/>
        </w:rPr>
        <w:t xml:space="preserve"> </w:t>
      </w:r>
    </w:p>
    <w:p>
      <w:pPr>
        <w:rPr>
          <w:rFonts w:ascii="宋体" w:cs="宋体"/>
          <w:szCs w:val="21"/>
        </w:rPr>
      </w:pPr>
      <w:r>
        <w:rPr>
          <w:rFonts w:ascii="宋体" w:hAnsi="宋体" w:cs="宋体"/>
          <w:szCs w:val="21"/>
        </w:rPr>
        <w:t>ROW_NUMBER</w:t>
      </w:r>
      <w:r>
        <w:rPr>
          <w:rFonts w:hint="eastAsia" w:ascii="宋体" w:hAnsi="宋体" w:cs="宋体"/>
          <w:szCs w:val="21"/>
        </w:rPr>
        <w:t>函数返回一个唯一的值，当碰到相同数据时，排名按照记录集中记录的顺序依次递增。</w:t>
      </w:r>
      <w:r>
        <w:rPr>
          <w:rFonts w:ascii="宋体" w:hAnsi="宋体" w:cs="宋体"/>
          <w:szCs w:val="21"/>
        </w:rPr>
        <w:t xml:space="preserve"> </w:t>
      </w:r>
    </w:p>
    <w:p>
      <w:pPr>
        <w:rPr>
          <w:rFonts w:ascii="宋体" w:cs="宋体"/>
          <w:szCs w:val="21"/>
        </w:rPr>
      </w:pPr>
      <w:r>
        <w:rPr>
          <w:rFonts w:hint="eastAsia" w:ascii="宋体" w:hAnsi="宋体" w:cs="宋体"/>
          <w:szCs w:val="21"/>
        </w:rPr>
        <w:t>②</w:t>
      </w:r>
      <w:r>
        <w:rPr>
          <w:rFonts w:ascii="宋体" w:hAnsi="宋体" w:cs="宋体"/>
          <w:szCs w:val="21"/>
        </w:rPr>
        <w:t>DENSE_RANK</w:t>
      </w:r>
      <w:r>
        <w:rPr>
          <w:rFonts w:hint="eastAsia" w:ascii="宋体" w:hAnsi="宋体" w:cs="宋体"/>
          <w:szCs w:val="21"/>
        </w:rPr>
        <w:t>：</w:t>
      </w:r>
      <w:r>
        <w:rPr>
          <w:rFonts w:ascii="宋体" w:hAnsi="宋体" w:cs="宋体"/>
          <w:szCs w:val="21"/>
        </w:rPr>
        <w:t xml:space="preserve"> </w:t>
      </w:r>
    </w:p>
    <w:p>
      <w:pPr>
        <w:rPr>
          <w:rFonts w:ascii="宋体" w:cs="宋体"/>
          <w:szCs w:val="21"/>
        </w:rPr>
      </w:pPr>
      <w:r>
        <w:rPr>
          <w:rFonts w:ascii="宋体" w:hAnsi="宋体" w:cs="宋体"/>
          <w:szCs w:val="21"/>
        </w:rPr>
        <w:t>DENSE_RANK</w:t>
      </w:r>
      <w:r>
        <w:rPr>
          <w:rFonts w:hint="eastAsia" w:ascii="宋体" w:hAnsi="宋体" w:cs="宋体"/>
          <w:szCs w:val="21"/>
        </w:rPr>
        <w:t>函数返回一个唯一的值，当碰到相同数据时，此时所有相同数据的排名都是一样的。</w:t>
      </w:r>
      <w:r>
        <w:rPr>
          <w:rFonts w:ascii="宋体" w:hAnsi="宋体" w:cs="宋体"/>
          <w:szCs w:val="21"/>
        </w:rPr>
        <w:t xml:space="preserve"> </w:t>
      </w:r>
    </w:p>
    <w:p>
      <w:pPr>
        <w:rPr>
          <w:rFonts w:ascii="宋体" w:cs="宋体"/>
          <w:szCs w:val="21"/>
        </w:rPr>
      </w:pPr>
      <w:r>
        <w:rPr>
          <w:rFonts w:hint="eastAsia" w:ascii="宋体" w:hAnsi="宋体" w:cs="宋体"/>
          <w:szCs w:val="21"/>
        </w:rPr>
        <w:t>③</w:t>
      </w:r>
      <w:r>
        <w:rPr>
          <w:rFonts w:ascii="宋体" w:hAnsi="宋体" w:cs="宋体"/>
          <w:szCs w:val="21"/>
        </w:rPr>
        <w:t>RANK</w:t>
      </w:r>
      <w:r>
        <w:rPr>
          <w:rFonts w:hint="eastAsia" w:ascii="宋体" w:hAnsi="宋体" w:cs="宋体"/>
          <w:szCs w:val="21"/>
        </w:rPr>
        <w:t>：</w:t>
      </w:r>
      <w:r>
        <w:rPr>
          <w:rFonts w:ascii="宋体" w:hAnsi="宋体" w:cs="宋体"/>
          <w:szCs w:val="21"/>
        </w:rPr>
        <w:t xml:space="preserve"> </w:t>
      </w:r>
    </w:p>
    <w:p>
      <w:pPr>
        <w:rPr>
          <w:rFonts w:ascii="宋体" w:cs="宋体"/>
          <w:szCs w:val="21"/>
        </w:rPr>
      </w:pPr>
      <w:r>
        <w:rPr>
          <w:rFonts w:ascii="宋体" w:hAnsi="宋体" w:cs="宋体"/>
          <w:szCs w:val="21"/>
        </w:rPr>
        <w:t>RANK</w:t>
      </w:r>
      <w:r>
        <w:rPr>
          <w:rFonts w:hint="eastAsia" w:ascii="宋体" w:hAnsi="宋体" w:cs="宋体"/>
          <w:szCs w:val="21"/>
        </w:rPr>
        <w:t>函数返回一个唯一的值，当碰到相同的数据时，此时所有相同数据的排名是一样的，</w:t>
      </w:r>
    </w:p>
    <w:p>
      <w:pPr>
        <w:rPr>
          <w:rFonts w:ascii="宋体" w:cs="宋体"/>
          <w:szCs w:val="21"/>
        </w:rPr>
      </w:pPr>
      <w:r>
        <w:rPr>
          <w:rFonts w:hint="eastAsia" w:ascii="宋体" w:hAnsi="宋体" w:cs="宋体"/>
          <w:szCs w:val="21"/>
        </w:rPr>
        <w:t>同时会在最后一条相同记录和下一条不同记录的排名之间空出排名。</w:t>
      </w:r>
    </w:p>
    <w:p>
      <w:pPr>
        <w:rPr>
          <w:rFonts w:ascii="宋体" w:cs="宋体"/>
          <w:szCs w:val="21"/>
        </w:rPr>
      </w:pPr>
    </w:p>
    <w:p>
      <w:pPr>
        <w:rPr>
          <w:rFonts w:ascii="宋体" w:cs="宋体"/>
          <w:b/>
          <w:bCs/>
          <w:szCs w:val="21"/>
        </w:rPr>
      </w:pPr>
      <w:r>
        <w:rPr>
          <w:rFonts w:hint="eastAsia" w:ascii="宋体" w:hAnsi="宋体" w:cs="宋体"/>
          <w:b/>
          <w:bCs/>
          <w:szCs w:val="21"/>
        </w:rPr>
        <w:t>【例】查询</w:t>
      </w:r>
      <w:r>
        <w:rPr>
          <w:rFonts w:ascii="宋体" w:hAnsi="宋体" w:cs="宋体"/>
          <w:b/>
          <w:bCs/>
          <w:szCs w:val="21"/>
        </w:rPr>
        <w:t>EMP</w:t>
      </w:r>
      <w:r>
        <w:rPr>
          <w:rFonts w:hint="eastAsia" w:ascii="宋体" w:hAnsi="宋体" w:cs="宋体"/>
          <w:b/>
          <w:bCs/>
          <w:szCs w:val="21"/>
        </w:rPr>
        <w:t>表所有员工姓名</w:t>
      </w:r>
      <w:r>
        <w:rPr>
          <w:rFonts w:ascii="宋体" w:cs="宋体"/>
          <w:b/>
          <w:bCs/>
          <w:szCs w:val="21"/>
        </w:rPr>
        <w:t>,</w:t>
      </w:r>
      <w:r>
        <w:rPr>
          <w:rFonts w:hint="eastAsia" w:ascii="宋体" w:hAnsi="宋体" w:cs="宋体"/>
          <w:b/>
          <w:bCs/>
          <w:szCs w:val="21"/>
        </w:rPr>
        <w:t>工资以部门分组降序排序</w:t>
      </w:r>
    </w:p>
    <w:p>
      <w:pPr>
        <w:rPr>
          <w:rFonts w:ascii="宋体" w:cs="宋体"/>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ROW_NUMBER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E.DEPTNO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E.SAL </w:t>
            </w:r>
            <w:r>
              <w:rPr>
                <w:rFonts w:ascii="ËÎÌå" w:hAnsi="ËÎÌå"/>
                <w:color w:val="008080"/>
                <w:sz w:val="18"/>
                <w:highlight w:val="white"/>
              </w:rPr>
              <w:t>DESC</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rPr>
          <w:rFonts w:ascii="宋体" w:cs="宋体"/>
          <w:szCs w:val="21"/>
        </w:rPr>
      </w:pPr>
    </w:p>
    <w:p>
      <w:pPr>
        <w:rPr>
          <w:rFonts w:ascii="宋体" w:cs="宋体"/>
          <w:szCs w:val="21"/>
        </w:rPr>
      </w:pPr>
    </w:p>
    <w:p>
      <w:pPr>
        <w:numPr>
          <w:ilvl w:val="0"/>
          <w:numId w:val="27"/>
        </w:numPr>
        <w:rPr>
          <w:rFonts w:ascii="宋体" w:cs="宋体"/>
          <w:sz w:val="22"/>
          <w:szCs w:val="21"/>
        </w:rPr>
      </w:pPr>
      <w:r>
        <w:rPr>
          <w:rFonts w:ascii="宋体" w:hAnsi="宋体" w:cs="宋体"/>
          <w:sz w:val="22"/>
          <w:szCs w:val="21"/>
        </w:rPr>
        <w:t>LAG()</w:t>
      </w:r>
      <w:r>
        <w:rPr>
          <w:rFonts w:hint="eastAsia" w:ascii="宋体" w:hAnsi="宋体" w:cs="宋体"/>
          <w:sz w:val="22"/>
          <w:szCs w:val="21"/>
        </w:rPr>
        <w:t>与</w:t>
      </w:r>
      <w:r>
        <w:rPr>
          <w:rFonts w:ascii="宋体" w:hAnsi="宋体" w:cs="宋体"/>
          <w:sz w:val="22"/>
          <w:szCs w:val="21"/>
        </w:rPr>
        <w:t>LEAD()</w:t>
      </w:r>
      <w:r>
        <w:rPr>
          <w:rFonts w:hint="eastAsia" w:ascii="宋体" w:hAnsi="宋体" w:cs="宋体"/>
          <w:sz w:val="22"/>
          <w:szCs w:val="21"/>
        </w:rPr>
        <w:t>：求之前或之后的第</w:t>
      </w:r>
      <w:r>
        <w:rPr>
          <w:rFonts w:ascii="宋体" w:hAnsi="宋体" w:cs="宋体"/>
          <w:sz w:val="22"/>
          <w:szCs w:val="21"/>
        </w:rPr>
        <w:t>N</w:t>
      </w:r>
      <w:r>
        <w:rPr>
          <w:rFonts w:hint="eastAsia" w:ascii="宋体" w:hAnsi="宋体" w:cs="宋体"/>
          <w:sz w:val="22"/>
          <w:szCs w:val="21"/>
        </w:rPr>
        <w:t>行</w:t>
      </w:r>
      <w:r>
        <w:rPr>
          <w:rFonts w:ascii="宋体" w:hAnsi="宋体" w:cs="宋体"/>
          <w:sz w:val="22"/>
          <w:szCs w:val="21"/>
        </w:rPr>
        <w:t xml:space="preserve"> </w:t>
      </w:r>
    </w:p>
    <w:p>
      <w:pPr>
        <w:rPr>
          <w:rFonts w:ascii="宋体" w:cs="宋体"/>
          <w:sz w:val="22"/>
          <w:szCs w:val="21"/>
        </w:rPr>
      </w:pPr>
    </w:p>
    <w:p>
      <w:pPr>
        <w:ind w:firstLine="440" w:firstLineChars="200"/>
        <w:rPr>
          <w:rFonts w:ascii="宋体" w:cs="宋体"/>
          <w:sz w:val="22"/>
          <w:szCs w:val="21"/>
        </w:rPr>
      </w:pPr>
      <w:r>
        <w:rPr>
          <w:rFonts w:ascii="宋体" w:hAnsi="宋体" w:cs="宋体"/>
          <w:sz w:val="22"/>
          <w:szCs w:val="21"/>
          <w:highlight w:val="yellow"/>
        </w:rPr>
        <w:t>LAG</w:t>
      </w:r>
      <w:r>
        <w:rPr>
          <w:rFonts w:hint="eastAsia" w:ascii="宋体" w:hAnsi="宋体" w:cs="宋体"/>
          <w:sz w:val="22"/>
          <w:szCs w:val="21"/>
          <w:highlight w:val="yellow"/>
        </w:rPr>
        <w:t>和</w:t>
      </w:r>
      <w:r>
        <w:rPr>
          <w:rFonts w:ascii="宋体" w:hAnsi="宋体" w:cs="宋体"/>
          <w:sz w:val="22"/>
          <w:szCs w:val="21"/>
          <w:highlight w:val="yellow"/>
        </w:rPr>
        <w:t>LEAD</w:t>
      </w:r>
      <w:r>
        <w:rPr>
          <w:rFonts w:hint="eastAsia" w:ascii="宋体" w:hAnsi="宋体" w:cs="宋体"/>
          <w:sz w:val="22"/>
          <w:szCs w:val="21"/>
          <w:highlight w:val="yellow"/>
        </w:rPr>
        <w:t>函数可以在一次查询中取出同一字段的前</w:t>
      </w:r>
      <w:r>
        <w:rPr>
          <w:rFonts w:ascii="宋体" w:hAnsi="宋体" w:cs="宋体"/>
          <w:sz w:val="22"/>
          <w:szCs w:val="21"/>
          <w:highlight w:val="yellow"/>
        </w:rPr>
        <w:t>N</w:t>
      </w:r>
      <w:r>
        <w:rPr>
          <w:rFonts w:hint="eastAsia" w:ascii="宋体" w:hAnsi="宋体" w:cs="宋体"/>
          <w:sz w:val="22"/>
          <w:szCs w:val="21"/>
          <w:highlight w:val="yellow"/>
        </w:rPr>
        <w:t>行的数据和后</w:t>
      </w:r>
      <w:r>
        <w:rPr>
          <w:rFonts w:ascii="宋体" w:hAnsi="宋体" w:cs="宋体"/>
          <w:sz w:val="22"/>
          <w:szCs w:val="21"/>
          <w:highlight w:val="yellow"/>
        </w:rPr>
        <w:t>N</w:t>
      </w:r>
      <w:r>
        <w:rPr>
          <w:rFonts w:hint="eastAsia" w:ascii="宋体" w:hAnsi="宋体" w:cs="宋体"/>
          <w:sz w:val="22"/>
          <w:szCs w:val="21"/>
          <w:highlight w:val="yellow"/>
        </w:rPr>
        <w:t>行的值。这种操作可以使用对相同表的表连接来实现，不过使用</w:t>
      </w:r>
      <w:r>
        <w:rPr>
          <w:rFonts w:ascii="宋体" w:hAnsi="宋体" w:cs="宋体"/>
          <w:sz w:val="22"/>
          <w:szCs w:val="21"/>
          <w:highlight w:val="yellow"/>
        </w:rPr>
        <w:t>LAG</w:t>
      </w:r>
      <w:r>
        <w:rPr>
          <w:rFonts w:hint="eastAsia" w:ascii="宋体" w:hAnsi="宋体" w:cs="宋体"/>
          <w:sz w:val="22"/>
          <w:szCs w:val="21"/>
          <w:highlight w:val="yellow"/>
        </w:rPr>
        <w:t>和</w:t>
      </w:r>
      <w:r>
        <w:rPr>
          <w:rFonts w:ascii="宋体" w:hAnsi="宋体" w:cs="宋体"/>
          <w:sz w:val="22"/>
          <w:szCs w:val="21"/>
          <w:highlight w:val="yellow"/>
        </w:rPr>
        <w:t>LEAD</w:t>
      </w:r>
      <w:r>
        <w:rPr>
          <w:rFonts w:hint="eastAsia" w:ascii="宋体" w:hAnsi="宋体" w:cs="宋体"/>
          <w:sz w:val="22"/>
          <w:szCs w:val="21"/>
          <w:highlight w:val="yellow"/>
        </w:rPr>
        <w:t>有更高的效率。</w:t>
      </w:r>
    </w:p>
    <w:p>
      <w:pPr>
        <w:ind w:firstLine="440" w:firstLineChars="200"/>
        <w:rPr>
          <w:rFonts w:ascii="宋体" w:cs="宋体"/>
          <w:sz w:val="22"/>
          <w:szCs w:val="21"/>
        </w:rPr>
      </w:pPr>
      <w:r>
        <w:rPr>
          <w:rFonts w:ascii="宋体" w:hAnsi="宋体" w:cs="宋体"/>
          <w:sz w:val="22"/>
          <w:szCs w:val="21"/>
        </w:rPr>
        <w:t>LAG(ARG1,ARG2,ARG3)</w:t>
      </w:r>
      <w:r>
        <w:rPr>
          <w:rFonts w:hint="eastAsia" w:ascii="宋体" w:hAnsi="宋体" w:cs="宋体"/>
          <w:sz w:val="22"/>
          <w:szCs w:val="21"/>
        </w:rPr>
        <w:t>第一个参数是列名，</w:t>
      </w:r>
    </w:p>
    <w:p>
      <w:pPr>
        <w:ind w:firstLine="440" w:firstLineChars="200"/>
        <w:rPr>
          <w:rFonts w:ascii="宋体" w:cs="宋体"/>
          <w:sz w:val="22"/>
          <w:szCs w:val="21"/>
        </w:rPr>
      </w:pPr>
      <w:r>
        <w:rPr>
          <w:rFonts w:hint="eastAsia" w:ascii="宋体" w:hAnsi="宋体" w:cs="宋体"/>
          <w:sz w:val="22"/>
          <w:szCs w:val="21"/>
        </w:rPr>
        <w:t>第二个参数是偏移的</w:t>
      </w:r>
      <w:r>
        <w:rPr>
          <w:rFonts w:ascii="宋体" w:hAnsi="宋体" w:cs="宋体"/>
          <w:sz w:val="22"/>
          <w:szCs w:val="21"/>
        </w:rPr>
        <w:t>offset</w:t>
      </w:r>
      <w:r>
        <w:rPr>
          <w:rFonts w:hint="eastAsia" w:ascii="宋体" w:hAnsi="宋体" w:cs="宋体"/>
          <w:sz w:val="22"/>
          <w:szCs w:val="21"/>
        </w:rPr>
        <w:t>，</w:t>
      </w:r>
    </w:p>
    <w:p>
      <w:pPr>
        <w:ind w:firstLine="440" w:firstLineChars="200"/>
        <w:rPr>
          <w:rFonts w:ascii="宋体" w:cs="宋体"/>
          <w:sz w:val="22"/>
          <w:szCs w:val="21"/>
        </w:rPr>
      </w:pPr>
      <w:r>
        <w:rPr>
          <w:rFonts w:hint="eastAsia" w:ascii="宋体" w:hAnsi="宋体" w:cs="宋体"/>
          <w:sz w:val="22"/>
          <w:szCs w:val="21"/>
        </w:rPr>
        <w:t>第三个参数是超出记录窗口时的默认值。</w:t>
      </w:r>
    </w:p>
    <w:p>
      <w:pPr>
        <w:ind w:firstLine="420" w:firstLineChars="200"/>
        <w:rPr>
          <w:rFonts w:ascii="宋体" w:cs="宋体"/>
          <w:szCs w:val="21"/>
        </w:rPr>
      </w:pPr>
    </w:p>
    <w:p>
      <w:pPr>
        <w:rPr>
          <w:rFonts w:ascii="宋体" w:cs="宋体"/>
          <w:b/>
          <w:bCs/>
          <w:szCs w:val="21"/>
        </w:rPr>
      </w:pPr>
      <w:r>
        <w:rPr>
          <w:rFonts w:hint="eastAsia" w:ascii="宋体" w:hAnsi="宋体" w:cs="宋体"/>
          <w:b/>
          <w:bCs/>
          <w:szCs w:val="21"/>
        </w:rPr>
        <w:t>【例】比较</w:t>
      </w:r>
      <w:r>
        <w:rPr>
          <w:rFonts w:ascii="宋体" w:hAnsi="宋体" w:cs="宋体"/>
          <w:b/>
          <w:bCs/>
          <w:szCs w:val="21"/>
        </w:rPr>
        <w:t>EMP</w:t>
      </w:r>
      <w:r>
        <w:rPr>
          <w:rFonts w:hint="eastAsia" w:ascii="宋体" w:hAnsi="宋体" w:cs="宋体"/>
          <w:b/>
          <w:bCs/>
          <w:szCs w:val="21"/>
        </w:rPr>
        <w:t>表中员工与上一个入职员工晚入职多久</w:t>
      </w:r>
    </w:p>
    <w:p>
      <w:pPr>
        <w:rPr>
          <w:rFonts w:ascii="宋体" w:cs="宋体"/>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LAG</w:t>
            </w:r>
            <w:r>
              <w:rPr>
                <w:rFonts w:ascii="ËÎÌå" w:hAnsi="ËÎÌå"/>
                <w:color w:val="000080"/>
                <w:sz w:val="18"/>
                <w:highlight w:val="white"/>
              </w:rPr>
              <w:t>(</w:t>
            </w:r>
            <w:r>
              <w:rPr>
                <w:rFonts w:ascii="ËÎÌå" w:hAnsi="ËÎÌå"/>
                <w:color w:val="000000"/>
                <w:sz w:val="18"/>
                <w:highlight w:val="white"/>
              </w:rPr>
              <w:t>E.HIREDATE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E.HIREDATE </w:t>
            </w:r>
            <w:r>
              <w:rPr>
                <w:rFonts w:ascii="ËÎÌå" w:hAnsi="ËÎÌå"/>
                <w:color w:val="008080"/>
                <w:sz w:val="18"/>
                <w:highlight w:val="white"/>
              </w:rPr>
              <w:t>ASC</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rPr>
          <w:rFonts w:ascii="宋体" w:cs="宋体"/>
          <w:szCs w:val="21"/>
        </w:rPr>
      </w:pPr>
    </w:p>
    <w:p>
      <w:pPr>
        <w:pStyle w:val="4"/>
        <w:rPr>
          <w:rFonts w:ascii="宋体" w:cs="宋体"/>
          <w:sz w:val="28"/>
          <w:szCs w:val="28"/>
        </w:rPr>
      </w:pPr>
      <w:bookmarkStart w:id="60" w:name="_Toc6376"/>
      <w:r>
        <w:rPr>
          <w:rFonts w:ascii="宋体" w:hAnsi="宋体" w:cs="宋体"/>
          <w:sz w:val="28"/>
          <w:szCs w:val="28"/>
        </w:rPr>
        <w:t xml:space="preserve">4.3 </w:t>
      </w:r>
      <w:r>
        <w:rPr>
          <w:rFonts w:hint="eastAsia" w:ascii="宋体" w:hAnsi="宋体" w:cs="宋体"/>
          <w:sz w:val="28"/>
          <w:szCs w:val="28"/>
        </w:rPr>
        <w:t>行列转换</w:t>
      </w:r>
      <w:bookmarkEnd w:id="60"/>
    </w:p>
    <w:p>
      <w:pPr>
        <w:rPr>
          <w:rFonts w:ascii="宋体" w:cs="宋体"/>
          <w:szCs w:val="21"/>
        </w:rPr>
      </w:pPr>
      <w:r>
        <w:rPr>
          <w:rFonts w:hint="eastAsia" w:ascii="宋体" w:hAnsi="宋体" w:cs="宋体"/>
          <w:szCs w:val="21"/>
        </w:rPr>
        <w:t>在用户制作数据报表时，经常会使用到表数据的行列转换操作。</w:t>
      </w:r>
    </w:p>
    <w:p>
      <w:pPr>
        <w:rPr>
          <w:rFonts w:ascii="宋体" w:cs="宋体"/>
          <w:szCs w:val="21"/>
        </w:rPr>
      </w:pPr>
    </w:p>
    <w:p>
      <w:pPr>
        <w:rPr>
          <w:rFonts w:ascii="宋体" w:cs="宋体"/>
          <w:b/>
          <w:bCs/>
          <w:szCs w:val="21"/>
        </w:rPr>
      </w:pPr>
      <w:r>
        <w:rPr>
          <w:rFonts w:ascii="宋体" w:hAnsi="宋体" w:cs="宋体"/>
          <w:b/>
          <w:bCs/>
          <w:szCs w:val="21"/>
        </w:rPr>
        <w:t>1.</w:t>
      </w:r>
      <w:r>
        <w:rPr>
          <w:rFonts w:hint="eastAsia" w:ascii="宋体" w:hAnsi="宋体" w:cs="宋体"/>
          <w:b/>
          <w:bCs/>
          <w:szCs w:val="21"/>
        </w:rPr>
        <w:t>列转行：</w:t>
      </w:r>
    </w:p>
    <w:p>
      <w:pPr>
        <w:rPr>
          <w:rFonts w:ascii="宋体" w:cs="宋体"/>
          <w:szCs w:val="21"/>
        </w:rPr>
      </w:pPr>
    </w:p>
    <w:p>
      <w:pPr>
        <w:rPr>
          <w:rFonts w:ascii="宋体" w:cs="宋体"/>
          <w:b/>
          <w:bCs/>
          <w:szCs w:val="21"/>
        </w:rPr>
      </w:pPr>
      <w:r>
        <w:rPr>
          <w:rFonts w:hint="eastAsia" w:ascii="宋体" w:hAnsi="宋体" w:cs="宋体"/>
          <w:b/>
          <w:bCs/>
          <w:szCs w:val="21"/>
        </w:rPr>
        <w:t>【例】有一张表</w:t>
      </w:r>
      <w:r>
        <w:rPr>
          <w:rFonts w:ascii="宋体" w:hAnsi="宋体" w:cs="宋体"/>
          <w:b/>
          <w:bCs/>
          <w:szCs w:val="21"/>
        </w:rPr>
        <w:t>S</w:t>
      </w:r>
      <w:r>
        <w:rPr>
          <w:rFonts w:hint="eastAsia" w:ascii="宋体" w:hAnsi="宋体" w:cs="宋体"/>
          <w:b/>
          <w:bCs/>
          <w:szCs w:val="21"/>
        </w:rPr>
        <w:t>，记录了某公司每个月的销售额，如下</w:t>
      </w:r>
    </w:p>
    <w:p>
      <w:pPr>
        <w:rPr>
          <w:rFonts w:ascii="宋体" w:cs="宋体"/>
          <w:szCs w:val="21"/>
        </w:rPr>
      </w:pPr>
      <w:r>
        <w:rPr>
          <w:rFonts w:ascii="宋体" w:hAnsi="宋体" w:cs="宋体"/>
          <w:szCs w:val="21"/>
        </w:rPr>
        <w:t>Y      Q      AMT</w:t>
      </w:r>
    </w:p>
    <w:p>
      <w:pPr>
        <w:rPr>
          <w:rFonts w:ascii="宋体" w:cs="宋体"/>
          <w:szCs w:val="21"/>
        </w:rPr>
      </w:pPr>
      <w:r>
        <w:rPr>
          <w:rFonts w:ascii="宋体" w:hAnsi="宋体" w:cs="宋体"/>
          <w:szCs w:val="21"/>
        </w:rPr>
        <w:t>2015   1      100</w:t>
      </w:r>
    </w:p>
    <w:p>
      <w:pPr>
        <w:rPr>
          <w:rFonts w:ascii="宋体" w:cs="宋体"/>
          <w:szCs w:val="21"/>
        </w:rPr>
      </w:pPr>
      <w:r>
        <w:rPr>
          <w:rFonts w:ascii="宋体" w:hAnsi="宋体" w:cs="宋体"/>
          <w:szCs w:val="21"/>
        </w:rPr>
        <w:t>2015   2      110</w:t>
      </w:r>
    </w:p>
    <w:p>
      <w:pPr>
        <w:rPr>
          <w:rFonts w:ascii="宋体" w:cs="宋体"/>
          <w:szCs w:val="21"/>
        </w:rPr>
      </w:pPr>
      <w:r>
        <w:rPr>
          <w:rFonts w:ascii="宋体" w:hAnsi="宋体" w:cs="宋体"/>
          <w:szCs w:val="21"/>
        </w:rPr>
        <w:t>2015   3      130</w:t>
      </w:r>
    </w:p>
    <w:p>
      <w:pPr>
        <w:rPr>
          <w:rFonts w:ascii="宋体" w:cs="宋体"/>
          <w:szCs w:val="21"/>
        </w:rPr>
      </w:pPr>
      <w:r>
        <w:rPr>
          <w:rFonts w:ascii="宋体" w:hAnsi="宋体" w:cs="宋体"/>
          <w:szCs w:val="21"/>
        </w:rPr>
        <w:t>2015   4      100</w:t>
      </w:r>
    </w:p>
    <w:p>
      <w:pPr>
        <w:rPr>
          <w:rFonts w:ascii="宋体" w:cs="宋体"/>
          <w:szCs w:val="21"/>
        </w:rPr>
      </w:pPr>
      <w:r>
        <w:rPr>
          <w:rFonts w:ascii="宋体" w:hAnsi="宋体" w:cs="宋体"/>
          <w:szCs w:val="21"/>
        </w:rPr>
        <w:t>2016   1      200</w:t>
      </w:r>
    </w:p>
    <w:p>
      <w:pPr>
        <w:rPr>
          <w:rFonts w:ascii="宋体" w:cs="宋体"/>
          <w:szCs w:val="21"/>
        </w:rPr>
      </w:pPr>
      <w:r>
        <w:rPr>
          <w:rFonts w:ascii="宋体" w:hAnsi="宋体" w:cs="宋体"/>
          <w:szCs w:val="21"/>
        </w:rPr>
        <w:t>2016   2      150</w:t>
      </w:r>
    </w:p>
    <w:p>
      <w:pPr>
        <w:rPr>
          <w:rFonts w:ascii="宋体" w:cs="宋体"/>
          <w:szCs w:val="21"/>
        </w:rPr>
      </w:pPr>
      <w:r>
        <w:rPr>
          <w:rFonts w:ascii="宋体" w:hAnsi="宋体" w:cs="宋体"/>
          <w:szCs w:val="21"/>
        </w:rPr>
        <w:t>2016   3      100</w:t>
      </w:r>
    </w:p>
    <w:p>
      <w:pPr>
        <w:rPr>
          <w:rFonts w:ascii="宋体" w:cs="宋体"/>
          <w:szCs w:val="21"/>
        </w:rPr>
      </w:pPr>
      <w:r>
        <w:rPr>
          <w:rFonts w:ascii="宋体" w:hAnsi="宋体" w:cs="宋体"/>
          <w:szCs w:val="21"/>
        </w:rPr>
        <w:t>2016   4      300</w:t>
      </w:r>
    </w:p>
    <w:p>
      <w:pPr>
        <w:numPr>
          <w:ilvl w:val="0"/>
          <w:numId w:val="28"/>
        </w:numPr>
        <w:rPr>
          <w:rFonts w:ascii="宋体" w:cs="宋体"/>
          <w:b/>
          <w:bCs/>
          <w:szCs w:val="21"/>
        </w:rPr>
      </w:pPr>
      <w:r>
        <w:rPr>
          <w:rFonts w:hint="eastAsia" w:ascii="宋体" w:hAnsi="宋体" w:cs="宋体"/>
          <w:b/>
          <w:bCs/>
          <w:szCs w:val="21"/>
        </w:rPr>
        <w:t>用分析函数</w:t>
      </w:r>
      <w:r>
        <w:rPr>
          <w:rFonts w:ascii="宋体" w:hAnsi="宋体" w:cs="宋体"/>
          <w:b/>
          <w:bCs/>
          <w:szCs w:val="21"/>
        </w:rPr>
        <w:t>lead/lag</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S.Y</w:t>
            </w:r>
            <w:r>
              <w:rPr>
                <w:rFonts w:ascii="ËÎÌå" w:hAnsi="ËÎÌå"/>
                <w:color w:val="000080"/>
                <w:sz w:val="18"/>
                <w:highlight w:val="white"/>
              </w:rPr>
              <w:t>,</w:t>
            </w:r>
            <w:r>
              <w:rPr>
                <w:rFonts w:ascii="ËÎÌå" w:hAnsi="ËÎÌå"/>
                <w:color w:val="000000"/>
                <w:sz w:val="18"/>
                <w:highlight w:val="white"/>
              </w:rPr>
              <w:t xml:space="preserve"> S.AMT Q1</w:t>
            </w:r>
            <w:r>
              <w:rPr>
                <w:rFonts w:ascii="ËÎÌå" w:hAnsi="ËÎÌå"/>
                <w:color w:val="000080"/>
                <w:sz w:val="18"/>
                <w:highlight w:val="white"/>
              </w:rPr>
              <w:t>,</w:t>
            </w:r>
            <w:r>
              <w:rPr>
                <w:rFonts w:ascii="ËÎÌå" w:hAnsi="ËÎÌå"/>
                <w:color w:val="000000"/>
                <w:sz w:val="18"/>
                <w:highlight w:val="white"/>
              </w:rPr>
              <w:t xml:space="preserve"> S.LD1 Q2</w:t>
            </w:r>
            <w:r>
              <w:rPr>
                <w:rFonts w:ascii="ËÎÌå" w:hAnsi="ËÎÌå"/>
                <w:color w:val="000080"/>
                <w:sz w:val="18"/>
                <w:highlight w:val="white"/>
              </w:rPr>
              <w:t>,</w:t>
            </w:r>
            <w:r>
              <w:rPr>
                <w:rFonts w:ascii="ËÎÌå" w:hAnsi="ËÎÌå"/>
                <w:color w:val="000000"/>
                <w:sz w:val="18"/>
                <w:highlight w:val="white"/>
              </w:rPr>
              <w:t xml:space="preserve"> S.LD2 Q3</w:t>
            </w:r>
            <w:r>
              <w:rPr>
                <w:rFonts w:ascii="ËÎÌå" w:hAnsi="ËÎÌå"/>
                <w:color w:val="000080"/>
                <w:sz w:val="18"/>
                <w:highlight w:val="white"/>
              </w:rPr>
              <w:t>,</w:t>
            </w:r>
            <w:r>
              <w:rPr>
                <w:rFonts w:ascii="ËÎÌå" w:hAnsi="ËÎÌå"/>
                <w:color w:val="000000"/>
                <w:sz w:val="18"/>
                <w:highlight w:val="white"/>
              </w:rPr>
              <w:t xml:space="preserve"> S.LD3 Q4</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LEAD</w:t>
            </w:r>
            <w:r>
              <w:rPr>
                <w:rFonts w:ascii="ËÎÌå" w:hAnsi="ËÎÌå"/>
                <w:color w:val="000080"/>
                <w:sz w:val="18"/>
                <w:highlight w:val="white"/>
              </w:rPr>
              <w:t>(</w:t>
            </w:r>
            <w:r>
              <w:rPr>
                <w:rFonts w:ascii="ËÎÌå" w:hAnsi="ËÎÌå"/>
                <w:color w:val="000000"/>
                <w:sz w:val="18"/>
                <w:highlight w:val="white"/>
              </w:rPr>
              <w:t>S.AMT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S.Q</w:t>
            </w:r>
            <w:r>
              <w:rPr>
                <w:rFonts w:ascii="ËÎÌå" w:hAnsi="ËÎÌå"/>
                <w:color w:val="000080"/>
                <w:sz w:val="18"/>
                <w:highlight w:val="white"/>
              </w:rPr>
              <w:t>)</w:t>
            </w:r>
            <w:r>
              <w:rPr>
                <w:rFonts w:ascii="ËÎÌå" w:hAnsi="ËÎÌå"/>
                <w:color w:val="000000"/>
                <w:sz w:val="18"/>
                <w:highlight w:val="white"/>
              </w:rPr>
              <w:t xml:space="preserve"> LD1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LEAD</w:t>
            </w:r>
            <w:r>
              <w:rPr>
                <w:rFonts w:ascii="ËÎÌå" w:hAnsi="ËÎÌå"/>
                <w:color w:val="000080"/>
                <w:sz w:val="18"/>
                <w:highlight w:val="white"/>
              </w:rPr>
              <w:t>(</w:t>
            </w:r>
            <w:r>
              <w:rPr>
                <w:rFonts w:ascii="ËÎÌå" w:hAnsi="ËÎÌå"/>
                <w:color w:val="000000"/>
                <w:sz w:val="18"/>
                <w:highlight w:val="white"/>
              </w:rPr>
              <w:t>S.AMT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S.Q</w:t>
            </w:r>
            <w:r>
              <w:rPr>
                <w:rFonts w:ascii="ËÎÌå" w:hAnsi="ËÎÌå"/>
                <w:color w:val="000080"/>
                <w:sz w:val="18"/>
                <w:highlight w:val="white"/>
              </w:rPr>
              <w:t>)</w:t>
            </w:r>
            <w:r>
              <w:rPr>
                <w:rFonts w:ascii="ËÎÌå" w:hAnsi="ËÎÌå"/>
                <w:color w:val="000000"/>
                <w:sz w:val="18"/>
                <w:highlight w:val="white"/>
              </w:rPr>
              <w:t xml:space="preserve"> LD2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LEAD</w:t>
            </w:r>
            <w:r>
              <w:rPr>
                <w:rFonts w:ascii="ËÎÌå" w:hAnsi="ËÎÌå"/>
                <w:color w:val="000080"/>
                <w:sz w:val="18"/>
                <w:highlight w:val="white"/>
              </w:rPr>
              <w:t>(</w:t>
            </w:r>
            <w:r>
              <w:rPr>
                <w:rFonts w:ascii="ËÎÌå" w:hAnsi="ËÎÌå"/>
                <w:color w:val="000000"/>
                <w:sz w:val="18"/>
                <w:highlight w:val="white"/>
              </w:rPr>
              <w:t>S.AMT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S.Q</w:t>
            </w:r>
            <w:r>
              <w:rPr>
                <w:rFonts w:ascii="ËÎÌå" w:hAnsi="ËÎÌå"/>
                <w:color w:val="000080"/>
                <w:sz w:val="18"/>
                <w:highlight w:val="white"/>
              </w:rPr>
              <w:t>)</w:t>
            </w:r>
            <w:r>
              <w:rPr>
                <w:rFonts w:ascii="ËÎÌå" w:hAnsi="ËÎÌå"/>
                <w:color w:val="000000"/>
                <w:sz w:val="18"/>
                <w:highlight w:val="white"/>
              </w:rPr>
              <w:t xml:space="preserve"> LD3</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w:t>
            </w:r>
            <w:r>
              <w:rPr>
                <w:rFonts w:ascii="ËÎÌå" w:hAnsi="ËÎÌå"/>
                <w:color w:val="000080"/>
                <w:sz w:val="18"/>
                <w:highlight w:val="white"/>
              </w:rPr>
              <w:t>)</w:t>
            </w:r>
            <w:r>
              <w:rPr>
                <w:rFonts w:ascii="ËÎÌå" w:hAnsi="ËÎÌå"/>
                <w:color w:val="000000"/>
                <w:sz w:val="18"/>
                <w:highlight w:val="white"/>
              </w:rPr>
              <w:t xml:space="preserve"> S</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S.Q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p>
        </w:tc>
      </w:tr>
    </w:tbl>
    <w:p>
      <w:pPr>
        <w:rPr>
          <w:rFonts w:ascii="宋体" w:cs="宋体"/>
          <w:szCs w:val="21"/>
        </w:rPr>
      </w:pPr>
    </w:p>
    <w:p>
      <w:pPr>
        <w:numPr>
          <w:ilvl w:val="0"/>
          <w:numId w:val="28"/>
        </w:numPr>
        <w:rPr>
          <w:rFonts w:ascii="宋体" w:cs="宋体"/>
          <w:b/>
          <w:bCs/>
          <w:szCs w:val="21"/>
        </w:rPr>
      </w:pPr>
      <w:r>
        <w:rPr>
          <w:rFonts w:hint="eastAsia" w:ascii="宋体" w:hAnsi="宋体" w:cs="宋体"/>
          <w:b/>
          <w:bCs/>
          <w:szCs w:val="21"/>
        </w:rPr>
        <w:t>用</w:t>
      </w:r>
      <w:r>
        <w:rPr>
          <w:rFonts w:ascii="宋体" w:hAnsi="宋体" w:cs="宋体"/>
          <w:b/>
          <w:bCs/>
          <w:szCs w:val="21"/>
        </w:rPr>
        <w:t>DECODE</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S.Y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Q3</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Q4</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w:t>
            </w:r>
          </w:p>
        </w:tc>
      </w:tr>
    </w:tbl>
    <w:p>
      <w:pPr>
        <w:rPr>
          <w:rFonts w:ascii="宋体" w:cs="宋体"/>
          <w:szCs w:val="21"/>
        </w:rPr>
      </w:pPr>
    </w:p>
    <w:p>
      <w:pPr>
        <w:rPr>
          <w:rFonts w:ascii="宋体" w:cs="宋体"/>
          <w:szCs w:val="21"/>
        </w:rPr>
      </w:pPr>
      <w:r>
        <w:rPr>
          <w:rFonts w:hint="eastAsia" w:ascii="宋体" w:hAnsi="宋体" w:cs="宋体"/>
          <w:b/>
          <w:bCs/>
          <w:color w:val="030DDF"/>
          <w:szCs w:val="21"/>
        </w:rPr>
        <w:t>注意</w:t>
      </w:r>
      <w:r>
        <w:rPr>
          <w:rFonts w:hint="eastAsia" w:ascii="宋体" w:hAnsi="宋体" w:cs="宋体"/>
          <w:szCs w:val="21"/>
        </w:rPr>
        <w:t>：</w:t>
      </w:r>
      <w:r>
        <w:rPr>
          <w:rFonts w:ascii="宋体" w:hAnsi="宋体" w:cs="宋体"/>
          <w:szCs w:val="21"/>
        </w:rPr>
        <w:t>NULL</w:t>
      </w:r>
      <w:r>
        <w:rPr>
          <w:rFonts w:hint="eastAsia" w:ascii="宋体" w:hAnsi="宋体" w:cs="宋体"/>
          <w:szCs w:val="21"/>
        </w:rPr>
        <w:t>值不参于任何计算</w:t>
      </w:r>
    </w:p>
    <w:p>
      <w:pPr>
        <w:rPr>
          <w:rFonts w:ascii="宋体" w:cs="宋体"/>
          <w:szCs w:val="21"/>
        </w:rPr>
      </w:pPr>
    </w:p>
    <w:p>
      <w:pPr>
        <w:numPr>
          <w:ilvl w:val="0"/>
          <w:numId w:val="28"/>
        </w:numPr>
        <w:rPr>
          <w:rFonts w:ascii="宋体" w:cs="宋体"/>
          <w:b/>
          <w:bCs/>
          <w:szCs w:val="21"/>
        </w:rPr>
      </w:pPr>
      <w:r>
        <w:rPr>
          <w:rFonts w:hint="eastAsia" w:ascii="宋体" w:hAnsi="宋体" w:cs="宋体"/>
          <w:b/>
          <w:bCs/>
          <w:szCs w:val="21"/>
        </w:rPr>
        <w:t>部分关联</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S.Y</w:t>
            </w:r>
            <w:r>
              <w:rPr>
                <w:rFonts w:ascii="ËÎÌå" w:hAnsi="ËÎÌå"/>
                <w:color w:val="000080"/>
                <w:sz w:val="18"/>
                <w:highlight w:val="white"/>
              </w:rPr>
              <w:t>,</w:t>
            </w:r>
            <w:r>
              <w:rPr>
                <w:rFonts w:ascii="ËÎÌå" w:hAnsi="ËÎÌå"/>
                <w:color w:val="000000"/>
                <w:sz w:val="18"/>
                <w:highlight w:val="white"/>
              </w:rPr>
              <w:t xml:space="preserve"> S.AMT Q1</w:t>
            </w:r>
            <w:r>
              <w:rPr>
                <w:rFonts w:ascii="ËÎÌå" w:hAnsi="ËÎÌå"/>
                <w:color w:val="000080"/>
                <w:sz w:val="18"/>
                <w:highlight w:val="white"/>
              </w:rPr>
              <w:t>,</w:t>
            </w:r>
            <w:r>
              <w:rPr>
                <w:rFonts w:ascii="ËÎÌå" w:hAnsi="ËÎÌå"/>
                <w:color w:val="000000"/>
                <w:sz w:val="18"/>
                <w:highlight w:val="white"/>
              </w:rPr>
              <w:t xml:space="preserve"> A.AMT Q2</w:t>
            </w:r>
            <w:r>
              <w:rPr>
                <w:rFonts w:ascii="ËÎÌå" w:hAnsi="ËÎÌå"/>
                <w:color w:val="000080"/>
                <w:sz w:val="18"/>
                <w:highlight w:val="white"/>
              </w:rPr>
              <w:t>,</w:t>
            </w:r>
            <w:r>
              <w:rPr>
                <w:rFonts w:ascii="ËÎÌå" w:hAnsi="ËÎÌå"/>
                <w:color w:val="000000"/>
                <w:sz w:val="18"/>
                <w:highlight w:val="white"/>
              </w:rPr>
              <w:t xml:space="preserve"> B.AMT Q3</w:t>
            </w:r>
            <w:r>
              <w:rPr>
                <w:rFonts w:ascii="ËÎÌå" w:hAnsi="ËÎÌå"/>
                <w:color w:val="000080"/>
                <w:sz w:val="18"/>
                <w:highlight w:val="white"/>
              </w:rPr>
              <w:t>,</w:t>
            </w:r>
            <w:r>
              <w:rPr>
                <w:rFonts w:ascii="ËÎÌå" w:hAnsi="ËÎÌå"/>
                <w:color w:val="000000"/>
                <w:sz w:val="18"/>
                <w:highlight w:val="white"/>
              </w:rPr>
              <w:t xml:space="preserve"> C.AMT Q4</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 </w:t>
            </w:r>
            <w:r>
              <w:rPr>
                <w:rFonts w:ascii="ËÎÌå" w:hAnsi="ËÎÌå"/>
                <w:color w:val="008080"/>
                <w:sz w:val="18"/>
                <w:highlight w:val="white"/>
              </w:rPr>
              <w:t>WHERE</w:t>
            </w:r>
            <w:r>
              <w:rPr>
                <w:rFonts w:ascii="ËÎÌå" w:hAnsi="ËÎÌå"/>
                <w:color w:val="000000"/>
                <w:sz w:val="18"/>
                <w:highlight w:val="white"/>
              </w:rPr>
              <w:t xml:space="preserve"> S.Q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A</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 </w:t>
            </w:r>
            <w:r>
              <w:rPr>
                <w:rFonts w:ascii="ËÎÌå" w:hAnsi="ËÎÌå"/>
                <w:color w:val="008080"/>
                <w:sz w:val="18"/>
                <w:highlight w:val="white"/>
              </w:rPr>
              <w:t>WHERE</w:t>
            </w:r>
            <w:r>
              <w:rPr>
                <w:rFonts w:ascii="ËÎÌå" w:hAnsi="ËÎÌå"/>
                <w:color w:val="000000"/>
                <w:sz w:val="18"/>
                <w:highlight w:val="white"/>
              </w:rPr>
              <w:t xml:space="preserve"> S.Q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 </w:t>
            </w:r>
            <w:r>
              <w:rPr>
                <w:rFonts w:ascii="ËÎÌå" w:hAnsi="ËÎÌå"/>
                <w:color w:val="008080"/>
                <w:sz w:val="18"/>
                <w:highlight w:val="white"/>
              </w:rPr>
              <w:t>WHERE</w:t>
            </w:r>
            <w:r>
              <w:rPr>
                <w:rFonts w:ascii="ËÎÌå" w:hAnsi="ËÎÌå"/>
                <w:color w:val="000000"/>
                <w:sz w:val="18"/>
                <w:highlight w:val="white"/>
              </w:rPr>
              <w:t xml:space="preserve"> S.Q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C</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S.Y </w:t>
            </w:r>
            <w:r>
              <w:rPr>
                <w:rFonts w:ascii="ËÎÌå" w:hAnsi="ËÎÌå"/>
                <w:color w:val="000080"/>
                <w:sz w:val="18"/>
                <w:highlight w:val="white"/>
              </w:rPr>
              <w:t>=</w:t>
            </w:r>
            <w:r>
              <w:rPr>
                <w:rFonts w:ascii="ËÎÌå" w:hAnsi="ËÎÌå"/>
                <w:color w:val="000000"/>
                <w:sz w:val="18"/>
                <w:highlight w:val="white"/>
              </w:rPr>
              <w:t xml:space="preserve"> A.Y</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S.Y </w:t>
            </w:r>
            <w:r>
              <w:rPr>
                <w:rFonts w:ascii="ËÎÌå" w:hAnsi="ËÎÌå"/>
                <w:color w:val="000080"/>
                <w:sz w:val="18"/>
                <w:highlight w:val="white"/>
              </w:rPr>
              <w:t>=</w:t>
            </w:r>
            <w:r>
              <w:rPr>
                <w:rFonts w:ascii="ËÎÌå" w:hAnsi="ËÎÌå"/>
                <w:color w:val="000000"/>
                <w:sz w:val="18"/>
                <w:highlight w:val="white"/>
              </w:rPr>
              <w:t xml:space="preserve"> B.Y</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S.Y </w:t>
            </w:r>
            <w:r>
              <w:rPr>
                <w:rFonts w:ascii="ËÎÌå" w:hAnsi="ËÎÌå"/>
                <w:color w:val="000080"/>
                <w:sz w:val="18"/>
                <w:highlight w:val="white"/>
              </w:rPr>
              <w:t>=</w:t>
            </w:r>
            <w:r>
              <w:rPr>
                <w:rFonts w:ascii="ËÎÌå" w:hAnsi="ËÎÌå"/>
                <w:color w:val="000000"/>
                <w:sz w:val="18"/>
                <w:highlight w:val="white"/>
              </w:rPr>
              <w:t xml:space="preserve"> C.Y</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S.Q</w:t>
            </w:r>
            <w:r>
              <w:rPr>
                <w:rFonts w:ascii="ËÎÌå" w:hAnsi="ËÎÌå"/>
                <w:color w:val="000080"/>
                <w:sz w:val="18"/>
                <w:highlight w:val="white"/>
              </w:rPr>
              <w:t>=</w:t>
            </w:r>
            <w:r>
              <w:rPr>
                <w:rFonts w:ascii="ËÎÌå" w:hAnsi="ËÎÌå"/>
                <w:color w:val="0000FF"/>
                <w:sz w:val="18"/>
                <w:highlight w:val="white"/>
              </w:rPr>
              <w:t>1</w:t>
            </w:r>
          </w:p>
        </w:tc>
      </w:tr>
    </w:tbl>
    <w:p>
      <w:pPr>
        <w:rPr>
          <w:rFonts w:ascii="宋体" w:cs="宋体"/>
          <w:szCs w:val="21"/>
        </w:rPr>
      </w:pPr>
    </w:p>
    <w:p>
      <w:pPr>
        <w:numPr>
          <w:ilvl w:val="0"/>
          <w:numId w:val="29"/>
        </w:numPr>
        <w:rPr>
          <w:rFonts w:ascii="宋体" w:cs="宋体"/>
          <w:b/>
          <w:bCs/>
          <w:szCs w:val="21"/>
        </w:rPr>
      </w:pPr>
      <w:r>
        <w:rPr>
          <w:rFonts w:hint="eastAsia" w:ascii="宋体" w:hAnsi="宋体" w:cs="宋体"/>
          <w:b/>
          <w:bCs/>
          <w:szCs w:val="21"/>
        </w:rPr>
        <w:t>行转列：</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WITH</w:t>
            </w:r>
            <w:r>
              <w:rPr>
                <w:rFonts w:ascii="ËÎÌå" w:hAnsi="ËÎÌå"/>
                <w:color w:val="000000"/>
                <w:sz w:val="18"/>
                <w:highlight w:val="white"/>
              </w:rPr>
              <w:t xml:space="preserve"> A </w:t>
            </w: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S.Y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Q3</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Q4</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w:t>
            </w:r>
            <w:r>
              <w:rPr>
                <w:rFonts w:ascii="ËÎÌå" w:hAnsi="ËÎÌå"/>
                <w:color w:val="000080"/>
                <w:sz w:val="18"/>
                <w:highlight w:val="white"/>
              </w:rPr>
              <w:t xml:space="preserve">)   </w:t>
            </w:r>
            <w:r>
              <w:rPr>
                <w:rFonts w:ascii="ËÎÌå" w:hAnsi="ËÎÌå"/>
                <w:color w:val="FF0000"/>
                <w:sz w:val="18"/>
                <w:highlight w:val="white"/>
              </w:rPr>
              <w:t xml:space="preserve"> --</w:t>
            </w:r>
            <w:r>
              <w:rPr>
                <w:rFonts w:hint="eastAsia" w:ascii="ËÎÌå" w:hAnsi="ËÎÌå"/>
                <w:color w:val="FF0000"/>
                <w:sz w:val="18"/>
                <w:highlight w:val="white"/>
              </w:rPr>
              <w:t>将结果集命名为</w:t>
            </w:r>
            <w:r>
              <w:rPr>
                <w:rFonts w:ascii="ËÎÌå" w:hAnsi="ËÎÌå"/>
                <w:color w:val="FF0000"/>
                <w:sz w:val="18"/>
                <w:highlight w:val="white"/>
              </w:rPr>
              <w:t>A</w:t>
            </w:r>
            <w:r>
              <w:rPr>
                <w:rFonts w:hint="eastAsia" w:ascii="ËÎÌå" w:hAnsi="ËÎÌå"/>
                <w:color w:val="FF0000"/>
                <w:sz w:val="18"/>
                <w:highlight w:val="white"/>
              </w:rPr>
              <w:t>，把</w:t>
            </w:r>
            <w:r>
              <w:rPr>
                <w:rFonts w:ascii="ËÎÌå" w:hAnsi="ËÎÌå"/>
                <w:color w:val="FF0000"/>
                <w:sz w:val="18"/>
                <w:highlight w:val="white"/>
              </w:rPr>
              <w:t>A</w:t>
            </w:r>
            <w:r>
              <w:rPr>
                <w:rFonts w:hint="eastAsia" w:ascii="ËÎÌå" w:hAnsi="ËÎÌå"/>
                <w:color w:val="FF0000"/>
                <w:sz w:val="18"/>
                <w:highlight w:val="white"/>
              </w:rPr>
              <w:t>行转列</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A.Y</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A.Q1</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A</w:t>
            </w:r>
          </w:p>
          <w:p>
            <w:pPr>
              <w:jc w:val="left"/>
              <w:rPr>
                <w:rFonts w:ascii="ËÎÌå" w:hAnsi="ËÎÌå"/>
                <w:color w:val="000000"/>
                <w:sz w:val="18"/>
                <w:highlight w:val="white"/>
              </w:rPr>
            </w:pPr>
            <w:r>
              <w:rPr>
                <w:rFonts w:ascii="ËÎÌå" w:hAnsi="ËÎÌå"/>
                <w:color w:val="008080"/>
                <w:sz w:val="18"/>
                <w:highlight w:val="white"/>
              </w:rPr>
              <w:t>UNION</w:t>
            </w:r>
            <w:r>
              <w:rPr>
                <w:rFonts w:ascii="ËÎÌå" w:hAnsi="ËÎÌå"/>
                <w:color w:val="000000"/>
                <w:sz w:val="18"/>
                <w:highlight w:val="white"/>
              </w:rPr>
              <w:t xml:space="preserve"> </w:t>
            </w:r>
            <w:r>
              <w:rPr>
                <w:rFonts w:ascii="ËÎÌå" w:hAnsi="ËÎÌå"/>
                <w:color w:val="008080"/>
                <w:sz w:val="18"/>
                <w:highlight w:val="white"/>
              </w:rPr>
              <w:t>ALL</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A.Y</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A.Q2</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A</w:t>
            </w:r>
          </w:p>
          <w:p>
            <w:pPr>
              <w:jc w:val="left"/>
              <w:rPr>
                <w:rFonts w:ascii="ËÎÌå" w:hAnsi="ËÎÌå"/>
                <w:color w:val="000000"/>
                <w:sz w:val="18"/>
                <w:highlight w:val="white"/>
              </w:rPr>
            </w:pPr>
            <w:r>
              <w:rPr>
                <w:rFonts w:ascii="ËÎÌå" w:hAnsi="ËÎÌå"/>
                <w:color w:val="008080"/>
                <w:sz w:val="18"/>
                <w:highlight w:val="white"/>
              </w:rPr>
              <w:t>UNION</w:t>
            </w:r>
            <w:r>
              <w:rPr>
                <w:rFonts w:ascii="ËÎÌå" w:hAnsi="ËÎÌå"/>
                <w:color w:val="000000"/>
                <w:sz w:val="18"/>
                <w:highlight w:val="white"/>
              </w:rPr>
              <w:t xml:space="preserve"> </w:t>
            </w:r>
            <w:r>
              <w:rPr>
                <w:rFonts w:ascii="ËÎÌå" w:hAnsi="ËÎÌå"/>
                <w:color w:val="008080"/>
                <w:sz w:val="18"/>
                <w:highlight w:val="white"/>
              </w:rPr>
              <w:t>ALL</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A.Y</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A.Q3</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A</w:t>
            </w:r>
          </w:p>
          <w:p>
            <w:pPr>
              <w:jc w:val="left"/>
              <w:rPr>
                <w:rFonts w:ascii="ËÎÌå" w:hAnsi="ËÎÌå"/>
                <w:color w:val="000000"/>
                <w:sz w:val="18"/>
                <w:highlight w:val="white"/>
              </w:rPr>
            </w:pPr>
            <w:r>
              <w:rPr>
                <w:rFonts w:ascii="ËÎÌå" w:hAnsi="ËÎÌå"/>
                <w:color w:val="008080"/>
                <w:sz w:val="18"/>
                <w:highlight w:val="white"/>
              </w:rPr>
              <w:t>UNION</w:t>
            </w:r>
            <w:r>
              <w:rPr>
                <w:rFonts w:ascii="ËÎÌå" w:hAnsi="ËÎÌå"/>
                <w:color w:val="000000"/>
                <w:sz w:val="18"/>
                <w:highlight w:val="white"/>
              </w:rPr>
              <w:t xml:space="preserve"> </w:t>
            </w:r>
            <w:r>
              <w:rPr>
                <w:rFonts w:ascii="ËÎÌå" w:hAnsi="ËÎÌå"/>
                <w:color w:val="008080"/>
                <w:sz w:val="18"/>
                <w:highlight w:val="white"/>
              </w:rPr>
              <w:t>ALL</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A.Y</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A.Q4 </w:t>
            </w:r>
            <w:r>
              <w:rPr>
                <w:rFonts w:ascii="ËÎÌå" w:hAnsi="ËÎÌå"/>
                <w:color w:val="008080"/>
                <w:sz w:val="18"/>
                <w:highlight w:val="white"/>
              </w:rPr>
              <w:t>FROM</w:t>
            </w:r>
            <w:r>
              <w:rPr>
                <w:rFonts w:ascii="ËÎÌå" w:hAnsi="ËÎÌå"/>
                <w:color w:val="000000"/>
                <w:sz w:val="18"/>
                <w:highlight w:val="white"/>
              </w:rPr>
              <w:t xml:space="preserve"> A</w:t>
            </w:r>
          </w:p>
          <w:p>
            <w:pPr>
              <w:jc w:val="left"/>
              <w:rPr>
                <w:rFonts w:ascii="宋体" w:cs="宋体"/>
                <w:sz w:val="22"/>
              </w:rPr>
            </w:pPr>
          </w:p>
        </w:tc>
      </w:tr>
    </w:tbl>
    <w:p>
      <w:pPr>
        <w:rPr>
          <w:rFonts w:ascii="宋体" w:cs="宋体"/>
          <w:szCs w:val="21"/>
        </w:rPr>
      </w:pPr>
    </w:p>
    <w:p>
      <w:pPr>
        <w:rPr>
          <w:rFonts w:ascii="宋体" w:cs="宋体"/>
          <w:szCs w:val="21"/>
        </w:rPr>
      </w:pPr>
    </w:p>
    <w:p>
      <w:pPr>
        <w:numPr>
          <w:ilvl w:val="0"/>
          <w:numId w:val="29"/>
        </w:numPr>
        <w:rPr>
          <w:rFonts w:ascii="宋体" w:cs="宋体"/>
          <w:b/>
          <w:bCs/>
          <w:szCs w:val="21"/>
        </w:rPr>
      </w:pPr>
      <w:r>
        <w:rPr>
          <w:rFonts w:hint="eastAsia" w:ascii="宋体" w:hAnsi="宋体" w:cs="宋体"/>
          <w:b/>
          <w:bCs/>
          <w:szCs w:val="21"/>
        </w:rPr>
        <w:t>计算同环比</w:t>
      </w:r>
    </w:p>
    <w:p>
      <w:pPr>
        <w:rPr>
          <w:rFonts w:ascii="宋体" w:cs="宋体"/>
          <w:szCs w:val="21"/>
        </w:rPr>
      </w:pPr>
    </w:p>
    <w:p>
      <w:pPr>
        <w:rPr>
          <w:rFonts w:ascii="宋体" w:cs="宋体"/>
          <w:szCs w:val="21"/>
        </w:rPr>
      </w:pPr>
      <w:r>
        <w:rPr>
          <w:rFonts w:hint="eastAsia" w:ascii="宋体" w:hAnsi="宋体" w:cs="宋体"/>
          <w:szCs w:val="21"/>
        </w:rPr>
        <w:t>环比</w:t>
      </w:r>
      <w:r>
        <w:rPr>
          <w:rFonts w:ascii="宋体" w:hAnsi="宋体" w:cs="宋体"/>
          <w:szCs w:val="21"/>
        </w:rPr>
        <w:t>=</w:t>
      </w:r>
      <w:r>
        <w:rPr>
          <w:rFonts w:hint="eastAsia" w:ascii="宋体" w:hAnsi="宋体" w:cs="宋体"/>
          <w:szCs w:val="21"/>
        </w:rPr>
        <w:t>（现阶段</w:t>
      </w:r>
      <w:r>
        <w:rPr>
          <w:rFonts w:ascii="宋体" w:cs="宋体"/>
          <w:szCs w:val="21"/>
        </w:rPr>
        <w:t>-</w:t>
      </w:r>
      <w:r>
        <w:rPr>
          <w:rFonts w:hint="eastAsia" w:ascii="宋体" w:hAnsi="宋体" w:cs="宋体"/>
          <w:szCs w:val="21"/>
        </w:rPr>
        <w:t>同一周期上一阶段）</w:t>
      </w:r>
      <w:r>
        <w:rPr>
          <w:rFonts w:ascii="宋体" w:hAnsi="宋体" w:cs="宋体"/>
          <w:szCs w:val="21"/>
        </w:rPr>
        <w:t>/</w:t>
      </w:r>
      <w:r>
        <w:rPr>
          <w:rFonts w:hint="eastAsia" w:ascii="宋体" w:hAnsi="宋体" w:cs="宋体"/>
          <w:szCs w:val="21"/>
        </w:rPr>
        <w:t>同一周期上一阶段</w:t>
      </w:r>
    </w:p>
    <w:p>
      <w:pPr>
        <w:rPr>
          <w:rFonts w:ascii="宋体" w:cs="宋体"/>
          <w:szCs w:val="21"/>
        </w:rPr>
      </w:pPr>
      <w:r>
        <w:rPr>
          <w:rFonts w:hint="eastAsia" w:ascii="宋体" w:hAnsi="宋体" w:cs="宋体"/>
          <w:szCs w:val="21"/>
        </w:rPr>
        <w:t>同比</w:t>
      </w:r>
      <w:r>
        <w:rPr>
          <w:rFonts w:ascii="宋体" w:hAnsi="宋体" w:cs="宋体"/>
          <w:szCs w:val="21"/>
        </w:rPr>
        <w:t>=</w:t>
      </w:r>
      <w:r>
        <w:rPr>
          <w:rFonts w:hint="eastAsia" w:ascii="宋体" w:hAnsi="宋体" w:cs="宋体"/>
          <w:szCs w:val="21"/>
        </w:rPr>
        <w:t>（现阶段</w:t>
      </w:r>
      <w:r>
        <w:rPr>
          <w:rFonts w:ascii="宋体" w:cs="宋体"/>
          <w:szCs w:val="21"/>
        </w:rPr>
        <w:t>-</w:t>
      </w:r>
      <w:r>
        <w:rPr>
          <w:rFonts w:hint="eastAsia" w:ascii="宋体" w:hAnsi="宋体" w:cs="宋体"/>
          <w:szCs w:val="21"/>
        </w:rPr>
        <w:t>上一周期相同阶段）</w:t>
      </w:r>
      <w:r>
        <w:rPr>
          <w:rFonts w:ascii="宋体" w:hAnsi="宋体" w:cs="宋体"/>
          <w:szCs w:val="21"/>
        </w:rPr>
        <w:t>/</w:t>
      </w:r>
      <w:r>
        <w:rPr>
          <w:rFonts w:hint="eastAsia" w:ascii="宋体" w:hAnsi="宋体" w:cs="宋体"/>
          <w:szCs w:val="21"/>
        </w:rPr>
        <w:t>上一周期相同阶段</w:t>
      </w:r>
    </w:p>
    <w:p>
      <w:pPr>
        <w:rPr>
          <w:rFonts w:ascii="宋体" w:cs="宋体"/>
          <w:szCs w:val="21"/>
        </w:rPr>
      </w:pPr>
    </w:p>
    <w:p>
      <w:pPr>
        <w:rPr>
          <w:rFonts w:ascii="宋体" w:cs="宋体"/>
          <w:szCs w:val="21"/>
        </w:rPr>
      </w:pPr>
    </w:p>
    <w:p>
      <w:pPr>
        <w:rPr>
          <w:rFonts w:ascii="宋体" w:cs="宋体"/>
          <w:szCs w:val="21"/>
        </w:rPr>
      </w:pPr>
    </w:p>
    <w:p>
      <w:pPr>
        <w:rPr>
          <w:rFonts w:ascii="宋体" w:cs="宋体"/>
          <w:szCs w:val="21"/>
        </w:rPr>
        <w:sectPr>
          <w:pgSz w:w="11906" w:h="16838"/>
          <w:pgMar w:top="1440" w:right="1800" w:bottom="1440" w:left="1800" w:header="851" w:footer="992" w:gutter="0"/>
          <w:cols w:space="425" w:num="1"/>
          <w:docGrid w:type="lines" w:linePitch="312" w:charSpace="0"/>
        </w:sectPr>
      </w:pPr>
    </w:p>
    <w:p>
      <w:pPr>
        <w:pStyle w:val="2"/>
        <w:rPr>
          <w:rFonts w:ascii="宋体" w:cs="宋体"/>
          <w:sz w:val="84"/>
          <w:szCs w:val="84"/>
        </w:rPr>
      </w:pPr>
      <w:bookmarkStart w:id="61" w:name="_Toc21520"/>
      <w:r>
        <w:rPr>
          <w:rFonts w:hint="eastAsia" w:ascii="宋体" w:hAnsi="宋体" w:cs="宋体"/>
          <w:sz w:val="84"/>
          <w:szCs w:val="84"/>
        </w:rPr>
        <w:t>第</w:t>
      </w:r>
      <w:r>
        <w:rPr>
          <w:rFonts w:ascii="宋体" w:hAnsi="宋体" w:cs="宋体"/>
          <w:sz w:val="84"/>
          <w:szCs w:val="84"/>
        </w:rPr>
        <w:t>4</w:t>
      </w:r>
      <w:r>
        <w:rPr>
          <w:rFonts w:hint="eastAsia" w:ascii="宋体" w:hAnsi="宋体" w:cs="宋体"/>
          <w:sz w:val="84"/>
          <w:szCs w:val="84"/>
        </w:rPr>
        <w:t>章</w:t>
      </w:r>
      <w:bookmarkEnd w:id="61"/>
    </w:p>
    <w:p>
      <w:pPr>
        <w:spacing w:line="276" w:lineRule="auto"/>
        <w:jc w:val="right"/>
        <w:rPr>
          <w:rFonts w:ascii="宋体" w:cs="宋体"/>
          <w:sz w:val="84"/>
          <w:szCs w:val="84"/>
        </w:rPr>
      </w:pPr>
      <w:r>
        <w:pict>
          <v:shape id="1040" o:spid="_x0000_s1029" o:spt="32" type="#_x0000_t32" style="position:absolute;left:0pt;margin-left:3.85pt;margin-top:28.05pt;height:0pt;width:408.9pt;z-index:1024;mso-width-relative:page;mso-height-relative:page;" filled="f" coordsize="21600,21600">
            <v:path arrowok="t"/>
            <v:fill on="f" focussize="0,0"/>
            <v:stroke weight="2.5pt"/>
            <v:imagedata o:title=""/>
            <o:lock v:ext="edit"/>
          </v:shape>
        </w:pict>
      </w:r>
    </w:p>
    <w:p>
      <w:pPr>
        <w:pStyle w:val="2"/>
        <w:jc w:val="right"/>
        <w:rPr>
          <w:rFonts w:ascii="宋体" w:cs="宋体"/>
          <w:b w:val="0"/>
          <w:bCs w:val="0"/>
          <w:sz w:val="84"/>
          <w:szCs w:val="84"/>
        </w:rPr>
      </w:pPr>
      <w:bookmarkStart w:id="62" w:name="_Toc20797"/>
      <w:bookmarkStart w:id="63" w:name="_Toc245873096"/>
      <w:r>
        <w:rPr>
          <w:rFonts w:hint="eastAsia" w:ascii="宋体" w:hAnsi="宋体" w:cs="宋体"/>
          <w:b w:val="0"/>
          <w:bCs w:val="0"/>
          <w:sz w:val="84"/>
          <w:szCs w:val="84"/>
        </w:rPr>
        <w:t>表空间、数据库对象</w:t>
      </w:r>
      <w:bookmarkEnd w:id="62"/>
      <w:bookmarkEnd w:id="63"/>
    </w:p>
    <w:p>
      <w:pPr>
        <w:rPr>
          <w:rFonts w:ascii="宋体" w:cs="宋体"/>
          <w:szCs w:val="21"/>
        </w:rPr>
      </w:pPr>
      <w:r>
        <w:rPr>
          <w:rFonts w:ascii="宋体" w:cs="宋体"/>
          <w:szCs w:val="21"/>
        </w:rPr>
        <w:br w:type="page"/>
      </w:r>
    </w:p>
    <w:p>
      <w:pPr>
        <w:rPr>
          <w:szCs w:val="21"/>
        </w:rPr>
      </w:pPr>
    </w:p>
    <w:p>
      <w:pPr>
        <w:rPr>
          <w:rFonts w:ascii="宋体" w:cs="宋体"/>
          <w:szCs w:val="21"/>
        </w:rPr>
      </w:pPr>
      <w:r>
        <w:rPr>
          <w:rFonts w:ascii="宋体" w:hAnsi="宋体" w:cs="宋体"/>
          <w:szCs w:val="21"/>
        </w:rPr>
        <w:t>Oracle</w:t>
      </w:r>
      <w:r>
        <w:rPr>
          <w:rFonts w:hint="eastAsia" w:ascii="宋体" w:hAnsi="宋体" w:cs="宋体"/>
          <w:szCs w:val="21"/>
        </w:rPr>
        <w:t>数据库对象</w:t>
      </w:r>
    </w:p>
    <w:p>
      <w:pPr>
        <w:widowControl/>
        <w:spacing w:line="276" w:lineRule="auto"/>
        <w:ind w:firstLine="420" w:firstLineChars="200"/>
        <w:jc w:val="left"/>
        <w:rPr>
          <w:rFonts w:ascii="宋体" w:cs="宋体"/>
          <w:szCs w:val="21"/>
        </w:rPr>
      </w:pPr>
      <w:r>
        <w:rPr>
          <w:rFonts w:hint="eastAsia" w:ascii="宋体" w:hAnsi="宋体" w:cs="宋体"/>
          <w:szCs w:val="21"/>
        </w:rPr>
        <w:t>数据库对象是数据库的组成部分，常常用</w:t>
      </w:r>
      <w:r>
        <w:rPr>
          <w:rFonts w:ascii="宋体" w:hAnsi="宋体" w:cs="宋体"/>
          <w:szCs w:val="21"/>
        </w:rPr>
        <w:t>CREATE</w:t>
      </w:r>
      <w:r>
        <w:rPr>
          <w:rFonts w:hint="eastAsia" w:ascii="宋体" w:hAnsi="宋体" w:cs="宋体"/>
          <w:szCs w:val="21"/>
        </w:rPr>
        <w:t>命令进行创建，可以使用</w:t>
      </w:r>
      <w:r>
        <w:rPr>
          <w:rFonts w:ascii="宋体" w:hAnsi="宋体" w:cs="宋体"/>
          <w:szCs w:val="21"/>
        </w:rPr>
        <w:t>ALTER</w:t>
      </w:r>
      <w:r>
        <w:rPr>
          <w:rFonts w:hint="eastAsia" w:ascii="宋体" w:hAnsi="宋体" w:cs="宋体"/>
          <w:szCs w:val="21"/>
        </w:rPr>
        <w:t>命令修改，用</w:t>
      </w:r>
      <w:r>
        <w:rPr>
          <w:rFonts w:ascii="宋体" w:hAnsi="宋体" w:cs="宋体"/>
          <w:szCs w:val="21"/>
        </w:rPr>
        <w:t>DROP</w:t>
      </w:r>
      <w:r>
        <w:rPr>
          <w:rFonts w:hint="eastAsia" w:ascii="宋体" w:hAnsi="宋体" w:cs="宋体"/>
          <w:szCs w:val="21"/>
        </w:rPr>
        <w:t>执行删除操作。前面已经接触过的数据库对象有表、用户等。</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今天将学习更多的</w:t>
      </w:r>
      <w:r>
        <w:rPr>
          <w:rFonts w:ascii="宋体" w:hAnsi="宋体" w:cs="宋体"/>
          <w:szCs w:val="21"/>
        </w:rPr>
        <w:t>Oracle</w:t>
      </w:r>
      <w:r>
        <w:rPr>
          <w:rFonts w:hint="eastAsia" w:ascii="宋体" w:hAnsi="宋体" w:cs="宋体"/>
          <w:szCs w:val="21"/>
        </w:rPr>
        <w:t>数据库对象：</w:t>
      </w:r>
    </w:p>
    <w:p>
      <w:pPr>
        <w:pStyle w:val="41"/>
        <w:widowControl/>
        <w:numPr>
          <w:ilvl w:val="0"/>
          <w:numId w:val="30"/>
        </w:numPr>
        <w:spacing w:line="276" w:lineRule="auto"/>
        <w:ind w:firstLineChars="0"/>
        <w:jc w:val="left"/>
        <w:rPr>
          <w:rFonts w:ascii="宋体" w:cs="宋体"/>
          <w:szCs w:val="21"/>
        </w:rPr>
      </w:pPr>
      <w:r>
        <w:rPr>
          <w:rFonts w:hint="eastAsia" w:ascii="宋体" w:hAnsi="宋体" w:cs="宋体"/>
          <w:szCs w:val="21"/>
        </w:rPr>
        <w:t>表空间：所有的数据对象都存在指定的表空间中。</w:t>
      </w:r>
    </w:p>
    <w:p>
      <w:pPr>
        <w:pStyle w:val="41"/>
        <w:widowControl/>
        <w:numPr>
          <w:ilvl w:val="0"/>
          <w:numId w:val="30"/>
        </w:numPr>
        <w:spacing w:line="276" w:lineRule="auto"/>
        <w:ind w:firstLineChars="0"/>
        <w:jc w:val="left"/>
        <w:rPr>
          <w:rFonts w:ascii="宋体" w:cs="宋体"/>
          <w:szCs w:val="21"/>
        </w:rPr>
      </w:pPr>
      <w:r>
        <w:rPr>
          <w:rFonts w:hint="eastAsia" w:ascii="宋体" w:hAnsi="宋体" w:cs="宋体"/>
          <w:szCs w:val="21"/>
        </w:rPr>
        <w:t>同义词：就是给数据库对象一个别名。</w:t>
      </w:r>
    </w:p>
    <w:p>
      <w:pPr>
        <w:pStyle w:val="41"/>
        <w:widowControl/>
        <w:numPr>
          <w:ilvl w:val="0"/>
          <w:numId w:val="30"/>
        </w:numPr>
        <w:spacing w:line="276" w:lineRule="auto"/>
        <w:ind w:firstLineChars="0"/>
        <w:jc w:val="left"/>
        <w:rPr>
          <w:rFonts w:ascii="宋体" w:cs="宋体"/>
          <w:szCs w:val="21"/>
        </w:rPr>
      </w:pPr>
      <w:r>
        <w:rPr>
          <w:rFonts w:hint="eastAsia" w:ascii="宋体" w:hAnsi="宋体" w:cs="宋体"/>
          <w:szCs w:val="21"/>
        </w:rPr>
        <w:t>序列：</w:t>
      </w:r>
      <w:r>
        <w:rPr>
          <w:rFonts w:ascii="宋体" w:hAnsi="宋体" w:cs="宋体"/>
          <w:szCs w:val="21"/>
        </w:rPr>
        <w:t>Oracle</w:t>
      </w:r>
      <w:r>
        <w:rPr>
          <w:rFonts w:hint="eastAsia" w:ascii="宋体" w:hAnsi="宋体" w:cs="宋体"/>
          <w:szCs w:val="21"/>
        </w:rPr>
        <w:t>中实现增长的对象。</w:t>
      </w:r>
    </w:p>
    <w:p>
      <w:pPr>
        <w:pStyle w:val="41"/>
        <w:widowControl/>
        <w:numPr>
          <w:ilvl w:val="0"/>
          <w:numId w:val="30"/>
        </w:numPr>
        <w:spacing w:line="276" w:lineRule="auto"/>
        <w:ind w:firstLineChars="0"/>
        <w:jc w:val="left"/>
        <w:rPr>
          <w:rFonts w:ascii="宋体" w:cs="宋体"/>
          <w:szCs w:val="21"/>
        </w:rPr>
      </w:pPr>
      <w:r>
        <w:rPr>
          <w:rFonts w:hint="eastAsia" w:ascii="宋体" w:hAnsi="宋体" w:cs="宋体"/>
          <w:szCs w:val="21"/>
        </w:rPr>
        <w:t>视图：预定义的查询，作为表一样的查询使用，是一张虚拟表。</w:t>
      </w:r>
    </w:p>
    <w:p>
      <w:pPr>
        <w:pStyle w:val="41"/>
        <w:widowControl/>
        <w:numPr>
          <w:ilvl w:val="0"/>
          <w:numId w:val="30"/>
        </w:numPr>
        <w:spacing w:line="276" w:lineRule="auto"/>
        <w:ind w:firstLineChars="0"/>
        <w:jc w:val="left"/>
        <w:rPr>
          <w:rFonts w:ascii="宋体" w:cs="宋体"/>
          <w:szCs w:val="21"/>
        </w:rPr>
      </w:pPr>
      <w:r>
        <w:rPr>
          <w:rFonts w:hint="eastAsia" w:ascii="宋体" w:hAnsi="宋体" w:cs="宋体"/>
          <w:szCs w:val="21"/>
        </w:rPr>
        <w:t>索引：对数据库表中的某些列进行排序，便于提高查询效率。</w:t>
      </w:r>
    </w:p>
    <w:p>
      <w:pPr>
        <w:pStyle w:val="41"/>
        <w:widowControl/>
        <w:numPr>
          <w:ilvl w:val="0"/>
          <w:numId w:val="30"/>
        </w:numPr>
        <w:spacing w:line="276" w:lineRule="auto"/>
        <w:ind w:firstLineChars="0"/>
        <w:jc w:val="left"/>
        <w:rPr>
          <w:rFonts w:ascii="宋体" w:cs="宋体"/>
          <w:szCs w:val="21"/>
        </w:rPr>
      </w:pPr>
      <w:r>
        <w:rPr>
          <w:rFonts w:hint="eastAsia" w:ascii="宋体" w:hAnsi="宋体" w:cs="宋体"/>
          <w:szCs w:val="21"/>
        </w:rPr>
        <w:t>表空间：</w:t>
      </w:r>
    </w:p>
    <w:p>
      <w:pPr>
        <w:widowControl/>
        <w:spacing w:line="276" w:lineRule="auto"/>
        <w:jc w:val="left"/>
        <w:rPr>
          <w:rFonts w:ascii="宋体" w:cs="宋体"/>
          <w:szCs w:val="21"/>
        </w:rPr>
      </w:pPr>
    </w:p>
    <w:p>
      <w:pPr>
        <w:pStyle w:val="32"/>
        <w:numPr>
          <w:ilvl w:val="0"/>
          <w:numId w:val="0"/>
        </w:numPr>
        <w:spacing w:line="276" w:lineRule="auto"/>
        <w:rPr>
          <w:rFonts w:ascii="宋体" w:hAnsi="宋体" w:eastAsia="宋体" w:cs="宋体"/>
          <w:b/>
          <w:bCs w:val="0"/>
          <w:i/>
          <w:iCs/>
        </w:rPr>
      </w:pPr>
      <w:bookmarkStart w:id="64" w:name="_Toc8436"/>
      <w:r>
        <w:rPr>
          <w:rFonts w:ascii="宋体" w:hAnsi="宋体" w:eastAsia="宋体" w:cs="宋体"/>
          <w:b/>
          <w:bCs w:val="0"/>
          <w:i/>
          <w:iCs/>
        </w:rPr>
        <w:t>1.</w:t>
      </w:r>
      <w:r>
        <w:rPr>
          <w:rFonts w:hint="eastAsia" w:ascii="宋体" w:hAnsi="宋体" w:eastAsia="宋体" w:cs="宋体"/>
          <w:b/>
          <w:bCs w:val="0"/>
          <w:i/>
          <w:iCs/>
        </w:rPr>
        <w:t>表空间</w:t>
      </w:r>
      <w:bookmarkEnd w:id="64"/>
    </w:p>
    <w:p>
      <w:pPr>
        <w:widowControl/>
        <w:spacing w:line="276" w:lineRule="auto"/>
        <w:ind w:firstLine="420" w:firstLineChars="200"/>
        <w:jc w:val="left"/>
        <w:rPr>
          <w:rFonts w:ascii="宋体" w:cs="宋体"/>
          <w:szCs w:val="21"/>
        </w:rPr>
      </w:pPr>
      <w:r>
        <w:rPr>
          <w:rFonts w:hint="eastAsia" w:ascii="宋体" w:hAnsi="宋体" w:cs="宋体"/>
          <w:szCs w:val="21"/>
        </w:rPr>
        <w:t>在数据库系统中，存储空间是较为重要的资源，合理利用空间，不但能节省空间，还可以提高系统的效率和工作性能。</w:t>
      </w:r>
      <w:r>
        <w:rPr>
          <w:rFonts w:ascii="宋体" w:hAnsi="宋体" w:cs="宋体"/>
          <w:szCs w:val="21"/>
        </w:rPr>
        <w:t>Oracle</w:t>
      </w:r>
      <w:r>
        <w:rPr>
          <w:rFonts w:hint="eastAsia" w:ascii="宋体" w:hAnsi="宋体" w:cs="宋体"/>
          <w:szCs w:val="21"/>
        </w:rPr>
        <w:t>可以存放海量数据，所有数据都在数据文件中存储。而数据文件大小受操作系统限制，并且过大的数据文件对数据的存取性能影响非常大。同时</w:t>
      </w:r>
      <w:r>
        <w:rPr>
          <w:rFonts w:ascii="宋体" w:hAnsi="宋体" w:cs="宋体"/>
          <w:szCs w:val="21"/>
        </w:rPr>
        <w:t>Oracle</w:t>
      </w:r>
      <w:r>
        <w:rPr>
          <w:rFonts w:hint="eastAsia" w:ascii="宋体" w:hAnsi="宋体" w:cs="宋体"/>
          <w:szCs w:val="21"/>
        </w:rPr>
        <w:t>是跨平台的数据库，</w:t>
      </w:r>
      <w:r>
        <w:rPr>
          <w:rFonts w:ascii="宋体" w:hAnsi="宋体" w:cs="宋体"/>
          <w:szCs w:val="21"/>
        </w:rPr>
        <w:t>Oracle</w:t>
      </w:r>
      <w:r>
        <w:rPr>
          <w:rFonts w:hint="eastAsia" w:ascii="宋体" w:hAnsi="宋体" w:cs="宋体"/>
          <w:szCs w:val="21"/>
        </w:rPr>
        <w:t>数据可以轻松的在不同平台上移植，那么如何才能提供统一存取格式的大容量呢？</w:t>
      </w:r>
      <w:r>
        <w:rPr>
          <w:rFonts w:ascii="宋体" w:hAnsi="宋体" w:cs="宋体"/>
          <w:szCs w:val="21"/>
        </w:rPr>
        <w:t>Oracle</w:t>
      </w:r>
      <w:r>
        <w:rPr>
          <w:rFonts w:hint="eastAsia" w:ascii="宋体" w:hAnsi="宋体" w:cs="宋体"/>
          <w:szCs w:val="21"/>
        </w:rPr>
        <w:t>采用表空间来解决。</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表空间只是一个逻辑概念，若干操作系统文件（文件可以不是很大）可以组成一个表空间。表空间统一管理空间中的数据文件，一个数据文件只能属于一个表空间。一个数据库空间由若干个表空间组成。如图所示：</w:t>
      </w:r>
    </w:p>
    <w:p>
      <w:pPr>
        <w:widowControl/>
        <w:spacing w:line="276" w:lineRule="auto"/>
        <w:jc w:val="left"/>
        <w:rPr>
          <w:rFonts w:ascii="宋体" w:cs="宋体"/>
          <w:szCs w:val="21"/>
        </w:rPr>
      </w:pPr>
    </w:p>
    <w:p>
      <w:pPr>
        <w:widowControl/>
        <w:spacing w:line="276" w:lineRule="auto"/>
        <w:jc w:val="center"/>
        <w:rPr>
          <w:rFonts w:ascii="宋体" w:cs="宋体"/>
          <w:szCs w:val="21"/>
        </w:rPr>
      </w:pPr>
      <w:r>
        <w:rPr>
          <w:rFonts w:ascii="宋体" w:cs="宋体"/>
          <w:szCs w:val="21"/>
        </w:rPr>
        <w:drawing>
          <wp:inline distT="0" distB="0" distL="0" distR="0">
            <wp:extent cx="3200400" cy="2095500"/>
            <wp:effectExtent l="19050" t="0" r="0" b="0"/>
            <wp:docPr id="1041" name="图片 8"/>
            <wp:cNvGraphicFramePr/>
            <a:graphic xmlns:a="http://schemas.openxmlformats.org/drawingml/2006/main">
              <a:graphicData uri="http://schemas.openxmlformats.org/drawingml/2006/picture">
                <pic:pic xmlns:pic="http://schemas.openxmlformats.org/drawingml/2006/picture">
                  <pic:nvPicPr>
                    <pic:cNvPr id="1041" name="图片 8"/>
                    <pic:cNvPicPr/>
                  </pic:nvPicPr>
                  <pic:blipFill>
                    <a:blip r:embed="rId15" cstate="print">
                      <a:grayscl/>
                    </a:blip>
                    <a:srcRect/>
                    <a:stretch>
                      <a:fillRect/>
                    </a:stretch>
                  </pic:blipFill>
                  <pic:spPr>
                    <a:xfrm>
                      <a:off x="0" y="0"/>
                      <a:ext cx="3200400" cy="2095500"/>
                    </a:xfrm>
                    <a:prstGeom prst="rect">
                      <a:avLst/>
                    </a:prstGeom>
                    <a:ln>
                      <a:noFill/>
                    </a:ln>
                  </pic:spPr>
                </pic:pic>
              </a:graphicData>
            </a:graphic>
          </wp:inline>
        </w:drawing>
      </w:r>
    </w:p>
    <w:p>
      <w:pPr>
        <w:widowControl/>
        <w:spacing w:line="276" w:lineRule="auto"/>
        <w:jc w:val="center"/>
        <w:rPr>
          <w:rFonts w:ascii="宋体" w:cs="宋体"/>
          <w:szCs w:val="21"/>
        </w:rPr>
      </w:pPr>
      <w:r>
        <w:rPr>
          <w:rFonts w:hint="eastAsia" w:ascii="宋体" w:hAnsi="宋体" w:cs="宋体"/>
          <w:szCs w:val="21"/>
        </w:rPr>
        <w:t>图</w:t>
      </w:r>
      <w:r>
        <w:rPr>
          <w:rFonts w:ascii="宋体" w:hAnsi="宋体" w:cs="宋体"/>
          <w:szCs w:val="21"/>
        </w:rPr>
        <w:t xml:space="preserve">1  </w:t>
      </w:r>
      <w:r>
        <w:rPr>
          <w:rFonts w:hint="eastAsia" w:ascii="宋体" w:hAnsi="宋体" w:cs="宋体"/>
          <w:szCs w:val="21"/>
        </w:rPr>
        <w:t>数据空间、表空间和数据文件</w:t>
      </w:r>
    </w:p>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ascii="宋体" w:hAnsi="宋体" w:cs="宋体"/>
          <w:szCs w:val="21"/>
        </w:rPr>
        <w:t>Oracle</w:t>
      </w:r>
      <w:r>
        <w:rPr>
          <w:rFonts w:hint="eastAsia" w:ascii="宋体" w:hAnsi="宋体" w:cs="宋体"/>
          <w:szCs w:val="21"/>
        </w:rPr>
        <w:t>中所有的数据（包括系统数据），全部保存在表空间中，常见的表空间有：</w:t>
      </w:r>
    </w:p>
    <w:p>
      <w:pPr>
        <w:pStyle w:val="43"/>
        <w:widowControl/>
        <w:numPr>
          <w:ilvl w:val="0"/>
          <w:numId w:val="31"/>
        </w:numPr>
        <w:spacing w:line="276" w:lineRule="auto"/>
        <w:ind w:firstLineChars="0"/>
        <w:jc w:val="left"/>
        <w:rPr>
          <w:rFonts w:ascii="宋体" w:cs="宋体"/>
          <w:szCs w:val="21"/>
        </w:rPr>
      </w:pPr>
      <w:r>
        <w:rPr>
          <w:rFonts w:hint="eastAsia" w:ascii="宋体" w:hAnsi="宋体" w:cs="宋体"/>
          <w:szCs w:val="21"/>
        </w:rPr>
        <w:t>系统表空间：存放系统数据，系统表空间在数据库创建时创建。表空间名称为</w:t>
      </w:r>
      <w:r>
        <w:rPr>
          <w:rFonts w:ascii="宋体" w:hAnsi="宋体" w:cs="宋体"/>
          <w:szCs w:val="21"/>
        </w:rPr>
        <w:t>SYSTEM</w:t>
      </w:r>
      <w:r>
        <w:rPr>
          <w:rFonts w:hint="eastAsia" w:ascii="宋体" w:hAnsi="宋体" w:cs="宋体"/>
          <w:szCs w:val="21"/>
        </w:rPr>
        <w:t>。存放数据字典和视图以及数据库结构等重要系统数据信息，在运行时如果</w:t>
      </w:r>
      <w:r>
        <w:rPr>
          <w:rFonts w:ascii="宋体" w:hAnsi="宋体" w:cs="宋体"/>
          <w:szCs w:val="21"/>
        </w:rPr>
        <w:t>SYSTEM</w:t>
      </w:r>
      <w:r>
        <w:rPr>
          <w:rFonts w:hint="eastAsia" w:ascii="宋体" w:hAnsi="宋体" w:cs="宋体"/>
          <w:szCs w:val="21"/>
        </w:rPr>
        <w:t>空间不足，对数据库影响会比较大，虽然在系统运行过程中可以通过命令扩充空间，但还是会影响数据库的性能，因此有必要在创建数据库时适当的把数据文件设置大一些。</w:t>
      </w:r>
    </w:p>
    <w:p>
      <w:pPr>
        <w:pStyle w:val="43"/>
        <w:widowControl/>
        <w:numPr>
          <w:ilvl w:val="0"/>
          <w:numId w:val="31"/>
        </w:numPr>
        <w:spacing w:line="276" w:lineRule="auto"/>
        <w:ind w:firstLineChars="0"/>
        <w:jc w:val="left"/>
        <w:rPr>
          <w:rFonts w:ascii="宋体" w:cs="宋体"/>
          <w:szCs w:val="21"/>
        </w:rPr>
      </w:pPr>
      <w:r>
        <w:rPr>
          <w:rFonts w:ascii="宋体" w:hAnsi="宋体" w:cs="宋体"/>
          <w:szCs w:val="21"/>
        </w:rPr>
        <w:t>TMEP</w:t>
      </w:r>
      <w:r>
        <w:rPr>
          <w:rFonts w:hint="eastAsia" w:ascii="宋体" w:hAnsi="宋体" w:cs="宋体"/>
          <w:szCs w:val="21"/>
        </w:rPr>
        <w:t>表空间：临时表空间，安装数据库时创建，可以在运行时通过命令增大临时表空间。临时表空间的重要作用是数据排序。比如当用户执行了诸如</w:t>
      </w:r>
      <w:r>
        <w:rPr>
          <w:rFonts w:ascii="宋体" w:hAnsi="宋体" w:cs="宋体"/>
          <w:szCs w:val="21"/>
        </w:rPr>
        <w:t>Order by</w:t>
      </w:r>
      <w:r>
        <w:rPr>
          <w:rFonts w:hint="eastAsia" w:ascii="宋体" w:hAnsi="宋体" w:cs="宋体"/>
          <w:szCs w:val="21"/>
        </w:rPr>
        <w:t>等命令后，服务器需要对所选取数据进行排序，如果数据很大，内存的排序区可能装不下太大数据，就需要把一些中间的排序结果写在硬盘的临时表空间中。</w:t>
      </w:r>
    </w:p>
    <w:p>
      <w:pPr>
        <w:pStyle w:val="43"/>
        <w:widowControl/>
        <w:numPr>
          <w:ilvl w:val="0"/>
          <w:numId w:val="31"/>
        </w:numPr>
        <w:spacing w:line="276" w:lineRule="auto"/>
        <w:ind w:firstLineChars="0"/>
        <w:jc w:val="left"/>
        <w:rPr>
          <w:rFonts w:ascii="宋体" w:cs="宋体"/>
          <w:szCs w:val="21"/>
        </w:rPr>
      </w:pPr>
      <w:r>
        <w:rPr>
          <w:rFonts w:hint="eastAsia" w:ascii="宋体" w:hAnsi="宋体" w:cs="宋体"/>
          <w:szCs w:val="21"/>
        </w:rPr>
        <w:t>用户表自定义空间：用户可以通过</w:t>
      </w:r>
      <w:r>
        <w:rPr>
          <w:rFonts w:ascii="宋体" w:hAnsi="宋体" w:cs="宋体"/>
          <w:szCs w:val="21"/>
        </w:rPr>
        <w:t>CREATE TABLESPACE</w:t>
      </w:r>
      <w:r>
        <w:rPr>
          <w:rFonts w:hint="eastAsia" w:ascii="宋体" w:hAnsi="宋体" w:cs="宋体"/>
          <w:szCs w:val="21"/>
        </w:rPr>
        <w:t>命令创建表空间。</w:t>
      </w:r>
    </w:p>
    <w:p>
      <w:pPr>
        <w:widowControl/>
        <w:spacing w:line="276" w:lineRule="auto"/>
        <w:jc w:val="left"/>
        <w:rPr>
          <w:rFonts w:ascii="宋体" w:cs="宋体"/>
          <w:szCs w:val="21"/>
        </w:rPr>
      </w:pPr>
    </w:p>
    <w:p>
      <w:pPr>
        <w:pStyle w:val="32"/>
        <w:numPr>
          <w:ilvl w:val="0"/>
          <w:numId w:val="0"/>
        </w:numPr>
        <w:spacing w:line="276" w:lineRule="auto"/>
        <w:rPr>
          <w:rFonts w:ascii="宋体" w:hAnsi="宋体" w:eastAsia="宋体" w:cs="宋体"/>
          <w:b/>
          <w:bCs w:val="0"/>
          <w:i/>
          <w:iCs/>
        </w:rPr>
      </w:pPr>
      <w:bookmarkStart w:id="65" w:name="_Toc3317"/>
      <w:r>
        <w:rPr>
          <w:rFonts w:ascii="宋体" w:hAnsi="宋体" w:eastAsia="宋体" w:cs="宋体"/>
          <w:b/>
          <w:bCs w:val="0"/>
          <w:i/>
          <w:iCs/>
        </w:rPr>
        <w:t>2.</w:t>
      </w:r>
      <w:r>
        <w:rPr>
          <w:rFonts w:hint="eastAsia" w:ascii="宋体" w:hAnsi="宋体" w:eastAsia="宋体" w:cs="宋体"/>
          <w:b/>
          <w:bCs w:val="0"/>
          <w:i/>
          <w:iCs/>
        </w:rPr>
        <w:t>同义词</w:t>
      </w:r>
      <w:bookmarkEnd w:id="65"/>
    </w:p>
    <w:p>
      <w:pPr>
        <w:widowControl/>
        <w:spacing w:line="276" w:lineRule="auto"/>
        <w:ind w:firstLine="420" w:firstLineChars="200"/>
        <w:jc w:val="left"/>
        <w:rPr>
          <w:rFonts w:ascii="宋体" w:cs="宋体"/>
          <w:szCs w:val="21"/>
        </w:rPr>
      </w:pPr>
      <w:r>
        <w:rPr>
          <w:rFonts w:hint="eastAsia" w:ascii="宋体" w:hAnsi="宋体" w:cs="宋体"/>
          <w:szCs w:val="21"/>
        </w:rPr>
        <w:t>同义词（</w:t>
      </w:r>
      <w:r>
        <w:rPr>
          <w:rFonts w:ascii="宋体" w:hAnsi="宋体" w:cs="宋体"/>
          <w:szCs w:val="21"/>
        </w:rPr>
        <w:t>Synonym</w:t>
      </w:r>
      <w:r>
        <w:rPr>
          <w:rFonts w:hint="eastAsia" w:ascii="宋体" w:hAnsi="宋体" w:cs="宋体"/>
          <w:szCs w:val="21"/>
        </w:rPr>
        <w:t>）是数据库对象的一个别名，</w:t>
      </w:r>
      <w:r>
        <w:rPr>
          <w:rFonts w:ascii="宋体" w:hAnsi="宋体" w:cs="宋体"/>
          <w:szCs w:val="21"/>
        </w:rPr>
        <w:t>Oracle</w:t>
      </w:r>
      <w:r>
        <w:rPr>
          <w:rFonts w:hint="eastAsia" w:ascii="宋体" w:hAnsi="宋体" w:cs="宋体"/>
          <w:szCs w:val="21"/>
        </w:rPr>
        <w:t>可以为表、视图、序列、过程、函数、程序包等指定一个别名。同义词有两种类型：</w:t>
      </w:r>
    </w:p>
    <w:p>
      <w:pPr>
        <w:pStyle w:val="41"/>
        <w:widowControl/>
        <w:numPr>
          <w:ilvl w:val="0"/>
          <w:numId w:val="32"/>
        </w:numPr>
        <w:spacing w:line="276" w:lineRule="auto"/>
        <w:ind w:firstLineChars="0"/>
        <w:jc w:val="left"/>
        <w:rPr>
          <w:rFonts w:ascii="宋体" w:cs="宋体"/>
          <w:szCs w:val="21"/>
        </w:rPr>
      </w:pPr>
      <w:r>
        <w:rPr>
          <w:rFonts w:hint="eastAsia" w:ascii="宋体" w:hAnsi="宋体" w:cs="宋体"/>
          <w:szCs w:val="21"/>
        </w:rPr>
        <w:t>私有同义词：拥有</w:t>
      </w:r>
      <w:r>
        <w:rPr>
          <w:rFonts w:ascii="宋体" w:hAnsi="宋体" w:cs="宋体"/>
          <w:szCs w:val="21"/>
        </w:rPr>
        <w:t>CREATE SYNONYM</w:t>
      </w:r>
      <w:r>
        <w:rPr>
          <w:rFonts w:hint="eastAsia" w:ascii="宋体" w:hAnsi="宋体" w:cs="宋体"/>
          <w:szCs w:val="21"/>
        </w:rPr>
        <w:t>权限的用户（包括非管理员用户）即可创建私有同义词，创建的私有同义词只能由当前用户使用。</w:t>
      </w:r>
    </w:p>
    <w:p>
      <w:pPr>
        <w:pStyle w:val="41"/>
        <w:widowControl/>
        <w:numPr>
          <w:ilvl w:val="0"/>
          <w:numId w:val="32"/>
        </w:numPr>
        <w:spacing w:line="276" w:lineRule="auto"/>
        <w:ind w:firstLineChars="0"/>
        <w:jc w:val="left"/>
        <w:rPr>
          <w:rFonts w:ascii="宋体" w:cs="宋体"/>
          <w:szCs w:val="21"/>
        </w:rPr>
      </w:pPr>
      <w:r>
        <w:rPr>
          <w:rFonts w:hint="eastAsia" w:ascii="宋体" w:hAnsi="宋体" w:cs="宋体"/>
          <w:szCs w:val="21"/>
        </w:rPr>
        <w:t>公有同义词：系统管理员可以创建公有同义词，公有同义词可以被所有用户访问。</w:t>
      </w:r>
    </w:p>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创建同义词的语法是：</w:t>
      </w:r>
    </w:p>
    <w:p>
      <w:pPr>
        <w:spacing w:line="276" w:lineRule="auto"/>
        <w:ind w:left="420" w:right="210"/>
        <w:jc w:val="left"/>
        <w:rPr>
          <w:rFonts w:ascii="宋体" w:cs="宋体"/>
          <w:b/>
          <w:szCs w:val="21"/>
        </w:rPr>
      </w:pPr>
      <w:r>
        <w:rPr>
          <w:rFonts w:hint="eastAsia" w:ascii="宋体" w:hAnsi="宋体" w:cs="宋体"/>
          <w:b/>
          <w:szCs w:val="21"/>
        </w:rPr>
        <w:t>语法结构：创建同义词</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ind w:left="210" w:leftChars="100"/>
              <w:jc w:val="left"/>
              <w:rPr>
                <w:rFonts w:ascii="宋体" w:cs="宋体"/>
                <w:kern w:val="0"/>
                <w:szCs w:val="21"/>
              </w:rPr>
            </w:pPr>
            <w:r>
              <w:rPr>
                <w:rFonts w:ascii="宋体" w:hAnsi="宋体" w:cs="宋体"/>
                <w:kern w:val="0"/>
                <w:szCs w:val="21"/>
              </w:rPr>
              <w:t xml:space="preserve">CREATE [OR REPLACE] [PUBLIC] SYNONYM [schema.]synonym_name </w:t>
            </w:r>
          </w:p>
          <w:p>
            <w:pPr>
              <w:autoSpaceDE w:val="0"/>
              <w:autoSpaceDN w:val="0"/>
              <w:adjustRightInd w:val="0"/>
              <w:ind w:left="210" w:leftChars="100"/>
              <w:jc w:val="left"/>
              <w:rPr>
                <w:rFonts w:ascii="宋体" w:cs="宋体"/>
                <w:kern w:val="0"/>
                <w:szCs w:val="21"/>
              </w:rPr>
            </w:pPr>
            <w:r>
              <w:rPr>
                <w:rFonts w:ascii="宋体" w:hAnsi="宋体" w:cs="宋体"/>
                <w:kern w:val="0"/>
                <w:szCs w:val="21"/>
              </w:rPr>
              <w:t>FOR [schema.]object_name</w:t>
            </w:r>
          </w:p>
        </w:tc>
      </w:tr>
    </w:tbl>
    <w:p>
      <w:pPr>
        <w:pStyle w:val="37"/>
        <w:ind w:left="0" w:firstLine="422" w:firstLineChars="200"/>
        <w:rPr>
          <w:rFonts w:ascii="宋体" w:hAnsi="宋体" w:eastAsia="宋体" w:cs="宋体"/>
        </w:rPr>
      </w:pPr>
      <w:r>
        <w:rPr>
          <w:rFonts w:hint="eastAsia" w:ascii="宋体" w:hAnsi="宋体" w:eastAsia="宋体" w:cs="宋体"/>
        </w:rPr>
        <w:t>语法解析：</w:t>
      </w:r>
    </w:p>
    <w:p>
      <w:pPr>
        <w:pStyle w:val="41"/>
        <w:widowControl/>
        <w:numPr>
          <w:ilvl w:val="0"/>
          <w:numId w:val="33"/>
        </w:numPr>
        <w:spacing w:line="276" w:lineRule="auto"/>
        <w:ind w:firstLineChars="0"/>
        <w:jc w:val="left"/>
        <w:rPr>
          <w:rFonts w:ascii="宋体" w:cs="宋体"/>
          <w:szCs w:val="21"/>
        </w:rPr>
      </w:pPr>
      <w:r>
        <w:rPr>
          <w:rFonts w:ascii="宋体" w:hAnsi="宋体" w:cs="宋体"/>
          <w:szCs w:val="21"/>
        </w:rPr>
        <w:t>CREATE [OR REPLACE</w:t>
      </w:r>
      <w:r>
        <w:rPr>
          <w:rFonts w:hint="eastAsia" w:ascii="宋体" w:hAnsi="宋体" w:cs="宋体"/>
          <w:szCs w:val="21"/>
        </w:rPr>
        <w:t>：</w:t>
      </w:r>
      <w:r>
        <w:rPr>
          <w:rFonts w:ascii="宋体" w:hAnsi="宋体" w:cs="宋体"/>
          <w:szCs w:val="21"/>
        </w:rPr>
        <w:t>]</w:t>
      </w:r>
      <w:r>
        <w:rPr>
          <w:rFonts w:hint="eastAsia" w:ascii="宋体" w:hAnsi="宋体" w:cs="宋体"/>
          <w:szCs w:val="21"/>
        </w:rPr>
        <w:t>表示在创建同义词时，如果该同义词已经存在，那么就用新创建的同义词代替旧同义词。</w:t>
      </w:r>
    </w:p>
    <w:p>
      <w:pPr>
        <w:pStyle w:val="41"/>
        <w:widowControl/>
        <w:numPr>
          <w:ilvl w:val="0"/>
          <w:numId w:val="33"/>
        </w:numPr>
        <w:spacing w:line="276" w:lineRule="auto"/>
        <w:ind w:firstLineChars="0"/>
        <w:jc w:val="left"/>
        <w:rPr>
          <w:rFonts w:ascii="宋体" w:cs="宋体"/>
          <w:szCs w:val="21"/>
        </w:rPr>
      </w:pPr>
      <w:r>
        <w:rPr>
          <w:rFonts w:ascii="宋体" w:hAnsi="宋体" w:cs="宋体"/>
          <w:szCs w:val="21"/>
        </w:rPr>
        <w:t>PULBIC</w:t>
      </w:r>
      <w:r>
        <w:rPr>
          <w:rFonts w:hint="eastAsia" w:ascii="宋体" w:hAnsi="宋体" w:cs="宋体"/>
          <w:szCs w:val="21"/>
        </w:rPr>
        <w:t>：创建公有同义词时使用的关键字，一般情况下不需要创建公有同义词。</w:t>
      </w:r>
    </w:p>
    <w:p>
      <w:pPr>
        <w:pStyle w:val="41"/>
        <w:widowControl/>
        <w:numPr>
          <w:ilvl w:val="0"/>
          <w:numId w:val="33"/>
        </w:numPr>
        <w:spacing w:line="276" w:lineRule="auto"/>
        <w:ind w:firstLineChars="0"/>
        <w:jc w:val="left"/>
        <w:rPr>
          <w:rFonts w:ascii="宋体" w:cs="宋体"/>
          <w:szCs w:val="21"/>
        </w:rPr>
      </w:pPr>
      <w:r>
        <w:rPr>
          <w:rFonts w:ascii="宋体" w:hAnsi="宋体" w:cs="宋体"/>
          <w:szCs w:val="21"/>
        </w:rPr>
        <w:t>Oracle</w:t>
      </w:r>
      <w:r>
        <w:rPr>
          <w:rFonts w:hint="eastAsia" w:ascii="宋体" w:hAnsi="宋体" w:cs="宋体"/>
          <w:szCs w:val="21"/>
        </w:rPr>
        <w:t>中一个用户可以创建表、视图等多种数据库对象，一个用户和该用户下的所有数据库对象的集合称为</w:t>
      </w:r>
      <w:r>
        <w:rPr>
          <w:rFonts w:ascii="宋体" w:hAnsi="宋体" w:cs="宋体"/>
          <w:szCs w:val="21"/>
        </w:rPr>
        <w:t>Schema</w:t>
      </w:r>
      <w:r>
        <w:rPr>
          <w:rFonts w:hint="eastAsia" w:ascii="宋体" w:hAnsi="宋体" w:cs="宋体"/>
          <w:szCs w:val="21"/>
        </w:rPr>
        <w:t>（中文称为模式或者方案），用户名就是</w:t>
      </w:r>
      <w:r>
        <w:rPr>
          <w:rFonts w:ascii="宋体" w:hAnsi="宋体" w:cs="宋体"/>
          <w:szCs w:val="21"/>
        </w:rPr>
        <w:t>Schema</w:t>
      </w:r>
      <w:r>
        <w:rPr>
          <w:rFonts w:hint="eastAsia" w:ascii="宋体" w:hAnsi="宋体" w:cs="宋体"/>
          <w:szCs w:val="21"/>
        </w:rPr>
        <w:t>名。一个数据库对象的全称是：用户名</w:t>
      </w:r>
      <w:r>
        <w:rPr>
          <w:rFonts w:ascii="宋体" w:cs="宋体"/>
          <w:szCs w:val="21"/>
        </w:rPr>
        <w:t>.</w:t>
      </w:r>
      <w:r>
        <w:rPr>
          <w:rFonts w:hint="eastAsia" w:ascii="宋体" w:hAnsi="宋体" w:cs="宋体"/>
          <w:szCs w:val="21"/>
        </w:rPr>
        <w:t>对象名，即</w:t>
      </w:r>
      <w:r>
        <w:rPr>
          <w:rFonts w:ascii="宋体" w:hAnsi="宋体" w:cs="宋体"/>
          <w:szCs w:val="21"/>
        </w:rPr>
        <w:t>schema.object_name</w:t>
      </w:r>
      <w:r>
        <w:rPr>
          <w:rFonts w:hint="eastAsia" w:ascii="宋体" w:hAnsi="宋体" w:cs="宋体"/>
          <w:szCs w:val="21"/>
        </w:rPr>
        <w:t>。</w:t>
      </w:r>
    </w:p>
    <w:p>
      <w:pPr>
        <w:widowControl/>
        <w:spacing w:line="276" w:lineRule="auto"/>
        <w:ind w:firstLine="420"/>
        <w:jc w:val="left"/>
        <w:rPr>
          <w:rFonts w:ascii="宋体" w:cs="宋体"/>
          <w:szCs w:val="21"/>
        </w:rPr>
      </w:pPr>
    </w:p>
    <w:p>
      <w:pPr>
        <w:widowControl/>
        <w:spacing w:line="276" w:lineRule="auto"/>
        <w:ind w:firstLine="420"/>
        <w:jc w:val="left"/>
        <w:rPr>
          <w:rFonts w:ascii="宋体" w:cs="宋体"/>
          <w:szCs w:val="21"/>
        </w:rPr>
      </w:pPr>
      <w:r>
        <w:rPr>
          <w:rFonts w:hint="eastAsia" w:ascii="宋体" w:hAnsi="宋体" w:cs="宋体"/>
          <w:szCs w:val="21"/>
        </w:rPr>
        <w:t>如果一个用户有权限访问其他用户对象时，就可以使用全称来访问。比如：</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System</w:t>
      </w:r>
      <w:r>
        <w:rPr>
          <w:rFonts w:hint="eastAsia" w:ascii="宋体" w:hAnsi="宋体" w:cs="宋体"/>
          <w:b/>
          <w:szCs w:val="21"/>
        </w:rPr>
        <w:t>用户访问</w:t>
      </w:r>
      <w:r>
        <w:rPr>
          <w:rFonts w:ascii="宋体" w:hAnsi="宋体" w:cs="宋体"/>
          <w:b/>
          <w:szCs w:val="21"/>
        </w:rPr>
        <w:t>Scott</w:t>
      </w:r>
      <w:r>
        <w:rPr>
          <w:rFonts w:hint="eastAsia" w:ascii="宋体" w:hAnsi="宋体" w:cs="宋体"/>
          <w:b/>
          <w:szCs w:val="21"/>
        </w:rPr>
        <w:t>用户的</w:t>
      </w:r>
      <w:r>
        <w:rPr>
          <w:rFonts w:ascii="宋体" w:hAnsi="宋体" w:cs="宋体"/>
          <w:b/>
          <w:szCs w:val="21"/>
        </w:rPr>
        <w:t>Emp</w:t>
      </w:r>
      <w:r>
        <w:rPr>
          <w:rFonts w:hint="eastAsia" w:ascii="宋体" w:hAnsi="宋体" w:cs="宋体"/>
          <w:b/>
          <w:szCs w:val="21"/>
        </w:rPr>
        <w:t>表</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ENAME</w:t>
            </w:r>
            <w:r>
              <w:rPr>
                <w:rFonts w:ascii="ËÎÌå" w:hAnsi="ËÎÌå"/>
                <w:color w:val="000080"/>
                <w:sz w:val="18"/>
                <w:highlight w:val="white"/>
              </w:rPr>
              <w:t>,</w:t>
            </w:r>
            <w:r>
              <w:rPr>
                <w:rFonts w:ascii="ËÎÌå" w:hAnsi="ËÎÌå"/>
                <w:color w:val="000000"/>
                <w:sz w:val="18"/>
                <w:highlight w:val="white"/>
              </w:rPr>
              <w:t>JOB</w:t>
            </w:r>
            <w:r>
              <w:rPr>
                <w:rFonts w:ascii="ËÎÌå" w:hAnsi="ËÎÌå"/>
                <w:color w:val="000080"/>
                <w:sz w:val="18"/>
                <w:highlight w:val="white"/>
              </w:rPr>
              <w:t>,</w:t>
            </w:r>
            <w:r>
              <w:rPr>
                <w:rFonts w:ascii="ËÎÌå" w:hAnsi="ËÎÌå"/>
                <w:color w:val="000000"/>
                <w:sz w:val="18"/>
                <w:highlight w:val="white"/>
              </w:rPr>
              <w:t xml:space="preserve">SAL </w:t>
            </w:r>
            <w:r>
              <w:rPr>
                <w:rFonts w:ascii="ËÎÌå" w:hAnsi="ËÎÌå"/>
                <w:color w:val="008080"/>
                <w:sz w:val="18"/>
                <w:highlight w:val="white"/>
              </w:rPr>
              <w:t>FROM</w:t>
            </w:r>
            <w:r>
              <w:rPr>
                <w:rFonts w:ascii="ËÎÌå" w:hAnsi="ËÎÌå"/>
                <w:color w:val="000000"/>
                <w:sz w:val="18"/>
                <w:highlight w:val="white"/>
              </w:rPr>
              <w:t xml:space="preserve"> SCOTT.EMP </w:t>
            </w:r>
            <w:r>
              <w:rPr>
                <w:rFonts w:ascii="ËÎÌå" w:hAnsi="ËÎÌå"/>
                <w:color w:val="008080"/>
                <w:sz w:val="18"/>
                <w:highlight w:val="white"/>
              </w:rPr>
              <w:t>WHERE</w:t>
            </w:r>
            <w:r>
              <w:rPr>
                <w:rFonts w:ascii="ËÎÌå" w:hAnsi="ËÎÌå"/>
                <w:color w:val="000000"/>
                <w:sz w:val="18"/>
                <w:highlight w:val="white"/>
              </w:rPr>
              <w:t xml:space="preserve"> SAL</w:t>
            </w:r>
            <w:r>
              <w:rPr>
                <w:rFonts w:ascii="ËÎÌå" w:hAnsi="ËÎÌå"/>
                <w:color w:val="000080"/>
                <w:sz w:val="18"/>
                <w:highlight w:val="white"/>
              </w:rPr>
              <w:t>&gt;</w:t>
            </w:r>
            <w:r>
              <w:rPr>
                <w:rFonts w:ascii="ËÎÌå" w:hAnsi="ËÎÌå"/>
                <w:color w:val="0000FF"/>
                <w:sz w:val="18"/>
                <w:highlight w:val="white"/>
              </w:rPr>
              <w:t>2000</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41"/>
        <w:widowControl/>
        <w:numPr>
          <w:ilvl w:val="0"/>
          <w:numId w:val="34"/>
        </w:numPr>
        <w:spacing w:line="276" w:lineRule="auto"/>
        <w:ind w:firstLineChars="0"/>
        <w:jc w:val="left"/>
        <w:rPr>
          <w:rFonts w:ascii="宋体" w:cs="宋体"/>
          <w:szCs w:val="21"/>
        </w:rPr>
      </w:pPr>
      <w:r>
        <w:rPr>
          <w:rFonts w:hint="eastAsia" w:ascii="宋体" w:hAnsi="宋体" w:cs="宋体"/>
          <w:szCs w:val="21"/>
        </w:rPr>
        <w:t>管理员用户可以访问任何用户的数据库对象，</w:t>
      </w:r>
      <w:r>
        <w:rPr>
          <w:rFonts w:ascii="宋体" w:hAnsi="宋体" w:cs="宋体"/>
          <w:szCs w:val="21"/>
        </w:rPr>
        <w:t>SYSTEM</w:t>
      </w:r>
      <w:r>
        <w:rPr>
          <w:rFonts w:hint="eastAsia" w:ascii="宋体" w:hAnsi="宋体" w:cs="宋体"/>
          <w:szCs w:val="21"/>
        </w:rPr>
        <w:t>用户访问</w:t>
      </w:r>
      <w:r>
        <w:rPr>
          <w:rFonts w:ascii="宋体" w:hAnsi="宋体" w:cs="宋体"/>
          <w:szCs w:val="21"/>
        </w:rPr>
        <w:t>SCOTT</w:t>
      </w:r>
      <w:r>
        <w:rPr>
          <w:rFonts w:hint="eastAsia" w:ascii="宋体" w:hAnsi="宋体" w:cs="宋体"/>
          <w:szCs w:val="21"/>
        </w:rPr>
        <w:t>用户的</w:t>
      </w:r>
      <w:r>
        <w:rPr>
          <w:rFonts w:ascii="宋体" w:hAnsi="宋体" w:cs="宋体"/>
          <w:szCs w:val="21"/>
        </w:rPr>
        <w:t>EMP</w:t>
      </w:r>
      <w:r>
        <w:rPr>
          <w:rFonts w:hint="eastAsia" w:ascii="宋体" w:hAnsi="宋体" w:cs="宋体"/>
          <w:szCs w:val="21"/>
        </w:rPr>
        <w:t>表时，必须使用</w:t>
      </w:r>
      <w:r>
        <w:rPr>
          <w:rFonts w:ascii="宋体" w:hAnsi="宋体" w:cs="宋体"/>
          <w:szCs w:val="21"/>
        </w:rPr>
        <w:t>SCOTT.EMP</w:t>
      </w:r>
      <w:r>
        <w:rPr>
          <w:rFonts w:hint="eastAsia" w:ascii="宋体" w:hAnsi="宋体" w:cs="宋体"/>
          <w:szCs w:val="21"/>
        </w:rPr>
        <w:t>。</w:t>
      </w:r>
    </w:p>
    <w:p>
      <w:pPr>
        <w:widowControl/>
        <w:spacing w:line="276" w:lineRule="auto"/>
        <w:ind w:left="420"/>
        <w:jc w:val="left"/>
        <w:rPr>
          <w:rFonts w:ascii="宋体" w:cs="宋体"/>
          <w:szCs w:val="21"/>
        </w:rPr>
      </w:pPr>
      <w:r>
        <w:rPr>
          <w:rFonts w:hint="eastAsia" w:ascii="宋体" w:hAnsi="宋体" w:cs="宋体"/>
          <w:szCs w:val="21"/>
        </w:rPr>
        <w:t>删除同义词使用的语法是：</w:t>
      </w:r>
    </w:p>
    <w:p>
      <w:pPr>
        <w:widowControl/>
        <w:spacing w:line="276" w:lineRule="auto"/>
        <w:ind w:left="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语法结构：删除同义词</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DROP [PUBLIC] SYNONYM [schema.]sysnonym_name </w:t>
            </w:r>
          </w:p>
        </w:tc>
      </w:tr>
    </w:tbl>
    <w:p>
      <w:pPr>
        <w:pStyle w:val="37"/>
        <w:rPr>
          <w:rFonts w:ascii="宋体" w:hAnsi="宋体" w:eastAsia="宋体" w:cs="宋体"/>
        </w:rPr>
      </w:pPr>
      <w:r>
        <w:rPr>
          <w:rFonts w:hint="eastAsia" w:ascii="宋体" w:hAnsi="宋体" w:eastAsia="宋体" w:cs="宋体"/>
        </w:rPr>
        <w:t>语法解析：</w:t>
      </w:r>
    </w:p>
    <w:p>
      <w:pPr>
        <w:pStyle w:val="41"/>
        <w:widowControl/>
        <w:numPr>
          <w:ilvl w:val="0"/>
          <w:numId w:val="35"/>
        </w:numPr>
        <w:spacing w:line="276" w:lineRule="auto"/>
        <w:ind w:firstLineChars="0"/>
        <w:jc w:val="left"/>
        <w:rPr>
          <w:rFonts w:ascii="宋体" w:cs="宋体"/>
          <w:szCs w:val="21"/>
        </w:rPr>
      </w:pPr>
      <w:r>
        <w:rPr>
          <w:rFonts w:ascii="宋体" w:hAnsi="宋体" w:cs="宋体"/>
          <w:szCs w:val="21"/>
        </w:rPr>
        <w:t>PUBLIC</w:t>
      </w:r>
      <w:r>
        <w:rPr>
          <w:rFonts w:hint="eastAsia" w:ascii="宋体" w:hAnsi="宋体" w:cs="宋体"/>
          <w:szCs w:val="21"/>
        </w:rPr>
        <w:t>：删除公共同义词。</w:t>
      </w:r>
    </w:p>
    <w:p>
      <w:pPr>
        <w:pStyle w:val="41"/>
        <w:widowControl/>
        <w:numPr>
          <w:ilvl w:val="0"/>
          <w:numId w:val="35"/>
        </w:numPr>
        <w:spacing w:line="276" w:lineRule="auto"/>
        <w:ind w:firstLineChars="0"/>
        <w:jc w:val="left"/>
        <w:rPr>
          <w:rFonts w:ascii="宋体" w:cs="宋体"/>
          <w:szCs w:val="21"/>
        </w:rPr>
      </w:pPr>
      <w:r>
        <w:rPr>
          <w:rFonts w:hint="eastAsia" w:ascii="宋体" w:hAnsi="宋体" w:cs="宋体"/>
          <w:szCs w:val="21"/>
        </w:rPr>
        <w:t>同义词的删除只能被拥有同义词对象的用户或者管理员删除。</w:t>
      </w:r>
    </w:p>
    <w:p>
      <w:pPr>
        <w:pStyle w:val="41"/>
        <w:widowControl/>
        <w:numPr>
          <w:ilvl w:val="0"/>
          <w:numId w:val="35"/>
        </w:numPr>
        <w:spacing w:line="276" w:lineRule="auto"/>
        <w:ind w:firstLineChars="0"/>
        <w:jc w:val="left"/>
        <w:rPr>
          <w:rFonts w:ascii="宋体" w:cs="宋体"/>
          <w:szCs w:val="21"/>
        </w:rPr>
      </w:pPr>
      <w:r>
        <w:rPr>
          <w:rFonts w:hint="eastAsia" w:ascii="宋体" w:hAnsi="宋体" w:cs="宋体"/>
          <w:szCs w:val="21"/>
        </w:rPr>
        <w:t>此命令只能删除同义词，不能删除同义词下的源对象。</w:t>
      </w:r>
    </w:p>
    <w:p>
      <w:pPr>
        <w:widowControl/>
        <w:spacing w:line="276" w:lineRule="auto"/>
        <w:jc w:val="left"/>
        <w:rPr>
          <w:rFonts w:ascii="宋体" w:cs="宋体"/>
          <w:szCs w:val="21"/>
        </w:rPr>
      </w:pPr>
    </w:p>
    <w:p>
      <w:pPr>
        <w:pStyle w:val="32"/>
        <w:numPr>
          <w:ilvl w:val="0"/>
          <w:numId w:val="0"/>
        </w:numPr>
        <w:spacing w:line="276" w:lineRule="auto"/>
        <w:rPr>
          <w:rFonts w:ascii="宋体" w:hAnsi="宋体" w:eastAsia="宋体" w:cs="宋体"/>
          <w:b/>
          <w:bCs w:val="0"/>
          <w:i/>
          <w:iCs/>
        </w:rPr>
      </w:pPr>
      <w:bookmarkStart w:id="66" w:name="_Toc17027"/>
      <w:r>
        <w:rPr>
          <w:rFonts w:ascii="宋体" w:hAnsi="宋体" w:eastAsia="宋体" w:cs="宋体"/>
          <w:b/>
          <w:bCs w:val="0"/>
          <w:i/>
          <w:iCs/>
        </w:rPr>
        <w:t>3.</w:t>
      </w:r>
      <w:r>
        <w:rPr>
          <w:rFonts w:hint="eastAsia" w:ascii="宋体" w:hAnsi="宋体" w:eastAsia="宋体" w:cs="宋体"/>
          <w:b/>
          <w:bCs w:val="0"/>
          <w:i/>
          <w:iCs/>
        </w:rPr>
        <w:t>序列</w:t>
      </w:r>
      <w:bookmarkEnd w:id="66"/>
    </w:p>
    <w:p>
      <w:pPr>
        <w:widowControl/>
        <w:spacing w:line="276" w:lineRule="auto"/>
        <w:ind w:firstLine="315" w:firstLineChars="150"/>
        <w:jc w:val="left"/>
        <w:rPr>
          <w:rFonts w:ascii="宋体" w:cs="宋体"/>
          <w:szCs w:val="21"/>
        </w:rPr>
      </w:pPr>
      <w:r>
        <w:rPr>
          <w:rFonts w:hint="eastAsia" w:ascii="宋体" w:hAnsi="宋体" w:cs="宋体"/>
          <w:szCs w:val="21"/>
        </w:rPr>
        <w:t>序列</w:t>
      </w:r>
      <w:r>
        <w:rPr>
          <w:rFonts w:ascii="宋体" w:hAnsi="宋体" w:cs="宋体"/>
          <w:szCs w:val="21"/>
        </w:rPr>
        <w:t>(Sequence)</w:t>
      </w:r>
      <w:r>
        <w:rPr>
          <w:rFonts w:hint="eastAsia" w:ascii="宋体" w:hAnsi="宋体" w:cs="宋体"/>
          <w:szCs w:val="21"/>
        </w:rPr>
        <w:t>是用来生成连续的整数数据的对象。序列常常用来作为主键中增长列，序列中的可以升序生成，也可以降序生成。创建序列的语法是：</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语法结构：创建序列</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CREATE SEQUENCE sequence_name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[START WITH num]</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[INCREMENT BY increment]</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[MAXVALUE num|NOMAXVALUE]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[MINVALUE num|NOMINVALUE]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[CYCLE|NOCYCLE]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[CACHE num|NOCACHE]</w:t>
            </w:r>
          </w:p>
        </w:tc>
      </w:tr>
    </w:tbl>
    <w:p>
      <w:pPr>
        <w:pStyle w:val="37"/>
        <w:rPr>
          <w:rFonts w:ascii="宋体" w:hAnsi="宋体" w:eastAsia="宋体" w:cs="宋体"/>
        </w:rPr>
      </w:pPr>
      <w:r>
        <w:rPr>
          <w:rFonts w:hint="eastAsia" w:ascii="宋体" w:hAnsi="宋体" w:eastAsia="宋体" w:cs="宋体"/>
        </w:rPr>
        <w:t>语法解析：</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START WITH</w:t>
      </w:r>
      <w:r>
        <w:rPr>
          <w:rFonts w:hint="eastAsia" w:ascii="宋体" w:hAnsi="宋体" w:cs="宋体"/>
          <w:szCs w:val="21"/>
        </w:rPr>
        <w:t>：从某一个整数开始，升序默认值是</w:t>
      </w:r>
      <w:r>
        <w:rPr>
          <w:rFonts w:ascii="宋体" w:hAnsi="宋体" w:cs="宋体"/>
          <w:szCs w:val="21"/>
        </w:rPr>
        <w:t>1</w:t>
      </w:r>
      <w:r>
        <w:rPr>
          <w:rFonts w:hint="eastAsia" w:ascii="宋体" w:hAnsi="宋体" w:cs="宋体"/>
          <w:szCs w:val="21"/>
        </w:rPr>
        <w:t>，降序默认值是</w:t>
      </w:r>
      <w:r>
        <w:rPr>
          <w:rFonts w:ascii="宋体" w:hAnsi="宋体" w:cs="宋体"/>
          <w:szCs w:val="21"/>
        </w:rPr>
        <w:t>-1</w:t>
      </w:r>
      <w:r>
        <w:rPr>
          <w:rFonts w:hint="eastAsia" w:ascii="宋体" w:hAnsi="宋体" w:cs="宋体"/>
          <w:szCs w:val="21"/>
        </w:rPr>
        <w:t>。</w:t>
      </w:r>
      <w:r>
        <w:rPr>
          <w:rFonts w:hint="eastAsia" w:ascii="宋体" w:hAnsi="宋体" w:cs="宋体"/>
          <w:szCs w:val="21"/>
        </w:rPr>
        <w:tab/>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INCREMENT BY</w:t>
      </w:r>
      <w:r>
        <w:rPr>
          <w:rFonts w:hint="eastAsia" w:ascii="宋体" w:hAnsi="宋体" w:cs="宋体"/>
          <w:szCs w:val="21"/>
        </w:rPr>
        <w:t>：增长数。如果是正数则升序生成，如果是负数则降序生成。升序默认值是</w:t>
      </w:r>
      <w:r>
        <w:rPr>
          <w:rFonts w:ascii="宋体" w:hAnsi="宋体" w:cs="宋体"/>
          <w:szCs w:val="21"/>
        </w:rPr>
        <w:t>1</w:t>
      </w:r>
      <w:r>
        <w:rPr>
          <w:rFonts w:hint="eastAsia" w:ascii="宋体" w:hAnsi="宋体" w:cs="宋体"/>
          <w:szCs w:val="21"/>
        </w:rPr>
        <w:t>，降序默认值是</w:t>
      </w:r>
      <w:r>
        <w:rPr>
          <w:rFonts w:ascii="宋体" w:hAnsi="宋体" w:cs="宋体"/>
          <w:szCs w:val="21"/>
        </w:rPr>
        <w:t>-1</w:t>
      </w:r>
      <w:r>
        <w:rPr>
          <w:rFonts w:hint="eastAsia" w:ascii="宋体" w:hAnsi="宋体" w:cs="宋体"/>
          <w:szCs w:val="21"/>
        </w:rPr>
        <w:t>。</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MAXVALUE</w:t>
      </w:r>
      <w:r>
        <w:rPr>
          <w:rFonts w:hint="eastAsia" w:ascii="宋体" w:hAnsi="宋体" w:cs="宋体"/>
          <w:szCs w:val="21"/>
        </w:rPr>
        <w:t>：指最大值。</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NOMAXVALUE</w:t>
      </w:r>
      <w:r>
        <w:rPr>
          <w:rFonts w:hint="eastAsia" w:ascii="宋体" w:hAnsi="宋体" w:cs="宋体"/>
          <w:szCs w:val="21"/>
        </w:rPr>
        <w:t>：这是最大值的默认选项，升序的最大值是：</w:t>
      </w:r>
      <w:r>
        <w:rPr>
          <w:rFonts w:ascii="宋体" w:hAnsi="宋体" w:cs="宋体"/>
          <w:szCs w:val="21"/>
        </w:rPr>
        <w:t>10</w:t>
      </w:r>
      <w:r>
        <w:rPr>
          <w:rFonts w:ascii="宋体" w:hAnsi="宋体" w:cs="宋体"/>
          <w:szCs w:val="21"/>
          <w:vertAlign w:val="superscript"/>
        </w:rPr>
        <w:t>27</w:t>
      </w:r>
      <w:r>
        <w:rPr>
          <w:rFonts w:hint="eastAsia" w:ascii="宋体" w:hAnsi="宋体" w:cs="宋体"/>
          <w:szCs w:val="21"/>
        </w:rPr>
        <w:t>，降序默认值是</w:t>
      </w:r>
      <w:r>
        <w:rPr>
          <w:rFonts w:ascii="宋体" w:hAnsi="宋体" w:cs="宋体"/>
          <w:szCs w:val="21"/>
        </w:rPr>
        <w:t>-1</w:t>
      </w:r>
      <w:r>
        <w:rPr>
          <w:rFonts w:hint="eastAsia" w:ascii="宋体" w:hAnsi="宋体" w:cs="宋体"/>
          <w:szCs w:val="21"/>
        </w:rPr>
        <w:t>。</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MINVALUE</w:t>
      </w:r>
      <w:r>
        <w:rPr>
          <w:rFonts w:hint="eastAsia" w:ascii="宋体" w:hAnsi="宋体" w:cs="宋体"/>
          <w:szCs w:val="21"/>
        </w:rPr>
        <w:t>：指最小值。</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NOMINVALUE</w:t>
      </w:r>
      <w:r>
        <w:rPr>
          <w:rFonts w:hint="eastAsia" w:ascii="宋体" w:hAnsi="宋体" w:cs="宋体"/>
          <w:szCs w:val="21"/>
        </w:rPr>
        <w:t>：这是默认值选项，升序默认值是</w:t>
      </w:r>
      <w:r>
        <w:rPr>
          <w:rFonts w:ascii="宋体" w:hAnsi="宋体" w:cs="宋体"/>
          <w:szCs w:val="21"/>
        </w:rPr>
        <w:t>1</w:t>
      </w:r>
      <w:r>
        <w:rPr>
          <w:rFonts w:hint="eastAsia" w:ascii="宋体" w:hAnsi="宋体" w:cs="宋体"/>
          <w:szCs w:val="21"/>
        </w:rPr>
        <w:t>，降序默认值是</w:t>
      </w:r>
      <w:r>
        <w:rPr>
          <w:rFonts w:ascii="宋体" w:hAnsi="宋体" w:cs="宋体"/>
          <w:szCs w:val="21"/>
        </w:rPr>
        <w:t>-10</w:t>
      </w:r>
      <w:r>
        <w:rPr>
          <w:rFonts w:ascii="宋体" w:hAnsi="宋体" w:cs="宋体"/>
          <w:szCs w:val="21"/>
          <w:vertAlign w:val="superscript"/>
        </w:rPr>
        <w:t>26</w:t>
      </w:r>
      <w:r>
        <w:rPr>
          <w:rFonts w:hint="eastAsia" w:ascii="宋体" w:hAnsi="宋体" w:cs="宋体"/>
          <w:szCs w:val="21"/>
        </w:rPr>
        <w:t>。</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CYCLE</w:t>
      </w:r>
      <w:r>
        <w:rPr>
          <w:rFonts w:hint="eastAsia" w:ascii="宋体" w:hAnsi="宋体" w:cs="宋体"/>
          <w:szCs w:val="21"/>
        </w:rPr>
        <w:t>：表示如果升序达到最大值后，从最小值重新开始；如果是降序序列，达到最小值后，从最大值重新开始。</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NOCYCLE</w:t>
      </w:r>
      <w:r>
        <w:rPr>
          <w:rFonts w:hint="eastAsia" w:ascii="宋体" w:hAnsi="宋体" w:cs="宋体"/>
          <w:szCs w:val="21"/>
        </w:rPr>
        <w:t>：表示不重新开始，序列升序达到最大值、降序达到最小值后就报错。默认</w:t>
      </w:r>
      <w:r>
        <w:rPr>
          <w:rFonts w:ascii="宋体" w:hAnsi="宋体" w:cs="宋体"/>
          <w:szCs w:val="21"/>
        </w:rPr>
        <w:t>NOCYCLE</w:t>
      </w:r>
      <w:r>
        <w:rPr>
          <w:rFonts w:hint="eastAsia" w:ascii="宋体" w:hAnsi="宋体" w:cs="宋体"/>
          <w:szCs w:val="21"/>
        </w:rPr>
        <w:t>。</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CACHE</w:t>
      </w:r>
      <w:r>
        <w:rPr>
          <w:rFonts w:hint="eastAsia" w:ascii="宋体" w:hAnsi="宋体" w:cs="宋体"/>
          <w:szCs w:val="21"/>
        </w:rPr>
        <w:t>：使用</w:t>
      </w:r>
      <w:r>
        <w:rPr>
          <w:rFonts w:ascii="宋体" w:hAnsi="宋体" w:cs="宋体"/>
          <w:szCs w:val="21"/>
        </w:rPr>
        <w:t>CACHE</w:t>
      </w:r>
      <w:r>
        <w:rPr>
          <w:rFonts w:hint="eastAsia" w:ascii="宋体" w:hAnsi="宋体" w:cs="宋体"/>
          <w:szCs w:val="21"/>
        </w:rPr>
        <w:t>选项时，该序列会根据序列规则预生成一组序列号。保留在内存中，当使用下一个序列号时，可以更快的响应。当内存中的序列号用完时，系统再生成一组新的序列号，并保存在缓存中，这样可以提高生成序列号的效率。</w:t>
      </w:r>
      <w:r>
        <w:rPr>
          <w:rFonts w:ascii="宋体" w:hAnsi="宋体" w:cs="宋体"/>
          <w:szCs w:val="21"/>
        </w:rPr>
        <w:t>Oracle</w:t>
      </w:r>
      <w:r>
        <w:rPr>
          <w:rFonts w:hint="eastAsia" w:ascii="宋体" w:hAnsi="宋体" w:cs="宋体"/>
          <w:szCs w:val="21"/>
        </w:rPr>
        <w:t>默认会生产</w:t>
      </w:r>
      <w:r>
        <w:rPr>
          <w:rFonts w:ascii="宋体" w:hAnsi="宋体" w:cs="宋体"/>
          <w:szCs w:val="21"/>
        </w:rPr>
        <w:t>20</w:t>
      </w:r>
      <w:r>
        <w:rPr>
          <w:rFonts w:hint="eastAsia" w:ascii="宋体" w:hAnsi="宋体" w:cs="宋体"/>
          <w:szCs w:val="21"/>
        </w:rPr>
        <w:t>个序列号。</w:t>
      </w:r>
    </w:p>
    <w:p>
      <w:pPr>
        <w:pStyle w:val="41"/>
        <w:widowControl/>
        <w:numPr>
          <w:ilvl w:val="0"/>
          <w:numId w:val="36"/>
        </w:numPr>
        <w:spacing w:line="276" w:lineRule="auto"/>
        <w:ind w:firstLineChars="0"/>
        <w:jc w:val="left"/>
        <w:rPr>
          <w:rFonts w:ascii="宋体" w:cs="宋体"/>
          <w:szCs w:val="21"/>
        </w:rPr>
      </w:pPr>
      <w:r>
        <w:rPr>
          <w:rFonts w:ascii="宋体" w:hAnsi="宋体" w:cs="宋体"/>
          <w:szCs w:val="21"/>
        </w:rPr>
        <w:t>NOCACHE</w:t>
      </w:r>
      <w:r>
        <w:rPr>
          <w:rFonts w:hint="eastAsia" w:ascii="宋体" w:hAnsi="宋体" w:cs="宋体"/>
          <w:szCs w:val="21"/>
        </w:rPr>
        <w:t>：不预先在内存中生成序列号。</w:t>
      </w:r>
    </w:p>
    <w:p>
      <w:pPr>
        <w:widowControl/>
        <w:spacing w:line="276" w:lineRule="auto"/>
        <w:jc w:val="left"/>
        <w:rPr>
          <w:rFonts w:ascii="宋体" w:cs="宋体"/>
          <w:szCs w:val="21"/>
        </w:rPr>
      </w:pPr>
    </w:p>
    <w:p>
      <w:pPr>
        <w:widowControl/>
        <w:spacing w:line="276" w:lineRule="auto"/>
        <w:ind w:firstLine="360"/>
        <w:jc w:val="left"/>
        <w:rPr>
          <w:rFonts w:ascii="宋体" w:cs="宋体"/>
          <w:b/>
          <w:szCs w:val="21"/>
        </w:rPr>
      </w:pPr>
      <w:r>
        <w:rPr>
          <w:rStyle w:val="42"/>
          <w:rFonts w:hint="eastAsia" w:ascii="宋体" w:hAnsi="宋体" w:eastAsia="宋体" w:cs="宋体"/>
        </w:rPr>
        <w:t>【例】</w:t>
      </w:r>
      <w:r>
        <w:rPr>
          <w:rFonts w:hint="eastAsia" w:ascii="宋体" w:hAnsi="宋体" w:cs="宋体"/>
          <w:b/>
          <w:szCs w:val="21"/>
        </w:rPr>
        <w:t>创建一个从</w:t>
      </w:r>
      <w:r>
        <w:rPr>
          <w:rFonts w:ascii="宋体" w:hAnsi="宋体" w:cs="宋体"/>
          <w:b/>
          <w:szCs w:val="21"/>
        </w:rPr>
        <w:t>1</w:t>
      </w:r>
      <w:r>
        <w:rPr>
          <w:rFonts w:hint="eastAsia" w:ascii="宋体" w:hAnsi="宋体" w:cs="宋体"/>
          <w:b/>
          <w:szCs w:val="21"/>
        </w:rPr>
        <w:t>开始，默认最大值，每次增长</w:t>
      </w:r>
      <w:r>
        <w:rPr>
          <w:rFonts w:ascii="宋体" w:hAnsi="宋体" w:cs="宋体"/>
          <w:b/>
          <w:szCs w:val="21"/>
        </w:rPr>
        <w:t>1</w:t>
      </w:r>
      <w:r>
        <w:rPr>
          <w:rFonts w:hint="eastAsia" w:ascii="宋体" w:hAnsi="宋体" w:cs="宋体"/>
          <w:b/>
          <w:szCs w:val="21"/>
        </w:rPr>
        <w:t>的序列，要求</w:t>
      </w:r>
      <w:r>
        <w:rPr>
          <w:rFonts w:ascii="宋体" w:hAnsi="宋体" w:cs="宋体"/>
          <w:b/>
          <w:szCs w:val="21"/>
        </w:rPr>
        <w:t>NOCYCLE</w:t>
      </w:r>
      <w:r>
        <w:rPr>
          <w:rFonts w:hint="eastAsia" w:ascii="宋体" w:hAnsi="宋体" w:cs="宋体"/>
          <w:b/>
          <w:szCs w:val="21"/>
        </w:rPr>
        <w:t>，缓存中有</w:t>
      </w:r>
      <w:r>
        <w:rPr>
          <w:rFonts w:ascii="宋体" w:hAnsi="宋体" w:cs="宋体"/>
          <w:b/>
          <w:szCs w:val="21"/>
        </w:rPr>
        <w:t>30</w:t>
      </w:r>
      <w:r>
        <w:rPr>
          <w:rFonts w:hint="eastAsia" w:ascii="宋体" w:hAnsi="宋体" w:cs="宋体"/>
          <w:b/>
          <w:szCs w:val="21"/>
        </w:rPr>
        <w:t>个预先分配好的序列号。</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代码演示：生成序列号</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MYSEQ</w:t>
            </w:r>
          </w:p>
          <w:p>
            <w:pPr>
              <w:jc w:val="left"/>
              <w:rPr>
                <w:rFonts w:ascii="ËÎÌå" w:hAnsi="ËÎÌå"/>
                <w:color w:val="000000"/>
                <w:sz w:val="18"/>
                <w:highlight w:val="white"/>
              </w:rPr>
            </w:pPr>
            <w:r>
              <w:rPr>
                <w:rFonts w:ascii="ËÎÌå" w:hAnsi="ËÎÌå"/>
                <w:color w:val="008080"/>
                <w:sz w:val="18"/>
                <w:highlight w:val="white"/>
              </w:rPr>
              <w:t>MINVALUE</w:t>
            </w:r>
            <w:r>
              <w:rPr>
                <w:rFonts w:ascii="ËÎÌå" w:hAnsi="ËÎÌå"/>
                <w:color w:val="000000"/>
                <w:sz w:val="18"/>
                <w:highlight w:val="white"/>
              </w:rPr>
              <w:t xml:space="preserve"> </w:t>
            </w:r>
            <w:r>
              <w:rPr>
                <w:rFonts w:ascii="ËÎÌå" w:hAnsi="ËÎÌå"/>
                <w:color w:val="0000FF"/>
                <w:sz w:val="18"/>
                <w:highlight w:val="white"/>
              </w:rPr>
              <w:t>1</w:t>
            </w:r>
          </w:p>
          <w:p>
            <w:pPr>
              <w:jc w:val="left"/>
              <w:rPr>
                <w:rFonts w:ascii="ËÎÌå" w:hAnsi="ËÎÌå"/>
                <w:color w:val="000000"/>
                <w:sz w:val="18"/>
                <w:highlight w:val="white"/>
              </w:rPr>
            </w:pPr>
            <w:r>
              <w:rPr>
                <w:rFonts w:ascii="ËÎÌå" w:hAnsi="ËÎÌå"/>
                <w:color w:val="008080"/>
                <w:sz w:val="18"/>
                <w:highlight w:val="white"/>
              </w:rPr>
              <w:t>START</w:t>
            </w:r>
            <w:r>
              <w:rPr>
                <w:rFonts w:ascii="ËÎÌå" w:hAnsi="ËÎÌå"/>
                <w:color w:val="000000"/>
                <w:sz w:val="18"/>
                <w:highlight w:val="white"/>
              </w:rPr>
              <w:t xml:space="preserve"> </w:t>
            </w:r>
            <w:r>
              <w:rPr>
                <w:rFonts w:ascii="ËÎÌå" w:hAnsi="ËÎÌå"/>
                <w:color w:val="008080"/>
                <w:sz w:val="18"/>
                <w:highlight w:val="white"/>
              </w:rPr>
              <w:t>WITH</w:t>
            </w:r>
            <w:r>
              <w:rPr>
                <w:rFonts w:ascii="ËÎÌå" w:hAnsi="ËÎÌå"/>
                <w:color w:val="000000"/>
                <w:sz w:val="18"/>
                <w:highlight w:val="white"/>
              </w:rPr>
              <w:t xml:space="preserve"> </w:t>
            </w:r>
            <w:r>
              <w:rPr>
                <w:rFonts w:ascii="ËÎÌå" w:hAnsi="ËÎÌå"/>
                <w:color w:val="0000FF"/>
                <w:sz w:val="18"/>
                <w:highlight w:val="white"/>
              </w:rPr>
              <w:t>1</w:t>
            </w:r>
          </w:p>
          <w:p>
            <w:pPr>
              <w:jc w:val="left"/>
              <w:rPr>
                <w:rFonts w:ascii="ËÎÌå" w:hAnsi="ËÎÌå"/>
                <w:color w:val="000000"/>
                <w:sz w:val="18"/>
                <w:highlight w:val="white"/>
              </w:rPr>
            </w:pPr>
            <w:r>
              <w:rPr>
                <w:rFonts w:ascii="ËÎÌå" w:hAnsi="ËÎÌå"/>
                <w:color w:val="008080"/>
                <w:sz w:val="18"/>
                <w:highlight w:val="white"/>
              </w:rPr>
              <w:t>NOMAXVALUE</w:t>
            </w:r>
          </w:p>
          <w:p>
            <w:pPr>
              <w:jc w:val="left"/>
              <w:rPr>
                <w:rFonts w:ascii="ËÎÌå" w:hAnsi="ËÎÌå"/>
                <w:color w:val="000000"/>
                <w:sz w:val="18"/>
                <w:highlight w:val="white"/>
              </w:rPr>
            </w:pPr>
            <w:r>
              <w:rPr>
                <w:rFonts w:ascii="ËÎÌå" w:hAnsi="ËÎÌå"/>
                <w:color w:val="008080"/>
                <w:sz w:val="18"/>
                <w:highlight w:val="white"/>
              </w:rPr>
              <w:t>INCREMENT</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00FF"/>
                <w:sz w:val="18"/>
                <w:highlight w:val="white"/>
              </w:rPr>
              <w:t>1</w:t>
            </w:r>
          </w:p>
          <w:p>
            <w:pPr>
              <w:jc w:val="left"/>
              <w:rPr>
                <w:rFonts w:ascii="ËÎÌå" w:hAnsi="ËÎÌå"/>
                <w:color w:val="000000"/>
                <w:sz w:val="18"/>
                <w:highlight w:val="white"/>
              </w:rPr>
            </w:pPr>
            <w:r>
              <w:rPr>
                <w:rFonts w:ascii="ËÎÌå" w:hAnsi="ËÎÌå"/>
                <w:color w:val="008080"/>
                <w:sz w:val="18"/>
                <w:highlight w:val="white"/>
              </w:rPr>
              <w:t>NOCYCLE</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CACHE</w:t>
            </w:r>
            <w:r>
              <w:rPr>
                <w:rFonts w:ascii="ËÎÌå" w:hAnsi="ËÎÌå"/>
                <w:color w:val="000000"/>
                <w:sz w:val="18"/>
                <w:highlight w:val="white"/>
              </w:rPr>
              <w:t xml:space="preserve"> </w:t>
            </w:r>
            <w:r>
              <w:rPr>
                <w:rFonts w:ascii="ËÎÌå" w:hAnsi="ËÎÌå"/>
                <w:color w:val="0000FF"/>
                <w:sz w:val="18"/>
                <w:highlight w:val="white"/>
              </w:rPr>
              <w:t>30</w:t>
            </w:r>
          </w:p>
        </w:tc>
      </w:tr>
    </w:tbl>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序列创建之后，可以通过序列对象的</w:t>
      </w:r>
      <w:r>
        <w:rPr>
          <w:rFonts w:ascii="宋体" w:hAnsi="宋体" w:cs="宋体"/>
          <w:szCs w:val="21"/>
        </w:rPr>
        <w:t>CURRVAL</w:t>
      </w:r>
      <w:r>
        <w:rPr>
          <w:rFonts w:hint="eastAsia" w:ascii="宋体" w:hAnsi="宋体" w:cs="宋体"/>
          <w:szCs w:val="21"/>
        </w:rPr>
        <w:t>和</w:t>
      </w:r>
      <w:r>
        <w:rPr>
          <w:rFonts w:ascii="宋体" w:hAnsi="宋体" w:cs="宋体"/>
          <w:szCs w:val="21"/>
        </w:rPr>
        <w:t>NEXTVAL</w:t>
      </w:r>
      <w:r>
        <w:rPr>
          <w:rFonts w:hint="eastAsia" w:ascii="宋体" w:hAnsi="宋体" w:cs="宋体"/>
          <w:szCs w:val="21"/>
        </w:rPr>
        <w:t>两个“伪列”分别访问该序列的当前值和下一个值。</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代码演示：序列使用</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访问</w:t>
            </w:r>
            <w:r>
              <w:rPr>
                <w:rFonts w:hint="eastAsia" w:ascii="ËÎÌå" w:hAnsi="ËÎÌå"/>
                <w:i/>
                <w:color w:val="FF0000"/>
                <w:sz w:val="18"/>
                <w:highlight w:val="white"/>
              </w:rPr>
              <w:t>下一个</w:t>
            </w:r>
            <w:r>
              <w:rPr>
                <w:rFonts w:hint="eastAsia" w:ascii="宋体" w:hAnsi="宋体" w:cs="宋体"/>
                <w:i/>
                <w:color w:val="FF0000"/>
                <w:sz w:val="18"/>
                <w:highlight w:val="white"/>
              </w:rPr>
              <w:t>值</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MYSEQ.NEXTVAL </w:t>
            </w:r>
            <w:r>
              <w:rPr>
                <w:rFonts w:ascii="ËÎÌå" w:hAnsi="ËÎÌå"/>
                <w:color w:val="008080"/>
                <w:sz w:val="18"/>
                <w:highlight w:val="white"/>
              </w:rPr>
              <w:t>FROM</w:t>
            </w:r>
            <w:r>
              <w:rPr>
                <w:rFonts w:ascii="ËÎÌå" w:hAnsi="ËÎÌå"/>
                <w:color w:val="000000"/>
                <w:sz w:val="18"/>
                <w:highlight w:val="white"/>
              </w:rPr>
              <w:t xml:space="preserve"> DUAL</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访问</w:t>
            </w:r>
            <w:r>
              <w:rPr>
                <w:rFonts w:hint="eastAsia" w:ascii="ËÎÌå" w:hAnsi="ËÎÌå"/>
                <w:i/>
                <w:color w:val="FF0000"/>
                <w:sz w:val="18"/>
                <w:highlight w:val="white"/>
              </w:rPr>
              <w:t>当前</w:t>
            </w:r>
            <w:r>
              <w:rPr>
                <w:rFonts w:hint="eastAsia" w:ascii="宋体" w:hAnsi="宋体" w:cs="宋体"/>
                <w:i/>
                <w:color w:val="FF0000"/>
                <w:sz w:val="18"/>
                <w:highlight w:val="white"/>
              </w:rPr>
              <w:t>值</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MYSEQ.CURRVAL </w:t>
            </w:r>
            <w:r>
              <w:rPr>
                <w:rFonts w:ascii="ËÎÌå" w:hAnsi="ËÎÌå"/>
                <w:color w:val="008080"/>
                <w:sz w:val="18"/>
                <w:highlight w:val="white"/>
              </w:rPr>
              <w:t>FROM</w:t>
            </w:r>
            <w:r>
              <w:rPr>
                <w:rFonts w:ascii="ËÎÌå" w:hAnsi="ËÎÌå"/>
                <w:color w:val="000000"/>
                <w:sz w:val="18"/>
                <w:highlight w:val="white"/>
              </w:rPr>
              <w:t xml:space="preserve"> DUAL</w:t>
            </w:r>
            <w:r>
              <w:rPr>
                <w:rFonts w:ascii="ËÎÌå" w:hAnsi="ËÎÌå"/>
                <w:color w:val="000080"/>
                <w:sz w:val="18"/>
                <w:highlight w:val="white"/>
              </w:rPr>
              <w:t>;</w:t>
            </w:r>
            <w:r>
              <w:rPr>
                <w:rFonts w:ascii="ËÎÌå" w:hAnsi="ËÎÌå"/>
                <w:color w:val="000000"/>
                <w:sz w:val="18"/>
                <w:highlight w:val="white"/>
              </w:rPr>
              <w:t xml:space="preserve"> </w:t>
            </w:r>
          </w:p>
        </w:tc>
      </w:tr>
    </w:tbl>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使用</w:t>
      </w:r>
      <w:r>
        <w:rPr>
          <w:rFonts w:ascii="宋体" w:hAnsi="宋体" w:cs="宋体"/>
          <w:szCs w:val="21"/>
        </w:rPr>
        <w:t>ALTER SEQUENCE</w:t>
      </w:r>
      <w:r>
        <w:rPr>
          <w:rFonts w:hint="eastAsia" w:ascii="宋体" w:hAnsi="宋体" w:cs="宋体"/>
          <w:szCs w:val="21"/>
        </w:rPr>
        <w:t>可以修改序列，在修改序列时有如下限制：</w:t>
      </w:r>
    </w:p>
    <w:p>
      <w:pPr>
        <w:pStyle w:val="41"/>
        <w:widowControl/>
        <w:numPr>
          <w:ilvl w:val="0"/>
          <w:numId w:val="37"/>
        </w:numPr>
        <w:spacing w:line="276" w:lineRule="auto"/>
        <w:ind w:firstLineChars="0"/>
        <w:jc w:val="left"/>
        <w:rPr>
          <w:rFonts w:ascii="宋体" w:cs="宋体"/>
          <w:szCs w:val="21"/>
        </w:rPr>
      </w:pPr>
      <w:r>
        <w:rPr>
          <w:rFonts w:hint="eastAsia" w:ascii="宋体" w:hAnsi="宋体" w:cs="宋体"/>
          <w:szCs w:val="21"/>
        </w:rPr>
        <w:t>不能修改序列的初始值。</w:t>
      </w:r>
    </w:p>
    <w:p>
      <w:pPr>
        <w:pStyle w:val="41"/>
        <w:widowControl/>
        <w:numPr>
          <w:ilvl w:val="0"/>
          <w:numId w:val="37"/>
        </w:numPr>
        <w:spacing w:line="276" w:lineRule="auto"/>
        <w:ind w:firstLineChars="0"/>
        <w:jc w:val="left"/>
        <w:rPr>
          <w:rFonts w:ascii="宋体" w:cs="宋体"/>
          <w:szCs w:val="21"/>
        </w:rPr>
      </w:pPr>
      <w:r>
        <w:rPr>
          <w:rFonts w:hint="eastAsia" w:ascii="宋体" w:hAnsi="宋体" w:cs="宋体"/>
          <w:szCs w:val="21"/>
        </w:rPr>
        <w:t>最小值不能大于当前值。</w:t>
      </w:r>
    </w:p>
    <w:p>
      <w:pPr>
        <w:pStyle w:val="41"/>
        <w:widowControl/>
        <w:numPr>
          <w:ilvl w:val="0"/>
          <w:numId w:val="37"/>
        </w:numPr>
        <w:spacing w:line="276" w:lineRule="auto"/>
        <w:ind w:firstLineChars="0"/>
        <w:jc w:val="left"/>
        <w:rPr>
          <w:rFonts w:ascii="宋体" w:cs="宋体"/>
          <w:szCs w:val="21"/>
        </w:rPr>
      </w:pPr>
      <w:r>
        <w:rPr>
          <w:rFonts w:hint="eastAsia" w:ascii="宋体" w:hAnsi="宋体" w:cs="宋体"/>
          <w:szCs w:val="21"/>
        </w:rPr>
        <w:t>最大值不能小于当前值。</w:t>
      </w:r>
    </w:p>
    <w:p>
      <w:pPr>
        <w:widowControl/>
        <w:spacing w:line="276" w:lineRule="auto"/>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使用</w:t>
      </w:r>
      <w:r>
        <w:rPr>
          <w:rFonts w:ascii="宋体" w:hAnsi="宋体" w:cs="宋体"/>
          <w:szCs w:val="21"/>
        </w:rPr>
        <w:t>DROP SEQUENCE</w:t>
      </w:r>
      <w:r>
        <w:rPr>
          <w:rFonts w:hint="eastAsia" w:ascii="宋体" w:hAnsi="宋体" w:cs="宋体"/>
          <w:szCs w:val="21"/>
        </w:rPr>
        <w:t>命令可以删除一个序列对象。</w:t>
      </w:r>
    </w:p>
    <w:p>
      <w:pPr>
        <w:widowControl/>
        <w:spacing w:line="276" w:lineRule="auto"/>
        <w:ind w:left="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代码演示：序列修改和删除</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序列修改</w:t>
            </w:r>
          </w:p>
          <w:p>
            <w:pPr>
              <w:jc w:val="left"/>
              <w:rPr>
                <w:rFonts w:ascii="ËÎÌå" w:hAnsi="ËÎÌå"/>
                <w:color w:val="000000"/>
                <w:sz w:val="18"/>
                <w:highlight w:val="white"/>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MYSEQ</w:t>
            </w:r>
          </w:p>
          <w:p>
            <w:pPr>
              <w:jc w:val="left"/>
              <w:rPr>
                <w:rFonts w:ascii="ËÎÌå" w:hAnsi="ËÎÌå"/>
                <w:color w:val="000000"/>
                <w:sz w:val="18"/>
                <w:highlight w:val="white"/>
              </w:rPr>
            </w:pPr>
            <w:r>
              <w:rPr>
                <w:rFonts w:ascii="ËÎÌå" w:hAnsi="ËÎÌå"/>
                <w:color w:val="008080"/>
                <w:sz w:val="18"/>
                <w:highlight w:val="white"/>
              </w:rPr>
              <w:t>MAXVALUE</w:t>
            </w:r>
            <w:r>
              <w:rPr>
                <w:rFonts w:ascii="ËÎÌå" w:hAnsi="ËÎÌå"/>
                <w:color w:val="000000"/>
                <w:sz w:val="18"/>
                <w:highlight w:val="white"/>
              </w:rPr>
              <w:t xml:space="preserve"> </w:t>
            </w:r>
            <w:r>
              <w:rPr>
                <w:rFonts w:ascii="ËÎÌå" w:hAnsi="ËÎÌå"/>
                <w:color w:val="0000FF"/>
                <w:sz w:val="18"/>
                <w:highlight w:val="white"/>
              </w:rPr>
              <w:t>10000</w:t>
            </w:r>
          </w:p>
          <w:p>
            <w:pPr>
              <w:jc w:val="left"/>
              <w:rPr>
                <w:rFonts w:ascii="ËÎÌå" w:hAnsi="ËÎÌå"/>
                <w:color w:val="000000"/>
                <w:sz w:val="18"/>
                <w:highlight w:val="white"/>
              </w:rPr>
            </w:pPr>
            <w:r>
              <w:rPr>
                <w:rFonts w:ascii="ËÎÌå" w:hAnsi="ËÎÌå"/>
                <w:color w:val="008080"/>
                <w:sz w:val="18"/>
                <w:highlight w:val="white"/>
              </w:rPr>
              <w:t>MINVALUE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300</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删除序列</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DROP</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MYSEQ</w:t>
            </w:r>
            <w:r>
              <w:rPr>
                <w:rFonts w:ascii="ËÎÌå" w:hAnsi="ËÎÌå"/>
                <w:color w:val="000080"/>
                <w:sz w:val="18"/>
                <w:highlight w:val="white"/>
              </w:rPr>
              <w:t>;</w:t>
            </w:r>
            <w:r>
              <w:rPr>
                <w:rFonts w:ascii="ËÎÌå" w:hAnsi="ËÎÌå"/>
                <w:color w:val="000000"/>
                <w:sz w:val="18"/>
                <w:highlight w:val="white"/>
              </w:rPr>
              <w:t xml:space="preserve"> </w:t>
            </w:r>
          </w:p>
        </w:tc>
      </w:tr>
    </w:tbl>
    <w:p>
      <w:pPr>
        <w:widowControl/>
        <w:spacing w:line="276" w:lineRule="auto"/>
        <w:jc w:val="left"/>
        <w:rPr>
          <w:rFonts w:ascii="宋体" w:cs="宋体"/>
          <w:szCs w:val="21"/>
        </w:rPr>
      </w:pPr>
    </w:p>
    <w:p>
      <w:pPr>
        <w:pStyle w:val="32"/>
        <w:numPr>
          <w:ilvl w:val="0"/>
          <w:numId w:val="0"/>
        </w:numPr>
        <w:spacing w:line="276" w:lineRule="auto"/>
        <w:rPr>
          <w:rFonts w:ascii="宋体" w:hAnsi="宋体" w:eastAsia="宋体" w:cs="宋体"/>
          <w:b/>
          <w:bCs w:val="0"/>
          <w:i/>
          <w:iCs/>
        </w:rPr>
      </w:pPr>
      <w:bookmarkStart w:id="67" w:name="_Toc8293"/>
      <w:r>
        <w:rPr>
          <w:rFonts w:ascii="宋体" w:hAnsi="宋体" w:eastAsia="宋体" w:cs="宋体"/>
          <w:b/>
          <w:bCs w:val="0"/>
          <w:i/>
          <w:iCs/>
        </w:rPr>
        <w:t>4.</w:t>
      </w:r>
      <w:r>
        <w:rPr>
          <w:rFonts w:hint="eastAsia" w:ascii="宋体" w:hAnsi="宋体" w:eastAsia="宋体" w:cs="宋体"/>
          <w:b/>
          <w:bCs w:val="0"/>
          <w:i/>
          <w:iCs/>
        </w:rPr>
        <w:t>视图</w:t>
      </w:r>
      <w:bookmarkEnd w:id="67"/>
    </w:p>
    <w:p>
      <w:pPr>
        <w:widowControl/>
        <w:spacing w:line="276" w:lineRule="auto"/>
        <w:ind w:firstLine="420" w:firstLineChars="200"/>
        <w:jc w:val="left"/>
        <w:rPr>
          <w:rFonts w:ascii="宋体" w:cs="宋体"/>
          <w:szCs w:val="21"/>
        </w:rPr>
      </w:pPr>
      <w:r>
        <w:rPr>
          <w:rFonts w:hint="eastAsia" w:ascii="宋体" w:hAnsi="宋体" w:cs="宋体"/>
          <w:szCs w:val="21"/>
        </w:rPr>
        <w:t>视图（</w:t>
      </w:r>
      <w:r>
        <w:rPr>
          <w:rFonts w:ascii="宋体" w:hAnsi="宋体" w:cs="宋体"/>
          <w:szCs w:val="21"/>
        </w:rPr>
        <w:t>View</w:t>
      </w:r>
      <w:r>
        <w:rPr>
          <w:rFonts w:hint="eastAsia" w:ascii="宋体" w:hAnsi="宋体" w:cs="宋体"/>
          <w:szCs w:val="21"/>
        </w:rPr>
        <w:t>）实际上是一张或者多张表上的预定义查询，这些表称为基表。从视图中查询信息与从表中查询信息的方法完全相同。只需要简单的</w:t>
      </w:r>
      <w:r>
        <w:rPr>
          <w:rFonts w:ascii="宋体" w:hAnsi="宋体" w:cs="宋体"/>
          <w:szCs w:val="21"/>
        </w:rPr>
        <w:t>SELECT</w:t>
      </w:r>
      <w:r>
        <w:rPr>
          <w:rFonts w:hint="eastAsia" w:ascii="宋体" w:hAnsi="宋体" w:cs="宋体"/>
          <w:szCs w:val="21"/>
        </w:rPr>
        <w:t>…</w:t>
      </w:r>
      <w:r>
        <w:rPr>
          <w:rFonts w:ascii="宋体" w:hAnsi="宋体" w:cs="宋体"/>
          <w:szCs w:val="21"/>
        </w:rPr>
        <w:t>FROM</w:t>
      </w:r>
      <w:r>
        <w:rPr>
          <w:rFonts w:hint="eastAsia" w:ascii="宋体" w:hAnsi="宋体" w:cs="宋体"/>
          <w:szCs w:val="21"/>
        </w:rPr>
        <w:t>即可。</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视图具有以下优点：</w:t>
      </w:r>
    </w:p>
    <w:p>
      <w:pPr>
        <w:pStyle w:val="41"/>
        <w:widowControl/>
        <w:numPr>
          <w:ilvl w:val="0"/>
          <w:numId w:val="38"/>
        </w:numPr>
        <w:spacing w:line="276" w:lineRule="auto"/>
        <w:ind w:firstLineChars="0"/>
        <w:jc w:val="left"/>
        <w:rPr>
          <w:rFonts w:ascii="宋体" w:cs="宋体"/>
          <w:szCs w:val="21"/>
        </w:rPr>
      </w:pPr>
      <w:r>
        <w:rPr>
          <w:rFonts w:hint="eastAsia" w:ascii="宋体" w:hAnsi="宋体" w:cs="宋体"/>
          <w:szCs w:val="21"/>
        </w:rPr>
        <w:t>可以限制用户只能通过视图检索数据。这样就可以对最终用户屏蔽建表时底层的基表，具有安全性。</w:t>
      </w:r>
    </w:p>
    <w:p>
      <w:pPr>
        <w:pStyle w:val="41"/>
        <w:widowControl/>
        <w:numPr>
          <w:ilvl w:val="0"/>
          <w:numId w:val="38"/>
        </w:numPr>
        <w:spacing w:line="276" w:lineRule="auto"/>
        <w:ind w:firstLineChars="0"/>
        <w:jc w:val="left"/>
        <w:rPr>
          <w:rFonts w:ascii="宋体" w:cs="宋体"/>
          <w:szCs w:val="21"/>
        </w:rPr>
      </w:pPr>
      <w:r>
        <w:rPr>
          <w:rFonts w:hint="eastAsia" w:ascii="宋体" w:hAnsi="宋体" w:cs="宋体"/>
          <w:szCs w:val="21"/>
        </w:rPr>
        <w:t>可以将复杂的查询保存为视图，屏蔽复杂性。</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语法结构：创建视图</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CREATE [OR REPLACE] [{FORCE|NOFORCE}] VIEW view_name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AS</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SELECT</w:t>
            </w:r>
            <w:r>
              <w:rPr>
                <w:rFonts w:hint="eastAsia" w:ascii="宋体" w:hAnsi="宋体" w:cs="宋体"/>
                <w:kern w:val="0"/>
                <w:szCs w:val="21"/>
              </w:rPr>
              <w:t>查询</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[WITH READ ONLY CONSTRAINT] </w:t>
            </w:r>
          </w:p>
        </w:tc>
      </w:tr>
    </w:tbl>
    <w:p>
      <w:pPr>
        <w:pStyle w:val="37"/>
        <w:rPr>
          <w:rFonts w:ascii="宋体" w:hAnsi="宋体" w:eastAsia="宋体" w:cs="宋体"/>
        </w:rPr>
      </w:pPr>
      <w:r>
        <w:rPr>
          <w:rFonts w:hint="eastAsia" w:ascii="宋体" w:hAnsi="宋体" w:eastAsia="宋体" w:cs="宋体"/>
        </w:rPr>
        <w:t>语法解析：</w:t>
      </w:r>
    </w:p>
    <w:p>
      <w:pPr>
        <w:pStyle w:val="41"/>
        <w:widowControl/>
        <w:numPr>
          <w:ilvl w:val="0"/>
          <w:numId w:val="39"/>
        </w:numPr>
        <w:spacing w:line="276" w:lineRule="auto"/>
        <w:ind w:firstLineChars="0"/>
        <w:jc w:val="left"/>
        <w:rPr>
          <w:rFonts w:ascii="宋体" w:cs="宋体"/>
          <w:szCs w:val="21"/>
        </w:rPr>
      </w:pPr>
      <w:r>
        <w:rPr>
          <w:rFonts w:ascii="宋体" w:hAnsi="宋体" w:cs="宋体"/>
          <w:szCs w:val="21"/>
        </w:rPr>
        <w:t>OR REPLACE</w:t>
      </w:r>
      <w:r>
        <w:rPr>
          <w:rFonts w:hint="eastAsia" w:ascii="宋体" w:hAnsi="宋体" w:cs="宋体"/>
          <w:szCs w:val="21"/>
        </w:rPr>
        <w:t>：如果视图已经存在，则替换旧视图。</w:t>
      </w:r>
    </w:p>
    <w:p>
      <w:pPr>
        <w:pStyle w:val="41"/>
        <w:widowControl/>
        <w:numPr>
          <w:ilvl w:val="0"/>
          <w:numId w:val="39"/>
        </w:numPr>
        <w:spacing w:line="276" w:lineRule="auto"/>
        <w:ind w:firstLineChars="0"/>
        <w:jc w:val="left"/>
        <w:rPr>
          <w:rFonts w:ascii="宋体" w:cs="宋体"/>
          <w:szCs w:val="21"/>
        </w:rPr>
      </w:pPr>
      <w:r>
        <w:rPr>
          <w:rFonts w:ascii="宋体" w:hAnsi="宋体" w:cs="宋体"/>
          <w:szCs w:val="21"/>
        </w:rPr>
        <w:t>FORCE</w:t>
      </w:r>
      <w:r>
        <w:rPr>
          <w:rFonts w:hint="eastAsia" w:ascii="宋体" w:hAnsi="宋体" w:cs="宋体"/>
          <w:szCs w:val="21"/>
        </w:rPr>
        <w:t>：即使基表不存在，也可以创建该视图，但是该视图不能正常使用，当基表创建成功后，视图才能正常使用。</w:t>
      </w:r>
    </w:p>
    <w:p>
      <w:pPr>
        <w:pStyle w:val="41"/>
        <w:widowControl/>
        <w:numPr>
          <w:ilvl w:val="0"/>
          <w:numId w:val="39"/>
        </w:numPr>
        <w:spacing w:line="276" w:lineRule="auto"/>
        <w:ind w:firstLineChars="0"/>
        <w:jc w:val="left"/>
        <w:rPr>
          <w:rFonts w:ascii="宋体" w:cs="宋体"/>
          <w:szCs w:val="21"/>
        </w:rPr>
      </w:pPr>
      <w:r>
        <w:rPr>
          <w:rFonts w:ascii="宋体" w:hAnsi="宋体" w:cs="宋体"/>
          <w:szCs w:val="21"/>
        </w:rPr>
        <w:t>NOFORCE</w:t>
      </w:r>
      <w:r>
        <w:rPr>
          <w:rFonts w:hint="eastAsia" w:ascii="宋体" w:hAnsi="宋体" w:cs="宋体"/>
          <w:szCs w:val="21"/>
        </w:rPr>
        <w:t>：如果基表不存在，无法创建视图，该项是默认选项。</w:t>
      </w:r>
    </w:p>
    <w:p>
      <w:pPr>
        <w:pStyle w:val="41"/>
        <w:widowControl/>
        <w:numPr>
          <w:ilvl w:val="0"/>
          <w:numId w:val="39"/>
        </w:numPr>
        <w:spacing w:line="276" w:lineRule="auto"/>
        <w:ind w:firstLineChars="0"/>
        <w:jc w:val="left"/>
        <w:rPr>
          <w:rFonts w:ascii="宋体" w:cs="宋体"/>
          <w:szCs w:val="21"/>
        </w:rPr>
      </w:pPr>
      <w:r>
        <w:rPr>
          <w:rFonts w:ascii="宋体" w:hAnsi="宋体" w:cs="宋体"/>
          <w:szCs w:val="21"/>
        </w:rPr>
        <w:t>WITH READ ONLY</w:t>
      </w:r>
      <w:r>
        <w:rPr>
          <w:rFonts w:hint="eastAsia" w:ascii="宋体" w:hAnsi="宋体" w:cs="宋体"/>
          <w:szCs w:val="21"/>
        </w:rPr>
        <w:t>：默认可以通过视图对基表执行增删改操作，但是有很多在基表上的限制（比如：基表中某列不能为空，但是该列没有出现在视图中，则不能通过视图执行</w:t>
      </w:r>
      <w:r>
        <w:rPr>
          <w:rFonts w:ascii="宋体" w:hAnsi="宋体" w:cs="宋体"/>
          <w:szCs w:val="21"/>
        </w:rPr>
        <w:t>insert</w:t>
      </w:r>
      <w:r>
        <w:rPr>
          <w:rFonts w:hint="eastAsia" w:ascii="宋体" w:hAnsi="宋体" w:cs="宋体"/>
          <w:szCs w:val="21"/>
        </w:rPr>
        <w:t>操作），</w:t>
      </w:r>
      <w:r>
        <w:rPr>
          <w:rFonts w:ascii="宋体" w:hAnsi="宋体" w:cs="宋体"/>
          <w:szCs w:val="21"/>
        </w:rPr>
        <w:t>WITH READ ONLY</w:t>
      </w:r>
      <w:r>
        <w:rPr>
          <w:rFonts w:hint="eastAsia" w:ascii="宋体" w:hAnsi="宋体" w:cs="宋体"/>
          <w:szCs w:val="21"/>
        </w:rPr>
        <w:t>说明视图是只读视图，不能通过该视图进行增删改操作。现实开发中，基本上不通过视图对表中的数据进行增删改操作。</w:t>
      </w:r>
    </w:p>
    <w:p>
      <w:pPr>
        <w:widowControl/>
        <w:spacing w:line="276" w:lineRule="auto"/>
        <w:jc w:val="left"/>
        <w:rPr>
          <w:rFonts w:ascii="宋体" w:cs="宋体"/>
          <w:szCs w:val="21"/>
        </w:rPr>
      </w:pPr>
    </w:p>
    <w:p>
      <w:pPr>
        <w:widowControl/>
        <w:spacing w:line="276" w:lineRule="auto"/>
        <w:ind w:left="420"/>
        <w:jc w:val="left"/>
        <w:rPr>
          <w:rFonts w:ascii="宋体" w:cs="宋体"/>
          <w:b/>
          <w:bCs/>
          <w:szCs w:val="21"/>
        </w:rPr>
      </w:pPr>
      <w:r>
        <w:rPr>
          <w:rFonts w:hint="eastAsia" w:ascii="宋体" w:hAnsi="宋体" w:cs="宋体"/>
          <w:b/>
          <w:bCs/>
          <w:szCs w:val="21"/>
        </w:rPr>
        <w:t>【例】基于</w:t>
      </w:r>
      <w:r>
        <w:rPr>
          <w:rFonts w:ascii="宋体" w:hAnsi="宋体" w:cs="宋体"/>
          <w:b/>
          <w:bCs/>
          <w:szCs w:val="21"/>
        </w:rPr>
        <w:t>EMP</w:t>
      </w:r>
      <w:r>
        <w:rPr>
          <w:rFonts w:hint="eastAsia" w:ascii="宋体" w:hAnsi="宋体" w:cs="宋体"/>
          <w:b/>
          <w:bCs/>
          <w:szCs w:val="21"/>
        </w:rPr>
        <w:t>表和</w:t>
      </w:r>
      <w:r>
        <w:rPr>
          <w:rFonts w:ascii="宋体" w:hAnsi="宋体" w:cs="宋体"/>
          <w:b/>
          <w:bCs/>
          <w:szCs w:val="21"/>
        </w:rPr>
        <w:t>DEPT</w:t>
      </w:r>
      <w:r>
        <w:rPr>
          <w:rFonts w:hint="eastAsia" w:ascii="宋体" w:hAnsi="宋体" w:cs="宋体"/>
          <w:b/>
          <w:bCs/>
          <w:szCs w:val="21"/>
        </w:rPr>
        <w:t>表创建视图</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代码演示：视图</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创建视图</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VIEW</w:t>
            </w:r>
            <w:r>
              <w:rPr>
                <w:rFonts w:ascii="ËÎÌå" w:hAnsi="ËÎÌå"/>
                <w:color w:val="000000"/>
                <w:sz w:val="18"/>
                <w:highlight w:val="white"/>
              </w:rPr>
              <w:t xml:space="preserve"> EMPDETAIL</w:t>
            </w:r>
          </w:p>
          <w:p>
            <w:pPr>
              <w:jc w:val="left"/>
              <w:rPr>
                <w:rFonts w:ascii="ËÎÌå" w:hAnsi="ËÎÌå"/>
                <w:color w:val="000000"/>
                <w:sz w:val="18"/>
                <w:highlight w:val="white"/>
              </w:rPr>
            </w:pP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EMPNO</w:t>
            </w:r>
            <w:r>
              <w:rPr>
                <w:rFonts w:ascii="ËÎÌå" w:hAnsi="ËÎÌå"/>
                <w:color w:val="000080"/>
                <w:sz w:val="18"/>
                <w:highlight w:val="white"/>
              </w:rPr>
              <w:t>,</w:t>
            </w:r>
            <w:r>
              <w:rPr>
                <w:rFonts w:ascii="ËÎÌå" w:hAnsi="ËÎÌå"/>
                <w:color w:val="000000"/>
                <w:sz w:val="18"/>
                <w:highlight w:val="white"/>
              </w:rPr>
              <w:t>ENAME</w:t>
            </w:r>
            <w:r>
              <w:rPr>
                <w:rFonts w:ascii="ËÎÌå" w:hAnsi="ËÎÌå"/>
                <w:color w:val="000080"/>
                <w:sz w:val="18"/>
                <w:highlight w:val="white"/>
              </w:rPr>
              <w:t>,</w:t>
            </w:r>
            <w:r>
              <w:rPr>
                <w:rFonts w:ascii="ËÎÌå" w:hAnsi="ËÎÌå"/>
                <w:color w:val="000000"/>
                <w:sz w:val="18"/>
                <w:highlight w:val="white"/>
              </w:rPr>
              <w:t>JOB</w:t>
            </w:r>
            <w:r>
              <w:rPr>
                <w:rFonts w:ascii="ËÎÌå" w:hAnsi="ËÎÌå"/>
                <w:color w:val="000080"/>
                <w:sz w:val="18"/>
                <w:highlight w:val="white"/>
              </w:rPr>
              <w:t>,</w:t>
            </w:r>
            <w:r>
              <w:rPr>
                <w:rFonts w:ascii="ËÎÌå" w:hAnsi="ËÎÌå"/>
                <w:color w:val="000000"/>
                <w:sz w:val="18"/>
                <w:highlight w:val="white"/>
              </w:rPr>
              <w:t>HIREDATE</w:t>
            </w:r>
            <w:r>
              <w:rPr>
                <w:rFonts w:ascii="ËÎÌå" w:hAnsi="ËÎÌå"/>
                <w:color w:val="000080"/>
                <w:sz w:val="18"/>
                <w:highlight w:val="white"/>
              </w:rPr>
              <w:t>,</w:t>
            </w:r>
            <w:r>
              <w:rPr>
                <w:rFonts w:ascii="ËÎÌå" w:hAnsi="ËÎÌå"/>
                <w:color w:val="000000"/>
                <w:sz w:val="18"/>
                <w:highlight w:val="white"/>
              </w:rPr>
              <w:t>EMP.DEPTNO</w:t>
            </w:r>
            <w:r>
              <w:rPr>
                <w:rFonts w:ascii="ËÎÌå" w:hAnsi="ËÎÌå"/>
                <w:color w:val="000080"/>
                <w:sz w:val="18"/>
                <w:highlight w:val="white"/>
              </w:rPr>
              <w:t>,</w:t>
            </w:r>
            <w:r>
              <w:rPr>
                <w:rFonts w:ascii="ËÎÌå" w:hAnsi="ËÎÌå"/>
                <w:color w:val="000000"/>
                <w:sz w:val="18"/>
                <w:highlight w:val="white"/>
              </w:rPr>
              <w:t>DNAME</w:t>
            </w:r>
          </w:p>
          <w:p>
            <w:pPr>
              <w:jc w:val="left"/>
              <w:rPr>
                <w:rFonts w:ascii="ËÎÌå" w:hAnsi="ËÎÌå"/>
                <w:color w:val="000000"/>
                <w:sz w:val="18"/>
                <w:highlight w:val="white"/>
              </w:rPr>
            </w:pP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JOIN</w:t>
            </w:r>
            <w:r>
              <w:rPr>
                <w:rFonts w:ascii="ËÎÌå" w:hAnsi="ËÎÌå"/>
                <w:color w:val="000000"/>
                <w:sz w:val="18"/>
                <w:highlight w:val="white"/>
              </w:rPr>
              <w:t xml:space="preserve"> DEPT </w:t>
            </w:r>
            <w:r>
              <w:rPr>
                <w:rFonts w:ascii="ËÎÌå" w:hAnsi="ËÎÌå"/>
                <w:color w:val="008080"/>
                <w:sz w:val="18"/>
                <w:highlight w:val="white"/>
              </w:rPr>
              <w:t>ON</w:t>
            </w:r>
            <w:r>
              <w:rPr>
                <w:rFonts w:ascii="ËÎÌå" w:hAnsi="ËÎÌå"/>
                <w:color w:val="000000"/>
                <w:sz w:val="18"/>
                <w:highlight w:val="white"/>
              </w:rPr>
              <w:t xml:space="preserve"> EMP.DEPTNO</w:t>
            </w:r>
            <w:r>
              <w:rPr>
                <w:rFonts w:ascii="ËÎÌå" w:hAnsi="ËÎÌå"/>
                <w:color w:val="000080"/>
                <w:sz w:val="18"/>
                <w:highlight w:val="white"/>
              </w:rPr>
              <w:t>=</w:t>
            </w:r>
            <w:r>
              <w:rPr>
                <w:rFonts w:ascii="ËÎÌå" w:hAnsi="ËÎÌå"/>
                <w:color w:val="000000"/>
                <w:sz w:val="18"/>
                <w:highlight w:val="white"/>
              </w:rPr>
              <w:t>DEPT.DEPTNO</w:t>
            </w:r>
          </w:p>
          <w:p>
            <w:pPr>
              <w:jc w:val="left"/>
              <w:rPr>
                <w:rFonts w:ascii="ËÎÌå" w:hAnsi="ËÎÌå"/>
                <w:color w:val="000000"/>
                <w:sz w:val="18"/>
                <w:highlight w:val="white"/>
              </w:rPr>
            </w:pPr>
            <w:r>
              <w:rPr>
                <w:rFonts w:ascii="ËÎÌå" w:hAnsi="ËÎÌå"/>
                <w:color w:val="008080"/>
                <w:sz w:val="18"/>
                <w:highlight w:val="white"/>
              </w:rPr>
              <w:t>WITH</w:t>
            </w:r>
            <w:r>
              <w:rPr>
                <w:rFonts w:ascii="ËÎÌå" w:hAnsi="ËÎÌå"/>
                <w:color w:val="000000"/>
                <w:sz w:val="18"/>
                <w:highlight w:val="white"/>
              </w:rPr>
              <w:t xml:space="preserve"> </w:t>
            </w:r>
            <w:r>
              <w:rPr>
                <w:rFonts w:ascii="ËÎÌå" w:hAnsi="ËÎÌå"/>
                <w:color w:val="008080"/>
                <w:sz w:val="18"/>
                <w:highlight w:val="white"/>
              </w:rPr>
              <w:t>READ</w:t>
            </w:r>
            <w:r>
              <w:rPr>
                <w:rFonts w:ascii="ËÎÌå" w:hAnsi="ËÎÌå"/>
                <w:color w:val="000000"/>
                <w:sz w:val="18"/>
                <w:highlight w:val="white"/>
              </w:rPr>
              <w:t xml:space="preserve"> </w:t>
            </w:r>
            <w:r>
              <w:rPr>
                <w:rFonts w:ascii="ËÎÌå" w:hAnsi="ËÎÌå"/>
                <w:color w:val="008080"/>
                <w:sz w:val="18"/>
                <w:highlight w:val="white"/>
              </w:rPr>
              <w:t>ONLY</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通过视图查询</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EMPDETAIL</w:t>
            </w:r>
            <w:r>
              <w:rPr>
                <w:rFonts w:ascii="ËÎÌå" w:hAnsi="ËÎÌå"/>
                <w:color w:val="000080"/>
                <w:sz w:val="18"/>
                <w:highlight w:val="white"/>
              </w:rPr>
              <w:t>;</w:t>
            </w:r>
            <w:r>
              <w:rPr>
                <w:rFonts w:ascii="ËÎÌå" w:hAnsi="ËÎÌå"/>
                <w:color w:val="000000"/>
                <w:sz w:val="18"/>
                <w:highlight w:val="white"/>
              </w:rPr>
              <w:t xml:space="preserve"> </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41"/>
        <w:widowControl/>
        <w:numPr>
          <w:ilvl w:val="0"/>
          <w:numId w:val="40"/>
        </w:numPr>
        <w:spacing w:line="276" w:lineRule="auto"/>
        <w:ind w:firstLineChars="0"/>
        <w:jc w:val="left"/>
        <w:rPr>
          <w:rFonts w:ascii="宋体" w:cs="宋体"/>
          <w:szCs w:val="21"/>
        </w:rPr>
      </w:pPr>
      <w:r>
        <w:rPr>
          <w:rFonts w:ascii="宋体" w:hAnsi="宋体" w:cs="宋体"/>
          <w:szCs w:val="21"/>
        </w:rPr>
        <w:t xml:space="preserve"> </w:t>
      </w:r>
      <w:r>
        <w:rPr>
          <w:rFonts w:hint="eastAsia" w:ascii="宋体" w:hAnsi="宋体" w:cs="宋体"/>
          <w:szCs w:val="21"/>
        </w:rPr>
        <w:t>对视图可以像表一样进行查询。该视图中隐藏了员工的工资。</w:t>
      </w:r>
    </w:p>
    <w:p>
      <w:pPr>
        <w:pStyle w:val="41"/>
        <w:widowControl/>
        <w:spacing w:line="276" w:lineRule="auto"/>
        <w:ind w:left="420" w:firstLine="0" w:firstLineChars="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语法结构：删除视图</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DROP VIEW </w:t>
            </w:r>
            <w:r>
              <w:rPr>
                <w:rFonts w:hint="eastAsia" w:ascii="宋体" w:hAnsi="宋体" w:cs="宋体"/>
                <w:kern w:val="0"/>
                <w:szCs w:val="21"/>
              </w:rPr>
              <w:t>视图名</w:t>
            </w:r>
          </w:p>
        </w:tc>
      </w:tr>
    </w:tbl>
    <w:p>
      <w:pPr>
        <w:widowControl/>
        <w:spacing w:line="276" w:lineRule="auto"/>
        <w:jc w:val="left"/>
        <w:rPr>
          <w:rFonts w:ascii="宋体" w:cs="宋体"/>
          <w:szCs w:val="21"/>
        </w:rPr>
      </w:pPr>
    </w:p>
    <w:p>
      <w:pPr>
        <w:pStyle w:val="32"/>
        <w:numPr>
          <w:ilvl w:val="0"/>
          <w:numId w:val="0"/>
        </w:numPr>
        <w:spacing w:line="276" w:lineRule="auto"/>
        <w:rPr>
          <w:rFonts w:ascii="宋体" w:hAnsi="宋体" w:eastAsia="宋体" w:cs="宋体"/>
          <w:b/>
          <w:bCs w:val="0"/>
          <w:i/>
          <w:iCs/>
          <w:highlight w:val="yellow"/>
        </w:rPr>
      </w:pPr>
      <w:bookmarkStart w:id="68" w:name="_Toc8458"/>
      <w:r>
        <w:rPr>
          <w:rFonts w:ascii="宋体" w:hAnsi="宋体" w:eastAsia="宋体" w:cs="宋体"/>
          <w:b/>
          <w:bCs w:val="0"/>
          <w:i/>
          <w:iCs/>
          <w:highlight w:val="yellow"/>
        </w:rPr>
        <w:t>5.</w:t>
      </w:r>
      <w:r>
        <w:rPr>
          <w:rFonts w:hint="eastAsia" w:ascii="宋体" w:hAnsi="宋体" w:eastAsia="宋体" w:cs="宋体"/>
          <w:b/>
          <w:bCs w:val="0"/>
          <w:i/>
          <w:iCs/>
          <w:highlight w:val="yellow"/>
        </w:rPr>
        <w:t>索引</w:t>
      </w:r>
      <w:bookmarkEnd w:id="68"/>
    </w:p>
    <w:p>
      <w:pPr>
        <w:pStyle w:val="4"/>
      </w:pPr>
      <w:bookmarkStart w:id="69" w:name="_Toc20077"/>
      <w:r>
        <w:t xml:space="preserve">5.1 </w:t>
      </w:r>
      <w:r>
        <w:rPr>
          <w:rFonts w:hint="eastAsia"/>
        </w:rPr>
        <w:t>索引介绍</w:t>
      </w:r>
      <w:bookmarkEnd w:id="69"/>
    </w:p>
    <w:p>
      <w:pPr>
        <w:widowControl/>
        <w:spacing w:line="276" w:lineRule="auto"/>
        <w:ind w:firstLine="420" w:firstLineChars="200"/>
        <w:jc w:val="left"/>
        <w:rPr>
          <w:rFonts w:ascii="宋体" w:cs="宋体"/>
          <w:szCs w:val="21"/>
        </w:rPr>
      </w:pPr>
      <w:r>
        <w:rPr>
          <w:rFonts w:hint="eastAsia" w:ascii="宋体" w:hAnsi="宋体" w:cs="宋体"/>
          <w:szCs w:val="21"/>
        </w:rPr>
        <w:t>当我们在某本书中查找特定的章节内容时，可以先从书的目录着手，找到该章节所在的页码，然后快速的定位到该页。这种做法的前提是页面编号是有序的。如果页码无序，就只能从第一页开始，一页页的查找了。</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数据库中索引（</w:t>
      </w:r>
      <w:r>
        <w:rPr>
          <w:rFonts w:ascii="宋体" w:hAnsi="宋体" w:cs="宋体"/>
          <w:szCs w:val="21"/>
        </w:rPr>
        <w:t>Index</w:t>
      </w:r>
      <w:r>
        <w:rPr>
          <w:rFonts w:hint="eastAsia" w:ascii="宋体" w:hAnsi="宋体" w:cs="宋体"/>
          <w:szCs w:val="21"/>
        </w:rPr>
        <w:t>）的概念与目录的概念非常类似。如果某列出现在查询的条件中，而该列的数据是无序的，查询时只能从第一行开始一行一行的匹配。创建索引就是对某些特定列中的数据排序，生成独立的索引表。在某列上创建索引后，如果该列出现在查询条件中，</w:t>
      </w:r>
      <w:r>
        <w:rPr>
          <w:rFonts w:ascii="宋体" w:hAnsi="宋体" w:cs="宋体"/>
          <w:szCs w:val="21"/>
        </w:rPr>
        <w:t>Oracle</w:t>
      </w:r>
      <w:r>
        <w:rPr>
          <w:rFonts w:hint="eastAsia" w:ascii="宋体" w:hAnsi="宋体" w:cs="宋体"/>
          <w:szCs w:val="21"/>
        </w:rPr>
        <w:t>会比较全表扫描与索引扫描的代价，如果索引扫描代价小，那</w:t>
      </w:r>
      <w:r>
        <w:rPr>
          <w:rFonts w:ascii="宋体" w:hAnsi="宋体" w:cs="宋体"/>
          <w:szCs w:val="21"/>
        </w:rPr>
        <w:t>Oracle</w:t>
      </w:r>
      <w:r>
        <w:rPr>
          <w:rFonts w:hint="eastAsia" w:ascii="宋体" w:hAnsi="宋体" w:cs="宋体"/>
          <w:szCs w:val="21"/>
        </w:rPr>
        <w:t>会自动引用该索引，先从索引表中查询出符合条件记录的</w:t>
      </w:r>
      <w:r>
        <w:rPr>
          <w:rFonts w:ascii="宋体" w:hAnsi="宋体" w:cs="宋体"/>
          <w:szCs w:val="21"/>
        </w:rPr>
        <w:t>ROWID</w:t>
      </w:r>
      <w:r>
        <w:rPr>
          <w:rFonts w:hint="eastAsia" w:ascii="宋体" w:hAnsi="宋体" w:cs="宋体"/>
          <w:szCs w:val="21"/>
        </w:rPr>
        <w:t>，由于</w:t>
      </w:r>
      <w:r>
        <w:rPr>
          <w:rFonts w:ascii="宋体" w:hAnsi="宋体" w:cs="宋体"/>
          <w:szCs w:val="21"/>
        </w:rPr>
        <w:t>ROWID</w:t>
      </w:r>
      <w:r>
        <w:rPr>
          <w:rFonts w:hint="eastAsia" w:ascii="宋体" w:hAnsi="宋体" w:cs="宋体"/>
          <w:szCs w:val="21"/>
        </w:rPr>
        <w:t>是记录的物理地址，因此可以根据</w:t>
      </w:r>
      <w:r>
        <w:rPr>
          <w:rFonts w:ascii="宋体" w:hAnsi="宋体" w:cs="宋体"/>
          <w:szCs w:val="21"/>
        </w:rPr>
        <w:t>ROWID</w:t>
      </w:r>
      <w:r>
        <w:rPr>
          <w:rFonts w:hint="eastAsia" w:ascii="宋体" w:hAnsi="宋体" w:cs="宋体"/>
          <w:szCs w:val="21"/>
        </w:rPr>
        <w:t>快速的定位到具体的记录，表中的数据非常多时，引用索引带来的查询效率非常可观。</w:t>
      </w:r>
    </w:p>
    <w:p>
      <w:pPr>
        <w:widowControl/>
        <w:spacing w:line="276" w:lineRule="auto"/>
        <w:ind w:firstLine="420" w:firstLineChars="200"/>
        <w:jc w:val="left"/>
        <w:rPr>
          <w:rFonts w:ascii="宋体" w:cs="宋体"/>
          <w:szCs w:val="21"/>
        </w:rPr>
      </w:pPr>
    </w:p>
    <w:tbl>
      <w:tblPr>
        <w:tblStyle w:val="19"/>
        <w:tblW w:w="8108" w:type="dxa"/>
        <w:tblInd w:w="108"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698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2037" w:hRule="atLeast"/>
        </w:trPr>
        <w:tc>
          <w:tcPr>
            <w:tcW w:w="1120" w:type="dxa"/>
            <w:tcBorders>
              <w:top w:val="single" w:color="000000" w:sz="4" w:space="0"/>
              <w:bottom w:val="single" w:color="000000" w:sz="4" w:space="0"/>
            </w:tcBorders>
            <w:vAlign w:val="center"/>
          </w:tcPr>
          <w:p>
            <w:pPr>
              <w:spacing w:line="276" w:lineRule="auto"/>
              <w:ind w:right="210"/>
              <w:rPr>
                <w:rFonts w:ascii="宋体" w:cs="宋体"/>
                <w:b/>
                <w:szCs w:val="21"/>
              </w:rPr>
            </w:pPr>
            <w:r>
              <w:rPr>
                <w:rFonts w:ascii="宋体" w:cs="宋体"/>
                <w:b/>
                <w:szCs w:val="21"/>
              </w:rPr>
              <w:drawing>
                <wp:inline distT="0" distB="0" distL="0" distR="0">
                  <wp:extent cx="400050" cy="638175"/>
                  <wp:effectExtent l="19050" t="0" r="0" b="0"/>
                  <wp:docPr id="1042" name="图片 9"/>
                  <wp:cNvGraphicFramePr/>
                  <a:graphic xmlns:a="http://schemas.openxmlformats.org/drawingml/2006/main">
                    <a:graphicData uri="http://schemas.openxmlformats.org/drawingml/2006/picture">
                      <pic:pic xmlns:pic="http://schemas.openxmlformats.org/drawingml/2006/picture">
                        <pic:nvPicPr>
                          <pic:cNvPr id="1042" name="图片 9"/>
                          <pic:cNvPicPr/>
                        </pic:nvPicPr>
                        <pic:blipFill>
                          <a:blip r:embed="rId9" cstate="print"/>
                          <a:srcRect/>
                          <a:stretch>
                            <a:fillRect/>
                          </a:stretch>
                        </pic:blipFill>
                        <pic:spPr>
                          <a:xfrm>
                            <a:off x="0" y="0"/>
                            <a:ext cx="400050" cy="638175"/>
                          </a:xfrm>
                          <a:prstGeom prst="rect">
                            <a:avLst/>
                          </a:prstGeom>
                          <a:ln>
                            <a:noFill/>
                          </a:ln>
                        </pic:spPr>
                      </pic:pic>
                    </a:graphicData>
                  </a:graphic>
                </wp:inline>
              </w:drawing>
            </w:r>
          </w:p>
        </w:tc>
        <w:tc>
          <w:tcPr>
            <w:tcW w:w="6988" w:type="dxa"/>
            <w:tcBorders>
              <w:top w:val="single" w:color="000000" w:sz="4" w:space="0"/>
              <w:bottom w:val="single" w:color="000000" w:sz="4" w:space="0"/>
            </w:tcBorders>
            <w:vAlign w:val="center"/>
          </w:tcPr>
          <w:p>
            <w:pPr>
              <w:pStyle w:val="43"/>
              <w:widowControl/>
              <w:numPr>
                <w:ilvl w:val="0"/>
                <w:numId w:val="41"/>
              </w:numPr>
              <w:spacing w:line="276" w:lineRule="auto"/>
              <w:ind w:firstLineChars="0"/>
              <w:jc w:val="left"/>
              <w:rPr>
                <w:rFonts w:ascii="宋体" w:cs="宋体"/>
                <w:szCs w:val="21"/>
                <w:u w:val="single"/>
              </w:rPr>
            </w:pPr>
            <w:r>
              <w:rPr>
                <w:rFonts w:hint="eastAsia" w:ascii="宋体" w:hAnsi="宋体" w:cs="宋体"/>
                <w:szCs w:val="21"/>
                <w:u w:val="single"/>
              </w:rPr>
              <w:t>如果表中的某些字段</w:t>
            </w:r>
            <w:r>
              <w:rPr>
                <w:rFonts w:hint="eastAsia" w:ascii="宋体" w:hAnsi="宋体" w:cs="宋体"/>
                <w:color w:val="FF0000"/>
                <w:szCs w:val="21"/>
                <w:u w:val="single"/>
              </w:rPr>
              <w:t>经常被查询</w:t>
            </w:r>
            <w:r>
              <w:rPr>
                <w:rFonts w:hint="eastAsia" w:ascii="宋体" w:hAnsi="宋体" w:cs="宋体"/>
                <w:szCs w:val="21"/>
                <w:u w:val="single"/>
              </w:rPr>
              <w:t>并作为查询的条件出现时，就应该考虑为该列</w:t>
            </w:r>
            <w:r>
              <w:rPr>
                <w:rFonts w:hint="eastAsia" w:ascii="宋体" w:hAnsi="宋体" w:cs="宋体"/>
                <w:color w:val="FF0000"/>
                <w:szCs w:val="21"/>
                <w:u w:val="single"/>
              </w:rPr>
              <w:t>创建索引</w:t>
            </w:r>
            <w:r>
              <w:rPr>
                <w:rFonts w:hint="eastAsia" w:ascii="宋体" w:hAnsi="宋体" w:cs="宋体"/>
                <w:szCs w:val="21"/>
                <w:u w:val="single"/>
              </w:rPr>
              <w:t>。</w:t>
            </w:r>
          </w:p>
          <w:p>
            <w:pPr>
              <w:pStyle w:val="43"/>
              <w:widowControl/>
              <w:numPr>
                <w:ilvl w:val="0"/>
                <w:numId w:val="41"/>
              </w:numPr>
              <w:spacing w:line="276" w:lineRule="auto"/>
              <w:ind w:firstLineChars="0"/>
              <w:jc w:val="left"/>
              <w:rPr>
                <w:rFonts w:ascii="宋体" w:cs="宋体"/>
                <w:szCs w:val="21"/>
                <w:u w:val="single"/>
              </w:rPr>
            </w:pPr>
            <w:r>
              <w:rPr>
                <w:rFonts w:hint="eastAsia" w:ascii="宋体" w:hAnsi="宋体" w:cs="宋体"/>
                <w:szCs w:val="21"/>
                <w:u w:val="single"/>
              </w:rPr>
              <w:t>当从很多行的表中查询少数行时，也要考虑创建索引。有一条基本的准则是：当任何单个查询要检索的行少于或者等于整个表行数的5-</w:t>
            </w:r>
            <w:r>
              <w:rPr>
                <w:rFonts w:ascii="宋体" w:hAnsi="宋体" w:cs="宋体"/>
                <w:szCs w:val="21"/>
                <w:u w:val="single"/>
              </w:rPr>
              <w:t>10%</w:t>
            </w:r>
            <w:r>
              <w:rPr>
                <w:rFonts w:hint="eastAsia" w:ascii="宋体" w:hAnsi="宋体" w:cs="宋体"/>
                <w:szCs w:val="21"/>
                <w:u w:val="single"/>
              </w:rPr>
              <w:t>时，索引就非常有用。</w:t>
            </w:r>
          </w:p>
        </w:tc>
      </w:tr>
    </w:tbl>
    <w:p>
      <w:pPr>
        <w:spacing w:line="276" w:lineRule="auto"/>
        <w:rPr>
          <w:rFonts w:ascii="宋体" w:cs="宋体"/>
          <w:szCs w:val="21"/>
        </w:rPr>
      </w:pPr>
    </w:p>
    <w:p>
      <w:pPr>
        <w:spacing w:line="276" w:lineRule="auto"/>
        <w:ind w:firstLine="420" w:firstLineChars="200"/>
        <w:rPr>
          <w:rFonts w:ascii="宋体" w:cs="宋体"/>
          <w:szCs w:val="21"/>
        </w:rPr>
      </w:pPr>
      <w:r>
        <w:rPr>
          <w:rFonts w:ascii="宋体" w:hAnsi="宋体" w:cs="宋体"/>
          <w:szCs w:val="21"/>
        </w:rPr>
        <w:t>Oracle</w:t>
      </w:r>
      <w:r>
        <w:rPr>
          <w:rFonts w:hint="eastAsia" w:ascii="宋体" w:hAnsi="宋体" w:cs="宋体"/>
          <w:szCs w:val="21"/>
        </w:rPr>
        <w:t>数据库会为表的主键和包含唯一约束的列自动创建索引。索引可以提高查询的效率，但是在数据增删改时需要更新索引，因此索引对增删改时会有负面影响。</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语法结构：创建索引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CREATE [UNIQUE] INDEX index_name ON table_name(column_name[,column_name</w:t>
            </w:r>
            <w:r>
              <w:rPr>
                <w:rFonts w:hint="eastAsia" w:ascii="宋体" w:hAnsi="宋体" w:cs="宋体"/>
                <w:kern w:val="0"/>
                <w:szCs w:val="21"/>
              </w:rPr>
              <w:t>…</w:t>
            </w:r>
            <w:r>
              <w:rPr>
                <w:rFonts w:ascii="宋体" w:hAnsi="宋体" w:cs="宋体"/>
                <w:kern w:val="0"/>
                <w:szCs w:val="21"/>
              </w:rPr>
              <w:t>])</w:t>
            </w:r>
          </w:p>
        </w:tc>
      </w:tr>
    </w:tbl>
    <w:p>
      <w:pPr>
        <w:pStyle w:val="37"/>
        <w:rPr>
          <w:rFonts w:ascii="宋体" w:hAnsi="宋体" w:eastAsia="宋体" w:cs="宋体"/>
        </w:rPr>
      </w:pPr>
      <w:r>
        <w:rPr>
          <w:rFonts w:hint="eastAsia" w:ascii="宋体" w:hAnsi="宋体" w:eastAsia="宋体" w:cs="宋体"/>
        </w:rPr>
        <w:t>语法解析：</w:t>
      </w:r>
    </w:p>
    <w:p>
      <w:pPr>
        <w:pStyle w:val="43"/>
        <w:widowControl/>
        <w:numPr>
          <w:ilvl w:val="0"/>
          <w:numId w:val="42"/>
        </w:numPr>
        <w:spacing w:line="276" w:lineRule="auto"/>
        <w:ind w:firstLineChars="0"/>
        <w:jc w:val="left"/>
        <w:rPr>
          <w:rFonts w:ascii="宋体" w:cs="宋体"/>
          <w:szCs w:val="21"/>
        </w:rPr>
      </w:pPr>
      <w:r>
        <w:rPr>
          <w:rFonts w:ascii="宋体" w:hAnsi="宋体" w:cs="宋体"/>
          <w:szCs w:val="21"/>
        </w:rPr>
        <w:t>UNIQUE:</w:t>
      </w:r>
      <w:r>
        <w:rPr>
          <w:rFonts w:hint="eastAsia" w:ascii="宋体" w:hAnsi="宋体" w:cs="宋体"/>
          <w:szCs w:val="21"/>
        </w:rPr>
        <w:t>指定索引列上的值必须是唯一的。称为唯一索引。</w:t>
      </w:r>
    </w:p>
    <w:p>
      <w:pPr>
        <w:pStyle w:val="43"/>
        <w:widowControl/>
        <w:numPr>
          <w:ilvl w:val="0"/>
          <w:numId w:val="42"/>
        </w:numPr>
        <w:spacing w:line="276" w:lineRule="auto"/>
        <w:ind w:firstLineChars="0"/>
        <w:jc w:val="left"/>
        <w:rPr>
          <w:rFonts w:ascii="宋体" w:cs="宋体"/>
          <w:szCs w:val="21"/>
        </w:rPr>
      </w:pPr>
      <w:r>
        <w:rPr>
          <w:rFonts w:ascii="宋体" w:hAnsi="宋体" w:cs="宋体"/>
          <w:szCs w:val="21"/>
        </w:rPr>
        <w:t>index_name</w:t>
      </w:r>
      <w:r>
        <w:rPr>
          <w:rFonts w:hint="eastAsia" w:ascii="宋体" w:hAnsi="宋体" w:cs="宋体"/>
          <w:szCs w:val="21"/>
        </w:rPr>
        <w:t>：指定索引名。</w:t>
      </w:r>
    </w:p>
    <w:p>
      <w:pPr>
        <w:pStyle w:val="43"/>
        <w:widowControl/>
        <w:numPr>
          <w:ilvl w:val="0"/>
          <w:numId w:val="42"/>
        </w:numPr>
        <w:spacing w:line="276" w:lineRule="auto"/>
        <w:ind w:firstLineChars="0"/>
        <w:jc w:val="left"/>
        <w:rPr>
          <w:rFonts w:ascii="宋体" w:cs="宋体"/>
          <w:szCs w:val="21"/>
        </w:rPr>
      </w:pPr>
      <w:r>
        <w:rPr>
          <w:rFonts w:ascii="宋体" w:hAnsi="宋体" w:cs="宋体"/>
          <w:szCs w:val="21"/>
        </w:rPr>
        <w:t>tabl</w:t>
      </w:r>
      <w:r>
        <w:rPr>
          <w:rFonts w:hint="eastAsia" w:ascii="宋体" w:hAnsi="宋体" w:cs="宋体"/>
          <w:szCs w:val="21"/>
        </w:rPr>
        <w:t>e</w:t>
      </w:r>
      <w:r>
        <w:rPr>
          <w:rFonts w:ascii="宋体" w:hAnsi="宋体" w:cs="宋体"/>
          <w:szCs w:val="21"/>
        </w:rPr>
        <w:t>_name</w:t>
      </w:r>
      <w:r>
        <w:rPr>
          <w:rFonts w:hint="eastAsia" w:ascii="宋体" w:hAnsi="宋体" w:cs="宋体"/>
          <w:szCs w:val="21"/>
        </w:rPr>
        <w:t>：指定要为哪个表创建索引。</w:t>
      </w:r>
    </w:p>
    <w:p>
      <w:pPr>
        <w:pStyle w:val="43"/>
        <w:widowControl/>
        <w:numPr>
          <w:ilvl w:val="0"/>
          <w:numId w:val="42"/>
        </w:numPr>
        <w:spacing w:line="276" w:lineRule="auto"/>
        <w:ind w:firstLineChars="0"/>
        <w:jc w:val="left"/>
        <w:rPr>
          <w:rFonts w:ascii="宋体" w:cs="宋体"/>
          <w:szCs w:val="21"/>
        </w:rPr>
      </w:pPr>
      <w:r>
        <w:rPr>
          <w:rFonts w:ascii="宋体" w:hAnsi="宋体" w:cs="宋体"/>
          <w:szCs w:val="21"/>
        </w:rPr>
        <w:t>column_name</w:t>
      </w:r>
      <w:r>
        <w:rPr>
          <w:rFonts w:hint="eastAsia" w:ascii="宋体" w:hAnsi="宋体" w:cs="宋体"/>
          <w:szCs w:val="21"/>
        </w:rPr>
        <w:t>(列名)：指定要对哪个列创建索引。我们也可以对多列创建索引；这种索引称为组合索引。</w:t>
      </w:r>
    </w:p>
    <w:p>
      <w:pPr>
        <w:widowControl/>
        <w:spacing w:line="276" w:lineRule="auto"/>
        <w:jc w:val="left"/>
        <w:rPr>
          <w:rFonts w:ascii="宋体" w:cs="宋体"/>
          <w:szCs w:val="21"/>
        </w:rPr>
      </w:pPr>
    </w:p>
    <w:p>
      <w:pPr>
        <w:widowControl/>
        <w:spacing w:line="276" w:lineRule="auto"/>
        <w:ind w:firstLine="422" w:firstLineChars="200"/>
        <w:jc w:val="left"/>
        <w:rPr>
          <w:rFonts w:ascii="宋体" w:cs="宋体"/>
          <w:b/>
          <w:szCs w:val="21"/>
        </w:rPr>
      </w:pPr>
      <w:r>
        <w:rPr>
          <w:rStyle w:val="42"/>
          <w:rFonts w:hint="eastAsia" w:ascii="宋体" w:hAnsi="宋体" w:eastAsia="宋体" w:cs="宋体"/>
        </w:rPr>
        <w:t>【例】</w:t>
      </w:r>
      <w:r>
        <w:rPr>
          <w:rFonts w:hint="eastAsia" w:ascii="宋体" w:hAnsi="宋体" w:cs="宋体"/>
          <w:b/>
          <w:szCs w:val="21"/>
        </w:rPr>
        <w:t>为</w:t>
      </w:r>
      <w:r>
        <w:rPr>
          <w:rFonts w:ascii="宋体" w:hAnsi="宋体" w:cs="宋体"/>
          <w:b/>
          <w:szCs w:val="21"/>
        </w:rPr>
        <w:t>EMP</w:t>
      </w:r>
      <w:r>
        <w:rPr>
          <w:rFonts w:hint="eastAsia" w:ascii="宋体" w:hAnsi="宋体" w:cs="宋体"/>
          <w:b/>
          <w:szCs w:val="21"/>
        </w:rPr>
        <w:t>表的</w:t>
      </w:r>
      <w:r>
        <w:rPr>
          <w:rFonts w:ascii="宋体" w:hAnsi="宋体" w:cs="宋体"/>
          <w:b/>
          <w:szCs w:val="21"/>
        </w:rPr>
        <w:t>ENAME</w:t>
      </w:r>
      <w:r>
        <w:rPr>
          <w:rFonts w:hint="eastAsia" w:ascii="宋体" w:hAnsi="宋体" w:cs="宋体"/>
          <w:b/>
          <w:szCs w:val="21"/>
        </w:rPr>
        <w:t>列创建创建唯一索引，为</w:t>
      </w:r>
      <w:r>
        <w:rPr>
          <w:rFonts w:ascii="宋体" w:hAnsi="宋体" w:cs="宋体"/>
          <w:b/>
          <w:szCs w:val="21"/>
        </w:rPr>
        <w:t>EMP</w:t>
      </w:r>
      <w:r>
        <w:rPr>
          <w:rFonts w:hint="eastAsia" w:ascii="宋体" w:hAnsi="宋体" w:cs="宋体"/>
          <w:b/>
          <w:szCs w:val="21"/>
        </w:rPr>
        <w:t>表的工资列创建普通索引，把</w:t>
      </w:r>
      <w:r>
        <w:rPr>
          <w:rFonts w:ascii="宋体" w:hAnsi="宋体" w:cs="宋体"/>
          <w:b/>
          <w:szCs w:val="21"/>
        </w:rPr>
        <w:t>JOB</w:t>
      </w:r>
      <w:r>
        <w:rPr>
          <w:rFonts w:hint="eastAsia" w:ascii="宋体" w:hAnsi="宋体" w:cs="宋体"/>
          <w:b/>
          <w:szCs w:val="21"/>
        </w:rPr>
        <w:t>列先变为小写再创建索引。</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代码演示：创建索引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为</w:t>
            </w:r>
            <w:r>
              <w:rPr>
                <w:rFonts w:ascii="ËÎÌå" w:hAnsi="ËÎÌå"/>
                <w:i/>
                <w:color w:val="FF0000"/>
                <w:sz w:val="18"/>
                <w:highlight w:val="white"/>
              </w:rPr>
              <w:t>ENAME</w:t>
            </w:r>
            <w:r>
              <w:rPr>
                <w:rFonts w:hint="eastAsia" w:ascii="宋体" w:hAnsi="宋体" w:cs="宋体"/>
                <w:i/>
                <w:color w:val="FF0000"/>
                <w:sz w:val="18"/>
                <w:highlight w:val="white"/>
              </w:rPr>
              <w:t>创建唯一索引</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UNIQUE</w:t>
            </w:r>
            <w:r>
              <w:rPr>
                <w:rFonts w:ascii="ËÎÌå" w:hAnsi="ËÎÌå"/>
                <w:color w:val="000000"/>
                <w:sz w:val="18"/>
                <w:highlight w:val="white"/>
              </w:rPr>
              <w:t xml:space="preserve"> </w:t>
            </w:r>
            <w:r>
              <w:rPr>
                <w:rFonts w:ascii="ËÎÌå" w:hAnsi="ËÎÌå"/>
                <w:color w:val="008080"/>
                <w:sz w:val="18"/>
                <w:highlight w:val="white"/>
              </w:rPr>
              <w:t>INDEX</w:t>
            </w:r>
            <w:r>
              <w:rPr>
                <w:rFonts w:ascii="ËÎÌå" w:hAnsi="ËÎÌå"/>
                <w:color w:val="000000"/>
                <w:sz w:val="18"/>
                <w:highlight w:val="white"/>
              </w:rPr>
              <w:t xml:space="preserve"> UQ_ENAME_IDX </w:t>
            </w:r>
            <w:r>
              <w:rPr>
                <w:rFonts w:ascii="ËÎÌå" w:hAnsi="ËÎÌå"/>
                <w:color w:val="008080"/>
                <w:sz w:val="18"/>
                <w:highlight w:val="white"/>
              </w:rPr>
              <w:t>ON</w:t>
            </w:r>
            <w:r>
              <w:rPr>
                <w:rFonts w:ascii="ËÎÌå" w:hAnsi="ËÎÌå"/>
                <w:color w:val="000000"/>
                <w:sz w:val="18"/>
                <w:highlight w:val="white"/>
              </w:rPr>
              <w:t xml:space="preserve"> EMP</w:t>
            </w:r>
            <w:r>
              <w:rPr>
                <w:rFonts w:ascii="ËÎÌå" w:hAnsi="ËÎÌå"/>
                <w:color w:val="000080"/>
                <w:sz w:val="18"/>
                <w:highlight w:val="white"/>
              </w:rPr>
              <w:t>(</w:t>
            </w:r>
            <w:r>
              <w:rPr>
                <w:rFonts w:ascii="ËÎÌå" w:hAnsi="ËÎÌå"/>
                <w:color w:val="000000"/>
                <w:sz w:val="18"/>
                <w:highlight w:val="white"/>
              </w:rPr>
              <w:t>ENAME</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将</w:t>
            </w:r>
            <w:r>
              <w:rPr>
                <w:rFonts w:ascii="ËÎÌå" w:hAnsi="ËÎÌå"/>
                <w:i/>
                <w:color w:val="FF0000"/>
                <w:sz w:val="18"/>
                <w:highlight w:val="white"/>
              </w:rPr>
              <w:t>JOB</w:t>
            </w:r>
            <w:r>
              <w:rPr>
                <w:rFonts w:hint="eastAsia" w:ascii="宋体" w:hAnsi="宋体" w:cs="宋体"/>
                <w:i/>
                <w:color w:val="FF0000"/>
                <w:sz w:val="18"/>
                <w:highlight w:val="white"/>
              </w:rPr>
              <w:t>转成小写再为函数创建索引</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INDEX</w:t>
            </w:r>
            <w:r>
              <w:rPr>
                <w:rFonts w:ascii="ËÎÌå" w:hAnsi="ËÎÌå"/>
                <w:color w:val="000000"/>
                <w:sz w:val="18"/>
                <w:highlight w:val="white"/>
              </w:rPr>
              <w:t xml:space="preserve"> IDX_JOB_LOWER </w:t>
            </w:r>
            <w:r>
              <w:rPr>
                <w:rFonts w:ascii="ËÎÌå" w:hAnsi="ËÎÌå"/>
                <w:color w:val="008080"/>
                <w:sz w:val="18"/>
                <w:highlight w:val="white"/>
              </w:rPr>
              <w:t>ON</w:t>
            </w:r>
            <w:r>
              <w:rPr>
                <w:rFonts w:ascii="ËÎÌå" w:hAnsi="ËÎÌå"/>
                <w:color w:val="000000"/>
                <w:sz w:val="18"/>
                <w:highlight w:val="white"/>
              </w:rPr>
              <w:t xml:space="preserve"> EMP</w:t>
            </w:r>
            <w:r>
              <w:rPr>
                <w:rFonts w:ascii="ËÎÌå" w:hAnsi="ËÎÌå"/>
                <w:color w:val="000080"/>
                <w:sz w:val="18"/>
                <w:highlight w:val="white"/>
              </w:rPr>
              <w:t>(</w:t>
            </w:r>
            <w:r>
              <w:rPr>
                <w:rFonts w:ascii="ËÎÌå" w:hAnsi="ËÎÌå"/>
                <w:color w:val="008080"/>
                <w:sz w:val="18"/>
                <w:highlight w:val="white"/>
              </w:rPr>
              <w:t>LOWER</w:t>
            </w:r>
            <w:r>
              <w:rPr>
                <w:rFonts w:ascii="ËÎÌå" w:hAnsi="ËÎÌå"/>
                <w:color w:val="000080"/>
                <w:sz w:val="18"/>
                <w:highlight w:val="white"/>
              </w:rPr>
              <w:t>(</w:t>
            </w:r>
            <w:r>
              <w:rPr>
                <w:rFonts w:ascii="ËÎÌå" w:hAnsi="ËÎÌå"/>
                <w:color w:val="000000"/>
                <w:sz w:val="18"/>
                <w:highlight w:val="white"/>
              </w:rPr>
              <w:t>JOB</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43"/>
        <w:widowControl/>
        <w:numPr>
          <w:ilvl w:val="0"/>
          <w:numId w:val="43"/>
        </w:numPr>
        <w:spacing w:line="276" w:lineRule="auto"/>
        <w:ind w:firstLineChars="0"/>
        <w:jc w:val="left"/>
        <w:rPr>
          <w:rFonts w:ascii="宋体" w:cs="宋体"/>
          <w:szCs w:val="21"/>
        </w:rPr>
      </w:pPr>
      <w:r>
        <w:rPr>
          <w:rFonts w:hint="eastAsia" w:ascii="宋体" w:hAnsi="宋体" w:cs="宋体"/>
          <w:szCs w:val="21"/>
        </w:rPr>
        <w:t>为</w:t>
      </w:r>
      <w:r>
        <w:rPr>
          <w:rFonts w:ascii="宋体" w:hAnsi="宋体" w:cs="宋体"/>
          <w:szCs w:val="21"/>
        </w:rPr>
        <w:t>SCOTT.EMP</w:t>
      </w:r>
      <w:r>
        <w:rPr>
          <w:rFonts w:hint="eastAsia" w:ascii="宋体" w:hAnsi="宋体" w:cs="宋体"/>
          <w:szCs w:val="21"/>
        </w:rPr>
        <w:t>表的</w:t>
      </w:r>
      <w:r>
        <w:rPr>
          <w:rFonts w:ascii="宋体" w:hAnsi="宋体" w:cs="宋体"/>
          <w:szCs w:val="21"/>
        </w:rPr>
        <w:t>ENAME</w:t>
      </w:r>
      <w:r>
        <w:rPr>
          <w:rFonts w:hint="eastAsia" w:ascii="宋体" w:hAnsi="宋体" w:cs="宋体"/>
          <w:szCs w:val="21"/>
        </w:rPr>
        <w:t>列创建唯一索引。</w:t>
      </w:r>
    </w:p>
    <w:p>
      <w:pPr>
        <w:pStyle w:val="43"/>
        <w:widowControl/>
        <w:numPr>
          <w:ilvl w:val="0"/>
          <w:numId w:val="43"/>
        </w:numPr>
        <w:spacing w:line="276" w:lineRule="auto"/>
        <w:ind w:firstLineChars="0"/>
        <w:jc w:val="left"/>
        <w:rPr>
          <w:rFonts w:ascii="宋体" w:cs="宋体"/>
          <w:szCs w:val="21"/>
        </w:rPr>
      </w:pPr>
      <w:r>
        <w:rPr>
          <w:rFonts w:hint="eastAsia" w:ascii="宋体" w:hAnsi="宋体" w:cs="宋体"/>
          <w:szCs w:val="21"/>
        </w:rPr>
        <w:t>在查询中可能经常使用</w:t>
      </w:r>
      <w:r>
        <w:rPr>
          <w:rFonts w:ascii="宋体" w:hAnsi="宋体" w:cs="宋体"/>
          <w:szCs w:val="21"/>
        </w:rPr>
        <w:t>job</w:t>
      </w:r>
      <w:r>
        <w:rPr>
          <w:rFonts w:hint="eastAsia" w:ascii="宋体" w:hAnsi="宋体" w:cs="宋体"/>
          <w:szCs w:val="21"/>
        </w:rPr>
        <w:t>的小写作为条件的表达式，因此创建索引时，可以先对</w:t>
      </w:r>
      <w:r>
        <w:rPr>
          <w:rFonts w:ascii="宋体" w:hAnsi="宋体" w:cs="宋体"/>
          <w:szCs w:val="21"/>
        </w:rPr>
        <w:t>JOB</w:t>
      </w:r>
      <w:r>
        <w:rPr>
          <w:rFonts w:hint="eastAsia" w:ascii="宋体" w:hAnsi="宋体" w:cs="宋体"/>
          <w:szCs w:val="21"/>
        </w:rPr>
        <w:t>列中的所有值转换为小写后创建索引，而这时需要使用</w:t>
      </w:r>
      <w:r>
        <w:rPr>
          <w:rFonts w:ascii="宋体" w:hAnsi="宋体" w:cs="宋体"/>
          <w:szCs w:val="21"/>
        </w:rPr>
        <w:t>lower</w:t>
      </w:r>
      <w:r>
        <w:rPr>
          <w:rFonts w:hint="eastAsia" w:ascii="宋体" w:hAnsi="宋体" w:cs="宋体"/>
          <w:szCs w:val="21"/>
        </w:rPr>
        <w:t>函数，这种索引称为基于函数的索引。</w:t>
      </w:r>
    </w:p>
    <w:p>
      <w:pPr>
        <w:widowControl/>
        <w:spacing w:line="276" w:lineRule="auto"/>
        <w:ind w:left="42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select</w:t>
      </w:r>
      <w:r>
        <w:rPr>
          <w:rFonts w:hint="eastAsia" w:ascii="宋体" w:hAnsi="宋体" w:cs="宋体"/>
          <w:szCs w:val="21"/>
        </w:rPr>
        <w:t>语句查询时，</w:t>
      </w:r>
      <w:r>
        <w:rPr>
          <w:rFonts w:ascii="宋体" w:hAnsi="宋体" w:cs="宋体"/>
          <w:szCs w:val="21"/>
        </w:rPr>
        <w:t>Oracle</w:t>
      </w:r>
      <w:r>
        <w:rPr>
          <w:rFonts w:hint="eastAsia" w:ascii="宋体" w:hAnsi="宋体" w:cs="宋体"/>
          <w:szCs w:val="21"/>
        </w:rPr>
        <w:t>系统会自动为查询条件上的列应用索引。索引就是对某一列进行排序，因此在索引列上，重复值越少，索引的效果越明显。</w:t>
      </w:r>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可以为一些列值重复非常多且值有限的列（比如性别列）上创建位图索引。</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语法结构：删除索引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DROP INDEX </w:t>
            </w:r>
            <w:r>
              <w:rPr>
                <w:rFonts w:hint="eastAsia" w:ascii="宋体" w:hAnsi="宋体" w:cs="宋体"/>
                <w:kern w:val="0"/>
                <w:szCs w:val="21"/>
              </w:rPr>
              <w:t>索引名</w:t>
            </w:r>
          </w:p>
        </w:tc>
      </w:tr>
    </w:tbl>
    <w:p>
      <w:pPr>
        <w:widowControl/>
        <w:spacing w:line="276" w:lineRule="auto"/>
        <w:ind w:firstLine="420" w:firstLineChars="200"/>
        <w:jc w:val="left"/>
        <w:rPr>
          <w:rFonts w:ascii="宋体" w:cs="宋体"/>
          <w:szCs w:val="21"/>
        </w:rPr>
      </w:pPr>
    </w:p>
    <w:p>
      <w:pPr>
        <w:pStyle w:val="4"/>
      </w:pPr>
      <w:bookmarkStart w:id="70" w:name="_Toc32188"/>
      <w:r>
        <w:t xml:space="preserve">5.2 </w:t>
      </w:r>
      <w:r>
        <w:rPr>
          <w:rFonts w:hint="eastAsia"/>
        </w:rPr>
        <w:t>索引种类</w:t>
      </w:r>
      <w:bookmarkEnd w:id="70"/>
    </w:p>
    <w:p>
      <w:r>
        <w:rPr>
          <w:rFonts w:hint="eastAsia"/>
        </w:rPr>
        <w:t>唯一索引（用的最多）</w:t>
      </w:r>
    </w:p>
    <w:p>
      <w:r>
        <w:t>1</w:t>
      </w:r>
      <w:r>
        <w:rPr>
          <w:rFonts w:hint="eastAsia"/>
        </w:rPr>
        <w:t>、何时创建：当某列任意两行的值都不相同</w:t>
      </w:r>
    </w:p>
    <w:p>
      <w:r>
        <w:t>2</w:t>
      </w:r>
      <w:r>
        <w:rPr>
          <w:rFonts w:hint="eastAsia"/>
        </w:rPr>
        <w:t>、当建立</w:t>
      </w:r>
      <w:r>
        <w:t>Primary Key(</w:t>
      </w:r>
      <w:r>
        <w:rPr>
          <w:rFonts w:hint="eastAsia"/>
        </w:rPr>
        <w:t>主键</w:t>
      </w:r>
      <w:r>
        <w:t>)</w:t>
      </w:r>
      <w:r>
        <w:rPr>
          <w:rFonts w:hint="eastAsia"/>
        </w:rPr>
        <w:t>或者</w:t>
      </w:r>
      <w:r>
        <w:t>Unique constraint(</w:t>
      </w:r>
      <w:r>
        <w:rPr>
          <w:rFonts w:hint="eastAsia"/>
        </w:rPr>
        <w:t>唯一约束</w:t>
      </w:r>
      <w:r>
        <w:t>)</w:t>
      </w:r>
      <w:r>
        <w:rPr>
          <w:rFonts w:hint="eastAsia"/>
        </w:rPr>
        <w:t>时，唯一索引将被自动建立</w:t>
      </w:r>
    </w:p>
    <w:p/>
    <w:p>
      <w:r>
        <w:rPr>
          <w:rFonts w:hint="eastAsia"/>
        </w:rPr>
        <w:t>组合索引</w:t>
      </w:r>
    </w:p>
    <w:p>
      <w:r>
        <w:t>1</w:t>
      </w:r>
      <w:r>
        <w:rPr>
          <w:rFonts w:hint="eastAsia"/>
        </w:rPr>
        <w:t>、何时创建：当两个或多个列经常一起出现在</w:t>
      </w:r>
      <w:r>
        <w:t>where</w:t>
      </w:r>
      <w:r>
        <w:rPr>
          <w:rFonts w:hint="eastAsia"/>
        </w:rPr>
        <w:t>条件中时，则在这些列上同时创建</w:t>
      </w:r>
    </w:p>
    <w:p>
      <w:r>
        <w:t>2</w:t>
      </w:r>
      <w:r>
        <w:rPr>
          <w:rFonts w:hint="eastAsia"/>
        </w:rPr>
        <w:t>、组合索引中列的顺序是任意的，也无需相邻。但是建议将最频繁访问的列放在列表的最前面</w:t>
      </w:r>
    </w:p>
    <w:p/>
    <w:p>
      <w:r>
        <w:rPr>
          <w:rFonts w:hint="eastAsia"/>
        </w:rPr>
        <w:t>位图索引</w:t>
      </w:r>
    </w:p>
    <w:p>
      <w:r>
        <w:t>1</w:t>
      </w:r>
      <w:r>
        <w:rPr>
          <w:rFonts w:hint="eastAsia"/>
        </w:rPr>
        <w:t>、何时创建：列中有非常多的重复的值时候。例如某列保存了</w:t>
      </w:r>
      <w:r>
        <w:t xml:space="preserve"> </w:t>
      </w:r>
      <w:r>
        <w:rPr>
          <w:rFonts w:hint="eastAsia"/>
        </w:rPr>
        <w:t>“性别”信息。</w:t>
      </w:r>
    </w:p>
    <w:p>
      <w:r>
        <w:t xml:space="preserve">Where </w:t>
      </w:r>
      <w:r>
        <w:rPr>
          <w:rFonts w:hint="eastAsia"/>
        </w:rPr>
        <w:t>条件中包含了很多</w:t>
      </w:r>
      <w:r>
        <w:t>OR</w:t>
      </w:r>
      <w:r>
        <w:rPr>
          <w:rFonts w:hint="eastAsia"/>
        </w:rPr>
        <w:t>操作符。较少的</w:t>
      </w:r>
      <w:r>
        <w:t>update</w:t>
      </w:r>
      <w:r>
        <w:rPr>
          <w:rFonts w:hint="eastAsia"/>
        </w:rPr>
        <w:t>操作，因为要相应的跟新所有的</w:t>
      </w:r>
      <w:r>
        <w:t>bitmap</w:t>
      </w:r>
    </w:p>
    <w:p/>
    <w:p>
      <w:r>
        <w:rPr>
          <w:rFonts w:hint="eastAsia"/>
        </w:rPr>
        <w:t>基于函数的索引</w:t>
      </w:r>
    </w:p>
    <w:p>
      <w:r>
        <w:t>1</w:t>
      </w:r>
      <w:r>
        <w:rPr>
          <w:rFonts w:hint="eastAsia"/>
        </w:rPr>
        <w:t>、何时创建：在</w:t>
      </w:r>
      <w:r>
        <w:t>WHERE</w:t>
      </w:r>
      <w:r>
        <w:rPr>
          <w:rFonts w:hint="eastAsia"/>
        </w:rPr>
        <w:t>条件语句中包含函数或者表达式时</w:t>
      </w:r>
    </w:p>
    <w:p>
      <w:r>
        <w:t>2</w:t>
      </w:r>
      <w:r>
        <w:rPr>
          <w:rFonts w:hint="eastAsia"/>
        </w:rPr>
        <w:t>、函数包括：算数表达式、</w:t>
      </w:r>
      <w:r>
        <w:t>PL/SQL</w:t>
      </w:r>
      <w:r>
        <w:rPr>
          <w:rFonts w:hint="eastAsia"/>
        </w:rPr>
        <w:t>函数、程序包函数、</w:t>
      </w:r>
      <w:r>
        <w:t>SQL</w:t>
      </w:r>
      <w:r>
        <w:rPr>
          <w:rFonts w:hint="eastAsia"/>
        </w:rPr>
        <w:t>函数、用户自定义函数。</w:t>
      </w:r>
    </w:p>
    <w:p/>
    <w:p>
      <w:r>
        <w:rPr>
          <w:rFonts w:hint="eastAsia"/>
        </w:rPr>
        <w:t>反向键索引</w:t>
      </w:r>
    </w:p>
    <w:p>
      <w:r>
        <w:rPr>
          <w:rFonts w:hint="eastAsia"/>
        </w:rPr>
        <w:t>键压缩索引</w:t>
      </w:r>
    </w:p>
    <w:p>
      <w:r>
        <w:rPr>
          <w:rFonts w:hint="eastAsia"/>
        </w:rPr>
        <w:t>索引组织表</w:t>
      </w:r>
      <w:r>
        <w:t>(IOT)</w:t>
      </w:r>
    </w:p>
    <w:p>
      <w:r>
        <w:rPr>
          <w:rFonts w:hint="eastAsia"/>
        </w:rPr>
        <w:t>分区索引</w:t>
      </w:r>
    </w:p>
    <w:p>
      <w:pPr>
        <w:pStyle w:val="4"/>
      </w:pPr>
      <w:bookmarkStart w:id="71" w:name="_Toc14616"/>
      <w:r>
        <w:t xml:space="preserve">5.3 </w:t>
      </w:r>
      <w:r>
        <w:rPr>
          <w:rFonts w:hint="eastAsia"/>
        </w:rPr>
        <w:t>索引优缺点</w:t>
      </w:r>
      <w:bookmarkEnd w:id="71"/>
    </w:p>
    <w:p>
      <w:r>
        <w:rPr>
          <w:rFonts w:hint="eastAsia"/>
        </w:rPr>
        <w:t>创建索引可以大大提高系统的性能。</w:t>
      </w:r>
    </w:p>
    <w:p>
      <w:r>
        <w:rPr>
          <w:rFonts w:hint="eastAsia"/>
        </w:rPr>
        <w:t>第一，通过创建唯一性索引，可以保证数据库表中每一行数据的唯一性。</w:t>
      </w:r>
    </w:p>
    <w:p>
      <w:r>
        <w:rPr>
          <w:rFonts w:hint="eastAsia"/>
        </w:rPr>
        <w:t>第二，可以大大加快数据的检索速度，这也是创建索引的最主要的原因。</w:t>
      </w:r>
    </w:p>
    <w:p>
      <w:r>
        <w:rPr>
          <w:rFonts w:hint="eastAsia"/>
        </w:rPr>
        <w:t>第三，可以加速表和表之间的连接，特别是在实现数据的参考完整性方面特别有意义。</w:t>
      </w:r>
    </w:p>
    <w:p>
      <w:r>
        <w:rPr>
          <w:rFonts w:hint="eastAsia"/>
        </w:rPr>
        <w:t>第四，在使用分组和排序子句进行数据检索时，同样可以显著减少查询中分组和排序的时间。</w:t>
      </w:r>
    </w:p>
    <w:p/>
    <w:p/>
    <w:p>
      <w:r>
        <w:rPr>
          <w:rFonts w:hint="eastAsia"/>
        </w:rPr>
        <w:t>也许会有人要问：增加索引有如此多的优点，为什么不对表中的每一个列创建一个索引呢？因为，增加索引也有许多不利的方面。</w:t>
      </w:r>
    </w:p>
    <w:p>
      <w:r>
        <w:rPr>
          <w:rFonts w:hint="eastAsia"/>
        </w:rPr>
        <w:t>第一，创建索引和维护索引要耗费时间，这种时间随着数据量的增加而增加。</w:t>
      </w:r>
    </w:p>
    <w:p>
      <w:r>
        <w:rPr>
          <w:rFonts w:hint="eastAsia"/>
        </w:rPr>
        <w:t>第二，索引需要占物理空间，除了数据表占数据空间之外，每一个索引还要占一定的物理空间，如果要建立聚簇索引，那么需要的空间就会更大。</w:t>
      </w:r>
    </w:p>
    <w:p>
      <w:r>
        <w:rPr>
          <w:rFonts w:hint="eastAsia"/>
        </w:rPr>
        <w:t>第三，当对表中的数据进行增加、删除和修改的时候，索引也要动态的维护，这样就降低了数据的维护速度。</w:t>
      </w:r>
    </w:p>
    <w:p>
      <w:pPr>
        <w:rPr>
          <w:color w:val="FF0000"/>
        </w:rPr>
      </w:pPr>
      <w:r>
        <w:rPr>
          <w:rFonts w:hint="eastAsia"/>
          <w:color w:val="FF0000"/>
        </w:rPr>
        <w:t>如果一张表</w:t>
      </w:r>
      <w:r>
        <w:rPr>
          <w:color w:val="FF0000"/>
        </w:rPr>
        <w:t>20</w:t>
      </w:r>
      <w:r>
        <w:rPr>
          <w:rFonts w:hint="eastAsia"/>
          <w:color w:val="FF0000"/>
        </w:rPr>
        <w:t>个索引，往里面写入</w:t>
      </w:r>
      <w:r>
        <w:rPr>
          <w:color w:val="FF0000"/>
        </w:rPr>
        <w:t>100</w:t>
      </w:r>
      <w:r>
        <w:rPr>
          <w:rFonts w:hint="eastAsia"/>
          <w:color w:val="FF0000"/>
        </w:rPr>
        <w:t>万条数据，怎么优化？</w:t>
      </w:r>
    </w:p>
    <w:p>
      <w:r>
        <w:rPr>
          <w:rFonts w:hint="eastAsia"/>
        </w:rPr>
        <w:t>先把索引全删了，再把记录写进去，再建立索引。</w:t>
      </w:r>
    </w:p>
    <w:p/>
    <w:p>
      <w:r>
        <w:rPr>
          <w:rFonts w:hint="eastAsia"/>
        </w:rPr>
        <w:t>索引是建立在数据库表中的某些列的上面。</w:t>
      </w:r>
    </w:p>
    <w:p>
      <w:r>
        <w:rPr>
          <w:rFonts w:hint="eastAsia"/>
        </w:rPr>
        <w:t>在创建索引的时候，应该考虑在哪些列上可以创建索引，在哪些列上不能创建索引。</w:t>
      </w:r>
    </w:p>
    <w:p>
      <w:r>
        <w:rPr>
          <w:rFonts w:hint="eastAsia"/>
        </w:rPr>
        <w:t>一般来说，应该在这些列上创建索引：</w:t>
      </w:r>
    </w:p>
    <w:p>
      <w:r>
        <w:rPr>
          <w:rFonts w:hint="eastAsia"/>
        </w:rPr>
        <w:t>在经常需要搜索的列上，可以加快搜索的速度；</w:t>
      </w:r>
    </w:p>
    <w:p>
      <w:r>
        <w:rPr>
          <w:rFonts w:hint="eastAsia"/>
        </w:rPr>
        <w:t>在经常用在连接的列上，这些列主要是一些外键，可以加快连接的速度；</w:t>
      </w:r>
    </w:p>
    <w:p>
      <w:r>
        <w:rPr>
          <w:rFonts w:hint="eastAsia"/>
        </w:rPr>
        <w:t>在经常需要根据范围进行搜索的列上创建索引，因为索引已经排序，其指定的范围是连续的；</w:t>
      </w:r>
    </w:p>
    <w:p>
      <w:r>
        <w:rPr>
          <w:rFonts w:hint="eastAsia"/>
        </w:rPr>
        <w:t>在经常需要排序的列上创建索引，因为索引已经排序，这样查询可以利用索引的排序，加快排序查询时间；</w:t>
      </w:r>
    </w:p>
    <w:p/>
    <w:p>
      <w:r>
        <w:rPr>
          <w:rFonts w:hint="eastAsia"/>
        </w:rPr>
        <w:t>同样，对于有些列不应该创建索引。一般来说，不应该创建索引的的这些列具有下列特点：</w:t>
      </w:r>
    </w:p>
    <w:p>
      <w:r>
        <w:rPr>
          <w:rFonts w:hint="eastAsia"/>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
        <w:rPr>
          <w:rFonts w:hint="eastAsia"/>
        </w:rPr>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
        <w:rPr>
          <w:rFonts w:hint="eastAsia"/>
        </w:rPr>
        <w:t>第三，对于那些定义为</w:t>
      </w:r>
      <w:r>
        <w:t>text, image</w:t>
      </w:r>
      <w:r>
        <w:rPr>
          <w:rFonts w:hint="eastAsia"/>
        </w:rPr>
        <w:t>和</w:t>
      </w:r>
      <w:r>
        <w:t>bit</w:t>
      </w:r>
      <w:r>
        <w:rPr>
          <w:rFonts w:hint="eastAsia"/>
        </w:rPr>
        <w:t>数据类型的列不应该增加索引。这是因为，这些列的数据量要么相当大，要么取值很少。</w:t>
      </w:r>
    </w:p>
    <w:p>
      <w:r>
        <w:rPr>
          <w:rFonts w:hint="eastAsia"/>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pPr>
        <w:pStyle w:val="4"/>
      </w:pPr>
      <w:bookmarkStart w:id="72" w:name="_Toc7196"/>
      <w:r>
        <w:t xml:space="preserve">5.4 </w:t>
      </w:r>
      <w:r>
        <w:rPr>
          <w:rFonts w:hint="eastAsia"/>
        </w:rPr>
        <w:t>索引失效</w:t>
      </w:r>
      <w:bookmarkEnd w:id="72"/>
    </w:p>
    <w:p>
      <w:pPr>
        <w:widowControl/>
        <w:spacing w:line="276" w:lineRule="auto"/>
        <w:ind w:left="420"/>
        <w:jc w:val="left"/>
        <w:rPr>
          <w:rFonts w:ascii="宋体" w:cs="宋体"/>
          <w:szCs w:val="21"/>
        </w:rPr>
      </w:pPr>
      <w:r>
        <w:rPr>
          <w:rFonts w:ascii="宋体" w:hAnsi="宋体" w:cs="宋体"/>
          <w:szCs w:val="21"/>
        </w:rPr>
        <w:t xml:space="preserve"> 1</w:t>
      </w:r>
      <w:r>
        <w:rPr>
          <w:rFonts w:hint="eastAsia" w:ascii="宋体" w:hAnsi="宋体" w:cs="宋体"/>
          <w:szCs w:val="21"/>
        </w:rPr>
        <w:t>．隐式转换导致索引失效</w:t>
      </w:r>
      <w:r>
        <w:rPr>
          <w:rFonts w:ascii="宋体" w:cs="宋体"/>
          <w:szCs w:val="21"/>
        </w:rPr>
        <w:t>.</w:t>
      </w:r>
      <w:r>
        <w:rPr>
          <w:rFonts w:hint="eastAsia" w:ascii="宋体" w:hAnsi="宋体" w:cs="宋体"/>
          <w:szCs w:val="21"/>
        </w:rPr>
        <w:t>这一点应当引起重视</w:t>
      </w:r>
      <w:r>
        <w:rPr>
          <w:rFonts w:ascii="宋体" w:cs="宋体"/>
          <w:szCs w:val="21"/>
        </w:rPr>
        <w:t>.</w:t>
      </w:r>
      <w:r>
        <w:rPr>
          <w:rFonts w:hint="eastAsia" w:ascii="宋体" w:hAnsi="宋体" w:cs="宋体"/>
          <w:szCs w:val="21"/>
        </w:rPr>
        <w:t>也是开发中经常会犯的错误</w:t>
      </w:r>
      <w:r>
        <w:rPr>
          <w:rFonts w:ascii="宋体" w:cs="宋体"/>
          <w:szCs w:val="21"/>
        </w:rPr>
        <w:t>.</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由于表的字段</w:t>
      </w:r>
      <w:r>
        <w:rPr>
          <w:rFonts w:ascii="宋体" w:hAnsi="宋体" w:cs="宋体"/>
          <w:szCs w:val="21"/>
        </w:rPr>
        <w:t>tu_mdn</w:t>
      </w:r>
      <w:r>
        <w:rPr>
          <w:rFonts w:hint="eastAsia" w:ascii="宋体" w:hAnsi="宋体" w:cs="宋体"/>
          <w:szCs w:val="21"/>
        </w:rPr>
        <w:t>定义为</w:t>
      </w:r>
      <w:r>
        <w:rPr>
          <w:rFonts w:ascii="宋体" w:hAnsi="宋体" w:cs="宋体"/>
          <w:szCs w:val="21"/>
        </w:rPr>
        <w:t>varchar2(20),</w:t>
      </w:r>
      <w:r>
        <w:rPr>
          <w:rFonts w:hint="eastAsia" w:ascii="宋体" w:hAnsi="宋体" w:cs="宋体"/>
          <w:szCs w:val="21"/>
        </w:rPr>
        <w:t>但在查询时把该字段</w:t>
      </w:r>
      <w:r>
        <w:rPr>
          <w:rFonts w:hint="eastAsia" w:ascii="宋体" w:hAnsi="宋体" w:cs="宋体"/>
          <w:color w:val="FF0000"/>
          <w:szCs w:val="21"/>
        </w:rPr>
        <w:t>作为</w:t>
      </w:r>
      <w:r>
        <w:rPr>
          <w:rFonts w:ascii="宋体" w:hAnsi="宋体" w:cs="宋体"/>
          <w:color w:val="FF0000"/>
          <w:szCs w:val="21"/>
        </w:rPr>
        <w:t>number</w:t>
      </w:r>
      <w:r>
        <w:rPr>
          <w:rFonts w:hint="eastAsia" w:ascii="宋体" w:hAnsi="宋体" w:cs="宋体"/>
          <w:color w:val="FF0000"/>
          <w:szCs w:val="21"/>
        </w:rPr>
        <w:t>类型？</w:t>
      </w:r>
      <w:r>
        <w:rPr>
          <w:rFonts w:hint="eastAsia" w:ascii="宋体" w:hAnsi="宋体" w:cs="宋体"/>
          <w:szCs w:val="21"/>
        </w:rPr>
        <w:t>以</w:t>
      </w:r>
      <w:r>
        <w:rPr>
          <w:rFonts w:ascii="宋体" w:hAnsi="宋体" w:cs="宋体"/>
          <w:szCs w:val="21"/>
        </w:rPr>
        <w:t>where</w:t>
      </w:r>
      <w:r>
        <w:rPr>
          <w:rFonts w:hint="eastAsia" w:ascii="宋体" w:hAnsi="宋体" w:cs="宋体"/>
          <w:szCs w:val="21"/>
        </w:rPr>
        <w:t>条件传给</w:t>
      </w:r>
      <w:r>
        <w:rPr>
          <w:rFonts w:ascii="宋体" w:hAnsi="宋体" w:cs="宋体"/>
          <w:szCs w:val="21"/>
        </w:rPr>
        <w:t>Oracle,</w:t>
      </w:r>
      <w:r>
        <w:rPr>
          <w:rFonts w:hint="eastAsia" w:ascii="宋体" w:hAnsi="宋体" w:cs="宋体"/>
          <w:szCs w:val="21"/>
        </w:rPr>
        <w:t>这样会导致索引失效</w:t>
      </w:r>
      <w:r>
        <w:rPr>
          <w:rFonts w:ascii="宋体" w:cs="宋体"/>
          <w:szCs w:val="21"/>
        </w:rPr>
        <w:t>.</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错误的例子：</w:t>
      </w:r>
      <w:r>
        <w:rPr>
          <w:rFonts w:ascii="宋体" w:hAnsi="宋体" w:cs="宋体"/>
          <w:szCs w:val="21"/>
        </w:rPr>
        <w:t>select * from test where tu_mdn=13333333333;</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正确的例子：</w:t>
      </w:r>
      <w:r>
        <w:rPr>
          <w:rFonts w:ascii="宋体" w:hAnsi="宋体" w:cs="宋体"/>
          <w:szCs w:val="21"/>
        </w:rPr>
        <w:t>select * from test where tu_mdn='13333333333';</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ascii="宋体" w:hAnsi="宋体" w:cs="宋体"/>
          <w:szCs w:val="21"/>
        </w:rPr>
        <w:t xml:space="preserve"> 2. </w:t>
      </w:r>
      <w:r>
        <w:rPr>
          <w:rFonts w:hint="eastAsia" w:ascii="宋体" w:hAnsi="宋体" w:cs="宋体"/>
          <w:szCs w:val="21"/>
        </w:rPr>
        <w:t>对索引列进行运算导致索引失效</w:t>
      </w:r>
      <w:r>
        <w:rPr>
          <w:rFonts w:ascii="宋体" w:cs="宋体"/>
          <w:szCs w:val="21"/>
        </w:rPr>
        <w:t>,</w:t>
      </w:r>
      <w:r>
        <w:rPr>
          <w:rFonts w:hint="eastAsia" w:ascii="宋体" w:hAnsi="宋体" w:cs="宋体"/>
          <w:szCs w:val="21"/>
        </w:rPr>
        <w:t>我所指的对索引列进行运算包括</w:t>
      </w:r>
      <w:r>
        <w:rPr>
          <w:rFonts w:ascii="宋体" w:hAnsi="宋体" w:cs="宋体"/>
          <w:szCs w:val="21"/>
        </w:rPr>
        <w:t>(+</w:t>
      </w:r>
      <w:r>
        <w:rPr>
          <w:rFonts w:hint="eastAsia" w:ascii="宋体" w:hAnsi="宋体" w:cs="宋体"/>
          <w:szCs w:val="21"/>
        </w:rPr>
        <w:t>，</w:t>
      </w:r>
      <w:r>
        <w:rPr>
          <w:rFonts w:asci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w:t>
      </w:r>
      <w:r>
        <w:rPr>
          <w:rFonts w:ascii="宋体" w:hAnsi="宋体" w:cs="宋体"/>
          <w:szCs w:val="21"/>
        </w:rPr>
        <w:t xml:space="preserve">! </w:t>
      </w:r>
      <w:r>
        <w:rPr>
          <w:rFonts w:hint="eastAsia" w:ascii="宋体" w:hAnsi="宋体" w:cs="宋体"/>
          <w:szCs w:val="21"/>
        </w:rPr>
        <w:t>等</w:t>
      </w:r>
      <w:r>
        <w:rPr>
          <w:rFonts w:ascii="宋体" w:hAnsi="宋体" w:cs="宋体"/>
          <w:szCs w:val="21"/>
        </w:rPr>
        <w:t>)</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错误的例子：</w:t>
      </w:r>
      <w:r>
        <w:rPr>
          <w:rFonts w:ascii="宋体" w:hAnsi="宋体" w:cs="宋体"/>
          <w:szCs w:val="21"/>
        </w:rPr>
        <w:t>select * from test where id-1=9;</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正确的例子：</w:t>
      </w:r>
      <w:r>
        <w:rPr>
          <w:rFonts w:ascii="宋体" w:hAnsi="宋体" w:cs="宋体"/>
          <w:szCs w:val="21"/>
        </w:rPr>
        <w:t>select * from test where id=10;</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ascii="宋体" w:hAnsi="宋体" w:cs="宋体"/>
          <w:szCs w:val="21"/>
        </w:rPr>
        <w:t xml:space="preserve"> 3. </w:t>
      </w:r>
      <w:r>
        <w:rPr>
          <w:rFonts w:hint="eastAsia" w:ascii="宋体" w:hAnsi="宋体" w:cs="宋体"/>
          <w:szCs w:val="21"/>
        </w:rPr>
        <w:t>使用</w:t>
      </w:r>
      <w:r>
        <w:rPr>
          <w:rFonts w:ascii="宋体" w:hAnsi="宋体" w:cs="宋体"/>
          <w:szCs w:val="21"/>
        </w:rPr>
        <w:t>Oracle</w:t>
      </w:r>
      <w:r>
        <w:rPr>
          <w:rFonts w:hint="eastAsia" w:ascii="宋体" w:hAnsi="宋体" w:cs="宋体"/>
          <w:szCs w:val="21"/>
        </w:rPr>
        <w:t>内部函数导致索引失效</w:t>
      </w:r>
      <w:r>
        <w:rPr>
          <w:rFonts w:ascii="宋体" w:cs="宋体"/>
          <w:szCs w:val="21"/>
        </w:rPr>
        <w:t>.</w:t>
      </w:r>
      <w:r>
        <w:rPr>
          <w:rFonts w:hint="eastAsia" w:ascii="宋体" w:hAnsi="宋体" w:cs="宋体"/>
          <w:szCs w:val="21"/>
        </w:rPr>
        <w:t>对于这样情况应当创建基于函数的索引</w:t>
      </w:r>
      <w:r>
        <w:rPr>
          <w:rFonts w:ascii="宋体" w:cs="宋体"/>
          <w:szCs w:val="21"/>
        </w:rPr>
        <w:t>.</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错误的例子：</w:t>
      </w:r>
      <w:r>
        <w:rPr>
          <w:rFonts w:ascii="宋体" w:hAnsi="宋体" w:cs="宋体"/>
          <w:szCs w:val="21"/>
        </w:rPr>
        <w:t xml:space="preserve">select * from test where round(id)=10; </w:t>
      </w:r>
      <w:r>
        <w:rPr>
          <w:rFonts w:hint="eastAsia" w:ascii="宋体" w:hAnsi="宋体" w:cs="宋体"/>
          <w:szCs w:val="21"/>
        </w:rPr>
        <w:t>说明，此时</w:t>
      </w:r>
      <w:r>
        <w:rPr>
          <w:rFonts w:ascii="宋体" w:hAnsi="宋体" w:cs="宋体"/>
          <w:szCs w:val="21"/>
        </w:rPr>
        <w:t>id</w:t>
      </w:r>
      <w:r>
        <w:rPr>
          <w:rFonts w:hint="eastAsia" w:ascii="宋体" w:hAnsi="宋体" w:cs="宋体"/>
          <w:szCs w:val="21"/>
        </w:rPr>
        <w:t>的索引已经不起作用了</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正确的例子：首先建立函数索引，</w:t>
      </w:r>
      <w:r>
        <w:rPr>
          <w:rFonts w:ascii="宋体" w:hAnsi="宋体" w:cs="宋体"/>
          <w:szCs w:val="21"/>
        </w:rPr>
        <w:t>create index test_id_fbi_idx on test(round(id));</w:t>
      </w:r>
      <w:r>
        <w:rPr>
          <w:rFonts w:hint="eastAsia" w:ascii="宋体" w:hAnsi="宋体" w:cs="宋体"/>
          <w:szCs w:val="21"/>
        </w:rPr>
        <w:t>然后</w:t>
      </w:r>
      <w:r>
        <w:rPr>
          <w:rFonts w:ascii="宋体" w:hAnsi="宋体" w:cs="宋体"/>
          <w:szCs w:val="21"/>
        </w:rPr>
        <w:t xml:space="preserve"> select * from test where round(id)=10; </w:t>
      </w:r>
      <w:r>
        <w:rPr>
          <w:rFonts w:hint="eastAsia" w:ascii="宋体" w:hAnsi="宋体" w:cs="宋体"/>
          <w:szCs w:val="21"/>
        </w:rPr>
        <w:t>这时函数索引起作用了</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ascii="宋体" w:hAnsi="宋体" w:cs="宋体"/>
          <w:szCs w:val="21"/>
        </w:rPr>
        <w:t xml:space="preserve"> 4. </w:t>
      </w:r>
      <w:r>
        <w:rPr>
          <w:rFonts w:hint="eastAsia" w:ascii="宋体" w:hAnsi="宋体" w:cs="宋体"/>
          <w:szCs w:val="21"/>
        </w:rPr>
        <w:t>以下使用会使索引失效，应避免使用；</w:t>
      </w:r>
    </w:p>
    <w:p>
      <w:pPr>
        <w:widowControl/>
        <w:spacing w:line="276" w:lineRule="auto"/>
        <w:ind w:left="420"/>
        <w:jc w:val="left"/>
        <w:rPr>
          <w:rFonts w:ascii="宋体" w:cs="宋体"/>
          <w:szCs w:val="21"/>
        </w:rPr>
      </w:pPr>
      <w:r>
        <w:rPr>
          <w:rFonts w:ascii="宋体" w:hAnsi="宋体" w:cs="宋体"/>
          <w:szCs w:val="21"/>
        </w:rPr>
        <w:t xml:space="preserve"> a. </w:t>
      </w:r>
      <w:r>
        <w:rPr>
          <w:rFonts w:hint="eastAsia" w:ascii="宋体" w:hAnsi="宋体" w:cs="宋体"/>
          <w:szCs w:val="21"/>
        </w:rPr>
        <w:t>使用</w:t>
      </w:r>
      <w:r>
        <w:rPr>
          <w:rFonts w:ascii="宋体" w:hAnsi="宋体" w:cs="宋体"/>
          <w:szCs w:val="21"/>
        </w:rPr>
        <w:t xml:space="preserve"> &lt;&gt; </w:t>
      </w:r>
      <w:r>
        <w:rPr>
          <w:rFonts w:hint="eastAsia" w:ascii="宋体" w:hAnsi="宋体" w:cs="宋体"/>
          <w:szCs w:val="21"/>
        </w:rPr>
        <w:t>、</w:t>
      </w:r>
      <w:r>
        <w:rPr>
          <w:rFonts w:ascii="宋体" w:hAnsi="宋体" w:cs="宋体"/>
          <w:szCs w:val="21"/>
        </w:rPr>
        <w:t xml:space="preserve">not in </w:t>
      </w:r>
      <w:r>
        <w:rPr>
          <w:rFonts w:hint="eastAsia" w:ascii="宋体" w:hAnsi="宋体" w:cs="宋体"/>
          <w:szCs w:val="21"/>
        </w:rPr>
        <w:t>、</w:t>
      </w:r>
      <w:r>
        <w:rPr>
          <w:rFonts w:ascii="宋体" w:hAnsi="宋体" w:cs="宋体"/>
          <w:szCs w:val="21"/>
        </w:rPr>
        <w:t>not exist</w:t>
      </w:r>
      <w:r>
        <w:rPr>
          <w:rFonts w:hint="eastAsia" w:ascii="宋体" w:hAnsi="宋体" w:cs="宋体"/>
          <w:szCs w:val="21"/>
        </w:rPr>
        <w:t>、</w:t>
      </w:r>
      <w:r>
        <w:rPr>
          <w:rFonts w:ascii="宋体" w:hAnsi="宋体" w:cs="宋体"/>
          <w:szCs w:val="21"/>
        </w:rPr>
        <w:t>!=</w:t>
      </w:r>
    </w:p>
    <w:p>
      <w:pPr>
        <w:widowControl/>
        <w:spacing w:line="276" w:lineRule="auto"/>
        <w:ind w:left="420"/>
        <w:jc w:val="left"/>
        <w:rPr>
          <w:rFonts w:ascii="宋体" w:cs="宋体"/>
          <w:szCs w:val="21"/>
        </w:rPr>
      </w:pPr>
      <w:r>
        <w:rPr>
          <w:rFonts w:ascii="宋体" w:hAnsi="宋体" w:cs="宋体"/>
          <w:szCs w:val="21"/>
        </w:rPr>
        <w:t xml:space="preserve"> b. like "%_" </w:t>
      </w:r>
      <w:r>
        <w:rPr>
          <w:rFonts w:hint="eastAsia" w:ascii="宋体" w:hAnsi="宋体" w:cs="宋体"/>
          <w:szCs w:val="21"/>
        </w:rPr>
        <w:t>百分号在前（可采用在建立索引时用</w:t>
      </w:r>
      <w:r>
        <w:rPr>
          <w:rFonts w:ascii="宋体" w:hAnsi="宋体" w:cs="宋体"/>
          <w:szCs w:val="21"/>
        </w:rPr>
        <w:t>reverse(columnName)</w:t>
      </w:r>
      <w:r>
        <w:rPr>
          <w:rFonts w:hint="eastAsia" w:ascii="宋体" w:hAnsi="宋体" w:cs="宋体"/>
          <w:szCs w:val="21"/>
        </w:rPr>
        <w:t>这种方法处理）</w:t>
      </w:r>
    </w:p>
    <w:p>
      <w:pPr>
        <w:widowControl/>
        <w:spacing w:line="276" w:lineRule="auto"/>
        <w:ind w:left="420"/>
        <w:jc w:val="left"/>
        <w:rPr>
          <w:rFonts w:ascii="宋体" w:cs="宋体"/>
          <w:szCs w:val="21"/>
        </w:rPr>
      </w:pPr>
      <w:r>
        <w:rPr>
          <w:rFonts w:ascii="宋体" w:hAnsi="宋体" w:cs="宋体"/>
          <w:szCs w:val="21"/>
        </w:rPr>
        <w:t xml:space="preserve"> c. </w:t>
      </w:r>
      <w:r>
        <w:rPr>
          <w:rFonts w:hint="eastAsia" w:ascii="宋体" w:hAnsi="宋体" w:cs="宋体"/>
          <w:szCs w:val="21"/>
        </w:rPr>
        <w:t>单独引用复合索引里非第一位置的索引列。应总是使用索引的第一个列，如果索引是建立在多个列上</w:t>
      </w:r>
      <w:r>
        <w:rPr>
          <w:rFonts w:ascii="宋体" w:hAnsi="宋体" w:cs="宋体"/>
          <w:szCs w:val="21"/>
        </w:rPr>
        <w:t xml:space="preserve">, </w:t>
      </w:r>
      <w:r>
        <w:rPr>
          <w:rFonts w:hint="eastAsia" w:ascii="宋体" w:hAnsi="宋体" w:cs="宋体"/>
          <w:szCs w:val="21"/>
        </w:rPr>
        <w:t>只有在它的第一个列被</w:t>
      </w:r>
      <w:r>
        <w:rPr>
          <w:rFonts w:ascii="宋体" w:hAnsi="宋体" w:cs="宋体"/>
          <w:szCs w:val="21"/>
        </w:rPr>
        <w:t>where</w:t>
      </w:r>
      <w:r>
        <w:rPr>
          <w:rFonts w:hint="eastAsia" w:ascii="宋体" w:hAnsi="宋体" w:cs="宋体"/>
          <w:szCs w:val="21"/>
        </w:rPr>
        <w:t>子句引用时，优化器才会选择使用该索引。</w:t>
      </w:r>
    </w:p>
    <w:p>
      <w:pPr>
        <w:widowControl/>
        <w:spacing w:line="276" w:lineRule="auto"/>
        <w:ind w:left="420"/>
        <w:jc w:val="left"/>
        <w:rPr>
          <w:rFonts w:ascii="宋体" w:cs="宋体"/>
          <w:szCs w:val="21"/>
        </w:rPr>
      </w:pPr>
      <w:r>
        <w:rPr>
          <w:rFonts w:ascii="宋体" w:hAnsi="宋体" w:cs="宋体"/>
          <w:szCs w:val="21"/>
        </w:rPr>
        <w:t xml:space="preserve"> d. </w:t>
      </w:r>
      <w:r>
        <w:rPr>
          <w:rFonts w:hint="eastAsia" w:ascii="宋体" w:hAnsi="宋体" w:cs="宋体"/>
          <w:szCs w:val="21"/>
        </w:rPr>
        <w:t>字符型字段为数字时在</w:t>
      </w:r>
      <w:r>
        <w:rPr>
          <w:rFonts w:ascii="宋体" w:hAnsi="宋体" w:cs="宋体"/>
          <w:szCs w:val="21"/>
        </w:rPr>
        <w:t>where</w:t>
      </w:r>
      <w:r>
        <w:rPr>
          <w:rFonts w:hint="eastAsia" w:ascii="宋体" w:hAnsi="宋体" w:cs="宋体"/>
          <w:szCs w:val="21"/>
        </w:rPr>
        <w:t>条件里不添加引号</w:t>
      </w:r>
      <w:r>
        <w:rPr>
          <w:rFonts w:ascii="宋体" w:cs="宋体"/>
          <w:szCs w:val="21"/>
        </w:rPr>
        <w:t>.</w:t>
      </w:r>
    </w:p>
    <w:p>
      <w:pPr>
        <w:widowControl/>
        <w:spacing w:line="276" w:lineRule="auto"/>
        <w:ind w:left="420"/>
        <w:jc w:val="left"/>
        <w:rPr>
          <w:rFonts w:ascii="宋体" w:cs="宋体"/>
          <w:szCs w:val="21"/>
        </w:rPr>
      </w:pPr>
      <w:r>
        <w:rPr>
          <w:rFonts w:ascii="宋体" w:hAnsi="宋体" w:cs="宋体"/>
          <w:szCs w:val="21"/>
        </w:rPr>
        <w:t xml:space="preserve"> e. </w:t>
      </w:r>
      <w:r>
        <w:rPr>
          <w:rFonts w:hint="eastAsia" w:ascii="宋体" w:hAnsi="宋体" w:cs="宋体"/>
          <w:szCs w:val="21"/>
        </w:rPr>
        <w:t>当变量采用的是</w:t>
      </w:r>
      <w:r>
        <w:rPr>
          <w:rFonts w:ascii="宋体" w:hAnsi="宋体" w:cs="宋体"/>
          <w:szCs w:val="21"/>
        </w:rPr>
        <w:t>times</w:t>
      </w:r>
      <w:r>
        <w:rPr>
          <w:rFonts w:hint="eastAsia" w:ascii="宋体" w:hAnsi="宋体" w:cs="宋体"/>
          <w:szCs w:val="21"/>
        </w:rPr>
        <w:t>变量，而表的字段采用的是</w:t>
      </w:r>
      <w:r>
        <w:rPr>
          <w:rFonts w:ascii="宋体" w:hAnsi="宋体" w:cs="宋体"/>
          <w:szCs w:val="21"/>
        </w:rPr>
        <w:t>date</w:t>
      </w:r>
      <w:r>
        <w:rPr>
          <w:rFonts w:hint="eastAsia" w:ascii="宋体" w:hAnsi="宋体" w:cs="宋体"/>
          <w:szCs w:val="21"/>
        </w:rPr>
        <w:t>变量时</w:t>
      </w:r>
      <w:r>
        <w:rPr>
          <w:rFonts w:ascii="宋体" w:cs="宋体"/>
          <w:szCs w:val="21"/>
        </w:rPr>
        <w:t>.</w:t>
      </w:r>
      <w:r>
        <w:rPr>
          <w:rFonts w:hint="eastAsia" w:ascii="宋体" w:hAnsi="宋体" w:cs="宋体"/>
          <w:szCs w:val="21"/>
        </w:rPr>
        <w:t>或相反情况。</w:t>
      </w:r>
    </w:p>
    <w:p>
      <w:pPr>
        <w:widowControl/>
        <w:spacing w:line="276" w:lineRule="auto"/>
        <w:ind w:left="420"/>
        <w:jc w:val="left"/>
        <w:rPr>
          <w:rFonts w:ascii="宋体" w:cs="宋体"/>
          <w:szCs w:val="21"/>
        </w:rPr>
      </w:pPr>
    </w:p>
    <w:p>
      <w:pPr>
        <w:rPr>
          <w:rFonts w:ascii="宋体" w:cs="宋体"/>
          <w:szCs w:val="21"/>
        </w:rPr>
      </w:pPr>
    </w:p>
    <w:p>
      <w:pPr>
        <w:pStyle w:val="32"/>
        <w:numPr>
          <w:ilvl w:val="0"/>
          <w:numId w:val="0"/>
        </w:numPr>
        <w:spacing w:line="276" w:lineRule="auto"/>
        <w:rPr>
          <w:rFonts w:ascii="宋体" w:hAnsi="宋体" w:eastAsia="宋体" w:cs="宋体"/>
          <w:b/>
          <w:bCs w:val="0"/>
          <w:i/>
          <w:iCs/>
        </w:rPr>
      </w:pPr>
      <w:bookmarkStart w:id="73" w:name="_Toc308"/>
      <w:r>
        <w:rPr>
          <w:rFonts w:ascii="宋体" w:hAnsi="宋体" w:eastAsia="宋体" w:cs="宋体"/>
          <w:b/>
          <w:bCs w:val="0"/>
          <w:i/>
          <w:iCs/>
        </w:rPr>
        <w:t>6.</w:t>
      </w:r>
      <w:r>
        <w:rPr>
          <w:rFonts w:hint="eastAsia" w:ascii="宋体" w:hAnsi="宋体" w:eastAsia="宋体" w:cs="宋体"/>
          <w:b/>
          <w:bCs w:val="0"/>
          <w:i/>
          <w:iCs/>
        </w:rPr>
        <w:t>表分区</w:t>
      </w:r>
      <w:bookmarkEnd w:id="73"/>
    </w:p>
    <w:p>
      <w:pPr>
        <w:pStyle w:val="4"/>
      </w:pPr>
      <w:bookmarkStart w:id="74" w:name="_Toc27345"/>
      <w:r>
        <w:t>6.1</w:t>
      </w:r>
      <w:r>
        <w:rPr>
          <w:rFonts w:hint="eastAsia"/>
        </w:rPr>
        <w:t>表空间及分区表的概念</w:t>
      </w:r>
      <w:bookmarkEnd w:id="74"/>
    </w:p>
    <w:p>
      <w:pPr>
        <w:pStyle w:val="18"/>
        <w:spacing w:line="23" w:lineRule="atLeast"/>
        <w:rPr>
          <w:sz w:val="21"/>
          <w:szCs w:val="21"/>
          <w:shd w:val="clear" w:color="auto" w:fill="FFFFFF"/>
        </w:rPr>
      </w:pPr>
      <w:r>
        <w:rPr>
          <w:rFonts w:hint="eastAsia"/>
          <w:sz w:val="21"/>
          <w:szCs w:val="21"/>
          <w:shd w:val="clear" w:color="auto" w:fill="FFFFFF"/>
        </w:rPr>
        <w:t>表空间：</w:t>
      </w:r>
    </w:p>
    <w:p>
      <w:pPr>
        <w:pStyle w:val="18"/>
        <w:spacing w:line="23" w:lineRule="atLeast"/>
        <w:ind w:firstLine="420" w:firstLineChars="200"/>
        <w:rPr>
          <w:sz w:val="21"/>
          <w:szCs w:val="21"/>
        </w:rPr>
      </w:pPr>
      <w:r>
        <w:rPr>
          <w:rFonts w:hint="eastAsia"/>
          <w:sz w:val="21"/>
          <w:szCs w:val="21"/>
          <w:shd w:val="clear" w:color="auto" w:fill="FFFFFF"/>
        </w:rPr>
        <w:t>是一个或多个数据文件的集合，所有的数据对象都存放在指定的表空间中，但主要存放的是表，所以称作表空间。</w:t>
      </w:r>
    </w:p>
    <w:p>
      <w:pPr>
        <w:pStyle w:val="18"/>
        <w:spacing w:line="23" w:lineRule="atLeast"/>
        <w:rPr>
          <w:sz w:val="21"/>
          <w:szCs w:val="21"/>
        </w:rPr>
      </w:pPr>
      <w:r>
        <w:rPr>
          <w:rFonts w:hint="eastAsia"/>
          <w:sz w:val="21"/>
          <w:szCs w:val="21"/>
          <w:shd w:val="clear" w:color="auto" w:fill="FFFFFF"/>
        </w:rPr>
        <w:t>分区表：</w:t>
      </w:r>
    </w:p>
    <w:p>
      <w:pPr>
        <w:pStyle w:val="18"/>
        <w:spacing w:line="23" w:lineRule="atLeast"/>
        <w:ind w:firstLine="420" w:firstLineChars="200"/>
        <w:rPr>
          <w:sz w:val="21"/>
          <w:szCs w:val="21"/>
        </w:rPr>
      </w:pPr>
      <w:r>
        <w:rPr>
          <w:rFonts w:hint="eastAsia"/>
          <w:sz w:val="21"/>
          <w:szCs w:val="21"/>
          <w:shd w:val="clear" w:color="auto" w:fill="FFFFFF"/>
        </w:rPr>
        <w:t>当表中的数据量不断增大，查询数据的速度就会变慢，应用程序的性能就会下降，这时就应该考虑对表进行分区。表进行分区后，逻辑上表仍然是一张完整的表，只是将表中的数据在物理上存放到一个或多个表空间</w:t>
      </w:r>
      <w:r>
        <w:rPr>
          <w:sz w:val="21"/>
          <w:szCs w:val="21"/>
          <w:shd w:val="clear" w:color="auto" w:fill="FFFFFF"/>
        </w:rPr>
        <w:t>(</w:t>
      </w:r>
      <w:r>
        <w:rPr>
          <w:rFonts w:hint="eastAsia"/>
          <w:sz w:val="21"/>
          <w:szCs w:val="21"/>
          <w:shd w:val="clear" w:color="auto" w:fill="FFFFFF"/>
        </w:rPr>
        <w:t>物理文件上</w:t>
      </w:r>
      <w:r>
        <w:rPr>
          <w:sz w:val="21"/>
          <w:szCs w:val="21"/>
          <w:shd w:val="clear" w:color="auto" w:fill="FFFFFF"/>
        </w:rPr>
        <w:t>)</w:t>
      </w:r>
      <w:r>
        <w:rPr>
          <w:rFonts w:hint="eastAsia"/>
          <w:sz w:val="21"/>
          <w:szCs w:val="21"/>
          <w:shd w:val="clear" w:color="auto" w:fill="FFFFFF"/>
        </w:rPr>
        <w:t>，这样查询数据时，不至于每次都扫描整张表。</w:t>
      </w:r>
    </w:p>
    <w:p>
      <w:pPr>
        <w:pStyle w:val="4"/>
      </w:pPr>
      <w:bookmarkStart w:id="75" w:name="_Toc19150"/>
      <w:r>
        <w:t>6.2</w:t>
      </w:r>
      <w:r>
        <w:rPr>
          <w:rFonts w:hint="eastAsia"/>
        </w:rPr>
        <w:t>表分区的具体作用</w:t>
      </w:r>
      <w:bookmarkEnd w:id="75"/>
    </w:p>
    <w:p>
      <w:pPr>
        <w:pStyle w:val="18"/>
        <w:spacing w:line="23" w:lineRule="atLeast"/>
        <w:ind w:firstLine="420" w:firstLineChars="200"/>
        <w:rPr>
          <w:sz w:val="21"/>
          <w:szCs w:val="21"/>
        </w:rPr>
      </w:pPr>
      <w:r>
        <w:rPr>
          <w:sz w:val="21"/>
          <w:szCs w:val="21"/>
          <w:shd w:val="clear" w:color="auto" w:fill="FFFFFF"/>
        </w:rPr>
        <w:t>Oracle</w:t>
      </w:r>
      <w:r>
        <w:rPr>
          <w:rFonts w:hint="eastAsia"/>
          <w:sz w:val="21"/>
          <w:szCs w:val="21"/>
          <w:shd w:val="clear" w:color="auto" w:fill="FFFFFF"/>
        </w:rPr>
        <w:t>的表分区功能通过改善可管理性、性能和可用性，从而为各式应用程序带来了极大的好处。通常，分区可以使某些查询以及维护操作的性能大大提高。此外</w:t>
      </w:r>
      <w:r>
        <w:rPr>
          <w:sz w:val="21"/>
          <w:szCs w:val="21"/>
          <w:shd w:val="clear" w:color="auto" w:fill="FFFFFF"/>
        </w:rPr>
        <w:t>,</w:t>
      </w:r>
      <w:r>
        <w:rPr>
          <w:rFonts w:hint="eastAsia"/>
          <w:sz w:val="21"/>
          <w:szCs w:val="21"/>
          <w:shd w:val="clear" w:color="auto" w:fill="FFFFFF"/>
        </w:rPr>
        <w:t>分区还可以极大简化常见的管理任务，分区是构建千兆字节数据系统或超高可用性系统的关键工具。</w:t>
      </w:r>
    </w:p>
    <w:p>
      <w:pPr>
        <w:pStyle w:val="18"/>
        <w:spacing w:line="23" w:lineRule="atLeast"/>
        <w:ind w:firstLine="420" w:firstLineChars="200"/>
        <w:rPr>
          <w:sz w:val="21"/>
          <w:szCs w:val="21"/>
          <w:shd w:val="clear" w:color="auto" w:fill="FFFFFF"/>
        </w:rPr>
      </w:pPr>
      <w:r>
        <w:rPr>
          <w:rFonts w:hint="eastAsia"/>
          <w:sz w:val="21"/>
          <w:szCs w:val="21"/>
          <w:shd w:val="clear" w:color="auto" w:fill="FFFFFF"/>
        </w:rPr>
        <w:t>分区功能能够将表、索引或索引组织表进一步细分为段，这些数据库对象的段叫做分区。每个分区有自己的名称，还可以选择自己的存储特性。从数据库管理员的角度来看，一个分区后的对象具有多个段，这些段既可进行集体管理，也可单独管理，这就使数据库管理员在管理分区后的对象时有相当大的灵活性。但是，从应用程序的角度来看，分区后的表与非分区表完全相同，使用</w:t>
      </w:r>
      <w:r>
        <w:rPr>
          <w:sz w:val="21"/>
          <w:szCs w:val="21"/>
          <w:shd w:val="clear" w:color="auto" w:fill="FFFFFF"/>
        </w:rPr>
        <w:t>DML</w:t>
      </w:r>
      <w:r>
        <w:rPr>
          <w:rFonts w:hint="eastAsia"/>
          <w:sz w:val="21"/>
          <w:szCs w:val="21"/>
          <w:shd w:val="clear" w:color="auto" w:fill="FFFFFF"/>
        </w:rPr>
        <w:t>命令访问分区后的表时，无需任何修改。</w:t>
      </w:r>
    </w:p>
    <w:p>
      <w:pPr>
        <w:pStyle w:val="18"/>
        <w:spacing w:line="23" w:lineRule="atLeast"/>
        <w:ind w:firstLine="420" w:firstLineChars="200"/>
        <w:rPr>
          <w:sz w:val="21"/>
          <w:szCs w:val="21"/>
          <w:shd w:val="clear" w:color="auto" w:fill="FFFFFF"/>
        </w:rPr>
      </w:pPr>
      <w:r>
        <w:rPr>
          <w:rFonts w:hint="eastAsia"/>
          <w:sz w:val="21"/>
          <w:szCs w:val="21"/>
          <w:shd w:val="clear" w:color="auto" w:fill="FFFFFF"/>
        </w:rPr>
        <w:t>什么时候使用分区表：</w:t>
      </w:r>
    </w:p>
    <w:p>
      <w:pPr>
        <w:pStyle w:val="18"/>
        <w:spacing w:line="23" w:lineRule="atLeast"/>
        <w:ind w:firstLine="420" w:firstLineChars="200"/>
        <w:rPr>
          <w:sz w:val="21"/>
          <w:szCs w:val="21"/>
          <w:shd w:val="clear" w:color="auto" w:fill="FFFFFF"/>
        </w:rPr>
      </w:pPr>
      <w:r>
        <w:rPr>
          <w:sz w:val="21"/>
          <w:szCs w:val="21"/>
          <w:shd w:val="clear" w:color="auto" w:fill="FFFFFF"/>
        </w:rPr>
        <w:t>1)</w:t>
      </w:r>
      <w:r>
        <w:rPr>
          <w:rFonts w:hint="eastAsia"/>
          <w:sz w:val="21"/>
          <w:szCs w:val="21"/>
          <w:shd w:val="clear" w:color="auto" w:fill="FFFFFF"/>
        </w:rPr>
        <w:t>表的数据量特别大</w:t>
      </w:r>
    </w:p>
    <w:p>
      <w:pPr>
        <w:pStyle w:val="18"/>
        <w:spacing w:line="23" w:lineRule="atLeast"/>
        <w:ind w:firstLine="420" w:firstLineChars="200"/>
        <w:rPr>
          <w:sz w:val="21"/>
          <w:szCs w:val="21"/>
          <w:shd w:val="clear" w:color="auto" w:fill="FFFFFF"/>
        </w:rPr>
      </w:pPr>
      <w:r>
        <w:rPr>
          <w:sz w:val="21"/>
          <w:szCs w:val="21"/>
          <w:shd w:val="clear" w:color="auto" w:fill="FFFFFF"/>
        </w:rPr>
        <w:t>2)</w:t>
      </w:r>
      <w:r>
        <w:rPr>
          <w:rFonts w:hint="eastAsia"/>
          <w:sz w:val="21"/>
          <w:szCs w:val="21"/>
          <w:shd w:val="clear" w:color="auto" w:fill="FFFFFF"/>
        </w:rPr>
        <w:t>表中包含历史数据，新的数据被增加到新的分区中。</w:t>
      </w:r>
    </w:p>
    <w:p>
      <w:pPr>
        <w:pStyle w:val="4"/>
      </w:pPr>
      <w:bookmarkStart w:id="76" w:name="_Toc24713"/>
      <w:r>
        <w:t>6.3.</w:t>
      </w:r>
      <w:r>
        <w:rPr>
          <w:rFonts w:hint="eastAsia"/>
        </w:rPr>
        <w:t>表分区的优缺点</w:t>
      </w:r>
      <w:bookmarkEnd w:id="76"/>
    </w:p>
    <w:p>
      <w:pPr>
        <w:pStyle w:val="18"/>
        <w:spacing w:line="23" w:lineRule="atLeast"/>
        <w:rPr>
          <w:sz w:val="21"/>
          <w:szCs w:val="21"/>
        </w:rPr>
      </w:pPr>
      <w:r>
        <w:rPr>
          <w:rFonts w:hint="eastAsia"/>
          <w:sz w:val="21"/>
          <w:szCs w:val="21"/>
          <w:shd w:val="clear" w:color="auto" w:fill="FFFFFF"/>
        </w:rPr>
        <w:t>优点：</w:t>
      </w:r>
    </w:p>
    <w:p>
      <w:pPr>
        <w:pStyle w:val="18"/>
        <w:spacing w:line="23" w:lineRule="atLeast"/>
        <w:rPr>
          <w:sz w:val="21"/>
          <w:szCs w:val="21"/>
        </w:rPr>
      </w:pPr>
      <w:r>
        <w:rPr>
          <w:sz w:val="21"/>
          <w:szCs w:val="21"/>
          <w:shd w:val="clear" w:color="auto" w:fill="FFFFFF"/>
        </w:rPr>
        <w:t>1)</w:t>
      </w:r>
      <w:r>
        <w:rPr>
          <w:rFonts w:hint="eastAsia"/>
          <w:sz w:val="21"/>
          <w:szCs w:val="21"/>
          <w:shd w:val="clear" w:color="auto" w:fill="FFFFFF"/>
        </w:rPr>
        <w:t>改善查询性能：对分区对象的查询可以仅搜索自己关心的分区，提高检索速度。</w:t>
      </w:r>
    </w:p>
    <w:p>
      <w:pPr>
        <w:pStyle w:val="18"/>
        <w:spacing w:line="23" w:lineRule="atLeast"/>
        <w:rPr>
          <w:sz w:val="21"/>
          <w:szCs w:val="21"/>
        </w:rPr>
      </w:pPr>
      <w:r>
        <w:rPr>
          <w:sz w:val="21"/>
          <w:szCs w:val="21"/>
          <w:shd w:val="clear" w:color="auto" w:fill="FFFFFF"/>
        </w:rPr>
        <w:t>2)</w:t>
      </w:r>
      <w:r>
        <w:rPr>
          <w:rFonts w:hint="eastAsia"/>
          <w:sz w:val="21"/>
          <w:szCs w:val="21"/>
          <w:shd w:val="clear" w:color="auto" w:fill="FFFFFF"/>
        </w:rPr>
        <w:t>增强可用性：如果表的某个分区出现故障，表在其他分区的数据仍然可用；</w:t>
      </w:r>
    </w:p>
    <w:p>
      <w:pPr>
        <w:pStyle w:val="18"/>
        <w:spacing w:line="23" w:lineRule="atLeast"/>
        <w:rPr>
          <w:sz w:val="21"/>
          <w:szCs w:val="21"/>
        </w:rPr>
      </w:pPr>
      <w:r>
        <w:rPr>
          <w:sz w:val="21"/>
          <w:szCs w:val="21"/>
          <w:shd w:val="clear" w:color="auto" w:fill="FFFFFF"/>
        </w:rPr>
        <w:t>3)</w:t>
      </w:r>
      <w:r>
        <w:rPr>
          <w:rFonts w:hint="eastAsia"/>
          <w:sz w:val="21"/>
          <w:szCs w:val="21"/>
          <w:shd w:val="clear" w:color="auto" w:fill="FFFFFF"/>
        </w:rPr>
        <w:t>维护方便：如果表的某个分区出现故障，需要修复数据，只修复该分区即可；</w:t>
      </w:r>
    </w:p>
    <w:p>
      <w:pPr>
        <w:pStyle w:val="18"/>
        <w:spacing w:line="23" w:lineRule="atLeast"/>
        <w:rPr>
          <w:sz w:val="21"/>
          <w:szCs w:val="21"/>
        </w:rPr>
      </w:pPr>
      <w:r>
        <w:rPr>
          <w:sz w:val="21"/>
          <w:szCs w:val="21"/>
          <w:shd w:val="clear" w:color="auto" w:fill="FFFFFF"/>
        </w:rPr>
        <w:t>4)</w:t>
      </w:r>
      <w:r>
        <w:rPr>
          <w:rFonts w:hint="eastAsia"/>
          <w:sz w:val="21"/>
          <w:szCs w:val="21"/>
          <w:shd w:val="clear" w:color="auto" w:fill="FFFFFF"/>
        </w:rPr>
        <w:t>均衡</w:t>
      </w:r>
      <w:r>
        <w:rPr>
          <w:sz w:val="21"/>
          <w:szCs w:val="21"/>
          <w:shd w:val="clear" w:color="auto" w:fill="FFFFFF"/>
        </w:rPr>
        <w:t>I/O</w:t>
      </w:r>
      <w:r>
        <w:rPr>
          <w:rFonts w:hint="eastAsia"/>
          <w:sz w:val="21"/>
          <w:szCs w:val="21"/>
          <w:shd w:val="clear" w:color="auto" w:fill="FFFFFF"/>
        </w:rPr>
        <w:t>：可以把不同的分区映射到磁盘以平衡</w:t>
      </w:r>
      <w:r>
        <w:rPr>
          <w:sz w:val="21"/>
          <w:szCs w:val="21"/>
          <w:shd w:val="clear" w:color="auto" w:fill="FFFFFF"/>
        </w:rPr>
        <w:t>I/O</w:t>
      </w:r>
      <w:r>
        <w:rPr>
          <w:rFonts w:hint="eastAsia"/>
          <w:sz w:val="21"/>
          <w:szCs w:val="21"/>
          <w:shd w:val="clear" w:color="auto" w:fill="FFFFFF"/>
        </w:rPr>
        <w:t>，改善整个系统性能。</w:t>
      </w:r>
    </w:p>
    <w:p>
      <w:pPr>
        <w:pStyle w:val="18"/>
        <w:spacing w:line="23" w:lineRule="atLeast"/>
        <w:rPr>
          <w:sz w:val="21"/>
          <w:szCs w:val="21"/>
        </w:rPr>
      </w:pPr>
      <w:r>
        <w:rPr>
          <w:rFonts w:hint="eastAsia"/>
          <w:sz w:val="21"/>
          <w:szCs w:val="21"/>
          <w:shd w:val="clear" w:color="auto" w:fill="FFFFFF"/>
        </w:rPr>
        <w:t>缺点：</w:t>
      </w:r>
    </w:p>
    <w:p>
      <w:pPr>
        <w:pStyle w:val="18"/>
        <w:spacing w:line="23" w:lineRule="atLeast"/>
        <w:rPr>
          <w:sz w:val="21"/>
          <w:szCs w:val="21"/>
          <w:shd w:val="clear" w:color="auto" w:fill="FFFFFF"/>
        </w:rPr>
      </w:pPr>
      <w:r>
        <w:rPr>
          <w:rFonts w:hint="eastAsia"/>
          <w:sz w:val="21"/>
          <w:szCs w:val="21"/>
          <w:shd w:val="clear" w:color="auto" w:fill="FFFFFF"/>
        </w:rPr>
        <w:t>分区表相关，已经存在的表没有方法可以直接转化为分区表。</w:t>
      </w:r>
    </w:p>
    <w:p>
      <w:pPr>
        <w:pStyle w:val="18"/>
        <w:spacing w:line="23" w:lineRule="atLeast"/>
        <w:rPr>
          <w:sz w:val="21"/>
          <w:szCs w:val="21"/>
          <w:shd w:val="clear" w:color="auto" w:fill="FFFFFF"/>
        </w:rPr>
      </w:pPr>
      <w:r>
        <w:rPr>
          <w:rFonts w:hint="eastAsia"/>
          <w:sz w:val="21"/>
          <w:szCs w:val="21"/>
          <w:shd w:val="clear" w:color="auto" w:fill="FFFFFF"/>
        </w:rPr>
        <w:t>需要维护。</w:t>
      </w:r>
    </w:p>
    <w:p>
      <w:pPr>
        <w:pStyle w:val="4"/>
      </w:pPr>
      <w:bookmarkStart w:id="77" w:name="_Toc6581"/>
      <w:r>
        <w:t>6.4</w:t>
      </w:r>
      <w:r>
        <w:rPr>
          <w:rFonts w:hint="eastAsia"/>
        </w:rPr>
        <w:t>表分区的几种类型及操作方法</w:t>
      </w:r>
      <w:bookmarkEnd w:id="77"/>
    </w:p>
    <w:p>
      <w:pPr>
        <w:pStyle w:val="18"/>
        <w:numPr>
          <w:ilvl w:val="0"/>
          <w:numId w:val="44"/>
        </w:numPr>
        <w:spacing w:line="23" w:lineRule="atLeast"/>
        <w:rPr>
          <w:rStyle w:val="22"/>
          <w:rFonts w:cs="宋体"/>
          <w:b w:val="0"/>
          <w:bCs w:val="0"/>
          <w:sz w:val="21"/>
          <w:szCs w:val="21"/>
          <w:shd w:val="clear" w:color="auto" w:fill="FFFFFF"/>
        </w:rPr>
      </w:pPr>
      <w:r>
        <w:rPr>
          <w:rStyle w:val="22"/>
          <w:rFonts w:hint="eastAsia" w:cs="宋体"/>
          <w:b w:val="0"/>
          <w:bCs w:val="0"/>
          <w:sz w:val="21"/>
          <w:szCs w:val="21"/>
          <w:shd w:val="clear" w:color="auto" w:fill="FFFFFF"/>
        </w:rPr>
        <w:t>范围分区：</w:t>
      </w:r>
      <w:r>
        <w:rPr>
          <w:rStyle w:val="22"/>
          <w:rFonts w:cs="宋体"/>
          <w:b w:val="0"/>
          <w:bCs w:val="0"/>
          <w:sz w:val="21"/>
          <w:szCs w:val="21"/>
          <w:shd w:val="clear" w:color="auto" w:fill="FFFFFF"/>
        </w:rPr>
        <w:t>RANGE</w:t>
      </w:r>
    </w:p>
    <w:p>
      <w:pPr>
        <w:pStyle w:val="18"/>
        <w:numPr>
          <w:ilvl w:val="0"/>
          <w:numId w:val="44"/>
        </w:numPr>
        <w:spacing w:line="23" w:lineRule="atLeast"/>
        <w:rPr>
          <w:rStyle w:val="22"/>
          <w:rFonts w:cs="宋体"/>
          <w:b w:val="0"/>
          <w:bCs w:val="0"/>
          <w:sz w:val="21"/>
          <w:szCs w:val="21"/>
          <w:shd w:val="clear" w:color="auto" w:fill="FFFFFF"/>
        </w:rPr>
      </w:pPr>
      <w:r>
        <w:rPr>
          <w:rStyle w:val="22"/>
          <w:rFonts w:hint="eastAsia" w:cs="宋体"/>
          <w:b w:val="0"/>
          <w:bCs w:val="0"/>
          <w:sz w:val="21"/>
          <w:szCs w:val="21"/>
          <w:shd w:val="clear" w:color="auto" w:fill="FFFFFF"/>
        </w:rPr>
        <w:t>列表分区：</w:t>
      </w:r>
      <w:r>
        <w:rPr>
          <w:rStyle w:val="22"/>
          <w:rFonts w:cs="宋体"/>
          <w:b w:val="0"/>
          <w:bCs w:val="0"/>
          <w:sz w:val="21"/>
          <w:szCs w:val="21"/>
          <w:shd w:val="clear" w:color="auto" w:fill="FFFFFF"/>
        </w:rPr>
        <w:t>LIST</w:t>
      </w:r>
    </w:p>
    <w:p>
      <w:pPr>
        <w:pStyle w:val="18"/>
        <w:numPr>
          <w:ilvl w:val="0"/>
          <w:numId w:val="44"/>
        </w:numPr>
        <w:spacing w:line="23" w:lineRule="atLeast"/>
        <w:rPr>
          <w:rStyle w:val="22"/>
          <w:rFonts w:cs="宋体"/>
          <w:b w:val="0"/>
          <w:bCs w:val="0"/>
          <w:sz w:val="21"/>
          <w:szCs w:val="21"/>
          <w:shd w:val="clear" w:color="auto" w:fill="FFFFFF"/>
        </w:rPr>
      </w:pPr>
      <w:r>
        <w:rPr>
          <w:rStyle w:val="22"/>
          <w:rFonts w:hint="eastAsia" w:cs="宋体"/>
          <w:b w:val="0"/>
          <w:bCs w:val="0"/>
          <w:sz w:val="21"/>
          <w:szCs w:val="21"/>
          <w:shd w:val="clear" w:color="auto" w:fill="FFFFFF"/>
        </w:rPr>
        <w:t>散列（哈希）分区：</w:t>
      </w:r>
      <w:r>
        <w:rPr>
          <w:rStyle w:val="22"/>
          <w:rFonts w:cs="宋体"/>
          <w:b w:val="0"/>
          <w:bCs w:val="0"/>
          <w:sz w:val="21"/>
          <w:szCs w:val="21"/>
          <w:shd w:val="clear" w:color="auto" w:fill="FFFFFF"/>
        </w:rPr>
        <w:t>HASH</w:t>
      </w:r>
    </w:p>
    <w:p>
      <w:pPr>
        <w:pStyle w:val="18"/>
        <w:numPr>
          <w:ilvl w:val="0"/>
          <w:numId w:val="44"/>
        </w:numPr>
        <w:spacing w:line="23" w:lineRule="atLeast"/>
        <w:rPr>
          <w:rStyle w:val="22"/>
          <w:rFonts w:cs="宋体"/>
          <w:b w:val="0"/>
          <w:bCs w:val="0"/>
          <w:sz w:val="21"/>
          <w:szCs w:val="21"/>
          <w:shd w:val="clear" w:color="auto" w:fill="FFFFFF"/>
        </w:rPr>
      </w:pPr>
      <w:r>
        <w:rPr>
          <w:rStyle w:val="22"/>
          <w:rFonts w:hint="eastAsia" w:cs="宋体"/>
          <w:b w:val="0"/>
          <w:bCs w:val="0"/>
          <w:sz w:val="21"/>
          <w:szCs w:val="21"/>
          <w:shd w:val="clear" w:color="auto" w:fill="FFFFFF"/>
        </w:rPr>
        <w:t>组合分区</w:t>
      </w:r>
    </w:p>
    <w:p>
      <w:pPr>
        <w:pStyle w:val="18"/>
        <w:spacing w:line="23" w:lineRule="atLeast"/>
        <w:rPr>
          <w:sz w:val="21"/>
          <w:szCs w:val="21"/>
        </w:rPr>
      </w:pPr>
      <w:r>
        <w:rPr>
          <w:rStyle w:val="22"/>
          <w:rFonts w:cs="宋体"/>
          <w:sz w:val="21"/>
          <w:szCs w:val="21"/>
          <w:shd w:val="clear" w:color="auto" w:fill="FFFFFF"/>
        </w:rPr>
        <w:t>1.</w:t>
      </w:r>
      <w:r>
        <w:rPr>
          <w:rStyle w:val="22"/>
          <w:rFonts w:hint="eastAsia" w:cs="宋体"/>
          <w:sz w:val="21"/>
          <w:szCs w:val="21"/>
          <w:shd w:val="clear" w:color="auto" w:fill="FFFFFF"/>
        </w:rPr>
        <w:t>范围分区</w:t>
      </w:r>
    </w:p>
    <w:p>
      <w:pPr>
        <w:pStyle w:val="18"/>
        <w:spacing w:line="23" w:lineRule="atLeast"/>
        <w:ind w:firstLine="420" w:firstLineChars="200"/>
        <w:rPr>
          <w:sz w:val="21"/>
          <w:szCs w:val="21"/>
        </w:rPr>
      </w:pPr>
      <w:r>
        <w:rPr>
          <w:rFonts w:hint="eastAsia"/>
          <w:sz w:val="21"/>
          <w:szCs w:val="21"/>
          <w:shd w:val="clear" w:color="auto" w:fill="FFFFFF"/>
        </w:rPr>
        <w:t>范围分区将数据基于范围映射到每一个分区，这个范围是你在创建分区时指定的分区键决定的。这种分区方式是最为常用的，并且分区键经常采用日期。举个例子：你可能会将销售数据按照月份进行分区。</w:t>
      </w:r>
    </w:p>
    <w:p>
      <w:pPr>
        <w:pStyle w:val="18"/>
        <w:spacing w:line="23" w:lineRule="atLeast"/>
        <w:rPr>
          <w:sz w:val="21"/>
          <w:szCs w:val="21"/>
        </w:rPr>
      </w:pPr>
      <w:r>
        <w:rPr>
          <w:rFonts w:hint="eastAsia"/>
          <w:sz w:val="21"/>
          <w:szCs w:val="21"/>
          <w:shd w:val="clear" w:color="auto" w:fill="FFFFFF"/>
        </w:rPr>
        <w:t>当使用范围分区时，请考虑以下几个规则：</w:t>
      </w:r>
    </w:p>
    <w:p>
      <w:pPr>
        <w:pStyle w:val="18"/>
        <w:spacing w:line="23" w:lineRule="atLeast"/>
        <w:rPr>
          <w:sz w:val="21"/>
          <w:szCs w:val="21"/>
        </w:rPr>
      </w:pPr>
      <w:r>
        <w:rPr>
          <w:sz w:val="21"/>
          <w:szCs w:val="21"/>
          <w:shd w:val="clear" w:color="auto" w:fill="FFFFFF"/>
        </w:rPr>
        <w:t>1)</w:t>
      </w:r>
      <w:r>
        <w:rPr>
          <w:rFonts w:hint="eastAsia"/>
          <w:sz w:val="21"/>
          <w:szCs w:val="21"/>
          <w:shd w:val="clear" w:color="auto" w:fill="FFFFFF"/>
        </w:rPr>
        <w:t>每一个分区都必须有一个</w:t>
      </w:r>
      <w:r>
        <w:rPr>
          <w:sz w:val="21"/>
          <w:szCs w:val="21"/>
          <w:shd w:val="clear" w:color="auto" w:fill="FFFFFF"/>
        </w:rPr>
        <w:t>VALUES LESS THEN</w:t>
      </w:r>
      <w:r>
        <w:rPr>
          <w:rFonts w:hint="eastAsia"/>
          <w:sz w:val="21"/>
          <w:szCs w:val="21"/>
          <w:shd w:val="clear" w:color="auto" w:fill="FFFFFF"/>
        </w:rPr>
        <w:t>子句，它指定了一个不包括在该分区中的上限值。分区键的任何值等于或者大于这个上限值的记录都会被加入到下一个高一些的分区中。</w:t>
      </w:r>
    </w:p>
    <w:p>
      <w:pPr>
        <w:pStyle w:val="18"/>
        <w:spacing w:line="23" w:lineRule="atLeast"/>
        <w:rPr>
          <w:sz w:val="21"/>
          <w:szCs w:val="21"/>
        </w:rPr>
      </w:pPr>
      <w:r>
        <w:rPr>
          <w:sz w:val="21"/>
          <w:szCs w:val="21"/>
          <w:shd w:val="clear" w:color="auto" w:fill="FFFFFF"/>
        </w:rPr>
        <w:t>2)</w:t>
      </w:r>
      <w:r>
        <w:rPr>
          <w:rFonts w:hint="eastAsia"/>
          <w:sz w:val="21"/>
          <w:szCs w:val="21"/>
          <w:shd w:val="clear" w:color="auto" w:fill="FFFFFF"/>
        </w:rPr>
        <w:t>所有分区，除了第一个，都会有一个隐式的下限值，这个值就是此分区的前一个分区的上限值。</w:t>
      </w:r>
    </w:p>
    <w:p>
      <w:pPr>
        <w:rPr>
          <w:rFonts w:ascii="宋体" w:cs="宋体"/>
          <w:szCs w:val="21"/>
          <w:shd w:val="clear" w:color="auto" w:fill="FFFFFF"/>
        </w:rPr>
      </w:pPr>
      <w:r>
        <w:rPr>
          <w:rFonts w:ascii="宋体" w:hAnsi="宋体" w:cs="宋体"/>
          <w:szCs w:val="21"/>
          <w:shd w:val="clear" w:color="auto" w:fill="FFFFFF"/>
        </w:rPr>
        <w:t>3)</w:t>
      </w:r>
      <w:r>
        <w:rPr>
          <w:rFonts w:hint="eastAsia" w:ascii="宋体" w:hAnsi="宋体" w:cs="宋体"/>
          <w:szCs w:val="21"/>
          <w:shd w:val="clear" w:color="auto" w:fill="FFFFFF"/>
        </w:rPr>
        <w:t>在最高的分区中，</w:t>
      </w:r>
      <w:r>
        <w:rPr>
          <w:rFonts w:ascii="宋体" w:hAnsi="宋体" w:cs="宋体"/>
          <w:szCs w:val="21"/>
          <w:shd w:val="clear" w:color="auto" w:fill="FFFFFF"/>
        </w:rPr>
        <w:t>MAXVALUE</w:t>
      </w:r>
      <w:r>
        <w:rPr>
          <w:rFonts w:hint="eastAsia" w:ascii="宋体" w:hAnsi="宋体" w:cs="宋体"/>
          <w:szCs w:val="21"/>
          <w:shd w:val="clear" w:color="auto" w:fill="FFFFFF"/>
        </w:rPr>
        <w:t>被定义。</w:t>
      </w:r>
      <w:r>
        <w:rPr>
          <w:rFonts w:ascii="宋体" w:hAnsi="宋体" w:cs="宋体"/>
          <w:szCs w:val="21"/>
          <w:shd w:val="clear" w:color="auto" w:fill="FFFFFF"/>
        </w:rPr>
        <w:t>MAXVALUE</w:t>
      </w:r>
      <w:r>
        <w:rPr>
          <w:rFonts w:hint="eastAsia" w:ascii="宋体" w:hAnsi="宋体" w:cs="宋体"/>
          <w:szCs w:val="21"/>
          <w:shd w:val="clear" w:color="auto" w:fill="FFFFFF"/>
        </w:rPr>
        <w:t>代表了一个不确定的值。这个值高于其它分区中的任何分区键的值，也可以理解为高于任何分区中指定的</w:t>
      </w:r>
      <w:r>
        <w:rPr>
          <w:rFonts w:ascii="宋体" w:hAnsi="宋体" w:cs="宋体"/>
          <w:szCs w:val="21"/>
          <w:shd w:val="clear" w:color="auto" w:fill="FFFFFF"/>
        </w:rPr>
        <w:t>VALUE LESS THEN</w:t>
      </w:r>
      <w:r>
        <w:rPr>
          <w:rFonts w:hint="eastAsia" w:ascii="宋体" w:hAnsi="宋体" w:cs="宋体"/>
          <w:szCs w:val="21"/>
          <w:shd w:val="clear" w:color="auto" w:fill="FFFFFF"/>
        </w:rPr>
        <w:t>的值，同时包括空值。</w:t>
      </w:r>
    </w:p>
    <w:p>
      <w:pPr>
        <w:rPr>
          <w:rFonts w:ascii="宋体" w:cs="宋体"/>
          <w:b/>
          <w:bCs/>
          <w:szCs w:val="21"/>
          <w:shd w:val="clear" w:color="auto" w:fill="FFFFFF"/>
        </w:rPr>
      </w:pPr>
      <w:r>
        <w:rPr>
          <w:rFonts w:hint="eastAsia" w:ascii="宋体" w:hAnsi="宋体" w:cs="宋体"/>
          <w:b/>
          <w:bCs/>
          <w:szCs w:val="21"/>
          <w:shd w:val="clear" w:color="auto" w:fill="FFFFFF"/>
        </w:rPr>
        <w:t>【例】按入职日期进行范围分区</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MYEMP</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EMPNO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JOB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9</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MGR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HIREDATE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SAL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COMM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DEPTNO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EMP2_FK </w:t>
            </w:r>
            <w:r>
              <w:rPr>
                <w:rFonts w:ascii="ËÎÌå" w:hAnsi="ËÎÌå"/>
                <w:color w:val="008080"/>
                <w:sz w:val="18"/>
                <w:highlight w:val="white"/>
              </w:rPr>
              <w:t>FOREIGN</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REFERENCES</w:t>
            </w:r>
            <w:r>
              <w:rPr>
                <w:rFonts w:ascii="ËÎÌå" w:hAnsi="ËÎÌå"/>
                <w:color w:val="000000"/>
                <w:sz w:val="18"/>
                <w:highlight w:val="white"/>
              </w:rPr>
              <w:t xml:space="preserve"> DEPT</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8080"/>
                <w:sz w:val="18"/>
                <w:highlight w:val="white"/>
              </w:rPr>
              <w:t>RANGE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part1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'1981-1-1'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r>
              <w:rPr>
                <w:rFonts w:ascii="ËÎÌå" w:hAnsi="ËÎÌå"/>
                <w:color w:val="FF0000"/>
                <w:sz w:val="18"/>
                <w:highlight w:val="white"/>
              </w:rPr>
              <w:t xml:space="preserve"> --</w:t>
            </w:r>
            <w:r>
              <w:rPr>
                <w:rFonts w:hint="eastAsia" w:cs="Calibri"/>
                <w:color w:val="FF0000"/>
                <w:sz w:val="18"/>
                <w:highlight w:val="white"/>
              </w:rPr>
              <w:t>①</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part2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'1982-1-1'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part3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'1983-1-1'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part4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'1988-1-1'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part5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MAXVALUE</w:t>
            </w:r>
            <w:r>
              <w:rPr>
                <w:rFonts w:ascii="ËÎÌå" w:hAnsi="ËÎÌå"/>
                <w:color w:val="000080"/>
                <w:sz w:val="18"/>
                <w:highlight w:val="white"/>
              </w:rPr>
              <w:t>)</w:t>
            </w:r>
          </w:p>
          <w:p>
            <w:pPr>
              <w:jc w:val="left"/>
              <w:rPr>
                <w:rFonts w:ascii="宋体" w:cs="宋体"/>
                <w:szCs w:val="21"/>
              </w:rPr>
            </w:pPr>
            <w:r>
              <w:rPr>
                <w:rFonts w:ascii="ËÎÌå" w:hAnsi="ËÎÌå"/>
                <w:color w:val="000080"/>
                <w:sz w:val="18"/>
                <w:highlight w:val="white"/>
              </w:rPr>
              <w:t>)</w:t>
            </w:r>
          </w:p>
        </w:tc>
      </w:tr>
    </w:tbl>
    <w:p>
      <w:pPr>
        <w:rPr>
          <w:rFonts w:ascii="宋体" w:cs="宋体"/>
          <w:szCs w:val="21"/>
          <w:shd w:val="clear" w:color="auto" w:fill="FFFFFF"/>
        </w:rPr>
      </w:pPr>
    </w:p>
    <w:p>
      <w:pPr>
        <w:rPr>
          <w:rFonts w:ascii="宋体" w:cs="宋体"/>
          <w:szCs w:val="21"/>
          <w:shd w:val="clear" w:color="auto" w:fill="FFFFFF"/>
        </w:rPr>
      </w:pPr>
      <w:r>
        <w:rPr>
          <w:rFonts w:ascii="宋体" w:cs="宋体"/>
          <w:color w:val="FF0000"/>
          <w:szCs w:val="21"/>
          <w:highlight w:val="white"/>
        </w:rPr>
        <w:t>--</w:t>
      </w:r>
      <w:r>
        <w:rPr>
          <w:rFonts w:hint="eastAsia" w:ascii="宋体" w:hAnsi="宋体" w:cs="宋体"/>
          <w:color w:val="FF0000"/>
          <w:szCs w:val="21"/>
          <w:highlight w:val="white"/>
        </w:rPr>
        <w:t>①在此逗号前可以此指定此分区的表空间，不写则默认为当前用户下的表空间。</w:t>
      </w:r>
    </w:p>
    <w:p>
      <w:pPr>
        <w:pStyle w:val="18"/>
        <w:spacing w:line="23" w:lineRule="atLeast"/>
        <w:rPr>
          <w:sz w:val="21"/>
          <w:szCs w:val="21"/>
        </w:rPr>
      </w:pPr>
      <w:r>
        <w:rPr>
          <w:rStyle w:val="22"/>
          <w:rFonts w:cs="宋体"/>
          <w:sz w:val="21"/>
          <w:szCs w:val="21"/>
          <w:shd w:val="clear" w:color="auto" w:fill="FFFFFF"/>
        </w:rPr>
        <w:t>2.</w:t>
      </w:r>
      <w:r>
        <w:rPr>
          <w:rStyle w:val="22"/>
          <w:rFonts w:hint="eastAsia" w:cs="宋体"/>
          <w:sz w:val="21"/>
          <w:szCs w:val="21"/>
          <w:shd w:val="clear" w:color="auto" w:fill="FFFFFF"/>
        </w:rPr>
        <w:t>列表分区：</w:t>
      </w:r>
    </w:p>
    <w:p>
      <w:pPr>
        <w:pStyle w:val="18"/>
        <w:spacing w:line="23" w:lineRule="atLeast"/>
        <w:ind w:firstLine="420" w:firstLineChars="200"/>
        <w:rPr>
          <w:sz w:val="21"/>
          <w:szCs w:val="21"/>
          <w:shd w:val="clear" w:color="auto" w:fill="FFFFFF"/>
        </w:rPr>
      </w:pPr>
      <w:r>
        <w:rPr>
          <w:rFonts w:hint="eastAsia"/>
          <w:sz w:val="21"/>
          <w:szCs w:val="21"/>
          <w:shd w:val="clear" w:color="auto" w:fill="FFFFFF"/>
        </w:rPr>
        <w:t>该分区的特点是某列的值只有几个，基于这样的特点我们可以采用列表分区。</w:t>
      </w:r>
    </w:p>
    <w:p>
      <w:pPr>
        <w:pStyle w:val="18"/>
        <w:spacing w:line="23" w:lineRule="atLeast"/>
        <w:rPr>
          <w:b/>
          <w:bCs/>
          <w:sz w:val="21"/>
          <w:szCs w:val="21"/>
          <w:shd w:val="clear" w:color="auto" w:fill="FFFFFF"/>
        </w:rPr>
      </w:pPr>
      <w:r>
        <w:rPr>
          <w:rFonts w:hint="eastAsia"/>
          <w:b/>
          <w:bCs/>
          <w:sz w:val="21"/>
          <w:szCs w:val="21"/>
          <w:shd w:val="clear" w:color="auto" w:fill="FFFFFF"/>
        </w:rPr>
        <w:t>【例】按</w:t>
      </w:r>
      <w:r>
        <w:rPr>
          <w:b/>
          <w:bCs/>
          <w:sz w:val="21"/>
          <w:szCs w:val="21"/>
          <w:shd w:val="clear" w:color="auto" w:fill="FFFFFF"/>
        </w:rPr>
        <w:t>DEPTNO</w:t>
      </w:r>
      <w:r>
        <w:rPr>
          <w:rFonts w:hint="eastAsia"/>
          <w:b/>
          <w:bCs/>
          <w:sz w:val="21"/>
          <w:szCs w:val="21"/>
          <w:shd w:val="clear" w:color="auto" w:fill="FFFFFF"/>
        </w:rPr>
        <w:t>进行</w:t>
      </w:r>
      <w:r>
        <w:rPr>
          <w:b/>
          <w:bCs/>
          <w:sz w:val="21"/>
          <w:szCs w:val="21"/>
          <w:shd w:val="clear" w:color="auto" w:fill="FFFFFF"/>
        </w:rPr>
        <w:t>LIST</w:t>
      </w:r>
      <w:r>
        <w:rPr>
          <w:rFonts w:hint="eastAsia"/>
          <w:b/>
          <w:bCs/>
          <w:sz w:val="21"/>
          <w:szCs w:val="21"/>
          <w:shd w:val="clear" w:color="auto" w:fill="FFFFFF"/>
        </w:rPr>
        <w:t>分区</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MYEMP2</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EMPNO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JOB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9</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MGR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HIREDATE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SAL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COMM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DEPTNO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EMP1_FK </w:t>
            </w:r>
            <w:r>
              <w:rPr>
                <w:rFonts w:ascii="ËÎÌå" w:hAnsi="ËÎÌå"/>
                <w:color w:val="008080"/>
                <w:sz w:val="18"/>
                <w:highlight w:val="white"/>
              </w:rPr>
              <w:t>FOREIGN</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REFERENCES</w:t>
            </w:r>
            <w:r>
              <w:rPr>
                <w:rFonts w:ascii="ËÎÌå" w:hAnsi="ËÎÌå"/>
                <w:color w:val="000000"/>
                <w:sz w:val="18"/>
                <w:highlight w:val="white"/>
              </w:rPr>
              <w:t xml:space="preserve"> DEPT</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8080"/>
                <w:sz w:val="18"/>
                <w:highlight w:val="white"/>
              </w:rPr>
              <w:t>LIST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MYEMP_DEPTNO_10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MYEMP_DEPTNO_20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MYEMP_DEPTNO_30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MYEMP_DEPTNO_40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宋体" w:cs="宋体"/>
                <w:szCs w:val="21"/>
              </w:rPr>
            </w:pPr>
            <w:r>
              <w:rPr>
                <w:rFonts w:ascii="ËÎÌå" w:hAnsi="ËÎÌå"/>
                <w:color w:val="000000"/>
                <w:sz w:val="18"/>
                <w:highlight w:val="white"/>
              </w:rPr>
              <w:t xml:space="preserve">     </w:t>
            </w:r>
            <w:r>
              <w:rPr>
                <w:rFonts w:ascii="ËÎÌå" w:hAnsi="ËÎÌå"/>
                <w:color w:val="000080"/>
                <w:sz w:val="18"/>
                <w:highlight w:val="white"/>
              </w:rPr>
              <w:t>)</w:t>
            </w:r>
          </w:p>
        </w:tc>
      </w:tr>
    </w:tbl>
    <w:p>
      <w:pPr>
        <w:pStyle w:val="18"/>
        <w:spacing w:line="23" w:lineRule="atLeast"/>
        <w:rPr>
          <w:sz w:val="21"/>
          <w:szCs w:val="21"/>
          <w:shd w:val="clear" w:color="auto" w:fill="FFFFFF"/>
        </w:rPr>
      </w:pPr>
    </w:p>
    <w:p>
      <w:pPr>
        <w:pStyle w:val="18"/>
        <w:spacing w:line="23" w:lineRule="atLeast"/>
        <w:rPr>
          <w:sz w:val="21"/>
          <w:szCs w:val="21"/>
        </w:rPr>
      </w:pPr>
      <w:r>
        <w:rPr>
          <w:rStyle w:val="22"/>
          <w:rFonts w:cs="宋体"/>
          <w:sz w:val="21"/>
          <w:szCs w:val="21"/>
          <w:shd w:val="clear" w:color="auto" w:fill="FFFFFF"/>
        </w:rPr>
        <w:t>3.</w:t>
      </w:r>
      <w:r>
        <w:rPr>
          <w:rStyle w:val="22"/>
          <w:rFonts w:hint="eastAsia" w:cs="宋体"/>
          <w:sz w:val="21"/>
          <w:szCs w:val="21"/>
          <w:shd w:val="clear" w:color="auto" w:fill="FFFFFF"/>
        </w:rPr>
        <w:t>散列分区</w:t>
      </w:r>
      <w:r>
        <w:rPr>
          <w:rStyle w:val="22"/>
          <w:rFonts w:cs="宋体"/>
          <w:sz w:val="21"/>
          <w:szCs w:val="21"/>
          <w:shd w:val="clear" w:color="auto" w:fill="FFFFFF"/>
        </w:rPr>
        <w:t>:</w:t>
      </w:r>
    </w:p>
    <w:p>
      <w:pPr>
        <w:pStyle w:val="18"/>
        <w:spacing w:line="23" w:lineRule="atLeast"/>
        <w:ind w:firstLine="420" w:firstLineChars="200"/>
        <w:rPr>
          <w:sz w:val="21"/>
          <w:szCs w:val="21"/>
        </w:rPr>
      </w:pPr>
      <w:r>
        <w:rPr>
          <w:rFonts w:hint="eastAsia"/>
          <w:sz w:val="21"/>
          <w:szCs w:val="21"/>
          <w:shd w:val="clear" w:color="auto" w:fill="FFFFFF"/>
        </w:rPr>
        <w:t>这类分区是在列值上使用散列算法，以确定将行放入哪个分区中。当列的值没有合适的条件时，建议使用散列分区。</w:t>
      </w:r>
    </w:p>
    <w:p>
      <w:pPr>
        <w:pStyle w:val="18"/>
        <w:spacing w:line="23" w:lineRule="atLeast"/>
        <w:ind w:firstLine="420" w:firstLineChars="200"/>
        <w:rPr>
          <w:sz w:val="21"/>
          <w:szCs w:val="21"/>
          <w:shd w:val="clear" w:color="auto" w:fill="FFFFFF"/>
        </w:rPr>
      </w:pPr>
      <w:r>
        <w:rPr>
          <w:rFonts w:hint="eastAsia"/>
          <w:sz w:val="21"/>
          <w:szCs w:val="21"/>
          <w:shd w:val="clear" w:color="auto" w:fill="FFFFFF"/>
        </w:rPr>
        <w:t>散列分区为通过指定分区编号来均匀分布数据的一种分区类型，因为通过在</w:t>
      </w:r>
      <w:r>
        <w:rPr>
          <w:sz w:val="21"/>
          <w:szCs w:val="21"/>
          <w:shd w:val="clear" w:color="auto" w:fill="FFFFFF"/>
        </w:rPr>
        <w:t>I/O</w:t>
      </w:r>
      <w:r>
        <w:rPr>
          <w:rFonts w:hint="eastAsia"/>
          <w:sz w:val="21"/>
          <w:szCs w:val="21"/>
          <w:shd w:val="clear" w:color="auto" w:fill="FFFFFF"/>
        </w:rPr>
        <w:t>设备上进行散列分区，使得这些分区大小一致。</w:t>
      </w:r>
    </w:p>
    <w:p>
      <w:pPr>
        <w:pStyle w:val="18"/>
        <w:spacing w:line="23" w:lineRule="atLeast"/>
        <w:rPr>
          <w:sz w:val="21"/>
          <w:szCs w:val="21"/>
        </w:rPr>
      </w:pPr>
      <w:r>
        <w:rPr>
          <w:rStyle w:val="22"/>
          <w:rFonts w:cs="宋体"/>
          <w:sz w:val="21"/>
          <w:szCs w:val="21"/>
          <w:shd w:val="clear" w:color="auto" w:fill="FFFFFF"/>
        </w:rPr>
        <w:t>4.</w:t>
      </w:r>
      <w:r>
        <w:rPr>
          <w:rStyle w:val="22"/>
          <w:rFonts w:hint="eastAsia" w:cs="宋体"/>
          <w:sz w:val="21"/>
          <w:szCs w:val="21"/>
          <w:shd w:val="clear" w:color="auto" w:fill="FFFFFF"/>
        </w:rPr>
        <w:t>组合分区</w:t>
      </w:r>
    </w:p>
    <w:p>
      <w:pPr>
        <w:pStyle w:val="18"/>
        <w:spacing w:line="23" w:lineRule="atLeast"/>
        <w:ind w:firstLine="420" w:firstLineChars="200"/>
        <w:rPr>
          <w:sz w:val="21"/>
          <w:szCs w:val="21"/>
          <w:shd w:val="clear" w:color="auto" w:fill="FFFFFF"/>
        </w:rPr>
      </w:pPr>
      <w:r>
        <w:rPr>
          <w:rFonts w:hint="eastAsia"/>
          <w:sz w:val="21"/>
          <w:szCs w:val="21"/>
          <w:shd w:val="clear" w:color="auto" w:fill="FFFFFF"/>
        </w:rPr>
        <w:t>这种分区是基于两种分区的组合，分区之中的分区被称为子分区。</w:t>
      </w:r>
    </w:p>
    <w:p>
      <w:pPr>
        <w:pStyle w:val="18"/>
        <w:spacing w:line="23" w:lineRule="atLeast"/>
        <w:ind w:firstLine="422" w:firstLineChars="200"/>
        <w:rPr>
          <w:b/>
          <w:bCs/>
          <w:sz w:val="21"/>
          <w:szCs w:val="21"/>
          <w:shd w:val="clear" w:color="auto" w:fill="FFFFFF"/>
        </w:rPr>
      </w:pPr>
      <w:r>
        <w:rPr>
          <w:rFonts w:hint="eastAsia"/>
          <w:b/>
          <w:bCs/>
          <w:sz w:val="21"/>
          <w:szCs w:val="21"/>
          <w:shd w:val="clear" w:color="auto" w:fill="FFFFFF"/>
        </w:rPr>
        <w:t>【例】按入职日期进行范围分区，再按</w:t>
      </w:r>
      <w:r>
        <w:rPr>
          <w:b/>
          <w:bCs/>
          <w:sz w:val="21"/>
          <w:szCs w:val="21"/>
          <w:shd w:val="clear" w:color="auto" w:fill="FFFFFF"/>
        </w:rPr>
        <w:t>DEPTNO</w:t>
      </w:r>
      <w:r>
        <w:rPr>
          <w:rFonts w:hint="eastAsia"/>
          <w:b/>
          <w:bCs/>
          <w:sz w:val="21"/>
          <w:szCs w:val="21"/>
          <w:shd w:val="clear" w:color="auto" w:fill="FFFFFF"/>
        </w:rPr>
        <w:t>进行</w:t>
      </w:r>
      <w:r>
        <w:rPr>
          <w:b/>
          <w:bCs/>
          <w:sz w:val="21"/>
          <w:szCs w:val="21"/>
          <w:shd w:val="clear" w:color="auto" w:fill="FFFFFF"/>
        </w:rPr>
        <w:t>LIST</w:t>
      </w:r>
      <w:r>
        <w:rPr>
          <w:rFonts w:hint="eastAsia"/>
          <w:b/>
          <w:bCs/>
          <w:sz w:val="21"/>
          <w:szCs w:val="21"/>
          <w:shd w:val="clear" w:color="auto" w:fill="FFFFFF"/>
        </w:rPr>
        <w:t>子分区</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MYEMP3</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EMPNO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JOB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9</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MGR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HIREDATE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SAL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COMM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DEPTNO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EMP3_FK </w:t>
            </w:r>
            <w:r>
              <w:rPr>
                <w:rFonts w:ascii="ËÎÌå" w:hAnsi="ËÎÌå"/>
                <w:color w:val="008080"/>
                <w:sz w:val="18"/>
                <w:highlight w:val="white"/>
              </w:rPr>
              <w:t>FOREIGN</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REFERENCES</w:t>
            </w:r>
            <w:r>
              <w:rPr>
                <w:rFonts w:ascii="ËÎÌå" w:hAnsi="ËÎÌå"/>
                <w:color w:val="000000"/>
                <w:sz w:val="18"/>
                <w:highlight w:val="white"/>
              </w:rPr>
              <w:t xml:space="preserve"> DEPT</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8080"/>
                <w:sz w:val="18"/>
                <w:highlight w:val="white"/>
              </w:rPr>
              <w:t>RANGE</w:t>
            </w:r>
            <w:r>
              <w:rPr>
                <w:rFonts w:ascii="ËÎÌå" w:hAnsi="ËÎÌå"/>
                <w:color w:val="000080"/>
                <w:sz w:val="18"/>
                <w:highlight w:val="white"/>
              </w:rPr>
              <w:t>(</w:t>
            </w:r>
            <w:r>
              <w:rPr>
                <w:rFonts w:ascii="ËÎÌå" w:hAnsi="ËÎÌå"/>
                <w:color w:val="000000"/>
                <w:sz w:val="18"/>
                <w:highlight w:val="white"/>
              </w:rPr>
              <w:t>HIREDATE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8080"/>
                <w:sz w:val="18"/>
                <w:highlight w:val="white"/>
              </w:rPr>
              <w:t>LIST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P1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'1981-01-01'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P1A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P1B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P1C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P1D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P2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'1982-01-01'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P2A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P2B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P2C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P2D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P3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'1983-01-01'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P3A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P3B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P3C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P3D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P4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'1988-01-01'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P4A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P4B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P4C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P4D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宋体" w:cs="宋体"/>
                <w:szCs w:val="21"/>
              </w:rPr>
            </w:pPr>
            <w:r>
              <w:rPr>
                <w:rFonts w:ascii="ËÎÌå" w:hAnsi="ËÎÌå"/>
                <w:color w:val="000080"/>
                <w:sz w:val="18"/>
                <w:highlight w:val="white"/>
              </w:rPr>
              <w:t>)</w:t>
            </w:r>
          </w:p>
        </w:tc>
      </w:tr>
    </w:tbl>
    <w:p>
      <w:pPr>
        <w:rPr>
          <w:rFonts w:ascii="宋体" w:cs="宋体"/>
          <w:color w:val="4B4B4B"/>
          <w:szCs w:val="21"/>
          <w:shd w:val="clear" w:color="auto" w:fill="FFFFFF"/>
        </w:rPr>
      </w:pPr>
    </w:p>
    <w:p>
      <w:pPr>
        <w:pStyle w:val="4"/>
      </w:pPr>
      <w:bookmarkStart w:id="78" w:name="_Toc27842"/>
      <w:r>
        <w:t>6.5</w:t>
      </w:r>
      <w:r>
        <w:rPr>
          <w:rFonts w:hint="eastAsia"/>
        </w:rPr>
        <w:t>有关表分区的一些维护性操作</w:t>
      </w:r>
      <w:bookmarkEnd w:id="78"/>
    </w:p>
    <w:p>
      <w:pPr>
        <w:pStyle w:val="18"/>
        <w:spacing w:line="23" w:lineRule="atLeast"/>
        <w:rPr>
          <w:sz w:val="21"/>
          <w:szCs w:val="21"/>
        </w:rPr>
      </w:pPr>
      <w:r>
        <w:rPr>
          <w:color w:val="4B4B4B"/>
          <w:sz w:val="21"/>
          <w:szCs w:val="21"/>
          <w:shd w:val="clear" w:color="auto" w:fill="FFFFFF"/>
        </w:rPr>
        <w:t>1)</w:t>
      </w:r>
      <w:r>
        <w:rPr>
          <w:rFonts w:hint="eastAsia"/>
          <w:color w:val="4B4B4B"/>
          <w:sz w:val="21"/>
          <w:szCs w:val="21"/>
          <w:shd w:val="clear" w:color="auto" w:fill="FFFFFF"/>
        </w:rPr>
        <w:t>添加分区</w:t>
      </w:r>
    </w:p>
    <w:p>
      <w:pPr>
        <w:pStyle w:val="18"/>
        <w:spacing w:line="23" w:lineRule="atLeast"/>
        <w:rPr>
          <w:sz w:val="21"/>
          <w:szCs w:val="21"/>
        </w:rPr>
      </w:pPr>
      <w:r>
        <w:rPr>
          <w:rFonts w:hint="eastAsia"/>
          <w:color w:val="4B4B4B"/>
          <w:sz w:val="21"/>
          <w:szCs w:val="21"/>
          <w:shd w:val="clear" w:color="auto" w:fill="FFFFFF"/>
        </w:rPr>
        <w:t>以下代码给</w:t>
      </w:r>
      <w:r>
        <w:rPr>
          <w:color w:val="4B4B4B"/>
          <w:sz w:val="21"/>
          <w:szCs w:val="21"/>
          <w:shd w:val="clear" w:color="auto" w:fill="FFFFFF"/>
        </w:rPr>
        <w:t>SALES</w:t>
      </w:r>
      <w:r>
        <w:rPr>
          <w:rFonts w:hint="eastAsia"/>
          <w:color w:val="4B4B4B"/>
          <w:sz w:val="21"/>
          <w:szCs w:val="21"/>
          <w:shd w:val="clear" w:color="auto" w:fill="FFFFFF"/>
        </w:rPr>
        <w:t>表添加了一个</w:t>
      </w:r>
      <w:r>
        <w:rPr>
          <w:color w:val="4B4B4B"/>
          <w:sz w:val="21"/>
          <w:szCs w:val="21"/>
          <w:shd w:val="clear" w:color="auto" w:fill="FFFFFF"/>
        </w:rPr>
        <w:t>P3</w:t>
      </w:r>
      <w:r>
        <w:rPr>
          <w:rFonts w:hint="eastAsia"/>
          <w:color w:val="4B4B4B"/>
          <w:sz w:val="21"/>
          <w:szCs w:val="21"/>
          <w:shd w:val="clear" w:color="auto" w:fill="FFFFFF"/>
        </w:rPr>
        <w:t>分区</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ADD</w:t>
      </w:r>
      <w:r>
        <w:rPr>
          <w:rFonts w:cs="宋体"/>
          <w:color w:val="000000"/>
          <w:sz w:val="21"/>
          <w:szCs w:val="21"/>
          <w:shd w:val="clear" w:color="auto" w:fill="F5F5F5"/>
        </w:rPr>
        <w:t xml:space="preserve"> PARTITION P3 </w:t>
      </w:r>
      <w:r>
        <w:rPr>
          <w:rFonts w:cs="宋体"/>
          <w:color w:val="0000FF"/>
          <w:sz w:val="21"/>
          <w:szCs w:val="21"/>
          <w:shd w:val="clear" w:color="auto" w:fill="F5F5F5"/>
        </w:rPr>
        <w:t>VALUES</w:t>
      </w:r>
      <w:r>
        <w:rPr>
          <w:rFonts w:cs="宋体"/>
          <w:color w:val="000000"/>
          <w:sz w:val="21"/>
          <w:szCs w:val="21"/>
          <w:shd w:val="clear" w:color="auto" w:fill="F5F5F5"/>
        </w:rPr>
        <w:t xml:space="preserve"> LESS THAN(TO_DATE(</w:t>
      </w:r>
      <w:r>
        <w:rPr>
          <w:rFonts w:cs="宋体"/>
          <w:color w:val="FF0000"/>
          <w:sz w:val="21"/>
          <w:szCs w:val="21"/>
          <w:shd w:val="clear" w:color="auto" w:fill="F5F5F5"/>
        </w:rPr>
        <w:t>'2003-06-01'</w:t>
      </w:r>
      <w:r>
        <w:rPr>
          <w:rFonts w:cs="宋体"/>
          <w:color w:val="000000"/>
          <w:sz w:val="21"/>
          <w:szCs w:val="21"/>
          <w:shd w:val="clear" w:color="auto" w:fill="F5F5F5"/>
        </w:rPr>
        <w:t>,</w:t>
      </w:r>
      <w:r>
        <w:rPr>
          <w:rFonts w:cs="宋体"/>
          <w:color w:val="FF0000"/>
          <w:sz w:val="21"/>
          <w:szCs w:val="21"/>
          <w:shd w:val="clear" w:color="auto" w:fill="F5F5F5"/>
        </w:rPr>
        <w:t>'YYYY-MM-DD'</w:t>
      </w:r>
      <w:r>
        <w:rPr>
          <w:rFonts w:cs="宋体"/>
          <w:color w:val="000000"/>
          <w:sz w:val="21"/>
          <w:szCs w:val="21"/>
          <w:shd w:val="clear" w:color="auto" w:fill="F5F5F5"/>
        </w:rPr>
        <w:t xml:space="preserve">)); </w:t>
      </w:r>
      <w:r>
        <w:rPr>
          <w:rFonts w:cs="宋体"/>
          <w:color w:val="4B4B4B"/>
          <w:sz w:val="21"/>
          <w:szCs w:val="21"/>
          <w:shd w:val="clear" w:color="auto" w:fill="FFFFFF"/>
        </w:rPr>
        <w:t> </w:t>
      </w:r>
    </w:p>
    <w:p>
      <w:pPr>
        <w:pStyle w:val="18"/>
        <w:spacing w:line="23" w:lineRule="atLeast"/>
        <w:rPr>
          <w:sz w:val="21"/>
          <w:szCs w:val="21"/>
        </w:rPr>
      </w:pPr>
      <w:r>
        <w:rPr>
          <w:rFonts w:hint="eastAsia"/>
          <w:b/>
          <w:bCs/>
          <w:color w:val="030DDF"/>
          <w:sz w:val="21"/>
          <w:szCs w:val="21"/>
          <w:shd w:val="clear" w:color="auto" w:fill="FFFFFF"/>
        </w:rPr>
        <w:t>注意</w:t>
      </w:r>
      <w:r>
        <w:rPr>
          <w:rFonts w:hint="eastAsia"/>
          <w:color w:val="4B4B4B"/>
          <w:sz w:val="21"/>
          <w:szCs w:val="21"/>
          <w:shd w:val="clear" w:color="auto" w:fill="FFFFFF"/>
        </w:rPr>
        <w:t>：以上添加的分区界限应该高于最后一个分区界限。</w:t>
      </w:r>
    </w:p>
    <w:p>
      <w:pPr>
        <w:pStyle w:val="18"/>
        <w:spacing w:line="23" w:lineRule="atLeast"/>
        <w:rPr>
          <w:sz w:val="21"/>
          <w:szCs w:val="21"/>
        </w:rPr>
      </w:pPr>
      <w:r>
        <w:rPr>
          <w:rFonts w:hint="eastAsia"/>
          <w:color w:val="4B4B4B"/>
          <w:sz w:val="21"/>
          <w:szCs w:val="21"/>
          <w:shd w:val="clear" w:color="auto" w:fill="FFFFFF"/>
        </w:rPr>
        <w:t>以下代码给</w:t>
      </w:r>
      <w:r>
        <w:rPr>
          <w:color w:val="4B4B4B"/>
          <w:sz w:val="21"/>
          <w:szCs w:val="21"/>
          <w:shd w:val="clear" w:color="auto" w:fill="FFFFFF"/>
        </w:rPr>
        <w:t>SALES</w:t>
      </w:r>
      <w:r>
        <w:rPr>
          <w:rFonts w:hint="eastAsia"/>
          <w:color w:val="4B4B4B"/>
          <w:sz w:val="21"/>
          <w:szCs w:val="21"/>
          <w:shd w:val="clear" w:color="auto" w:fill="FFFFFF"/>
        </w:rPr>
        <w:t>表的</w:t>
      </w:r>
      <w:r>
        <w:rPr>
          <w:color w:val="4B4B4B"/>
          <w:sz w:val="21"/>
          <w:szCs w:val="21"/>
          <w:shd w:val="clear" w:color="auto" w:fill="FFFFFF"/>
        </w:rPr>
        <w:t>P3</w:t>
      </w:r>
      <w:r>
        <w:rPr>
          <w:rFonts w:hint="eastAsia"/>
          <w:color w:val="4B4B4B"/>
          <w:sz w:val="21"/>
          <w:szCs w:val="21"/>
          <w:shd w:val="clear" w:color="auto" w:fill="FFFFFF"/>
        </w:rPr>
        <w:t>分区添加了一个</w:t>
      </w:r>
      <w:r>
        <w:rPr>
          <w:color w:val="4B4B4B"/>
          <w:sz w:val="21"/>
          <w:szCs w:val="21"/>
          <w:shd w:val="clear" w:color="auto" w:fill="FFFFFF"/>
        </w:rPr>
        <w:t>P3SUB1</w:t>
      </w:r>
      <w:r>
        <w:rPr>
          <w:rFonts w:hint="eastAsia"/>
          <w:color w:val="4B4B4B"/>
          <w:sz w:val="21"/>
          <w:szCs w:val="21"/>
          <w:shd w:val="clear" w:color="auto" w:fill="FFFFFF"/>
        </w:rPr>
        <w:t>子分区</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MODIFY PARTITION P3 </w:t>
      </w:r>
      <w:r>
        <w:rPr>
          <w:rFonts w:cs="宋体"/>
          <w:color w:val="0000FF"/>
          <w:sz w:val="21"/>
          <w:szCs w:val="21"/>
          <w:shd w:val="clear" w:color="auto" w:fill="F5F5F5"/>
        </w:rPr>
        <w:t>ADD</w:t>
      </w:r>
      <w:r>
        <w:rPr>
          <w:rFonts w:cs="宋体"/>
          <w:color w:val="000000"/>
          <w:sz w:val="21"/>
          <w:szCs w:val="21"/>
          <w:shd w:val="clear" w:color="auto" w:fill="F5F5F5"/>
        </w:rPr>
        <w:t xml:space="preserve"> SUBPARTITION P3SUB1 </w:t>
      </w:r>
      <w:r>
        <w:rPr>
          <w:rFonts w:cs="宋体"/>
          <w:color w:val="0000FF"/>
          <w:sz w:val="21"/>
          <w:szCs w:val="21"/>
          <w:shd w:val="clear" w:color="auto" w:fill="F5F5F5"/>
        </w:rPr>
        <w:t>VALUES</w:t>
      </w:r>
      <w:r>
        <w:rPr>
          <w:rFonts w:cs="宋体"/>
          <w:color w:val="000000"/>
          <w:sz w:val="21"/>
          <w:szCs w:val="21"/>
          <w:shd w:val="clear" w:color="auto" w:fill="F5F5F5"/>
        </w:rPr>
        <w:t>(</w:t>
      </w:r>
      <w:r>
        <w:rPr>
          <w:rFonts w:cs="宋体"/>
          <w:color w:val="FF0000"/>
          <w:sz w:val="21"/>
          <w:szCs w:val="21"/>
          <w:shd w:val="clear" w:color="auto" w:fill="F5F5F5"/>
        </w:rPr>
        <w:t>'COMPLETE'</w:t>
      </w:r>
      <w:r>
        <w:rPr>
          <w:rFonts w:cs="宋体"/>
          <w:color w:val="000000"/>
          <w:sz w:val="21"/>
          <w:szCs w:val="21"/>
          <w:shd w:val="clear" w:color="auto" w:fill="F5F5F5"/>
        </w:rPr>
        <w:t>);</w:t>
      </w:r>
    </w:p>
    <w:p>
      <w:pPr>
        <w:pStyle w:val="18"/>
        <w:spacing w:line="23" w:lineRule="atLeast"/>
        <w:rPr>
          <w:sz w:val="21"/>
          <w:szCs w:val="21"/>
        </w:rPr>
      </w:pPr>
      <w:r>
        <w:rPr>
          <w:color w:val="4B4B4B"/>
          <w:sz w:val="21"/>
          <w:szCs w:val="21"/>
          <w:shd w:val="clear" w:color="auto" w:fill="FFFFFF"/>
        </w:rPr>
        <w:t>2)</w:t>
      </w:r>
      <w:r>
        <w:rPr>
          <w:rFonts w:hint="eastAsia"/>
          <w:color w:val="4B4B4B"/>
          <w:sz w:val="21"/>
          <w:szCs w:val="21"/>
          <w:shd w:val="clear" w:color="auto" w:fill="FFFFFF"/>
        </w:rPr>
        <w:t>删除分区</w:t>
      </w:r>
    </w:p>
    <w:p>
      <w:pPr>
        <w:pStyle w:val="18"/>
        <w:spacing w:line="23" w:lineRule="atLeast"/>
        <w:rPr>
          <w:sz w:val="21"/>
          <w:szCs w:val="21"/>
        </w:rPr>
      </w:pPr>
      <w:r>
        <w:rPr>
          <w:rFonts w:hint="eastAsia"/>
          <w:color w:val="4B4B4B"/>
          <w:sz w:val="21"/>
          <w:szCs w:val="21"/>
          <w:shd w:val="clear" w:color="auto" w:fill="FFFFFF"/>
        </w:rPr>
        <w:t>以下代码删除了</w:t>
      </w:r>
      <w:r>
        <w:rPr>
          <w:color w:val="4B4B4B"/>
          <w:sz w:val="21"/>
          <w:szCs w:val="21"/>
          <w:shd w:val="clear" w:color="auto" w:fill="FFFFFF"/>
        </w:rPr>
        <w:t>P3</w:t>
      </w:r>
      <w:r>
        <w:rPr>
          <w:rFonts w:hint="eastAsia"/>
          <w:color w:val="4B4B4B"/>
          <w:sz w:val="21"/>
          <w:szCs w:val="21"/>
          <w:shd w:val="clear" w:color="auto" w:fill="FFFFFF"/>
        </w:rPr>
        <w:t>表分区：</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DROP</w:t>
      </w:r>
      <w:r>
        <w:rPr>
          <w:rFonts w:cs="宋体"/>
          <w:color w:val="000000"/>
          <w:sz w:val="21"/>
          <w:szCs w:val="21"/>
          <w:shd w:val="clear" w:color="auto" w:fill="F5F5F5"/>
        </w:rPr>
        <w:t xml:space="preserve"> PARTITION P3;</w:t>
      </w:r>
      <w:r>
        <w:rPr>
          <w:rFonts w:cs="宋体"/>
          <w:color w:val="4B4B4B"/>
          <w:sz w:val="21"/>
          <w:szCs w:val="21"/>
          <w:shd w:val="clear" w:color="auto" w:fill="FFFFFF"/>
        </w:rPr>
        <w:t> </w:t>
      </w:r>
    </w:p>
    <w:p>
      <w:pPr>
        <w:pStyle w:val="18"/>
        <w:spacing w:line="23" w:lineRule="atLeast"/>
        <w:rPr>
          <w:sz w:val="21"/>
          <w:szCs w:val="21"/>
        </w:rPr>
      </w:pPr>
      <w:r>
        <w:rPr>
          <w:rFonts w:hint="eastAsia"/>
          <w:color w:val="4B4B4B"/>
          <w:sz w:val="21"/>
          <w:szCs w:val="21"/>
          <w:shd w:val="clear" w:color="auto" w:fill="FFFFFF"/>
        </w:rPr>
        <w:t>在以下代码删除了</w:t>
      </w:r>
      <w:r>
        <w:rPr>
          <w:color w:val="4B4B4B"/>
          <w:sz w:val="21"/>
          <w:szCs w:val="21"/>
          <w:shd w:val="clear" w:color="auto" w:fill="FFFFFF"/>
        </w:rPr>
        <w:t>P4SUB1</w:t>
      </w:r>
      <w:r>
        <w:rPr>
          <w:rFonts w:hint="eastAsia"/>
          <w:color w:val="4B4B4B"/>
          <w:sz w:val="21"/>
          <w:szCs w:val="21"/>
          <w:shd w:val="clear" w:color="auto" w:fill="FFFFFF"/>
        </w:rPr>
        <w:t>子分区：</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DROP</w:t>
      </w:r>
      <w:r>
        <w:rPr>
          <w:rFonts w:cs="宋体"/>
          <w:color w:val="000000"/>
          <w:sz w:val="21"/>
          <w:szCs w:val="21"/>
          <w:shd w:val="clear" w:color="auto" w:fill="F5F5F5"/>
        </w:rPr>
        <w:t xml:space="preserve"> SUBPARTITION P4SUB1;</w:t>
      </w:r>
      <w:r>
        <w:rPr>
          <w:rFonts w:cs="宋体"/>
          <w:color w:val="4B4B4B"/>
          <w:sz w:val="21"/>
          <w:szCs w:val="21"/>
          <w:shd w:val="clear" w:color="auto" w:fill="FFFFFF"/>
        </w:rPr>
        <w:t> </w:t>
      </w:r>
    </w:p>
    <w:p>
      <w:pPr>
        <w:pStyle w:val="18"/>
        <w:spacing w:line="23" w:lineRule="atLeast"/>
        <w:rPr>
          <w:sz w:val="21"/>
          <w:szCs w:val="21"/>
        </w:rPr>
      </w:pPr>
      <w:r>
        <w:rPr>
          <w:rFonts w:hint="eastAsia"/>
          <w:b/>
          <w:bCs/>
          <w:color w:val="030DDF"/>
          <w:sz w:val="21"/>
          <w:szCs w:val="21"/>
          <w:shd w:val="clear" w:color="auto" w:fill="FFFFFF"/>
        </w:rPr>
        <w:t>注意</w:t>
      </w:r>
      <w:r>
        <w:rPr>
          <w:rFonts w:hint="eastAsia"/>
          <w:color w:val="4B4B4B"/>
          <w:sz w:val="21"/>
          <w:szCs w:val="21"/>
          <w:shd w:val="clear" w:color="auto" w:fill="FFFFFF"/>
        </w:rPr>
        <w:t>：如果删除的分区是表中唯一的分区，那么此分区将不能被删除，要想删除此分区，必须删除表。</w:t>
      </w:r>
    </w:p>
    <w:p>
      <w:pPr>
        <w:pStyle w:val="18"/>
        <w:spacing w:line="23" w:lineRule="atLeast"/>
        <w:rPr>
          <w:sz w:val="21"/>
          <w:szCs w:val="21"/>
        </w:rPr>
      </w:pPr>
      <w:r>
        <w:rPr>
          <w:color w:val="4B4B4B"/>
          <w:sz w:val="21"/>
          <w:szCs w:val="21"/>
          <w:shd w:val="clear" w:color="auto" w:fill="FFFFFF"/>
        </w:rPr>
        <w:t>3)</w:t>
      </w:r>
      <w:r>
        <w:rPr>
          <w:rFonts w:hint="eastAsia"/>
          <w:color w:val="4B4B4B"/>
          <w:sz w:val="21"/>
          <w:szCs w:val="21"/>
          <w:shd w:val="clear" w:color="auto" w:fill="FFFFFF"/>
        </w:rPr>
        <w:t>截断分区</w:t>
      </w:r>
    </w:p>
    <w:p>
      <w:pPr>
        <w:pStyle w:val="18"/>
        <w:spacing w:line="23" w:lineRule="atLeast"/>
        <w:rPr>
          <w:sz w:val="21"/>
          <w:szCs w:val="21"/>
        </w:rPr>
      </w:pPr>
      <w:r>
        <w:rPr>
          <w:rFonts w:hint="eastAsia"/>
          <w:color w:val="4B4B4B"/>
          <w:sz w:val="21"/>
          <w:szCs w:val="21"/>
          <w:shd w:val="clear" w:color="auto" w:fill="FFFFFF"/>
        </w:rPr>
        <w:t>截断某个分区是指删除某个分区中的数据，并不会删除分区，也不会删除其它分区中的数据。当表中即使只有一个分区时，也可以截断该分区。通过以下代码截断分区：</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TRUNCATE</w:t>
      </w:r>
      <w:r>
        <w:rPr>
          <w:rFonts w:cs="宋体"/>
          <w:color w:val="000000"/>
          <w:sz w:val="21"/>
          <w:szCs w:val="21"/>
          <w:shd w:val="clear" w:color="auto" w:fill="F5F5F5"/>
        </w:rPr>
        <w:t xml:space="preserve"> PARTITION P2;</w:t>
      </w:r>
    </w:p>
    <w:p>
      <w:pPr>
        <w:pStyle w:val="18"/>
        <w:spacing w:line="23" w:lineRule="atLeast"/>
        <w:rPr>
          <w:sz w:val="21"/>
          <w:szCs w:val="21"/>
        </w:rPr>
      </w:pPr>
      <w:r>
        <w:rPr>
          <w:rFonts w:hint="eastAsia"/>
          <w:color w:val="4B4B4B"/>
          <w:sz w:val="21"/>
          <w:szCs w:val="21"/>
          <w:shd w:val="clear" w:color="auto" w:fill="FFFFFF"/>
        </w:rPr>
        <w:t>通过以下代码截断子分区：</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TRUNCATE</w:t>
      </w:r>
      <w:r>
        <w:rPr>
          <w:rFonts w:cs="宋体"/>
          <w:color w:val="000000"/>
          <w:sz w:val="21"/>
          <w:szCs w:val="21"/>
          <w:shd w:val="clear" w:color="auto" w:fill="F5F5F5"/>
        </w:rPr>
        <w:t xml:space="preserve"> SUBPARTITION P2SUB2;</w:t>
      </w:r>
      <w:r>
        <w:rPr>
          <w:rFonts w:cs="宋体"/>
          <w:color w:val="4B4B4B"/>
          <w:sz w:val="21"/>
          <w:szCs w:val="21"/>
          <w:shd w:val="clear" w:color="auto" w:fill="FFFFFF"/>
        </w:rPr>
        <w:t> </w:t>
      </w:r>
    </w:p>
    <w:p>
      <w:pPr>
        <w:pStyle w:val="18"/>
        <w:spacing w:line="23" w:lineRule="atLeast"/>
        <w:rPr>
          <w:sz w:val="21"/>
          <w:szCs w:val="21"/>
        </w:rPr>
      </w:pPr>
      <w:r>
        <w:rPr>
          <w:color w:val="4B4B4B"/>
          <w:sz w:val="21"/>
          <w:szCs w:val="21"/>
          <w:shd w:val="clear" w:color="auto" w:fill="FFFFFF"/>
        </w:rPr>
        <w:t>4)</w:t>
      </w:r>
      <w:r>
        <w:rPr>
          <w:rFonts w:hint="eastAsia"/>
          <w:color w:val="4B4B4B"/>
          <w:sz w:val="21"/>
          <w:szCs w:val="21"/>
          <w:shd w:val="clear" w:color="auto" w:fill="FFFFFF"/>
        </w:rPr>
        <w:t>合并分区</w:t>
      </w:r>
    </w:p>
    <w:p>
      <w:pPr>
        <w:pStyle w:val="18"/>
        <w:spacing w:line="23" w:lineRule="atLeast"/>
        <w:rPr>
          <w:sz w:val="21"/>
          <w:szCs w:val="21"/>
        </w:rPr>
      </w:pPr>
      <w:r>
        <w:rPr>
          <w:rFonts w:hint="eastAsia"/>
          <w:color w:val="4B4B4B"/>
          <w:sz w:val="21"/>
          <w:szCs w:val="21"/>
          <w:shd w:val="clear" w:color="auto" w:fill="FFFFFF"/>
        </w:rPr>
        <w:t>合并分区是将相邻的分区合并成一个分区，结果分区将采用较高分区的界限，值得</w:t>
      </w:r>
      <w:r>
        <w:rPr>
          <w:rFonts w:hint="eastAsia"/>
          <w:b/>
          <w:bCs/>
          <w:color w:val="030DDF"/>
          <w:sz w:val="21"/>
          <w:szCs w:val="21"/>
          <w:shd w:val="clear" w:color="auto" w:fill="FFFFFF"/>
        </w:rPr>
        <w:t>注意</w:t>
      </w:r>
      <w:r>
        <w:rPr>
          <w:rFonts w:hint="eastAsia"/>
          <w:color w:val="4B4B4B"/>
          <w:sz w:val="21"/>
          <w:szCs w:val="21"/>
          <w:shd w:val="clear" w:color="auto" w:fill="FFFFFF"/>
        </w:rPr>
        <w:t>的是，不能将分区合并到界限较低的分区。以下代码实现了</w:t>
      </w:r>
      <w:r>
        <w:rPr>
          <w:color w:val="4B4B4B"/>
          <w:sz w:val="21"/>
          <w:szCs w:val="21"/>
          <w:shd w:val="clear" w:color="auto" w:fill="FFFFFF"/>
        </w:rPr>
        <w:t>P1 P2</w:t>
      </w:r>
      <w:r>
        <w:rPr>
          <w:rFonts w:hint="eastAsia"/>
          <w:color w:val="4B4B4B"/>
          <w:sz w:val="21"/>
          <w:szCs w:val="21"/>
          <w:shd w:val="clear" w:color="auto" w:fill="FFFFFF"/>
        </w:rPr>
        <w:t>分区的合并：</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MERGE PARTITIONS P1,P2 </w:t>
      </w:r>
      <w:r>
        <w:rPr>
          <w:rFonts w:cs="宋体"/>
          <w:color w:val="0000FF"/>
          <w:sz w:val="21"/>
          <w:szCs w:val="21"/>
          <w:shd w:val="clear" w:color="auto" w:fill="F5F5F5"/>
        </w:rPr>
        <w:t>INTO</w:t>
      </w:r>
      <w:r>
        <w:rPr>
          <w:rFonts w:cs="宋体"/>
          <w:color w:val="000000"/>
          <w:sz w:val="21"/>
          <w:szCs w:val="21"/>
          <w:shd w:val="clear" w:color="auto" w:fill="F5F5F5"/>
        </w:rPr>
        <w:t xml:space="preserve"> PARTITION P2;</w:t>
      </w:r>
    </w:p>
    <w:p>
      <w:pPr>
        <w:pStyle w:val="18"/>
        <w:spacing w:line="23" w:lineRule="atLeast"/>
        <w:rPr>
          <w:sz w:val="21"/>
          <w:szCs w:val="21"/>
        </w:rPr>
      </w:pPr>
      <w:r>
        <w:rPr>
          <w:color w:val="4B4B4B"/>
          <w:sz w:val="21"/>
          <w:szCs w:val="21"/>
          <w:shd w:val="clear" w:color="auto" w:fill="FFFFFF"/>
        </w:rPr>
        <w:t>5)</w:t>
      </w:r>
      <w:r>
        <w:rPr>
          <w:rFonts w:hint="eastAsia"/>
          <w:color w:val="4B4B4B"/>
          <w:sz w:val="21"/>
          <w:szCs w:val="21"/>
          <w:shd w:val="clear" w:color="auto" w:fill="FFFFFF"/>
        </w:rPr>
        <w:t>拆分分区</w:t>
      </w:r>
    </w:p>
    <w:p>
      <w:pPr>
        <w:pStyle w:val="18"/>
        <w:spacing w:line="23" w:lineRule="atLeast"/>
        <w:rPr>
          <w:sz w:val="21"/>
          <w:szCs w:val="21"/>
        </w:rPr>
      </w:pPr>
      <w:r>
        <w:rPr>
          <w:rFonts w:hint="eastAsia"/>
          <w:color w:val="4B4B4B"/>
          <w:sz w:val="21"/>
          <w:szCs w:val="21"/>
          <w:shd w:val="clear" w:color="auto" w:fill="FFFFFF"/>
        </w:rPr>
        <w:t>拆分分区将一个分区拆分两个新分区，拆分后原来分区不再存在。注意不能对</w:t>
      </w:r>
      <w:r>
        <w:rPr>
          <w:color w:val="4B4B4B"/>
          <w:sz w:val="21"/>
          <w:szCs w:val="21"/>
          <w:shd w:val="clear" w:color="auto" w:fill="FFFFFF"/>
        </w:rPr>
        <w:t>HASH</w:t>
      </w:r>
      <w:r>
        <w:rPr>
          <w:rFonts w:hint="eastAsia"/>
          <w:color w:val="4B4B4B"/>
          <w:sz w:val="21"/>
          <w:szCs w:val="21"/>
          <w:shd w:val="clear" w:color="auto" w:fill="FFFFFF"/>
        </w:rPr>
        <w:t>类型的分区进行拆分。</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SBLIT PARTITION P2 AT(TO_DATE(</w:t>
      </w:r>
      <w:r>
        <w:rPr>
          <w:rFonts w:cs="宋体"/>
          <w:color w:val="FF0000"/>
          <w:sz w:val="21"/>
          <w:szCs w:val="21"/>
          <w:shd w:val="clear" w:color="auto" w:fill="F5F5F5"/>
        </w:rPr>
        <w:t>'2003-02-01'</w:t>
      </w:r>
      <w:r>
        <w:rPr>
          <w:rFonts w:cs="宋体"/>
          <w:color w:val="000000"/>
          <w:sz w:val="21"/>
          <w:szCs w:val="21"/>
          <w:shd w:val="clear" w:color="auto" w:fill="F5F5F5"/>
        </w:rPr>
        <w:t>,</w:t>
      </w:r>
      <w:r>
        <w:rPr>
          <w:rFonts w:cs="宋体"/>
          <w:color w:val="FF0000"/>
          <w:sz w:val="21"/>
          <w:szCs w:val="21"/>
          <w:shd w:val="clear" w:color="auto" w:fill="F5F5F5"/>
        </w:rPr>
        <w:t>'YYYY-MM-DD'</w:t>
      </w:r>
      <w:r>
        <w:rPr>
          <w:rFonts w:cs="宋体"/>
          <w:color w:val="000000"/>
          <w:sz w:val="21"/>
          <w:szCs w:val="21"/>
          <w:shd w:val="clear" w:color="auto" w:fill="F5F5F5"/>
        </w:rPr>
        <w:t xml:space="preserve">)) </w:t>
      </w:r>
      <w:r>
        <w:rPr>
          <w:rFonts w:cs="宋体"/>
          <w:color w:val="0000FF"/>
          <w:sz w:val="21"/>
          <w:szCs w:val="21"/>
          <w:shd w:val="clear" w:color="auto" w:fill="F5F5F5"/>
        </w:rPr>
        <w:t>INTO</w:t>
      </w:r>
      <w:r>
        <w:rPr>
          <w:rFonts w:cs="宋体"/>
          <w:color w:val="000000"/>
          <w:sz w:val="21"/>
          <w:szCs w:val="21"/>
          <w:shd w:val="clear" w:color="auto" w:fill="F5F5F5"/>
        </w:rPr>
        <w:t xml:space="preserve"> (PARTITION P21,PARTITION P22); </w:t>
      </w:r>
    </w:p>
    <w:p>
      <w:pPr>
        <w:pStyle w:val="18"/>
        <w:spacing w:line="23" w:lineRule="atLeast"/>
        <w:rPr>
          <w:sz w:val="21"/>
          <w:szCs w:val="21"/>
        </w:rPr>
      </w:pPr>
      <w:r>
        <w:rPr>
          <w:color w:val="4B4B4B"/>
          <w:sz w:val="21"/>
          <w:szCs w:val="21"/>
          <w:shd w:val="clear" w:color="auto" w:fill="FFFFFF"/>
        </w:rPr>
        <w:t>6)</w:t>
      </w:r>
      <w:r>
        <w:rPr>
          <w:rFonts w:hint="eastAsia"/>
          <w:color w:val="4B4B4B"/>
          <w:sz w:val="21"/>
          <w:szCs w:val="21"/>
          <w:shd w:val="clear" w:color="auto" w:fill="FFFFFF"/>
        </w:rPr>
        <w:t>接合分区</w:t>
      </w:r>
      <w:r>
        <w:rPr>
          <w:color w:val="4B4B4B"/>
          <w:sz w:val="21"/>
          <w:szCs w:val="21"/>
          <w:shd w:val="clear" w:color="auto" w:fill="FFFFFF"/>
        </w:rPr>
        <w:t>(coalesca)</w:t>
      </w:r>
    </w:p>
    <w:p>
      <w:pPr>
        <w:pStyle w:val="18"/>
        <w:spacing w:line="23" w:lineRule="atLeast"/>
        <w:rPr>
          <w:sz w:val="21"/>
          <w:szCs w:val="21"/>
        </w:rPr>
      </w:pPr>
      <w:r>
        <w:rPr>
          <w:rFonts w:hint="eastAsia"/>
          <w:color w:val="4B4B4B"/>
          <w:sz w:val="21"/>
          <w:szCs w:val="21"/>
          <w:shd w:val="clear" w:color="auto" w:fill="FFFFFF"/>
        </w:rPr>
        <w:t>结合分区是将散列分区中的数据接合到其它分区中，当散列分区中的数据比较大时，可以增加散列分区，然后进行接合，值得</w:t>
      </w:r>
      <w:r>
        <w:rPr>
          <w:rFonts w:hint="eastAsia"/>
          <w:b/>
          <w:bCs/>
          <w:color w:val="030DDF"/>
          <w:sz w:val="21"/>
          <w:szCs w:val="21"/>
          <w:shd w:val="clear" w:color="auto" w:fill="FFFFFF"/>
        </w:rPr>
        <w:t>注意</w:t>
      </w:r>
      <w:r>
        <w:rPr>
          <w:rFonts w:hint="eastAsia"/>
          <w:color w:val="4B4B4B"/>
          <w:sz w:val="21"/>
          <w:szCs w:val="21"/>
          <w:shd w:val="clear" w:color="auto" w:fill="FFFFFF"/>
        </w:rPr>
        <w:t>的是，接合分区只能用于散列分区中。通过以下代码进行接合分区：</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COALESCA PARTITION;</w:t>
      </w:r>
    </w:p>
    <w:p>
      <w:pPr>
        <w:pStyle w:val="18"/>
        <w:spacing w:line="23" w:lineRule="atLeast"/>
        <w:rPr>
          <w:sz w:val="21"/>
          <w:szCs w:val="21"/>
        </w:rPr>
      </w:pPr>
      <w:r>
        <w:rPr>
          <w:color w:val="4B4B4B"/>
          <w:sz w:val="21"/>
          <w:szCs w:val="21"/>
          <w:shd w:val="clear" w:color="auto" w:fill="FFFFFF"/>
        </w:rPr>
        <w:t>7)</w:t>
      </w:r>
      <w:r>
        <w:rPr>
          <w:rFonts w:hint="eastAsia"/>
          <w:color w:val="4B4B4B"/>
          <w:sz w:val="21"/>
          <w:szCs w:val="21"/>
          <w:shd w:val="clear" w:color="auto" w:fill="FFFFFF"/>
        </w:rPr>
        <w:t>重命名表分区</w:t>
      </w:r>
    </w:p>
    <w:p>
      <w:pPr>
        <w:pStyle w:val="18"/>
        <w:spacing w:line="23" w:lineRule="atLeast"/>
        <w:rPr>
          <w:sz w:val="21"/>
          <w:szCs w:val="21"/>
        </w:rPr>
      </w:pPr>
      <w:r>
        <w:rPr>
          <w:rFonts w:hint="eastAsia"/>
          <w:color w:val="4B4B4B"/>
          <w:sz w:val="21"/>
          <w:szCs w:val="21"/>
          <w:shd w:val="clear" w:color="auto" w:fill="FFFFFF"/>
        </w:rPr>
        <w:t>以下代码将</w:t>
      </w:r>
      <w:r>
        <w:rPr>
          <w:color w:val="4B4B4B"/>
          <w:sz w:val="21"/>
          <w:szCs w:val="21"/>
          <w:shd w:val="clear" w:color="auto" w:fill="FFFFFF"/>
        </w:rPr>
        <w:t>P21</w:t>
      </w:r>
      <w:r>
        <w:rPr>
          <w:rFonts w:hint="eastAsia"/>
          <w:color w:val="4B4B4B"/>
          <w:sz w:val="21"/>
          <w:szCs w:val="21"/>
          <w:shd w:val="clear" w:color="auto" w:fill="FFFFFF"/>
        </w:rPr>
        <w:t>更改为</w:t>
      </w:r>
      <w:r>
        <w:rPr>
          <w:color w:val="4B4B4B"/>
          <w:sz w:val="21"/>
          <w:szCs w:val="21"/>
          <w:shd w:val="clear" w:color="auto" w:fill="FFFFFF"/>
        </w:rPr>
        <w:t>P2</w:t>
      </w:r>
    </w:p>
    <w:p>
      <w:pPr>
        <w:pStyle w:val="17"/>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RENAME PARTITION P21 </w:t>
      </w:r>
      <w:r>
        <w:rPr>
          <w:rFonts w:cs="宋体"/>
          <w:color w:val="0000FF"/>
          <w:sz w:val="21"/>
          <w:szCs w:val="21"/>
          <w:shd w:val="clear" w:color="auto" w:fill="F5F5F5"/>
        </w:rPr>
        <w:t>TO</w:t>
      </w:r>
      <w:r>
        <w:rPr>
          <w:rFonts w:cs="宋体"/>
          <w:color w:val="000000"/>
          <w:sz w:val="21"/>
          <w:szCs w:val="21"/>
          <w:shd w:val="clear" w:color="auto" w:fill="F5F5F5"/>
        </w:rPr>
        <w:t xml:space="preserve"> P2;</w:t>
      </w:r>
      <w:r>
        <w:rPr>
          <w:rFonts w:cs="宋体"/>
          <w:color w:val="4B4B4B"/>
          <w:sz w:val="21"/>
          <w:szCs w:val="21"/>
          <w:shd w:val="clear" w:color="auto" w:fill="FFFFFF"/>
        </w:rPr>
        <w:t> </w:t>
      </w:r>
    </w:p>
    <w:p>
      <w:pPr>
        <w:rPr>
          <w:rFonts w:ascii="宋体" w:cs="宋体"/>
          <w:color w:val="4B4B4B"/>
          <w:szCs w:val="21"/>
          <w:shd w:val="clear" w:color="auto" w:fill="FFFFFF"/>
        </w:rPr>
        <w:sectPr>
          <w:pgSz w:w="11906" w:h="16838"/>
          <w:pgMar w:top="1440" w:right="1800" w:bottom="1440" w:left="1800" w:header="851" w:footer="992" w:gutter="0"/>
          <w:cols w:space="425" w:num="1"/>
          <w:docGrid w:type="lines" w:linePitch="312" w:charSpace="0"/>
        </w:sectPr>
      </w:pPr>
    </w:p>
    <w:p>
      <w:pPr>
        <w:pStyle w:val="2"/>
        <w:rPr>
          <w:rFonts w:ascii="宋体" w:cs="宋体"/>
          <w:sz w:val="84"/>
          <w:szCs w:val="84"/>
        </w:rPr>
      </w:pPr>
      <w:bookmarkStart w:id="79" w:name="_Toc28377"/>
      <w:r>
        <w:rPr>
          <w:rFonts w:hint="eastAsia" w:ascii="宋体" w:hAnsi="宋体" w:cs="宋体"/>
          <w:sz w:val="84"/>
          <w:szCs w:val="84"/>
        </w:rPr>
        <w:t>第</w:t>
      </w:r>
      <w:r>
        <w:rPr>
          <w:rFonts w:ascii="宋体" w:hAnsi="宋体" w:cs="宋体"/>
          <w:sz w:val="84"/>
          <w:szCs w:val="84"/>
        </w:rPr>
        <w:t>5</w:t>
      </w:r>
      <w:r>
        <w:rPr>
          <w:rFonts w:hint="eastAsia" w:ascii="宋体" w:hAnsi="宋体" w:cs="宋体"/>
          <w:sz w:val="84"/>
          <w:szCs w:val="84"/>
        </w:rPr>
        <w:t>章</w:t>
      </w:r>
      <w:bookmarkEnd w:id="79"/>
    </w:p>
    <w:p>
      <w:pPr>
        <w:spacing w:line="276" w:lineRule="auto"/>
        <w:jc w:val="right"/>
        <w:rPr>
          <w:rFonts w:ascii="宋体" w:cs="宋体"/>
          <w:sz w:val="84"/>
          <w:szCs w:val="84"/>
        </w:rPr>
      </w:pPr>
      <w:r>
        <w:pict>
          <v:shape id="1043" o:spid="_x0000_s1030" o:spt="32" type="#_x0000_t32" style="position:absolute;left:0pt;margin-left:3.85pt;margin-top:28.05pt;height:0pt;width:408.9pt;z-index:1024;mso-width-relative:page;mso-height-relative:page;" filled="f" coordsize="21600,21600">
            <v:path arrowok="t"/>
            <v:fill on="f" focussize="0,0"/>
            <v:stroke weight="2.5pt"/>
            <v:imagedata o:title=""/>
            <o:lock v:ext="edit"/>
          </v:shape>
        </w:pict>
      </w:r>
    </w:p>
    <w:p>
      <w:pPr>
        <w:pStyle w:val="2"/>
        <w:spacing w:line="276" w:lineRule="auto"/>
        <w:jc w:val="right"/>
        <w:rPr>
          <w:rFonts w:ascii="宋体" w:cs="宋体"/>
          <w:b w:val="0"/>
          <w:sz w:val="84"/>
          <w:szCs w:val="84"/>
        </w:rPr>
      </w:pPr>
      <w:bookmarkStart w:id="80" w:name="_Toc245873097"/>
      <w:bookmarkStart w:id="81" w:name="_Toc21005"/>
      <w:r>
        <w:rPr>
          <w:rFonts w:ascii="宋体" w:hAnsi="宋体" w:cs="宋体"/>
          <w:b w:val="0"/>
          <w:sz w:val="84"/>
          <w:szCs w:val="84"/>
        </w:rPr>
        <w:t>PL/SQL</w:t>
      </w:r>
      <w:r>
        <w:rPr>
          <w:rFonts w:hint="eastAsia" w:ascii="宋体" w:hAnsi="宋体" w:cs="宋体"/>
          <w:b w:val="0"/>
          <w:sz w:val="84"/>
          <w:szCs w:val="84"/>
        </w:rPr>
        <w:t>程序设计</w:t>
      </w:r>
      <w:bookmarkEnd w:id="80"/>
      <w:bookmarkEnd w:id="81"/>
    </w:p>
    <w:p>
      <w:pPr>
        <w:rPr>
          <w:rFonts w:ascii="宋体" w:cs="宋体"/>
          <w:szCs w:val="21"/>
        </w:rPr>
        <w:sectPr>
          <w:pgSz w:w="11906" w:h="16838"/>
          <w:pgMar w:top="1440" w:right="1800" w:bottom="1440" w:left="1800" w:header="851" w:footer="992" w:gutter="0"/>
          <w:cols w:space="425" w:num="1"/>
          <w:docGrid w:type="lines" w:linePitch="312" w:charSpace="0"/>
        </w:sectPr>
      </w:pPr>
    </w:p>
    <w:p>
      <w:pPr>
        <w:pStyle w:val="3"/>
        <w:numPr>
          <w:ilvl w:val="0"/>
          <w:numId w:val="45"/>
        </w:numPr>
        <w:spacing w:line="276" w:lineRule="auto"/>
        <w:rPr>
          <w:rFonts w:ascii="宋体" w:hAnsi="宋体" w:eastAsia="宋体" w:cs="宋体"/>
          <w:b/>
          <w:bCs w:val="0"/>
          <w:i/>
          <w:iCs/>
        </w:rPr>
      </w:pPr>
      <w:bookmarkStart w:id="82" w:name="_Toc6774"/>
      <w:r>
        <w:rPr>
          <w:rFonts w:ascii="宋体" w:hAnsi="宋体" w:eastAsia="宋体" w:cs="宋体"/>
          <w:b/>
          <w:bCs w:val="0"/>
          <w:i/>
          <w:iCs/>
        </w:rPr>
        <w:t>PL/SQL</w:t>
      </w:r>
      <w:r>
        <w:rPr>
          <w:rFonts w:hint="eastAsia" w:ascii="宋体" w:hAnsi="宋体" w:eastAsia="宋体" w:cs="宋体"/>
          <w:b/>
          <w:bCs w:val="0"/>
          <w:i/>
          <w:iCs/>
        </w:rPr>
        <w:t>简介</w:t>
      </w:r>
      <w:bookmarkEnd w:id="82"/>
      <w:r>
        <w:rPr>
          <w:rFonts w:ascii="宋体" w:hAnsi="宋体" w:eastAsia="宋体" w:cs="宋体"/>
          <w:b/>
          <w:bCs w:val="0"/>
          <w:i/>
          <w:iCs/>
        </w:rPr>
        <w:t xml:space="preserve"> </w:t>
      </w:r>
    </w:p>
    <w:p>
      <w:pPr>
        <w:spacing w:line="276" w:lineRule="auto"/>
        <w:ind w:firstLine="420" w:firstLineChars="200"/>
        <w:rPr>
          <w:rFonts w:ascii="宋体" w:cs="宋体"/>
          <w:szCs w:val="21"/>
        </w:rPr>
      </w:pPr>
      <w:r>
        <w:rPr>
          <w:rFonts w:ascii="宋体" w:hAnsi="宋体" w:cs="宋体"/>
          <w:szCs w:val="21"/>
        </w:rPr>
        <w:t>Oracle PL/SQL</w:t>
      </w:r>
      <w:r>
        <w:rPr>
          <w:rFonts w:hint="eastAsia" w:ascii="宋体" w:hAnsi="宋体" w:cs="宋体"/>
          <w:szCs w:val="21"/>
        </w:rPr>
        <w:t>语言（</w:t>
      </w:r>
      <w:r>
        <w:rPr>
          <w:rFonts w:ascii="宋体" w:hAnsi="宋体" w:cs="宋体"/>
          <w:szCs w:val="21"/>
        </w:rPr>
        <w:t>Procedural Language/SQL</w:t>
      </w:r>
      <w:r>
        <w:rPr>
          <w:rFonts w:hint="eastAsia" w:ascii="宋体" w:hAnsi="宋体" w:cs="宋体"/>
          <w:szCs w:val="21"/>
        </w:rPr>
        <w:t>）是结合了结构化查询与</w:t>
      </w:r>
      <w:r>
        <w:rPr>
          <w:rFonts w:ascii="宋体" w:hAnsi="宋体" w:cs="宋体"/>
          <w:szCs w:val="21"/>
        </w:rPr>
        <w:t>Oracle</w:t>
      </w:r>
      <w:r>
        <w:rPr>
          <w:rFonts w:hint="eastAsia" w:ascii="宋体" w:hAnsi="宋体" w:cs="宋体"/>
          <w:szCs w:val="21"/>
        </w:rPr>
        <w:t>自身过程控制为一体的强大语言，</w:t>
      </w:r>
      <w:r>
        <w:rPr>
          <w:rFonts w:ascii="宋体" w:hAnsi="宋体" w:cs="宋体"/>
          <w:szCs w:val="21"/>
        </w:rPr>
        <w:t>PL/SQL</w:t>
      </w:r>
      <w:r>
        <w:rPr>
          <w:rFonts w:hint="eastAsia" w:ascii="宋体" w:hAnsi="宋体" w:cs="宋体"/>
          <w:szCs w:val="21"/>
        </w:rPr>
        <w:t>不但支持更多的数据类型，拥有自身的变量声明、赋值语句，而且还有条件、循环等流程控制语句。过程控制结构与</w:t>
      </w:r>
      <w:r>
        <w:rPr>
          <w:rFonts w:ascii="宋体" w:hAnsi="宋体" w:cs="宋体"/>
          <w:szCs w:val="21"/>
        </w:rPr>
        <w:t>SQL</w:t>
      </w:r>
      <w:r>
        <w:rPr>
          <w:rFonts w:hint="eastAsia" w:ascii="宋体" w:hAnsi="宋体" w:cs="宋体"/>
          <w:szCs w:val="21"/>
        </w:rPr>
        <w:t>数据处理能力无缝的结合形成了强大的编程语言，可以创建过程和函数以及程序包。</w:t>
      </w:r>
    </w:p>
    <w:p>
      <w:pPr>
        <w:ind w:firstLine="420" w:firstLineChars="200"/>
        <w:rPr>
          <w:rFonts w:ascii="宋体" w:cs="宋体"/>
          <w:szCs w:val="21"/>
        </w:rPr>
      </w:pPr>
    </w:p>
    <w:p>
      <w:pPr>
        <w:ind w:firstLine="420" w:firstLineChars="200"/>
        <w:rPr>
          <w:rFonts w:ascii="宋体" w:cs="宋体"/>
          <w:szCs w:val="21"/>
        </w:rPr>
      </w:pPr>
      <w:r>
        <w:rPr>
          <w:rFonts w:ascii="宋体" w:hAnsi="宋体" w:cs="宋体"/>
          <w:szCs w:val="21"/>
        </w:rPr>
        <w:t>PL/SQL</w:t>
      </w:r>
      <w:r>
        <w:rPr>
          <w:rFonts w:hint="eastAsia" w:ascii="宋体" w:hAnsi="宋体" w:cs="宋体"/>
          <w:szCs w:val="21"/>
        </w:rPr>
        <w:t>是一种块结构的语言，它将一组语句放在一个块中，一次性发送给服务器，</w:t>
      </w:r>
      <w:r>
        <w:rPr>
          <w:rFonts w:ascii="宋体" w:hAnsi="宋体" w:cs="宋体"/>
          <w:szCs w:val="21"/>
        </w:rPr>
        <w:t>PL/SQL</w:t>
      </w:r>
      <w:r>
        <w:rPr>
          <w:rFonts w:hint="eastAsia" w:ascii="宋体" w:hAnsi="宋体" w:cs="宋体"/>
          <w:szCs w:val="21"/>
        </w:rPr>
        <w:t>引擎分析收到</w:t>
      </w:r>
      <w:r>
        <w:rPr>
          <w:rFonts w:ascii="宋体" w:hAnsi="宋体" w:cs="宋体"/>
          <w:szCs w:val="21"/>
        </w:rPr>
        <w:t>PL/SQL</w:t>
      </w:r>
      <w:r>
        <w:rPr>
          <w:rFonts w:hint="eastAsia" w:ascii="宋体" w:hAnsi="宋体" w:cs="宋体"/>
          <w:szCs w:val="21"/>
        </w:rPr>
        <w:t>语句块中的内容，把其中的过程控制语句由</w:t>
      </w:r>
      <w:r>
        <w:rPr>
          <w:rFonts w:ascii="宋体" w:hAnsi="宋体" w:cs="宋体"/>
          <w:szCs w:val="21"/>
        </w:rPr>
        <w:t>PL/SQL</w:t>
      </w:r>
      <w:r>
        <w:rPr>
          <w:rFonts w:hint="eastAsia" w:ascii="宋体" w:hAnsi="宋体" w:cs="宋体"/>
          <w:szCs w:val="21"/>
        </w:rPr>
        <w:t>引擎自身去执行，把</w:t>
      </w:r>
      <w:r>
        <w:rPr>
          <w:rFonts w:ascii="宋体" w:hAnsi="宋体" w:cs="宋体"/>
          <w:szCs w:val="21"/>
        </w:rPr>
        <w:t>PL/SQL</w:t>
      </w:r>
      <w:r>
        <w:rPr>
          <w:rFonts w:hint="eastAsia" w:ascii="宋体" w:hAnsi="宋体" w:cs="宋体"/>
          <w:szCs w:val="21"/>
        </w:rPr>
        <w:t>块中的</w:t>
      </w:r>
      <w:r>
        <w:rPr>
          <w:rFonts w:ascii="宋体" w:hAnsi="宋体" w:cs="宋体"/>
          <w:szCs w:val="21"/>
        </w:rPr>
        <w:t>SQL</w:t>
      </w:r>
      <w:r>
        <w:rPr>
          <w:rFonts w:hint="eastAsia" w:ascii="宋体" w:hAnsi="宋体" w:cs="宋体"/>
          <w:szCs w:val="21"/>
        </w:rPr>
        <w:t>语句交给服务器的</w:t>
      </w:r>
      <w:r>
        <w:rPr>
          <w:rFonts w:ascii="宋体" w:hAnsi="宋体" w:cs="宋体"/>
          <w:szCs w:val="21"/>
        </w:rPr>
        <w:t>SQL</w:t>
      </w:r>
      <w:r>
        <w:rPr>
          <w:rFonts w:hint="eastAsia" w:ascii="宋体" w:hAnsi="宋体" w:cs="宋体"/>
          <w:szCs w:val="21"/>
        </w:rPr>
        <w:t>语句执行器执行。如图所示：</w:t>
      </w:r>
    </w:p>
    <w:p>
      <w:pPr>
        <w:spacing w:line="276" w:lineRule="auto"/>
        <w:rPr>
          <w:rFonts w:ascii="宋体" w:cs="宋体"/>
          <w:szCs w:val="21"/>
        </w:rPr>
      </w:pPr>
    </w:p>
    <w:p>
      <w:pPr>
        <w:spacing w:line="276" w:lineRule="auto"/>
        <w:jc w:val="center"/>
        <w:rPr>
          <w:rFonts w:ascii="宋体" w:cs="宋体"/>
          <w:szCs w:val="21"/>
        </w:rPr>
      </w:pPr>
      <w:r>
        <w:rPr>
          <w:rFonts w:ascii="宋体" w:cs="宋体"/>
          <w:szCs w:val="21"/>
        </w:rPr>
        <w:drawing>
          <wp:inline distT="0" distB="0" distL="0" distR="0">
            <wp:extent cx="2857500" cy="1362075"/>
            <wp:effectExtent l="19050" t="0" r="0" b="0"/>
            <wp:docPr id="1044" name="图片 10"/>
            <wp:cNvGraphicFramePr/>
            <a:graphic xmlns:a="http://schemas.openxmlformats.org/drawingml/2006/main">
              <a:graphicData uri="http://schemas.openxmlformats.org/drawingml/2006/picture">
                <pic:pic xmlns:pic="http://schemas.openxmlformats.org/drawingml/2006/picture">
                  <pic:nvPicPr>
                    <pic:cNvPr id="1044" name="图片 10"/>
                    <pic:cNvPicPr/>
                  </pic:nvPicPr>
                  <pic:blipFill>
                    <a:blip r:embed="rId16" cstate="print">
                      <a:grayscl/>
                    </a:blip>
                    <a:srcRect/>
                    <a:stretch>
                      <a:fillRect/>
                    </a:stretch>
                  </pic:blipFill>
                  <pic:spPr>
                    <a:xfrm>
                      <a:off x="0" y="0"/>
                      <a:ext cx="2857500" cy="1362075"/>
                    </a:xfrm>
                    <a:prstGeom prst="rect">
                      <a:avLst/>
                    </a:prstGeom>
                    <a:ln>
                      <a:noFill/>
                    </a:ln>
                  </pic:spPr>
                </pic:pic>
              </a:graphicData>
            </a:graphic>
          </wp:inline>
        </w:drawing>
      </w:r>
    </w:p>
    <w:p>
      <w:pPr>
        <w:spacing w:line="276" w:lineRule="auto"/>
        <w:jc w:val="center"/>
        <w:rPr>
          <w:rFonts w:ascii="宋体" w:cs="宋体"/>
          <w:szCs w:val="21"/>
        </w:rPr>
      </w:pPr>
      <w:r>
        <w:rPr>
          <w:rFonts w:hint="eastAsia" w:ascii="宋体" w:hAnsi="宋体" w:cs="宋体"/>
          <w:szCs w:val="21"/>
        </w:rPr>
        <w:t>图</w:t>
      </w:r>
      <w:r>
        <w:rPr>
          <w:rFonts w:ascii="宋体" w:hAnsi="宋体" w:cs="宋体"/>
          <w:szCs w:val="21"/>
        </w:rPr>
        <w:t>1  PL/SQL</w:t>
      </w:r>
      <w:r>
        <w:rPr>
          <w:rFonts w:hint="eastAsia" w:ascii="宋体" w:hAnsi="宋体" w:cs="宋体"/>
          <w:szCs w:val="21"/>
        </w:rPr>
        <w:t>体系结构</w:t>
      </w:r>
    </w:p>
    <w:p>
      <w:pPr>
        <w:spacing w:line="276" w:lineRule="auto"/>
        <w:rPr>
          <w:rFonts w:ascii="宋体" w:cs="宋体"/>
          <w:szCs w:val="21"/>
        </w:rPr>
      </w:pPr>
    </w:p>
    <w:p>
      <w:pPr>
        <w:spacing w:line="276" w:lineRule="auto"/>
        <w:rPr>
          <w:rFonts w:ascii="宋体" w:cs="宋体"/>
          <w:szCs w:val="21"/>
        </w:rPr>
      </w:pPr>
    </w:p>
    <w:p>
      <w:pPr>
        <w:spacing w:line="276" w:lineRule="auto"/>
        <w:rPr>
          <w:rFonts w:ascii="宋体" w:cs="宋体"/>
          <w:color w:val="FF0000"/>
          <w:szCs w:val="21"/>
        </w:rPr>
      </w:pPr>
      <w:r>
        <w:rPr>
          <w:rFonts w:ascii="宋体" w:hAnsi="宋体" w:cs="宋体"/>
          <w:szCs w:val="21"/>
        </w:rPr>
        <w:t>PL/SQL</w:t>
      </w:r>
      <w:r>
        <w:rPr>
          <w:rFonts w:hint="eastAsia" w:ascii="宋体" w:hAnsi="宋体" w:cs="宋体"/>
          <w:szCs w:val="21"/>
        </w:rPr>
        <w:t>的优点：</w:t>
      </w:r>
    </w:p>
    <w:p>
      <w:pPr>
        <w:pStyle w:val="34"/>
        <w:numPr>
          <w:ilvl w:val="0"/>
          <w:numId w:val="46"/>
        </w:numPr>
        <w:spacing w:line="276" w:lineRule="auto"/>
        <w:ind w:firstLineChars="0"/>
        <w:rPr>
          <w:rFonts w:ascii="宋体" w:cs="宋体"/>
          <w:szCs w:val="21"/>
        </w:rPr>
      </w:pPr>
      <w:r>
        <w:rPr>
          <w:rFonts w:hint="eastAsia" w:ascii="宋体" w:hAnsi="宋体" w:cs="宋体"/>
          <w:b/>
          <w:szCs w:val="21"/>
        </w:rPr>
        <w:t>支持</w:t>
      </w:r>
      <w:r>
        <w:rPr>
          <w:rFonts w:ascii="宋体" w:hAnsi="宋体" w:cs="宋体"/>
          <w:b/>
          <w:szCs w:val="21"/>
        </w:rPr>
        <w:t>SQL</w:t>
      </w:r>
    </w:p>
    <w:p>
      <w:pPr>
        <w:spacing w:line="276" w:lineRule="auto"/>
        <w:ind w:firstLine="420" w:firstLineChars="200"/>
        <w:rPr>
          <w:rFonts w:ascii="宋体" w:cs="宋体"/>
          <w:szCs w:val="21"/>
        </w:rPr>
      </w:pPr>
      <w:r>
        <w:rPr>
          <w:rFonts w:ascii="宋体" w:hAnsi="宋体" w:cs="宋体"/>
          <w:szCs w:val="21"/>
        </w:rPr>
        <w:t>SQL</w:t>
      </w:r>
      <w:r>
        <w:rPr>
          <w:rFonts w:hint="eastAsia" w:ascii="宋体" w:hAnsi="宋体" w:cs="宋体"/>
          <w:szCs w:val="21"/>
        </w:rPr>
        <w:t>是访问数据库的标准语言，通过</w:t>
      </w:r>
      <w:r>
        <w:rPr>
          <w:rFonts w:ascii="宋体" w:hAnsi="宋体" w:cs="宋体"/>
          <w:szCs w:val="21"/>
        </w:rPr>
        <w:t>SQL</w:t>
      </w:r>
      <w:r>
        <w:rPr>
          <w:rFonts w:hint="eastAsia" w:ascii="宋体" w:hAnsi="宋体" w:cs="宋体"/>
          <w:szCs w:val="21"/>
        </w:rPr>
        <w:t>命令，用户可以操纵数据库中的数据。</w:t>
      </w:r>
      <w:r>
        <w:rPr>
          <w:rFonts w:ascii="宋体" w:hAnsi="宋体" w:cs="宋体"/>
          <w:szCs w:val="21"/>
        </w:rPr>
        <w:t>PL/SQL</w:t>
      </w:r>
      <w:r>
        <w:rPr>
          <w:rFonts w:hint="eastAsia" w:ascii="宋体" w:hAnsi="宋体" w:cs="宋体"/>
          <w:szCs w:val="21"/>
        </w:rPr>
        <w:t>支持所有的</w:t>
      </w:r>
      <w:r>
        <w:rPr>
          <w:rFonts w:ascii="宋体" w:hAnsi="宋体" w:cs="宋体"/>
          <w:szCs w:val="21"/>
        </w:rPr>
        <w:t>SQL</w:t>
      </w:r>
      <w:r>
        <w:rPr>
          <w:rFonts w:hint="eastAsia" w:ascii="宋体" w:hAnsi="宋体" w:cs="宋体"/>
          <w:szCs w:val="21"/>
        </w:rPr>
        <w:t>数据操纵命令、游标控制命令、事务控制命令、</w:t>
      </w:r>
      <w:r>
        <w:rPr>
          <w:rFonts w:ascii="宋体" w:hAnsi="宋体" w:cs="宋体"/>
          <w:szCs w:val="21"/>
        </w:rPr>
        <w:t>SQL</w:t>
      </w:r>
      <w:r>
        <w:rPr>
          <w:rFonts w:hint="eastAsia" w:ascii="宋体" w:hAnsi="宋体" w:cs="宋体"/>
          <w:szCs w:val="21"/>
        </w:rPr>
        <w:t>函数、运算符和伪列。同时</w:t>
      </w:r>
      <w:r>
        <w:rPr>
          <w:rFonts w:ascii="宋体" w:hAnsi="宋体" w:cs="宋体"/>
          <w:szCs w:val="21"/>
        </w:rPr>
        <w:t>PL/SQL</w:t>
      </w:r>
      <w:r>
        <w:rPr>
          <w:rFonts w:hint="eastAsia" w:ascii="宋体" w:hAnsi="宋体" w:cs="宋体"/>
          <w:szCs w:val="21"/>
        </w:rPr>
        <w:t>和</w:t>
      </w:r>
      <w:r>
        <w:rPr>
          <w:rFonts w:ascii="宋体" w:hAnsi="宋体" w:cs="宋体"/>
          <w:szCs w:val="21"/>
        </w:rPr>
        <w:t>SQL</w:t>
      </w:r>
      <w:r>
        <w:rPr>
          <w:rFonts w:hint="eastAsia" w:ascii="宋体" w:hAnsi="宋体" w:cs="宋体"/>
          <w:szCs w:val="21"/>
        </w:rPr>
        <w:t>语言紧密集成，</w:t>
      </w:r>
      <w:r>
        <w:rPr>
          <w:rFonts w:ascii="宋体" w:hAnsi="宋体" w:cs="宋体"/>
          <w:szCs w:val="21"/>
        </w:rPr>
        <w:t>PL/SQL</w:t>
      </w:r>
      <w:r>
        <w:rPr>
          <w:rFonts w:hint="eastAsia" w:ascii="宋体" w:hAnsi="宋体" w:cs="宋体"/>
          <w:szCs w:val="21"/>
        </w:rPr>
        <w:t>支持所有的</w:t>
      </w:r>
      <w:r>
        <w:rPr>
          <w:rFonts w:ascii="宋体" w:hAnsi="宋体" w:cs="宋体"/>
          <w:szCs w:val="21"/>
        </w:rPr>
        <w:t>SQL</w:t>
      </w:r>
      <w:r>
        <w:rPr>
          <w:rFonts w:hint="eastAsia" w:ascii="宋体" w:hAnsi="宋体" w:cs="宋体"/>
          <w:szCs w:val="21"/>
        </w:rPr>
        <w:t>数据类型和</w:t>
      </w:r>
      <w:r>
        <w:rPr>
          <w:rFonts w:ascii="宋体" w:hAnsi="宋体" w:cs="宋体"/>
          <w:szCs w:val="21"/>
        </w:rPr>
        <w:t>NULL</w:t>
      </w:r>
      <w:r>
        <w:rPr>
          <w:rFonts w:hint="eastAsia" w:ascii="宋体" w:hAnsi="宋体" w:cs="宋体"/>
          <w:szCs w:val="21"/>
        </w:rPr>
        <w:t>值。</w:t>
      </w:r>
    </w:p>
    <w:p>
      <w:pPr>
        <w:pStyle w:val="34"/>
        <w:numPr>
          <w:ilvl w:val="0"/>
          <w:numId w:val="46"/>
        </w:numPr>
        <w:spacing w:line="276" w:lineRule="auto"/>
        <w:ind w:firstLineChars="0"/>
        <w:rPr>
          <w:rFonts w:ascii="宋体" w:cs="宋体"/>
          <w:szCs w:val="21"/>
        </w:rPr>
      </w:pPr>
      <w:r>
        <w:rPr>
          <w:rFonts w:hint="eastAsia" w:ascii="宋体" w:hAnsi="宋体" w:cs="宋体"/>
          <w:b/>
          <w:szCs w:val="21"/>
        </w:rPr>
        <w:t>支持面向对象编程</w:t>
      </w:r>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支持面向对象的编程，在</w:t>
      </w:r>
      <w:r>
        <w:rPr>
          <w:rFonts w:ascii="宋体" w:hAnsi="宋体" w:cs="宋体"/>
          <w:szCs w:val="21"/>
        </w:rPr>
        <w:t>PL/SQL</w:t>
      </w:r>
      <w:r>
        <w:rPr>
          <w:rFonts w:hint="eastAsia" w:ascii="宋体" w:hAnsi="宋体" w:cs="宋体"/>
          <w:szCs w:val="21"/>
        </w:rPr>
        <w:t>中可以创建类型，可以对类型进行继承，可以在子程序中重载方法等。</w:t>
      </w:r>
    </w:p>
    <w:p>
      <w:pPr>
        <w:pStyle w:val="34"/>
        <w:numPr>
          <w:ilvl w:val="0"/>
          <w:numId w:val="46"/>
        </w:numPr>
        <w:spacing w:line="276" w:lineRule="auto"/>
        <w:ind w:firstLineChars="0"/>
        <w:rPr>
          <w:rFonts w:ascii="宋体" w:cs="宋体"/>
          <w:szCs w:val="21"/>
        </w:rPr>
      </w:pPr>
      <w:r>
        <w:rPr>
          <w:rFonts w:hint="eastAsia" w:ascii="宋体" w:hAnsi="宋体" w:cs="宋体"/>
          <w:b/>
          <w:szCs w:val="21"/>
        </w:rPr>
        <w:t>更好的性能</w:t>
      </w:r>
    </w:p>
    <w:p>
      <w:pPr>
        <w:spacing w:line="276" w:lineRule="auto"/>
        <w:ind w:firstLine="420" w:firstLineChars="200"/>
        <w:rPr>
          <w:rFonts w:ascii="宋体" w:cs="宋体"/>
          <w:szCs w:val="21"/>
        </w:rPr>
      </w:pPr>
      <w:r>
        <w:rPr>
          <w:rFonts w:ascii="宋体" w:hAnsi="宋体" w:cs="宋体"/>
          <w:szCs w:val="21"/>
        </w:rPr>
        <w:t>SQL</w:t>
      </w:r>
      <w:r>
        <w:rPr>
          <w:rFonts w:hint="eastAsia" w:ascii="宋体" w:hAnsi="宋体" w:cs="宋体"/>
          <w:szCs w:val="21"/>
        </w:rPr>
        <w:t>是非过程语言，只能一条一条执行，而</w:t>
      </w:r>
      <w:r>
        <w:rPr>
          <w:rFonts w:ascii="宋体" w:hAnsi="宋体" w:cs="宋体"/>
          <w:szCs w:val="21"/>
        </w:rPr>
        <w:t>PL/SQL</w:t>
      </w:r>
      <w:r>
        <w:rPr>
          <w:rFonts w:hint="eastAsia" w:ascii="宋体" w:hAnsi="宋体" w:cs="宋体"/>
          <w:szCs w:val="21"/>
        </w:rPr>
        <w:t>把一个</w:t>
      </w:r>
      <w:r>
        <w:rPr>
          <w:rFonts w:ascii="宋体" w:hAnsi="宋体" w:cs="宋体"/>
          <w:szCs w:val="21"/>
        </w:rPr>
        <w:t>PL/SQL</w:t>
      </w:r>
      <w:r>
        <w:rPr>
          <w:rFonts w:hint="eastAsia" w:ascii="宋体" w:hAnsi="宋体" w:cs="宋体"/>
          <w:szCs w:val="21"/>
        </w:rPr>
        <w:t>块统一进行编译后执行，同时还可以把编译好的</w:t>
      </w:r>
      <w:r>
        <w:rPr>
          <w:rFonts w:ascii="宋体" w:hAnsi="宋体" w:cs="宋体"/>
          <w:szCs w:val="21"/>
        </w:rPr>
        <w:t>PL/SQL</w:t>
      </w:r>
      <w:r>
        <w:rPr>
          <w:rFonts w:hint="eastAsia" w:ascii="宋体" w:hAnsi="宋体" w:cs="宋体"/>
          <w:szCs w:val="21"/>
        </w:rPr>
        <w:t>块存储起来，以备重用，减少了应用程序和服务器之间的通信时间，</w:t>
      </w:r>
      <w:r>
        <w:rPr>
          <w:rFonts w:ascii="宋体" w:hAnsi="宋体" w:cs="宋体"/>
          <w:szCs w:val="21"/>
        </w:rPr>
        <w:t>PL/SQL</w:t>
      </w:r>
      <w:r>
        <w:rPr>
          <w:rFonts w:hint="eastAsia" w:ascii="宋体" w:hAnsi="宋体" w:cs="宋体"/>
          <w:szCs w:val="21"/>
        </w:rPr>
        <w:t>是快速而高效的。</w:t>
      </w:r>
    </w:p>
    <w:p>
      <w:pPr>
        <w:pStyle w:val="34"/>
        <w:numPr>
          <w:ilvl w:val="0"/>
          <w:numId w:val="46"/>
        </w:numPr>
        <w:spacing w:line="276" w:lineRule="auto"/>
        <w:ind w:firstLineChars="0"/>
        <w:rPr>
          <w:rFonts w:ascii="宋体" w:cs="宋体"/>
          <w:szCs w:val="21"/>
        </w:rPr>
      </w:pPr>
      <w:r>
        <w:rPr>
          <w:rFonts w:hint="eastAsia" w:ascii="宋体" w:hAnsi="宋体" w:cs="宋体"/>
          <w:b/>
          <w:szCs w:val="21"/>
        </w:rPr>
        <w:t>可移植性</w:t>
      </w:r>
    </w:p>
    <w:p>
      <w:pPr>
        <w:spacing w:line="276" w:lineRule="auto"/>
        <w:ind w:firstLine="420" w:firstLineChars="200"/>
        <w:rPr>
          <w:rFonts w:ascii="宋体" w:cs="宋体"/>
          <w:szCs w:val="21"/>
        </w:rPr>
      </w:pPr>
      <w:r>
        <w:rPr>
          <w:rFonts w:hint="eastAsia" w:ascii="宋体" w:hAnsi="宋体" w:cs="宋体"/>
          <w:szCs w:val="21"/>
        </w:rPr>
        <w:t>使用</w:t>
      </w:r>
      <w:r>
        <w:rPr>
          <w:rFonts w:ascii="宋体" w:hAnsi="宋体" w:cs="宋体"/>
          <w:szCs w:val="21"/>
        </w:rPr>
        <w:t>PL/SQL</w:t>
      </w:r>
      <w:r>
        <w:rPr>
          <w:rFonts w:hint="eastAsia" w:ascii="宋体" w:hAnsi="宋体" w:cs="宋体"/>
          <w:szCs w:val="21"/>
        </w:rPr>
        <w:t>编写的应用程序，可以移植到任何操作系统平台上的</w:t>
      </w:r>
      <w:r>
        <w:rPr>
          <w:rFonts w:ascii="宋体" w:hAnsi="宋体" w:cs="宋体"/>
          <w:szCs w:val="21"/>
        </w:rPr>
        <w:t>Oracle</w:t>
      </w:r>
      <w:r>
        <w:rPr>
          <w:rFonts w:hint="eastAsia" w:ascii="宋体" w:hAnsi="宋体" w:cs="宋体"/>
          <w:szCs w:val="21"/>
        </w:rPr>
        <w:t>服务器，同时还可以编写可移植程序库，在不同环境中重用。</w:t>
      </w:r>
    </w:p>
    <w:p>
      <w:pPr>
        <w:pStyle w:val="34"/>
        <w:numPr>
          <w:ilvl w:val="0"/>
          <w:numId w:val="46"/>
        </w:numPr>
        <w:spacing w:line="276" w:lineRule="auto"/>
        <w:ind w:firstLineChars="0"/>
        <w:rPr>
          <w:rFonts w:ascii="宋体" w:cs="宋体"/>
          <w:szCs w:val="21"/>
        </w:rPr>
      </w:pPr>
      <w:r>
        <w:rPr>
          <w:rFonts w:hint="eastAsia" w:ascii="宋体" w:hAnsi="宋体" w:cs="宋体"/>
          <w:b/>
          <w:szCs w:val="21"/>
        </w:rPr>
        <w:t>安全性</w:t>
      </w:r>
      <w:r>
        <w:rPr>
          <w:rFonts w:ascii="宋体" w:cs="宋体"/>
          <w:szCs w:val="21"/>
        </w:rPr>
        <w:tab/>
      </w:r>
    </w:p>
    <w:p>
      <w:pPr>
        <w:spacing w:line="276" w:lineRule="auto"/>
        <w:ind w:firstLine="420" w:firstLineChars="200"/>
        <w:rPr>
          <w:rFonts w:ascii="宋体" w:cs="宋体"/>
          <w:szCs w:val="21"/>
        </w:rPr>
      </w:pPr>
      <w:r>
        <w:rPr>
          <w:rFonts w:hint="eastAsia" w:ascii="宋体" w:hAnsi="宋体" w:cs="宋体"/>
          <w:szCs w:val="21"/>
        </w:rPr>
        <w:t>可以通过存储过程对客户机和服务器之间的应用程序逻辑进行分隔，这样可以限制对</w:t>
      </w:r>
      <w:r>
        <w:rPr>
          <w:rFonts w:ascii="宋体" w:hAnsi="宋体" w:cs="宋体"/>
          <w:szCs w:val="21"/>
        </w:rPr>
        <w:t>Oracle</w:t>
      </w:r>
      <w:r>
        <w:rPr>
          <w:rFonts w:hint="eastAsia" w:ascii="宋体" w:hAnsi="宋体" w:cs="宋体"/>
          <w:szCs w:val="21"/>
        </w:rPr>
        <w:t>数据库的访问，数据库还可以授权和撤销其他用户访问的能力。</w:t>
      </w:r>
    </w:p>
    <w:p>
      <w:pPr>
        <w:pStyle w:val="32"/>
        <w:spacing w:line="276" w:lineRule="auto"/>
        <w:rPr>
          <w:rFonts w:ascii="宋体" w:hAnsi="宋体" w:eastAsia="宋体" w:cs="宋体"/>
          <w:b/>
          <w:bCs w:val="0"/>
          <w:i/>
          <w:iCs/>
        </w:rPr>
      </w:pPr>
      <w:bookmarkStart w:id="83" w:name="_Toc8154"/>
      <w:r>
        <w:rPr>
          <w:rFonts w:ascii="宋体" w:hAnsi="宋体" w:eastAsia="宋体" w:cs="宋体"/>
          <w:b/>
          <w:bCs w:val="0"/>
          <w:i/>
          <w:iCs/>
        </w:rPr>
        <w:t>PL/SQL</w:t>
      </w:r>
      <w:r>
        <w:rPr>
          <w:rFonts w:hint="eastAsia" w:ascii="宋体" w:hAnsi="宋体" w:eastAsia="宋体" w:cs="宋体"/>
          <w:b/>
          <w:bCs w:val="0"/>
          <w:i/>
          <w:iCs/>
        </w:rPr>
        <w:t>基础</w:t>
      </w:r>
      <w:bookmarkEnd w:id="83"/>
    </w:p>
    <w:p>
      <w:pPr>
        <w:spacing w:line="276" w:lineRule="auto"/>
        <w:rPr>
          <w:rFonts w:ascii="宋体" w:cs="宋体"/>
          <w:szCs w:val="21"/>
        </w:rPr>
      </w:pPr>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是一种块结构的语言，一个</w:t>
      </w:r>
      <w:r>
        <w:rPr>
          <w:rFonts w:ascii="宋体" w:hAnsi="宋体" w:cs="宋体"/>
          <w:szCs w:val="21"/>
        </w:rPr>
        <w:t>PL/SQL</w:t>
      </w:r>
      <w:r>
        <w:rPr>
          <w:rFonts w:hint="eastAsia" w:ascii="宋体" w:hAnsi="宋体" w:cs="宋体"/>
          <w:szCs w:val="21"/>
        </w:rPr>
        <w:t>程序包含了一个或者多个逻辑块，逻辑块中可以声明变量，变量在使用之前必须先声明。除了正常的执行程序外，</w:t>
      </w:r>
      <w:r>
        <w:rPr>
          <w:rFonts w:ascii="宋体" w:hAnsi="宋体" w:cs="宋体"/>
          <w:szCs w:val="21"/>
        </w:rPr>
        <w:t>PL/SQL</w:t>
      </w:r>
      <w:r>
        <w:rPr>
          <w:rFonts w:hint="eastAsia" w:ascii="宋体" w:hAnsi="宋体" w:cs="宋体"/>
          <w:szCs w:val="21"/>
        </w:rPr>
        <w:t>还提供了专门的异常处理部分进行异常处理。每个逻辑块分为三个部分，语法是：</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PL/SQL</w:t>
      </w:r>
      <w:r>
        <w:rPr>
          <w:rFonts w:hint="eastAsia" w:ascii="宋体" w:hAnsi="宋体" w:cs="宋体"/>
          <w:b/>
          <w:szCs w:val="21"/>
        </w:rPr>
        <w:t>块的语法</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 w:val="22"/>
                <w:szCs w:val="21"/>
              </w:rPr>
            </w:pPr>
            <w:r>
              <w:rPr>
                <w:rFonts w:ascii="宋体" w:hAnsi="宋体" w:cs="宋体"/>
                <w:kern w:val="0"/>
                <w:sz w:val="22"/>
                <w:szCs w:val="21"/>
              </w:rPr>
              <w:t>[</w:t>
            </w:r>
            <w:r>
              <w:rPr>
                <w:rFonts w:ascii="宋体" w:hAnsi="宋体" w:cs="宋体"/>
                <w:color w:val="FF0000"/>
                <w:kern w:val="0"/>
                <w:sz w:val="22"/>
                <w:szCs w:val="21"/>
              </w:rPr>
              <w:t>DECLARE</w:t>
            </w:r>
          </w:p>
          <w:p>
            <w:pPr>
              <w:autoSpaceDE w:val="0"/>
              <w:autoSpaceDN w:val="0"/>
              <w:adjustRightInd w:val="0"/>
              <w:spacing w:line="276" w:lineRule="auto"/>
              <w:ind w:left="210" w:leftChars="100"/>
              <w:jc w:val="left"/>
              <w:rPr>
                <w:rFonts w:ascii="宋体" w:cs="宋体"/>
                <w:kern w:val="0"/>
                <w:sz w:val="22"/>
                <w:szCs w:val="21"/>
              </w:rPr>
            </w:pPr>
            <w:r>
              <w:rPr>
                <w:rFonts w:ascii="宋体" w:hAnsi="宋体" w:cs="宋体"/>
                <w:kern w:val="0"/>
                <w:sz w:val="22"/>
                <w:szCs w:val="21"/>
              </w:rPr>
              <w:t xml:space="preserve">     --declaration statements]  </w:t>
            </w:r>
            <w:r>
              <w:rPr>
                <w:rFonts w:hint="eastAsia" w:ascii="宋体" w:hAnsi="宋体" w:cs="宋体"/>
                <w:kern w:val="0"/>
                <w:sz w:val="22"/>
                <w:szCs w:val="21"/>
              </w:rPr>
              <w:t>①</w:t>
            </w:r>
          </w:p>
          <w:p>
            <w:pPr>
              <w:autoSpaceDE w:val="0"/>
              <w:autoSpaceDN w:val="0"/>
              <w:adjustRightInd w:val="0"/>
              <w:spacing w:line="276" w:lineRule="auto"/>
              <w:ind w:left="210" w:leftChars="100"/>
              <w:jc w:val="left"/>
              <w:rPr>
                <w:rFonts w:ascii="宋体" w:cs="宋体"/>
                <w:color w:val="FF0000"/>
                <w:kern w:val="0"/>
                <w:sz w:val="22"/>
                <w:szCs w:val="21"/>
              </w:rPr>
            </w:pPr>
            <w:r>
              <w:rPr>
                <w:rFonts w:ascii="宋体" w:hAnsi="宋体" w:cs="宋体"/>
                <w:color w:val="FF0000"/>
                <w:kern w:val="0"/>
                <w:sz w:val="22"/>
                <w:szCs w:val="21"/>
              </w:rPr>
              <w:t>BEGIN</w:t>
            </w:r>
          </w:p>
          <w:p>
            <w:pPr>
              <w:autoSpaceDE w:val="0"/>
              <w:autoSpaceDN w:val="0"/>
              <w:adjustRightInd w:val="0"/>
              <w:spacing w:line="276" w:lineRule="auto"/>
              <w:ind w:left="210" w:leftChars="100"/>
              <w:jc w:val="left"/>
              <w:rPr>
                <w:rFonts w:ascii="宋体" w:cs="宋体"/>
                <w:kern w:val="0"/>
                <w:sz w:val="22"/>
                <w:szCs w:val="21"/>
              </w:rPr>
            </w:pPr>
            <w:r>
              <w:rPr>
                <w:rFonts w:ascii="宋体" w:hAnsi="宋体" w:cs="宋体"/>
                <w:kern w:val="0"/>
                <w:sz w:val="22"/>
                <w:szCs w:val="21"/>
              </w:rPr>
              <w:t xml:space="preserve">     --executable statements  </w:t>
            </w:r>
            <w:r>
              <w:rPr>
                <w:rFonts w:hint="eastAsia" w:ascii="宋体" w:hAnsi="宋体" w:cs="宋体"/>
                <w:kern w:val="0"/>
                <w:sz w:val="22"/>
                <w:szCs w:val="21"/>
              </w:rPr>
              <w:t>②</w:t>
            </w:r>
          </w:p>
          <w:p>
            <w:pPr>
              <w:autoSpaceDE w:val="0"/>
              <w:autoSpaceDN w:val="0"/>
              <w:adjustRightInd w:val="0"/>
              <w:spacing w:line="276" w:lineRule="auto"/>
              <w:ind w:left="210" w:leftChars="100"/>
              <w:jc w:val="left"/>
              <w:rPr>
                <w:rFonts w:ascii="宋体" w:cs="宋体"/>
                <w:kern w:val="0"/>
                <w:sz w:val="22"/>
                <w:szCs w:val="21"/>
              </w:rPr>
            </w:pPr>
            <w:r>
              <w:rPr>
                <w:rFonts w:ascii="宋体" w:hAnsi="宋体" w:cs="宋体"/>
                <w:kern w:val="0"/>
                <w:sz w:val="22"/>
                <w:szCs w:val="21"/>
              </w:rPr>
              <w:t>[EXCEPTION</w:t>
            </w:r>
          </w:p>
          <w:p>
            <w:pPr>
              <w:autoSpaceDE w:val="0"/>
              <w:autoSpaceDN w:val="0"/>
              <w:adjustRightInd w:val="0"/>
              <w:spacing w:line="276" w:lineRule="auto"/>
              <w:ind w:left="210" w:leftChars="100"/>
              <w:jc w:val="left"/>
              <w:rPr>
                <w:rFonts w:ascii="宋体" w:cs="宋体"/>
                <w:kern w:val="0"/>
                <w:sz w:val="22"/>
                <w:szCs w:val="21"/>
              </w:rPr>
            </w:pPr>
            <w:r>
              <w:rPr>
                <w:rFonts w:ascii="宋体" w:hAnsi="宋体" w:cs="宋体"/>
                <w:kern w:val="0"/>
                <w:sz w:val="22"/>
                <w:szCs w:val="21"/>
              </w:rPr>
              <w:t xml:space="preserve">     --exception statements]  </w:t>
            </w:r>
            <w:r>
              <w:rPr>
                <w:rFonts w:hint="eastAsia" w:ascii="宋体" w:hAnsi="宋体" w:cs="宋体"/>
                <w:kern w:val="0"/>
                <w:sz w:val="22"/>
                <w:szCs w:val="21"/>
              </w:rPr>
              <w:t>③</w:t>
            </w:r>
          </w:p>
          <w:p>
            <w:pPr>
              <w:autoSpaceDE w:val="0"/>
              <w:autoSpaceDN w:val="0"/>
              <w:adjustRightInd w:val="0"/>
              <w:spacing w:line="276" w:lineRule="auto"/>
              <w:ind w:left="210" w:leftChars="100"/>
              <w:jc w:val="left"/>
              <w:rPr>
                <w:rFonts w:ascii="宋体" w:cs="宋体"/>
                <w:color w:val="FF0000"/>
                <w:kern w:val="0"/>
                <w:szCs w:val="21"/>
              </w:rPr>
            </w:pPr>
            <w:r>
              <w:rPr>
                <w:rFonts w:ascii="宋体" w:hAnsi="宋体" w:cs="宋体"/>
                <w:color w:val="FF0000"/>
                <w:kern w:val="0"/>
                <w:sz w:val="22"/>
                <w:szCs w:val="21"/>
              </w:rPr>
              <w:t>END;</w:t>
            </w:r>
          </w:p>
        </w:tc>
      </w:tr>
    </w:tbl>
    <w:p>
      <w:pPr>
        <w:spacing w:line="276" w:lineRule="auto"/>
        <w:ind w:firstLine="422" w:firstLineChars="200"/>
        <w:rPr>
          <w:rFonts w:ascii="宋体" w:cs="宋体"/>
          <w:szCs w:val="21"/>
        </w:rPr>
      </w:pPr>
      <w:r>
        <w:rPr>
          <w:rFonts w:hint="eastAsia" w:ascii="宋体" w:hAnsi="宋体" w:cs="宋体"/>
          <w:b/>
          <w:szCs w:val="21"/>
        </w:rPr>
        <w:t>语法解析：</w:t>
      </w:r>
    </w:p>
    <w:p>
      <w:pPr>
        <w:pStyle w:val="35"/>
        <w:numPr>
          <w:ilvl w:val="0"/>
          <w:numId w:val="47"/>
        </w:numPr>
        <w:spacing w:line="276" w:lineRule="auto"/>
        <w:ind w:firstLineChars="0"/>
        <w:rPr>
          <w:rFonts w:ascii="宋体" w:cs="宋体"/>
          <w:szCs w:val="21"/>
          <w:highlight w:val="yellow"/>
        </w:rPr>
      </w:pPr>
      <w:r>
        <w:rPr>
          <w:rFonts w:hint="eastAsia" w:ascii="宋体" w:hAnsi="宋体" w:cs="宋体"/>
          <w:szCs w:val="21"/>
          <w:highlight w:val="yellow"/>
        </w:rPr>
        <w:t>声明部分：声明部分包含了变量和常量的定义。这个部分由关键字</w:t>
      </w:r>
      <w:r>
        <w:rPr>
          <w:rFonts w:ascii="宋体" w:hAnsi="宋体" w:cs="宋体"/>
          <w:szCs w:val="21"/>
          <w:highlight w:val="yellow"/>
        </w:rPr>
        <w:t>DECLARE</w:t>
      </w:r>
      <w:r>
        <w:rPr>
          <w:rFonts w:hint="eastAsia" w:ascii="宋体" w:hAnsi="宋体" w:cs="宋体"/>
          <w:szCs w:val="21"/>
          <w:highlight w:val="yellow"/>
        </w:rPr>
        <w:t>开始，如果不声明变量或者常量，可以省略这部分。</w:t>
      </w:r>
    </w:p>
    <w:p>
      <w:pPr>
        <w:pStyle w:val="35"/>
        <w:numPr>
          <w:ilvl w:val="0"/>
          <w:numId w:val="47"/>
        </w:numPr>
        <w:spacing w:line="276" w:lineRule="auto"/>
        <w:ind w:firstLineChars="0"/>
        <w:rPr>
          <w:rFonts w:ascii="宋体" w:cs="宋体"/>
          <w:szCs w:val="21"/>
          <w:highlight w:val="yellow"/>
        </w:rPr>
      </w:pPr>
      <w:r>
        <w:rPr>
          <w:rFonts w:hint="eastAsia" w:ascii="宋体" w:hAnsi="宋体" w:cs="宋体"/>
          <w:szCs w:val="21"/>
          <w:highlight w:val="yellow"/>
        </w:rPr>
        <w:t>执行部分：执行部分是</w:t>
      </w:r>
      <w:r>
        <w:rPr>
          <w:rFonts w:ascii="宋体" w:hAnsi="宋体" w:cs="宋体"/>
          <w:szCs w:val="21"/>
          <w:highlight w:val="yellow"/>
        </w:rPr>
        <w:t xml:space="preserve"> PL/SQL</w:t>
      </w:r>
      <w:r>
        <w:rPr>
          <w:rFonts w:hint="eastAsia" w:ascii="宋体" w:hAnsi="宋体" w:cs="宋体"/>
          <w:szCs w:val="21"/>
          <w:highlight w:val="yellow"/>
        </w:rPr>
        <w:t>块的指令部分，由关键字</w:t>
      </w:r>
      <w:r>
        <w:rPr>
          <w:rFonts w:ascii="宋体" w:hAnsi="宋体" w:cs="宋体"/>
          <w:szCs w:val="21"/>
          <w:highlight w:val="yellow"/>
        </w:rPr>
        <w:t>BEGIN</w:t>
      </w:r>
      <w:r>
        <w:rPr>
          <w:rFonts w:hint="eastAsia" w:ascii="宋体" w:hAnsi="宋体" w:cs="宋体"/>
          <w:szCs w:val="21"/>
          <w:highlight w:val="yellow"/>
        </w:rPr>
        <w:t>开始，关键字</w:t>
      </w:r>
      <w:r>
        <w:rPr>
          <w:rFonts w:ascii="宋体" w:hAnsi="宋体" w:cs="宋体"/>
          <w:szCs w:val="21"/>
          <w:highlight w:val="yellow"/>
        </w:rPr>
        <w:t>END</w:t>
      </w:r>
      <w:r>
        <w:rPr>
          <w:rFonts w:hint="eastAsia" w:ascii="宋体" w:hAnsi="宋体" w:cs="宋体"/>
          <w:szCs w:val="21"/>
          <w:highlight w:val="yellow"/>
        </w:rPr>
        <w:t>结尾。所有的可执行</w:t>
      </w:r>
      <w:r>
        <w:rPr>
          <w:rFonts w:ascii="宋体" w:hAnsi="宋体" w:cs="宋体"/>
          <w:szCs w:val="21"/>
          <w:highlight w:val="yellow"/>
        </w:rPr>
        <w:t>PL/SQL</w:t>
      </w:r>
      <w:r>
        <w:rPr>
          <w:rFonts w:hint="eastAsia" w:ascii="宋体" w:hAnsi="宋体" w:cs="宋体"/>
          <w:szCs w:val="21"/>
          <w:highlight w:val="yellow"/>
        </w:rPr>
        <w:t>语句都放在这一部分，该部分执行命令并操作变量。其他的</w:t>
      </w:r>
      <w:r>
        <w:rPr>
          <w:rFonts w:ascii="宋体" w:hAnsi="宋体" w:cs="宋体"/>
          <w:szCs w:val="21"/>
          <w:highlight w:val="yellow"/>
        </w:rPr>
        <w:t>PL/SQL</w:t>
      </w:r>
      <w:r>
        <w:rPr>
          <w:rFonts w:hint="eastAsia" w:ascii="宋体" w:hAnsi="宋体" w:cs="宋体"/>
          <w:szCs w:val="21"/>
          <w:highlight w:val="yellow"/>
        </w:rPr>
        <w:t>块可以作为子块嵌套在该部分。</w:t>
      </w:r>
      <w:r>
        <w:rPr>
          <w:rFonts w:ascii="宋体" w:hAnsi="宋体" w:cs="宋体"/>
          <w:szCs w:val="21"/>
          <w:highlight w:val="yellow"/>
        </w:rPr>
        <w:t>PL/SQL</w:t>
      </w:r>
      <w:r>
        <w:rPr>
          <w:rFonts w:hint="eastAsia" w:ascii="宋体" w:hAnsi="宋体" w:cs="宋体"/>
          <w:szCs w:val="21"/>
          <w:highlight w:val="yellow"/>
        </w:rPr>
        <w:t>块的执行部分是必选的。</w:t>
      </w:r>
      <w:r>
        <w:rPr>
          <w:rFonts w:hint="eastAsia" w:ascii="宋体" w:hAnsi="宋体" w:cs="宋体"/>
          <w:b/>
          <w:bCs/>
          <w:color w:val="030DDF"/>
          <w:szCs w:val="21"/>
          <w:highlight w:val="yellow"/>
        </w:rPr>
        <w:t>注意</w:t>
      </w:r>
      <w:r>
        <w:rPr>
          <w:rFonts w:ascii="宋体" w:hAnsi="宋体" w:cs="宋体"/>
          <w:szCs w:val="21"/>
          <w:highlight w:val="yellow"/>
        </w:rPr>
        <w:t>END</w:t>
      </w:r>
      <w:r>
        <w:rPr>
          <w:rFonts w:hint="eastAsia" w:ascii="宋体" w:hAnsi="宋体" w:cs="宋体"/>
          <w:szCs w:val="21"/>
          <w:highlight w:val="yellow"/>
        </w:rPr>
        <w:t>关键字后面用分号结尾。</w:t>
      </w:r>
    </w:p>
    <w:p>
      <w:pPr>
        <w:pStyle w:val="35"/>
        <w:numPr>
          <w:ilvl w:val="0"/>
          <w:numId w:val="47"/>
        </w:numPr>
        <w:spacing w:line="276" w:lineRule="auto"/>
        <w:ind w:firstLineChars="0"/>
        <w:rPr>
          <w:rFonts w:ascii="宋体" w:cs="宋体"/>
          <w:szCs w:val="21"/>
          <w:highlight w:val="yellow"/>
        </w:rPr>
      </w:pPr>
      <w:r>
        <w:rPr>
          <w:rFonts w:hint="eastAsia" w:ascii="宋体" w:hAnsi="宋体" w:cs="宋体"/>
          <w:szCs w:val="21"/>
          <w:highlight w:val="yellow"/>
        </w:rPr>
        <w:t>异常处理部分：该部分是可选的，该部分用</w:t>
      </w:r>
      <w:r>
        <w:rPr>
          <w:rFonts w:ascii="宋体" w:hAnsi="宋体" w:cs="宋体"/>
          <w:szCs w:val="21"/>
          <w:highlight w:val="yellow"/>
        </w:rPr>
        <w:t>EXCEPTION</w:t>
      </w:r>
      <w:r>
        <w:rPr>
          <w:rFonts w:hint="eastAsia" w:ascii="宋体" w:hAnsi="宋体" w:cs="宋体"/>
          <w:szCs w:val="21"/>
          <w:highlight w:val="yellow"/>
        </w:rPr>
        <w:t>关键字把可执行部分分成两个小部分，之前的程序是正常运行的程序，一旦出现异常就跳转到异常部分执行。</w:t>
      </w:r>
    </w:p>
    <w:p>
      <w:pPr>
        <w:spacing w:line="276" w:lineRule="auto"/>
        <w:rPr>
          <w:rFonts w:ascii="宋体" w:cs="宋体"/>
          <w:szCs w:val="21"/>
        </w:rPr>
      </w:pPr>
    </w:p>
    <w:p>
      <w:pPr>
        <w:spacing w:line="276" w:lineRule="auto"/>
        <w:ind w:firstLine="284"/>
        <w:rPr>
          <w:rFonts w:ascii="宋体" w:cs="宋体"/>
          <w:szCs w:val="21"/>
        </w:rPr>
      </w:pPr>
      <w:r>
        <w:rPr>
          <w:rFonts w:ascii="宋体" w:hAnsi="宋体" w:cs="宋体"/>
          <w:szCs w:val="21"/>
        </w:rPr>
        <w:t>PL/SQL</w:t>
      </w:r>
      <w:r>
        <w:rPr>
          <w:rFonts w:hint="eastAsia" w:ascii="宋体" w:hAnsi="宋体" w:cs="宋体"/>
          <w:szCs w:val="21"/>
        </w:rPr>
        <w:t>是一种编程语言，与</w:t>
      </w:r>
      <w:r>
        <w:rPr>
          <w:rFonts w:ascii="宋体" w:hAnsi="宋体" w:cs="宋体"/>
          <w:szCs w:val="21"/>
        </w:rPr>
        <w:t>Java</w:t>
      </w:r>
      <w:r>
        <w:rPr>
          <w:rFonts w:hint="eastAsia" w:ascii="宋体" w:hAnsi="宋体" w:cs="宋体"/>
          <w:szCs w:val="21"/>
        </w:rPr>
        <w:t>和</w:t>
      </w:r>
      <w:r>
        <w:rPr>
          <w:rFonts w:ascii="宋体" w:hAnsi="宋体" w:cs="宋体"/>
          <w:szCs w:val="21"/>
        </w:rPr>
        <w:t>C#</w:t>
      </w:r>
      <w:r>
        <w:rPr>
          <w:rFonts w:hint="eastAsia" w:ascii="宋体" w:hAnsi="宋体" w:cs="宋体"/>
          <w:szCs w:val="21"/>
        </w:rPr>
        <w:t>一样，除了有自身独有的数据类型、变量声明和赋值以及流程控制语句外，</w:t>
      </w:r>
      <w:r>
        <w:rPr>
          <w:rFonts w:ascii="宋体" w:hAnsi="宋体" w:cs="宋体"/>
          <w:szCs w:val="21"/>
        </w:rPr>
        <w:t>PL/SQL</w:t>
      </w:r>
      <w:r>
        <w:rPr>
          <w:rFonts w:hint="eastAsia" w:ascii="宋体" w:hAnsi="宋体" w:cs="宋体"/>
          <w:szCs w:val="21"/>
        </w:rPr>
        <w:t>还有自身的语言特性：</w:t>
      </w:r>
    </w:p>
    <w:p>
      <w:pPr>
        <w:spacing w:line="276" w:lineRule="auto"/>
        <w:ind w:firstLine="284"/>
        <w:rPr>
          <w:rFonts w:ascii="宋体" w:cs="宋体"/>
          <w:szCs w:val="21"/>
        </w:rPr>
      </w:pPr>
    </w:p>
    <w:p>
      <w:pPr>
        <w:spacing w:line="276" w:lineRule="auto"/>
        <w:ind w:firstLine="284"/>
        <w:rPr>
          <w:rFonts w:ascii="宋体" w:cs="宋体"/>
          <w:szCs w:val="21"/>
        </w:rPr>
      </w:pPr>
      <w:r>
        <w:rPr>
          <w:rFonts w:ascii="宋体" w:hAnsi="宋体" w:cs="宋体"/>
          <w:szCs w:val="21"/>
        </w:rPr>
        <w:t>PL/SQL</w:t>
      </w:r>
      <w:r>
        <w:rPr>
          <w:rFonts w:hint="eastAsia" w:ascii="宋体" w:hAnsi="宋体" w:cs="宋体"/>
          <w:szCs w:val="21"/>
        </w:rPr>
        <w:t>对大小写不敏感，为了良好的程序风格，开发团队都会选择一个合适的编码标准。比如有的团队规定：关键字全部大些，其余的部分小写。</w:t>
      </w:r>
    </w:p>
    <w:p>
      <w:pPr>
        <w:spacing w:line="276" w:lineRule="auto"/>
        <w:ind w:firstLine="284"/>
        <w:rPr>
          <w:rFonts w:ascii="宋体" w:cs="宋体"/>
          <w:szCs w:val="21"/>
          <w:u w:val="single"/>
        </w:rPr>
      </w:pPr>
    </w:p>
    <w:p>
      <w:pPr>
        <w:spacing w:line="276" w:lineRule="auto"/>
        <w:ind w:firstLine="284"/>
        <w:rPr>
          <w:rFonts w:ascii="宋体" w:cs="宋体"/>
          <w:szCs w:val="21"/>
        </w:rPr>
      </w:pPr>
      <w:r>
        <w:rPr>
          <w:rFonts w:ascii="宋体" w:hAnsi="宋体" w:cs="宋体"/>
          <w:szCs w:val="21"/>
          <w:u w:val="single"/>
        </w:rPr>
        <w:t>PL/SQL</w:t>
      </w:r>
      <w:r>
        <w:rPr>
          <w:rFonts w:hint="eastAsia" w:ascii="宋体" w:hAnsi="宋体" w:cs="宋体"/>
          <w:szCs w:val="21"/>
          <w:u w:val="single"/>
        </w:rPr>
        <w:t>块中的每一条语句</w:t>
      </w:r>
      <w:r>
        <w:rPr>
          <w:rFonts w:hint="eastAsia" w:ascii="宋体" w:hAnsi="宋体" w:cs="宋体"/>
          <w:szCs w:val="21"/>
          <w:highlight w:val="yellow"/>
          <w:u w:val="single"/>
        </w:rPr>
        <w:t>都必须以分号结束</w:t>
      </w:r>
      <w:r>
        <w:rPr>
          <w:rFonts w:hint="eastAsia" w:ascii="宋体" w:hAnsi="宋体" w:cs="宋体"/>
          <w:szCs w:val="21"/>
        </w:rPr>
        <w:t>，</w:t>
      </w:r>
      <w:r>
        <w:rPr>
          <w:rFonts w:ascii="宋体" w:hAnsi="宋体" w:cs="宋体"/>
          <w:szCs w:val="21"/>
        </w:rPr>
        <w:t>SQL</w:t>
      </w:r>
      <w:r>
        <w:rPr>
          <w:rFonts w:hint="eastAsia" w:ascii="宋体" w:hAnsi="宋体" w:cs="宋体"/>
          <w:szCs w:val="21"/>
        </w:rPr>
        <w:t>语句可以是多行的，但分号表示该语句结束。一行中可以有多条</w:t>
      </w:r>
      <w:r>
        <w:rPr>
          <w:rFonts w:ascii="宋体" w:hAnsi="宋体" w:cs="宋体"/>
          <w:szCs w:val="21"/>
        </w:rPr>
        <w:t>SQL</w:t>
      </w:r>
      <w:r>
        <w:rPr>
          <w:rFonts w:hint="eastAsia" w:ascii="宋体" w:hAnsi="宋体" w:cs="宋体"/>
          <w:szCs w:val="21"/>
        </w:rPr>
        <w:t>语句，他们之间以分号分隔，但是不推荐一行中写多条语句。</w:t>
      </w:r>
    </w:p>
    <w:p>
      <w:pPr>
        <w:spacing w:line="276" w:lineRule="auto"/>
        <w:ind w:firstLine="284"/>
        <w:rPr>
          <w:rFonts w:ascii="宋体" w:cs="宋体"/>
          <w:szCs w:val="21"/>
        </w:rPr>
      </w:pPr>
    </w:p>
    <w:p>
      <w:pPr>
        <w:spacing w:line="276" w:lineRule="auto"/>
        <w:ind w:firstLine="284"/>
        <w:rPr>
          <w:rFonts w:ascii="宋体" w:cs="宋体"/>
          <w:szCs w:val="21"/>
        </w:rPr>
      </w:pPr>
      <w:r>
        <w:rPr>
          <w:rFonts w:ascii="宋体" w:hAnsi="宋体" w:cs="宋体"/>
          <w:szCs w:val="21"/>
        </w:rPr>
        <w:t>PL/SQL</w:t>
      </w:r>
      <w:r>
        <w:rPr>
          <w:rFonts w:hint="eastAsia" w:ascii="宋体" w:hAnsi="宋体" w:cs="宋体"/>
          <w:szCs w:val="21"/>
        </w:rPr>
        <w:t>中的特殊符号说明：</w:t>
      </w:r>
    </w:p>
    <w:p>
      <w:pPr>
        <w:spacing w:line="276" w:lineRule="auto"/>
        <w:rPr>
          <w:rFonts w:ascii="宋体" w:cs="宋体"/>
          <w:szCs w:val="21"/>
        </w:rPr>
      </w:pPr>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13"/>
        <w:gridCol w:w="1507"/>
        <w:gridCol w:w="42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tcBorders>
              <w:right w:val="single" w:color="auto" w:sz="4" w:space="0"/>
            </w:tcBorders>
            <w:shd w:val="clear" w:color="auto" w:fill="D9D9D9"/>
          </w:tcPr>
          <w:p>
            <w:pPr>
              <w:spacing w:line="276" w:lineRule="auto"/>
              <w:jc w:val="center"/>
              <w:rPr>
                <w:rFonts w:ascii="宋体" w:cs="宋体"/>
                <w:b/>
                <w:szCs w:val="21"/>
              </w:rPr>
            </w:pPr>
            <w:r>
              <w:rPr>
                <w:rFonts w:hint="eastAsia" w:ascii="宋体" w:hAnsi="宋体" w:cs="宋体"/>
                <w:b/>
                <w:szCs w:val="21"/>
              </w:rPr>
              <w:t>类型</w:t>
            </w:r>
          </w:p>
        </w:tc>
        <w:tc>
          <w:tcPr>
            <w:tcW w:w="1507" w:type="dxa"/>
            <w:tcBorders>
              <w:left w:val="single" w:color="auto" w:sz="4" w:space="0"/>
            </w:tcBorders>
            <w:shd w:val="clear" w:color="auto" w:fill="D9D9D9"/>
          </w:tcPr>
          <w:p>
            <w:pPr>
              <w:spacing w:line="276" w:lineRule="auto"/>
              <w:jc w:val="center"/>
              <w:rPr>
                <w:rFonts w:ascii="宋体" w:cs="宋体"/>
                <w:b/>
                <w:szCs w:val="21"/>
              </w:rPr>
            </w:pPr>
            <w:r>
              <w:rPr>
                <w:rFonts w:hint="eastAsia" w:ascii="宋体" w:hAnsi="宋体" w:cs="宋体"/>
                <w:b/>
                <w:szCs w:val="21"/>
              </w:rPr>
              <w:t>符号</w:t>
            </w:r>
          </w:p>
        </w:tc>
        <w:tc>
          <w:tcPr>
            <w:tcW w:w="4264" w:type="dxa"/>
            <w:shd w:val="clear" w:color="auto" w:fill="D9D9D9"/>
          </w:tcPr>
          <w:p>
            <w:pPr>
              <w:spacing w:line="276" w:lineRule="auto"/>
              <w:jc w:val="center"/>
              <w:rPr>
                <w:rFonts w:ascii="宋体" w:cs="宋体"/>
                <w:b/>
                <w:szCs w:val="21"/>
              </w:rPr>
            </w:pPr>
            <w:r>
              <w:rPr>
                <w:rFonts w:hint="eastAsia" w:ascii="宋体" w:hAnsi="宋体" w:cs="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tcBorders>
              <w:right w:val="single" w:color="auto" w:sz="4" w:space="0"/>
            </w:tcBorders>
            <w:vAlign w:val="center"/>
          </w:tcPr>
          <w:p>
            <w:pPr>
              <w:spacing w:line="276" w:lineRule="auto"/>
              <w:rPr>
                <w:rFonts w:ascii="宋体" w:cs="宋体"/>
                <w:szCs w:val="21"/>
              </w:rPr>
            </w:pPr>
            <w:r>
              <w:rPr>
                <w:rFonts w:hint="eastAsia" w:ascii="宋体" w:hAnsi="宋体" w:cs="宋体"/>
                <w:szCs w:val="21"/>
              </w:rPr>
              <w:t>赋值运算符</w:t>
            </w: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w:t>
            </w:r>
          </w:p>
        </w:tc>
        <w:tc>
          <w:tcPr>
            <w:tcW w:w="4264" w:type="dxa"/>
            <w:vAlign w:val="center"/>
          </w:tcPr>
          <w:p>
            <w:pPr>
              <w:spacing w:line="276" w:lineRule="auto"/>
              <w:rPr>
                <w:rFonts w:ascii="宋体" w:cs="宋体"/>
                <w:szCs w:val="21"/>
              </w:rPr>
            </w:pPr>
            <w:r>
              <w:rPr>
                <w:rFonts w:ascii="宋体" w:hAnsi="宋体" w:cs="宋体"/>
                <w:szCs w:val="21"/>
              </w:rPr>
              <w:t>Java</w:t>
            </w:r>
            <w:r>
              <w:rPr>
                <w:rFonts w:hint="eastAsia" w:ascii="宋体" w:hAnsi="宋体" w:cs="宋体"/>
                <w:szCs w:val="21"/>
              </w:rPr>
              <w:t>和</w:t>
            </w:r>
            <w:r>
              <w:rPr>
                <w:rFonts w:ascii="宋体" w:hAnsi="宋体" w:cs="宋体"/>
                <w:szCs w:val="21"/>
              </w:rPr>
              <w:t>C#</w:t>
            </w:r>
            <w:r>
              <w:rPr>
                <w:rFonts w:hint="eastAsia" w:ascii="宋体" w:hAnsi="宋体" w:cs="宋体"/>
                <w:szCs w:val="21"/>
              </w:rPr>
              <w:t>中都是等号，</w:t>
            </w:r>
            <w:r>
              <w:rPr>
                <w:rFonts w:ascii="宋体" w:hAnsi="宋体" w:cs="宋体"/>
                <w:szCs w:val="21"/>
              </w:rPr>
              <w:t>PL/SQL</w:t>
            </w:r>
            <w:r>
              <w:rPr>
                <w:rFonts w:hint="eastAsia" w:ascii="宋体" w:hAnsi="宋体" w:cs="宋体"/>
                <w:szCs w:val="21"/>
              </w:rPr>
              <w:t>的赋值是：</w:t>
            </w:r>
            <w:r>
              <w:rPr>
                <w:rFonts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vMerge w:val="restart"/>
            <w:tcBorders>
              <w:right w:val="single" w:color="auto" w:sz="4" w:space="0"/>
            </w:tcBorders>
            <w:vAlign w:val="center"/>
          </w:tcPr>
          <w:p>
            <w:pPr>
              <w:spacing w:line="276" w:lineRule="auto"/>
              <w:rPr>
                <w:rFonts w:ascii="宋体" w:cs="宋体"/>
                <w:szCs w:val="21"/>
              </w:rPr>
            </w:pPr>
            <w:r>
              <w:rPr>
                <w:rFonts w:hint="eastAsia" w:ascii="宋体" w:hAnsi="宋体" w:cs="宋体"/>
                <w:szCs w:val="21"/>
              </w:rPr>
              <w:t>特殊字符</w:t>
            </w: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w:t>
            </w:r>
          </w:p>
        </w:tc>
        <w:tc>
          <w:tcPr>
            <w:tcW w:w="4264" w:type="dxa"/>
            <w:vAlign w:val="center"/>
          </w:tcPr>
          <w:p>
            <w:pPr>
              <w:spacing w:line="276" w:lineRule="auto"/>
              <w:rPr>
                <w:rFonts w:ascii="宋体" w:cs="宋体"/>
                <w:szCs w:val="21"/>
              </w:rPr>
            </w:pPr>
            <w:r>
              <w:rPr>
                <w:rFonts w:hint="eastAsia" w:ascii="宋体" w:hAnsi="宋体" w:cs="宋体"/>
                <w:szCs w:val="21"/>
              </w:rPr>
              <w:t>字符串连接操作符。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rPr>
            </w:pPr>
          </w:p>
        </w:tc>
        <w:tc>
          <w:tcPr>
            <w:tcW w:w="1507" w:type="dxa"/>
            <w:tcBorders>
              <w:left w:val="single" w:color="auto" w:sz="4" w:space="0"/>
            </w:tcBorders>
            <w:vAlign w:val="center"/>
          </w:tcPr>
          <w:p>
            <w:pPr>
              <w:spacing w:line="276" w:lineRule="auto"/>
              <w:rPr>
                <w:rFonts w:ascii="宋体" w:cs="宋体"/>
                <w:szCs w:val="21"/>
              </w:rPr>
            </w:pPr>
            <w:r>
              <w:rPr>
                <w:rFonts w:ascii="宋体" w:cs="宋体"/>
                <w:szCs w:val="21"/>
              </w:rPr>
              <w:t>--</w:t>
            </w:r>
          </w:p>
        </w:tc>
        <w:tc>
          <w:tcPr>
            <w:tcW w:w="4264" w:type="dxa"/>
            <w:vAlign w:val="center"/>
          </w:tcPr>
          <w:p>
            <w:pPr>
              <w:spacing w:line="276" w:lineRule="auto"/>
              <w:rPr>
                <w:rFonts w:ascii="宋体" w:cs="宋体"/>
                <w:szCs w:val="21"/>
              </w:rPr>
            </w:pPr>
            <w:r>
              <w:rPr>
                <w:rFonts w:ascii="宋体" w:hAnsi="宋体" w:cs="宋体"/>
                <w:szCs w:val="21"/>
              </w:rPr>
              <w:t>PL/SQL</w:t>
            </w:r>
            <w:r>
              <w:rPr>
                <w:rFonts w:hint="eastAsia" w:ascii="宋体" w:hAnsi="宋体" w:cs="宋体"/>
                <w:szCs w:val="21"/>
              </w:rPr>
              <w:t>中的单行注释。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rPr>
            </w:pP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w:t>
            </w:r>
          </w:p>
        </w:tc>
        <w:tc>
          <w:tcPr>
            <w:tcW w:w="4264" w:type="dxa"/>
            <w:vAlign w:val="center"/>
          </w:tcPr>
          <w:p>
            <w:pPr>
              <w:spacing w:line="276" w:lineRule="auto"/>
              <w:rPr>
                <w:rFonts w:ascii="宋体" w:cs="宋体"/>
                <w:szCs w:val="21"/>
              </w:rPr>
            </w:pPr>
            <w:r>
              <w:rPr>
                <w:rFonts w:ascii="宋体" w:hAnsi="宋体" w:cs="宋体"/>
                <w:szCs w:val="21"/>
              </w:rPr>
              <w:t>PL/SQL</w:t>
            </w:r>
            <w:r>
              <w:rPr>
                <w:rFonts w:hint="eastAsia" w:ascii="宋体" w:hAnsi="宋体" w:cs="宋体"/>
                <w:szCs w:val="21"/>
              </w:rPr>
              <w:t>中的多行注释，多行注释不能嵌套。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rPr>
            </w:pPr>
          </w:p>
        </w:tc>
        <w:tc>
          <w:tcPr>
            <w:tcW w:w="1507" w:type="dxa"/>
            <w:tcBorders>
              <w:left w:val="single" w:color="auto" w:sz="4" w:space="0"/>
            </w:tcBorders>
            <w:vAlign w:val="center"/>
          </w:tcPr>
          <w:p>
            <w:pPr>
              <w:spacing w:line="276" w:lineRule="auto"/>
              <w:rPr>
                <w:rFonts w:ascii="宋体" w:cs="宋体"/>
                <w:szCs w:val="21"/>
              </w:rPr>
            </w:pPr>
            <w:r>
              <w:rPr>
                <w:rFonts w:ascii="宋体" w:cs="宋体"/>
                <w:szCs w:val="21"/>
              </w:rPr>
              <w:t>..</w:t>
            </w:r>
          </w:p>
        </w:tc>
        <w:tc>
          <w:tcPr>
            <w:tcW w:w="4264" w:type="dxa"/>
            <w:vAlign w:val="center"/>
          </w:tcPr>
          <w:p>
            <w:pPr>
              <w:spacing w:line="276" w:lineRule="auto"/>
              <w:rPr>
                <w:rFonts w:ascii="宋体" w:cs="宋体"/>
                <w:szCs w:val="21"/>
              </w:rPr>
            </w:pPr>
            <w:r>
              <w:rPr>
                <w:rFonts w:hint="eastAsia" w:ascii="宋体" w:hAnsi="宋体" w:cs="宋体"/>
                <w:szCs w:val="21"/>
              </w:rPr>
              <w:t>范围操作符，比如：</w:t>
            </w:r>
            <w:r>
              <w:rPr>
                <w:rFonts w:ascii="宋体" w:hAnsi="宋体" w:cs="宋体"/>
                <w:szCs w:val="21"/>
              </w:rPr>
              <w:t xml:space="preserve">1..5 </w:t>
            </w:r>
            <w:r>
              <w:rPr>
                <w:rFonts w:hint="eastAsia" w:ascii="宋体" w:hAnsi="宋体" w:cs="宋体"/>
                <w:szCs w:val="21"/>
              </w:rPr>
              <w:t>标识从１到５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vMerge w:val="restart"/>
            <w:tcBorders>
              <w:right w:val="single" w:color="auto" w:sz="4" w:space="0"/>
            </w:tcBorders>
            <w:vAlign w:val="center"/>
          </w:tcPr>
          <w:p>
            <w:pPr>
              <w:spacing w:line="276" w:lineRule="auto"/>
              <w:rPr>
                <w:rFonts w:ascii="宋体" w:cs="宋体"/>
                <w:szCs w:val="21"/>
                <w:highlight w:val="yellow"/>
              </w:rPr>
            </w:pPr>
            <w:r>
              <w:rPr>
                <w:rFonts w:hint="eastAsia" w:ascii="宋体" w:hAnsi="宋体" w:cs="宋体"/>
                <w:szCs w:val="21"/>
                <w:highlight w:val="yellow"/>
              </w:rPr>
              <w:t>算术运算符</w:t>
            </w:r>
          </w:p>
        </w:tc>
        <w:tc>
          <w:tcPr>
            <w:tcW w:w="1507" w:type="dxa"/>
            <w:tcBorders>
              <w:left w:val="single" w:color="auto" w:sz="4" w:space="0"/>
            </w:tcBorders>
            <w:vAlign w:val="center"/>
          </w:tcPr>
          <w:p>
            <w:pPr>
              <w:spacing w:line="276" w:lineRule="auto"/>
              <w:rPr>
                <w:rFonts w:ascii="宋体" w:cs="宋体"/>
                <w:szCs w:val="21"/>
                <w:highlight w:val="yellow"/>
              </w:rPr>
            </w:pPr>
            <w:r>
              <w:rPr>
                <w:rFonts w:ascii="宋体" w:hAnsi="宋体" w:cs="宋体"/>
                <w:szCs w:val="21"/>
                <w:highlight w:val="yellow"/>
              </w:rPr>
              <w:t>+</w:t>
            </w:r>
            <w:r>
              <w:rPr>
                <w:rFonts w:hint="eastAsia" w:ascii="宋体" w:hAnsi="宋体" w:cs="宋体"/>
                <w:szCs w:val="21"/>
                <w:highlight w:val="yellow"/>
              </w:rPr>
              <w:t>，</w:t>
            </w:r>
            <w:r>
              <w:rPr>
                <w:rFonts w:ascii="宋体" w:cs="宋体"/>
                <w:szCs w:val="21"/>
                <w:highlight w:val="yellow"/>
              </w:rPr>
              <w:t>-</w:t>
            </w:r>
            <w:r>
              <w:rPr>
                <w:rFonts w:hint="eastAsia" w:ascii="宋体" w:hAnsi="宋体" w:cs="宋体"/>
                <w:szCs w:val="21"/>
                <w:highlight w:val="yellow"/>
              </w:rPr>
              <w:t>，</w:t>
            </w:r>
            <w:r>
              <w:rPr>
                <w:rFonts w:ascii="宋体" w:hAnsi="宋体" w:cs="宋体"/>
                <w:szCs w:val="21"/>
                <w:highlight w:val="yellow"/>
              </w:rPr>
              <w:t>*</w:t>
            </w:r>
            <w:r>
              <w:rPr>
                <w:rFonts w:hint="eastAsia" w:ascii="宋体" w:hAnsi="宋体" w:cs="宋体"/>
                <w:szCs w:val="21"/>
                <w:highlight w:val="yellow"/>
              </w:rPr>
              <w:t>，</w:t>
            </w:r>
            <w:r>
              <w:rPr>
                <w:rFonts w:ascii="宋体" w:hAnsi="宋体" w:cs="宋体"/>
                <w:szCs w:val="21"/>
                <w:highlight w:val="yellow"/>
              </w:rPr>
              <w:t>/</w:t>
            </w:r>
          </w:p>
        </w:tc>
        <w:tc>
          <w:tcPr>
            <w:tcW w:w="4264" w:type="dxa"/>
            <w:vAlign w:val="center"/>
          </w:tcPr>
          <w:p>
            <w:pPr>
              <w:spacing w:line="276" w:lineRule="auto"/>
              <w:rPr>
                <w:rFonts w:ascii="宋体" w:cs="宋体"/>
                <w:szCs w:val="21"/>
                <w:highlight w:val="yellow"/>
              </w:rPr>
            </w:pPr>
            <w:r>
              <w:rPr>
                <w:rFonts w:hint="eastAsia" w:ascii="宋体" w:hAnsi="宋体" w:cs="宋体"/>
                <w:szCs w:val="21"/>
                <w:highlight w:val="yellow"/>
              </w:rPr>
              <w:t>基本算术运算符。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highlight w:val="yellow"/>
              </w:rPr>
            </w:pPr>
          </w:p>
        </w:tc>
        <w:tc>
          <w:tcPr>
            <w:tcW w:w="1507" w:type="dxa"/>
            <w:tcBorders>
              <w:left w:val="single" w:color="auto" w:sz="4" w:space="0"/>
            </w:tcBorders>
            <w:vAlign w:val="center"/>
          </w:tcPr>
          <w:p>
            <w:pPr>
              <w:spacing w:line="276" w:lineRule="auto"/>
              <w:rPr>
                <w:rFonts w:ascii="宋体" w:cs="宋体"/>
                <w:szCs w:val="21"/>
                <w:highlight w:val="yellow"/>
              </w:rPr>
            </w:pPr>
            <w:r>
              <w:rPr>
                <w:rFonts w:ascii="宋体" w:hAnsi="宋体" w:cs="宋体"/>
                <w:szCs w:val="21"/>
                <w:highlight w:val="yellow"/>
              </w:rPr>
              <w:t>**</w:t>
            </w:r>
          </w:p>
        </w:tc>
        <w:tc>
          <w:tcPr>
            <w:tcW w:w="4264" w:type="dxa"/>
            <w:vAlign w:val="center"/>
          </w:tcPr>
          <w:p>
            <w:pPr>
              <w:spacing w:line="276" w:lineRule="auto"/>
              <w:rPr>
                <w:rFonts w:ascii="宋体" w:cs="宋体"/>
                <w:szCs w:val="21"/>
                <w:highlight w:val="yellow"/>
              </w:rPr>
            </w:pPr>
            <w:r>
              <w:rPr>
                <w:rFonts w:hint="eastAsia" w:ascii="宋体" w:hAnsi="宋体" w:cs="宋体"/>
                <w:szCs w:val="21"/>
                <w:highlight w:val="yellow"/>
              </w:rPr>
              <w:t>求幂操作，比如：</w:t>
            </w:r>
            <w:r>
              <w:rPr>
                <w:rFonts w:ascii="宋体" w:hAnsi="宋体" w:cs="宋体"/>
                <w:szCs w:val="21"/>
                <w:highlight w:val="yellow"/>
              </w:rPr>
              <w:t>3**2=9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vMerge w:val="restart"/>
            <w:tcBorders>
              <w:right w:val="single" w:color="auto" w:sz="4" w:space="0"/>
            </w:tcBorders>
            <w:vAlign w:val="center"/>
          </w:tcPr>
          <w:p>
            <w:pPr>
              <w:spacing w:line="276" w:lineRule="auto"/>
              <w:rPr>
                <w:rFonts w:ascii="宋体" w:cs="宋体"/>
                <w:szCs w:val="21"/>
                <w:highlight w:val="yellow"/>
              </w:rPr>
            </w:pPr>
            <w:r>
              <w:rPr>
                <w:rFonts w:hint="eastAsia" w:ascii="宋体" w:hAnsi="宋体" w:cs="宋体"/>
                <w:szCs w:val="21"/>
                <w:highlight w:val="yellow"/>
              </w:rPr>
              <w:t>关系运算符</w:t>
            </w:r>
          </w:p>
        </w:tc>
        <w:tc>
          <w:tcPr>
            <w:tcW w:w="1507" w:type="dxa"/>
            <w:tcBorders>
              <w:left w:val="single" w:color="auto" w:sz="4" w:space="0"/>
            </w:tcBorders>
            <w:vAlign w:val="center"/>
          </w:tcPr>
          <w:p>
            <w:pPr>
              <w:spacing w:line="276" w:lineRule="auto"/>
              <w:rPr>
                <w:rFonts w:ascii="宋体" w:cs="宋体"/>
                <w:szCs w:val="21"/>
                <w:highlight w:val="yellow"/>
              </w:rPr>
            </w:pPr>
            <w:r>
              <w:rPr>
                <w:rFonts w:ascii="宋体" w:hAnsi="宋体" w:cs="宋体"/>
                <w:szCs w:val="21"/>
                <w:highlight w:val="yellow"/>
              </w:rPr>
              <w:t>&gt;</w:t>
            </w:r>
            <w:r>
              <w:rPr>
                <w:rFonts w:hint="eastAsia" w:ascii="宋体" w:hAnsi="宋体" w:cs="宋体"/>
                <w:szCs w:val="21"/>
                <w:highlight w:val="yellow"/>
              </w:rPr>
              <w:t>，</w:t>
            </w:r>
            <w:r>
              <w:rPr>
                <w:rFonts w:ascii="宋体" w:hAnsi="宋体" w:cs="宋体"/>
                <w:szCs w:val="21"/>
                <w:highlight w:val="yellow"/>
              </w:rPr>
              <w:t>&lt;,&gt;=,&lt;=,=</w:t>
            </w:r>
          </w:p>
        </w:tc>
        <w:tc>
          <w:tcPr>
            <w:tcW w:w="4264" w:type="dxa"/>
            <w:vAlign w:val="center"/>
          </w:tcPr>
          <w:p>
            <w:pPr>
              <w:spacing w:line="276" w:lineRule="auto"/>
              <w:rPr>
                <w:rFonts w:ascii="宋体" w:cs="宋体"/>
                <w:szCs w:val="21"/>
                <w:highlight w:val="yellow"/>
              </w:rPr>
            </w:pPr>
            <w:r>
              <w:rPr>
                <w:rFonts w:hint="eastAsia" w:ascii="宋体" w:hAnsi="宋体" w:cs="宋体"/>
                <w:szCs w:val="21"/>
                <w:highlight w:val="yellow"/>
              </w:rPr>
              <w:t>基本关系运算符，</w:t>
            </w:r>
            <w:r>
              <w:rPr>
                <w:rFonts w:ascii="宋体" w:hAnsi="宋体" w:cs="宋体"/>
                <w:szCs w:val="21"/>
                <w:highlight w:val="yellow"/>
              </w:rPr>
              <w:t>=</w:t>
            </w:r>
            <w:r>
              <w:rPr>
                <w:rFonts w:hint="eastAsia" w:ascii="宋体" w:hAnsi="宋体" w:cs="宋体"/>
                <w:szCs w:val="21"/>
                <w:highlight w:val="yellow"/>
              </w:rPr>
              <w:t>表示相等关系，不是赋值。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highlight w:val="yellow"/>
              </w:rPr>
            </w:pPr>
          </w:p>
        </w:tc>
        <w:tc>
          <w:tcPr>
            <w:tcW w:w="1507" w:type="dxa"/>
            <w:tcBorders>
              <w:left w:val="single" w:color="auto" w:sz="4" w:space="0"/>
            </w:tcBorders>
            <w:vAlign w:val="center"/>
          </w:tcPr>
          <w:p>
            <w:pPr>
              <w:spacing w:line="276" w:lineRule="auto"/>
              <w:rPr>
                <w:rFonts w:ascii="宋体" w:cs="宋体"/>
                <w:szCs w:val="21"/>
                <w:highlight w:val="yellow"/>
              </w:rPr>
            </w:pPr>
            <w:r>
              <w:rPr>
                <w:rFonts w:ascii="宋体" w:hAnsi="宋体" w:cs="宋体"/>
                <w:szCs w:val="21"/>
                <w:highlight w:val="yellow"/>
              </w:rPr>
              <w:t>&lt;&gt;,!=</w:t>
            </w:r>
          </w:p>
        </w:tc>
        <w:tc>
          <w:tcPr>
            <w:tcW w:w="4264" w:type="dxa"/>
            <w:vAlign w:val="center"/>
          </w:tcPr>
          <w:p>
            <w:pPr>
              <w:spacing w:line="276" w:lineRule="auto"/>
              <w:rPr>
                <w:rFonts w:ascii="宋体" w:cs="宋体"/>
                <w:szCs w:val="21"/>
                <w:highlight w:val="yellow"/>
              </w:rPr>
            </w:pPr>
            <w:r>
              <w:rPr>
                <w:rFonts w:hint="eastAsia" w:ascii="宋体" w:hAnsi="宋体" w:cs="宋体"/>
                <w:szCs w:val="21"/>
                <w:highlight w:val="yellow"/>
              </w:rPr>
              <w:t>不等关系。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13" w:type="dxa"/>
            <w:tcBorders>
              <w:right w:val="single" w:color="auto" w:sz="4" w:space="0"/>
            </w:tcBorders>
            <w:vAlign w:val="center"/>
          </w:tcPr>
          <w:p>
            <w:pPr>
              <w:spacing w:line="276" w:lineRule="auto"/>
              <w:rPr>
                <w:rFonts w:ascii="宋体" w:cs="宋体"/>
                <w:szCs w:val="21"/>
              </w:rPr>
            </w:pPr>
            <w:r>
              <w:rPr>
                <w:rFonts w:hint="eastAsia" w:ascii="宋体" w:hAnsi="宋体" w:cs="宋体"/>
                <w:szCs w:val="21"/>
              </w:rPr>
              <w:t>逻辑运算符</w:t>
            </w: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AND,OR,NOT</w:t>
            </w:r>
          </w:p>
        </w:tc>
        <w:tc>
          <w:tcPr>
            <w:tcW w:w="4264" w:type="dxa"/>
            <w:vAlign w:val="center"/>
          </w:tcPr>
          <w:p>
            <w:pPr>
              <w:spacing w:line="276" w:lineRule="auto"/>
              <w:rPr>
                <w:rFonts w:ascii="宋体" w:cs="宋体"/>
                <w:szCs w:val="21"/>
              </w:rPr>
            </w:pPr>
            <w:r>
              <w:rPr>
                <w:rFonts w:hint="eastAsia" w:ascii="宋体" w:hAnsi="宋体" w:cs="宋体"/>
                <w:szCs w:val="21"/>
              </w:rPr>
              <w:t>逻辑运算符。</w:t>
            </w:r>
          </w:p>
        </w:tc>
      </w:tr>
    </w:tbl>
    <w:p>
      <w:pPr>
        <w:spacing w:line="276" w:lineRule="auto"/>
        <w:ind w:firstLine="420" w:firstLineChars="200"/>
        <w:jc w:val="center"/>
        <w:rPr>
          <w:rFonts w:ascii="宋体" w:cs="宋体"/>
          <w:szCs w:val="21"/>
        </w:rPr>
      </w:pPr>
      <w:r>
        <w:rPr>
          <w:rFonts w:hint="eastAsia" w:ascii="宋体" w:hAnsi="宋体" w:cs="宋体"/>
          <w:szCs w:val="21"/>
        </w:rPr>
        <w:t>表</w:t>
      </w:r>
      <w:r>
        <w:rPr>
          <w:rFonts w:ascii="宋体" w:hAnsi="宋体" w:cs="宋体"/>
          <w:szCs w:val="21"/>
        </w:rPr>
        <w:t>1  PL/SQL</w:t>
      </w:r>
      <w:r>
        <w:rPr>
          <w:rFonts w:hint="eastAsia" w:ascii="宋体" w:hAnsi="宋体" w:cs="宋体"/>
          <w:szCs w:val="21"/>
        </w:rPr>
        <w:t>中的特殊符号和运算符</w:t>
      </w:r>
    </w:p>
    <w:p>
      <w:pPr>
        <w:pStyle w:val="4"/>
        <w:rPr>
          <w:rFonts w:ascii="宋体" w:cs="宋体"/>
          <w:sz w:val="28"/>
          <w:szCs w:val="28"/>
        </w:rPr>
      </w:pPr>
      <w:bookmarkStart w:id="84" w:name="_Toc5568"/>
      <w:r>
        <w:rPr>
          <w:rFonts w:ascii="宋体" w:hAnsi="宋体" w:cs="宋体"/>
          <w:sz w:val="28"/>
          <w:szCs w:val="28"/>
        </w:rPr>
        <w:t>2.1</w:t>
      </w:r>
      <w:r>
        <w:rPr>
          <w:rFonts w:hint="eastAsia" w:ascii="宋体" w:hAnsi="宋体" w:cs="宋体"/>
          <w:sz w:val="28"/>
          <w:szCs w:val="28"/>
        </w:rPr>
        <w:t>声明</w:t>
      </w:r>
      <w:bookmarkEnd w:id="84"/>
      <w:r>
        <w:rPr>
          <w:rFonts w:hint="eastAsia" w:ascii="宋体" w:hAnsi="宋体" w:cs="宋体"/>
          <w:sz w:val="28"/>
          <w:szCs w:val="28"/>
        </w:rPr>
        <w:t>与赋值</w:t>
      </w:r>
    </w:p>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2.1.1</w:t>
      </w:r>
      <w:r>
        <w:rPr>
          <w:rFonts w:hint="eastAsia" w:ascii="宋体" w:hAnsi="宋体" w:eastAsia="宋体" w:cs="宋体"/>
          <w:sz w:val="21"/>
          <w:szCs w:val="21"/>
        </w:rPr>
        <w:t>变量声明</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支持</w:t>
      </w:r>
      <w:r>
        <w:rPr>
          <w:rFonts w:ascii="宋体" w:hAnsi="宋体" w:cs="宋体"/>
          <w:szCs w:val="21"/>
        </w:rPr>
        <w:t>SQL</w:t>
      </w:r>
      <w:r>
        <w:rPr>
          <w:rFonts w:hint="eastAsia" w:ascii="宋体" w:hAnsi="宋体" w:cs="宋体"/>
          <w:szCs w:val="21"/>
        </w:rPr>
        <w:t>中的数据类型，</w:t>
      </w:r>
      <w:r>
        <w:rPr>
          <w:rFonts w:ascii="宋体" w:hAnsi="宋体" w:cs="宋体"/>
          <w:szCs w:val="21"/>
        </w:rPr>
        <w:t>PL/SQL</w:t>
      </w:r>
      <w:r>
        <w:rPr>
          <w:rFonts w:hint="eastAsia" w:ascii="宋体" w:hAnsi="宋体" w:cs="宋体"/>
          <w:szCs w:val="21"/>
        </w:rPr>
        <w:t>中正常支持</w:t>
      </w:r>
      <w:r>
        <w:rPr>
          <w:rFonts w:ascii="宋体" w:hAnsi="宋体" w:cs="宋体"/>
          <w:szCs w:val="21"/>
        </w:rPr>
        <w:t>NUMBER</w:t>
      </w:r>
      <w:r>
        <w:rPr>
          <w:rFonts w:hint="eastAsia" w:ascii="宋体" w:hAnsi="宋体" w:cs="宋体"/>
          <w:szCs w:val="21"/>
        </w:rPr>
        <w:t>，</w:t>
      </w:r>
      <w:r>
        <w:rPr>
          <w:rFonts w:ascii="宋体" w:hAnsi="宋体" w:cs="宋体"/>
          <w:szCs w:val="21"/>
        </w:rPr>
        <w:t>VARCHAR2</w:t>
      </w:r>
      <w:r>
        <w:rPr>
          <w:rFonts w:hint="eastAsia" w:ascii="宋体" w:hAnsi="宋体" w:cs="宋体"/>
          <w:szCs w:val="21"/>
        </w:rPr>
        <w:t>，</w:t>
      </w:r>
      <w:r>
        <w:rPr>
          <w:rFonts w:ascii="宋体" w:hAnsi="宋体" w:cs="宋体"/>
          <w:szCs w:val="21"/>
        </w:rPr>
        <w:t>DATE</w:t>
      </w:r>
      <w:r>
        <w:rPr>
          <w:rFonts w:hint="eastAsia" w:ascii="宋体" w:hAnsi="宋体" w:cs="宋体"/>
          <w:szCs w:val="21"/>
        </w:rPr>
        <w:t>等</w:t>
      </w:r>
      <w:r>
        <w:rPr>
          <w:rFonts w:ascii="宋体" w:hAnsi="宋体" w:cs="宋体"/>
          <w:szCs w:val="21"/>
        </w:rPr>
        <w:t>Oracle SQL</w:t>
      </w:r>
      <w:r>
        <w:rPr>
          <w:rFonts w:hint="eastAsia" w:ascii="宋体" w:hAnsi="宋体" w:cs="宋体"/>
          <w:szCs w:val="21"/>
        </w:rPr>
        <w:t>数据类型。声明变量必须指明变量的数据类型，也可以声明变量时对变量初始化，变量声明必须在声明部分。</w:t>
      </w:r>
    </w:p>
    <w:p>
      <w:pPr>
        <w:spacing w:line="276" w:lineRule="auto"/>
        <w:ind w:firstLine="420" w:firstLineChars="200"/>
        <w:rPr>
          <w:rFonts w:ascii="宋体" w:cs="宋体"/>
          <w:color w:val="FF0000"/>
          <w:szCs w:val="21"/>
        </w:rPr>
      </w:pPr>
      <w:r>
        <w:rPr>
          <w:rFonts w:hint="eastAsia" w:ascii="宋体" w:hAnsi="宋体" w:cs="宋体"/>
          <w:szCs w:val="21"/>
        </w:rPr>
        <w:t>声明变量的语法是：</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语法格式：声明变量</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ind w:firstLine="315" w:firstLineChars="150"/>
              <w:jc w:val="left"/>
              <w:rPr>
                <w:rFonts w:ascii="宋体" w:cs="宋体"/>
                <w:kern w:val="0"/>
                <w:szCs w:val="21"/>
              </w:rPr>
            </w:pPr>
            <w:r>
              <w:rPr>
                <w:rFonts w:hint="eastAsia" w:ascii="宋体" w:hAnsi="宋体" w:cs="宋体"/>
                <w:szCs w:val="21"/>
              </w:rPr>
              <w:t>变量名</w:t>
            </w:r>
            <w:r>
              <w:rPr>
                <w:rFonts w:ascii="宋体" w:hAnsi="宋体" w:cs="宋体"/>
                <w:szCs w:val="21"/>
              </w:rPr>
              <w:t xml:space="preserve"> </w:t>
            </w:r>
            <w:r>
              <w:rPr>
                <w:rFonts w:hint="eastAsia" w:ascii="宋体" w:hAnsi="宋体" w:cs="宋体"/>
                <w:szCs w:val="21"/>
              </w:rPr>
              <w:t>数据类型</w:t>
            </w:r>
            <w:r>
              <w:rPr>
                <w:rFonts w:ascii="宋体" w:hAnsi="宋体" w:cs="宋体"/>
                <w:szCs w:val="21"/>
              </w:rPr>
              <w:t>[ :=</w:t>
            </w:r>
            <w:r>
              <w:rPr>
                <w:rFonts w:hint="eastAsia" w:ascii="宋体" w:hAnsi="宋体" w:cs="宋体"/>
                <w:szCs w:val="21"/>
              </w:rPr>
              <w:t>初始值</w:t>
            </w:r>
            <w:r>
              <w:rPr>
                <w:rFonts w:ascii="宋体" w:hAnsi="宋体" w:cs="宋体"/>
                <w:szCs w:val="21"/>
              </w:rPr>
              <w:t>]</w:t>
            </w:r>
          </w:p>
        </w:tc>
      </w:tr>
    </w:tbl>
    <w:p>
      <w:pPr>
        <w:spacing w:line="276" w:lineRule="auto"/>
        <w:ind w:left="420" w:right="210"/>
        <w:jc w:val="left"/>
        <w:rPr>
          <w:rFonts w:ascii="宋体" w:cs="宋体"/>
          <w:color w:val="FF0000"/>
          <w:szCs w:val="21"/>
        </w:rPr>
      </w:pPr>
      <w:r>
        <w:rPr>
          <w:rFonts w:hint="eastAsia" w:ascii="宋体" w:hAnsi="宋体" w:cs="宋体"/>
          <w:b/>
          <w:szCs w:val="21"/>
        </w:rPr>
        <w:t>语法解析：</w:t>
      </w:r>
    </w:p>
    <w:p>
      <w:pPr>
        <w:spacing w:line="276" w:lineRule="auto"/>
        <w:ind w:firstLine="420" w:firstLineChars="200"/>
        <w:rPr>
          <w:rFonts w:ascii="宋体" w:cs="宋体"/>
          <w:szCs w:val="21"/>
        </w:rPr>
      </w:pPr>
      <w:r>
        <w:rPr>
          <w:rFonts w:hint="eastAsia" w:ascii="宋体" w:hAnsi="宋体" w:cs="宋体"/>
          <w:szCs w:val="21"/>
        </w:rPr>
        <w:t>数据类型如果需要长度，可以用括号指明长度，比如：</w:t>
      </w:r>
      <w:r>
        <w:rPr>
          <w:rFonts w:ascii="宋体" w:hAnsi="宋体" w:cs="宋体"/>
          <w:szCs w:val="21"/>
        </w:rPr>
        <w:t>varchar2(20)</w:t>
      </w:r>
      <w:r>
        <w:rPr>
          <w:rFonts w:hint="eastAsia" w:ascii="宋体" w:hAnsi="宋体" w:cs="宋体"/>
          <w:szCs w:val="21"/>
        </w:rPr>
        <w:t>。</w:t>
      </w:r>
    </w:p>
    <w:p>
      <w:pPr>
        <w:spacing w:line="276" w:lineRule="auto"/>
        <w:ind w:firstLine="422" w:firstLineChars="200"/>
        <w:rPr>
          <w:rFonts w:ascii="宋体" w:cs="宋体"/>
          <w:szCs w:val="21"/>
        </w:rPr>
      </w:pPr>
      <w:r>
        <w:rPr>
          <w:rFonts w:hint="eastAsia" w:ascii="宋体" w:hAnsi="宋体" w:cs="宋体"/>
          <w:b/>
          <w:bCs/>
          <w:color w:val="030DDF"/>
          <w:szCs w:val="21"/>
        </w:rPr>
        <w:t>注意</w:t>
      </w:r>
      <w:r>
        <w:rPr>
          <w:rFonts w:hint="eastAsia" w:ascii="宋体" w:hAnsi="宋体" w:cs="宋体"/>
          <w:szCs w:val="21"/>
        </w:rPr>
        <w:t>：字符型一定要定义长度，数字型可以不用定义长度。</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代码演示：声明变量</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SNAME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'JERRY'</w:t>
            </w:r>
            <w:r>
              <w:rPr>
                <w:rFonts w:ascii="ËÎÌå" w:hAnsi="ËÎÌå"/>
                <w:color w:val="000080"/>
                <w:sz w:val="18"/>
                <w:highlight w:val="white"/>
              </w:rPr>
              <w:t>;</w:t>
            </w:r>
            <w:r>
              <w:rPr>
                <w:rFonts w:ascii="ËÎÌå" w:hAnsi="ËÎÌå"/>
                <w:color w:val="000000"/>
                <w:sz w:val="18"/>
                <w:highlight w:val="white"/>
              </w:rPr>
              <w:t xml:space="preserve">  </w:t>
            </w:r>
            <w:r>
              <w:rPr>
                <w:rFonts w:hint="eastAsia" w:ascii="宋体" w:hAnsi="宋体" w:cs="宋体"/>
                <w:color w:val="000000"/>
                <w:sz w:val="18"/>
                <w:highlight w:val="white"/>
              </w:rPr>
              <w:t>①</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SNAME</w:t>
            </w:r>
            <w:r>
              <w:rPr>
                <w:rFonts w:ascii="ËÎÌå" w:hAnsi="ËÎÌå"/>
                <w:color w:val="000080"/>
                <w:sz w:val="18"/>
                <w:highlight w:val="white"/>
              </w:rPr>
              <w:t>:=</w:t>
            </w:r>
            <w:r>
              <w:rPr>
                <w:rFonts w:ascii="ËÎÌå" w:hAnsi="ËÎÌå"/>
                <w:color w:val="000000"/>
                <w:sz w:val="18"/>
                <w:highlight w:val="white"/>
              </w:rPr>
              <w:t>SNAME</w:t>
            </w:r>
            <w:r>
              <w:rPr>
                <w:rFonts w:ascii="ËÎÌå" w:hAnsi="ËÎÌå"/>
                <w:color w:val="000080"/>
                <w:sz w:val="18"/>
                <w:highlight w:val="white"/>
              </w:rPr>
              <w:t>||</w:t>
            </w:r>
            <w:r>
              <w:rPr>
                <w:rFonts w:ascii="ËÎÌå" w:hAnsi="ËÎÌå"/>
                <w:color w:val="0000FF"/>
                <w:sz w:val="18"/>
                <w:highlight w:val="white"/>
              </w:rPr>
              <w:t>'AND TOM'</w:t>
            </w:r>
            <w:r>
              <w:rPr>
                <w:rFonts w:ascii="ËÎÌå" w:hAnsi="ËÎÌå"/>
                <w:color w:val="000080"/>
                <w:sz w:val="18"/>
                <w:highlight w:val="white"/>
              </w:rPr>
              <w:t>;</w:t>
            </w:r>
            <w:r>
              <w:rPr>
                <w:rFonts w:ascii="ËÎÌå" w:hAnsi="ËÎÌå"/>
                <w:color w:val="000000"/>
                <w:sz w:val="18"/>
                <w:highlight w:val="white"/>
              </w:rPr>
              <w:t xml:space="preserve">  </w:t>
            </w:r>
            <w:r>
              <w:rPr>
                <w:rFonts w:hint="eastAsia" w:ascii="宋体" w:hAnsi="宋体" w:cs="宋体"/>
                <w:color w:val="000000"/>
                <w:sz w:val="18"/>
                <w:highlight w:val="white"/>
              </w:rPr>
              <w:t>②</w:t>
            </w:r>
            <w:r>
              <w:rPr>
                <w:rFonts w:ascii="ËÎÌå" w:hAnsi="ËÎÌå"/>
                <w:color w:val="000000"/>
                <w:sz w:val="18"/>
                <w:highlight w:val="white"/>
              </w:rPr>
              <w:t xml:space="preserve">           </w:t>
            </w:r>
            <w:r>
              <w:rPr>
                <w:rFonts w:ascii="ËÎÌå" w:hAnsi="ËÎÌå"/>
                <w:color w:val="FF0000"/>
                <w:sz w:val="18"/>
                <w:highlight w:val="white"/>
              </w:rPr>
              <w:t>--</w:t>
            </w:r>
            <w:r>
              <w:rPr>
                <w:rFonts w:hint="eastAsia" w:ascii="ËÎÌå" w:hAnsi="ËÎÌå"/>
                <w:color w:val="FF0000"/>
                <w:sz w:val="18"/>
                <w:highlight w:val="white"/>
              </w:rPr>
              <w:t>直接赋值</w:t>
            </w:r>
          </w:p>
          <w:p>
            <w:pPr>
              <w:jc w:val="left"/>
              <w:rPr>
                <w:rFonts w:ascii="ËÎÌå" w:hAnsi="ËÎÌå"/>
                <w:color w:val="000000"/>
                <w:sz w:val="18"/>
                <w:highlight w:val="white"/>
              </w:rPr>
            </w:pPr>
            <w:r>
              <w:rPr>
                <w:rFonts w:ascii="ËÎÌå" w:hAnsi="ËÎÌå"/>
                <w:color w:val="000000"/>
                <w:sz w:val="18"/>
                <w:highlight w:val="white"/>
              </w:rPr>
              <w:t>DBMS_OUTPUT.PUT_LINE</w:t>
            </w:r>
            <w:r>
              <w:rPr>
                <w:rFonts w:ascii="ËÎÌå" w:hAnsi="ËÎÌå"/>
                <w:color w:val="000080"/>
                <w:sz w:val="18"/>
                <w:highlight w:val="white"/>
              </w:rPr>
              <w:t>(</w:t>
            </w:r>
            <w:r>
              <w:rPr>
                <w:rFonts w:ascii="ËÎÌå" w:hAnsi="ËÎÌå"/>
                <w:color w:val="000000"/>
                <w:sz w:val="18"/>
                <w:highlight w:val="white"/>
              </w:rPr>
              <w:t>SNAME</w:t>
            </w:r>
            <w:r>
              <w:rPr>
                <w:rFonts w:ascii="ËÎÌå" w:hAnsi="ËÎÌå"/>
                <w:color w:val="000080"/>
                <w:sz w:val="18"/>
                <w:highlight w:val="white"/>
              </w:rPr>
              <w:t>);</w:t>
            </w:r>
            <w:r>
              <w:rPr>
                <w:rFonts w:ascii="ËÎÌå" w:hAnsi="ËÎÌå"/>
                <w:color w:val="000000"/>
                <w:sz w:val="18"/>
                <w:highlight w:val="white"/>
              </w:rPr>
              <w:t xml:space="preserve">  </w:t>
            </w:r>
            <w:r>
              <w:rPr>
                <w:rFonts w:hint="eastAsia" w:ascii="宋体" w:hAnsi="宋体" w:cs="宋体"/>
                <w:color w:val="000000"/>
                <w:sz w:val="18"/>
                <w:highlight w:val="white"/>
              </w:rPr>
              <w:t>③</w:t>
            </w:r>
          </w:p>
          <w:p>
            <w:pPr>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5"/>
        <w:numPr>
          <w:ilvl w:val="0"/>
          <w:numId w:val="48"/>
        </w:numPr>
        <w:spacing w:line="276" w:lineRule="auto"/>
        <w:ind w:firstLineChars="0"/>
        <w:rPr>
          <w:rFonts w:ascii="宋体" w:cs="宋体"/>
          <w:szCs w:val="21"/>
        </w:rPr>
      </w:pPr>
      <w:r>
        <w:rPr>
          <w:rFonts w:hint="eastAsia" w:ascii="宋体" w:hAnsi="宋体" w:cs="宋体"/>
          <w:szCs w:val="21"/>
        </w:rPr>
        <w:t>声明一个变量</w:t>
      </w:r>
      <w:r>
        <w:rPr>
          <w:rFonts w:ascii="宋体" w:hAnsi="宋体" w:cs="宋体"/>
          <w:szCs w:val="21"/>
        </w:rPr>
        <w:t>sname</w:t>
      </w:r>
      <w:r>
        <w:rPr>
          <w:rFonts w:hint="eastAsia" w:ascii="宋体" w:hAnsi="宋体" w:cs="宋体"/>
          <w:szCs w:val="21"/>
        </w:rPr>
        <w:t>，初始化值是“</w:t>
      </w:r>
      <w:r>
        <w:rPr>
          <w:rFonts w:ascii="宋体" w:hAnsi="宋体" w:cs="宋体"/>
          <w:szCs w:val="21"/>
        </w:rPr>
        <w:t>jerry</w:t>
      </w:r>
      <w:r>
        <w:rPr>
          <w:rFonts w:hint="eastAsia" w:ascii="宋体" w:hAnsi="宋体" w:cs="宋体"/>
          <w:szCs w:val="21"/>
        </w:rPr>
        <w:t>”。字符串用单引号，如果字符串中出现单引号可以使用两个单引号（’’）来表示，即单引号同时也具有转义的作用。</w:t>
      </w:r>
    </w:p>
    <w:p>
      <w:pPr>
        <w:pStyle w:val="35"/>
        <w:numPr>
          <w:ilvl w:val="0"/>
          <w:numId w:val="48"/>
        </w:numPr>
        <w:spacing w:line="276" w:lineRule="auto"/>
        <w:ind w:firstLineChars="0"/>
        <w:rPr>
          <w:rFonts w:ascii="宋体" w:cs="宋体"/>
          <w:szCs w:val="21"/>
        </w:rPr>
      </w:pPr>
      <w:r>
        <w:rPr>
          <w:rFonts w:hint="eastAsia" w:ascii="宋体" w:hAnsi="宋体" w:cs="宋体"/>
          <w:szCs w:val="21"/>
        </w:rPr>
        <w:t>对变量</w:t>
      </w:r>
      <w:r>
        <w:rPr>
          <w:rFonts w:ascii="宋体" w:hAnsi="宋体" w:cs="宋体"/>
          <w:szCs w:val="21"/>
        </w:rPr>
        <w:t>sname</w:t>
      </w:r>
      <w:r>
        <w:rPr>
          <w:rFonts w:hint="eastAsia" w:ascii="宋体" w:hAnsi="宋体" w:cs="宋体"/>
          <w:szCs w:val="21"/>
        </w:rPr>
        <w:t>重新赋值，赋值运算符是“</w:t>
      </w:r>
      <w:r>
        <w:rPr>
          <w:rFonts w:ascii="宋体" w:hAnsi="宋体" w:cs="宋体"/>
          <w:szCs w:val="21"/>
        </w:rPr>
        <w:t>:=</w:t>
      </w:r>
      <w:r>
        <w:rPr>
          <w:rFonts w:hint="eastAsia" w:ascii="宋体" w:hAnsi="宋体" w:cs="宋体"/>
          <w:szCs w:val="21"/>
        </w:rPr>
        <w:t>”。</w:t>
      </w:r>
    </w:p>
    <w:p>
      <w:pPr>
        <w:pStyle w:val="35"/>
        <w:numPr>
          <w:ilvl w:val="0"/>
          <w:numId w:val="48"/>
        </w:numPr>
        <w:spacing w:line="276" w:lineRule="auto"/>
        <w:ind w:firstLineChars="0"/>
        <w:rPr>
          <w:rFonts w:ascii="宋体" w:cs="宋体"/>
          <w:szCs w:val="21"/>
        </w:rPr>
      </w:pPr>
      <w:r>
        <w:rPr>
          <w:rFonts w:ascii="宋体" w:hAnsi="宋体" w:cs="宋体"/>
          <w:szCs w:val="21"/>
        </w:rPr>
        <w:t>dbms_output.put_line</w:t>
      </w:r>
      <w:r>
        <w:rPr>
          <w:rFonts w:hint="eastAsia" w:ascii="宋体" w:hAnsi="宋体" w:cs="宋体"/>
          <w:szCs w:val="21"/>
        </w:rPr>
        <w:t>是输出语句。</w:t>
      </w:r>
    </w:p>
    <w:p>
      <w:pPr>
        <w:spacing w:line="276" w:lineRule="auto"/>
        <w:rPr>
          <w:rFonts w:ascii="宋体" w:cs="宋体"/>
          <w:szCs w:val="21"/>
        </w:rPr>
      </w:pPr>
    </w:p>
    <w:p>
      <w:pPr>
        <w:spacing w:line="276" w:lineRule="auto"/>
        <w:ind w:firstLine="420" w:firstLineChars="200"/>
        <w:rPr>
          <w:rFonts w:ascii="宋体" w:cs="宋体"/>
          <w:szCs w:val="21"/>
        </w:rPr>
      </w:pPr>
      <w:r>
        <w:rPr>
          <w:rFonts w:hint="eastAsia" w:ascii="宋体" w:hAnsi="宋体" w:cs="宋体"/>
          <w:szCs w:val="21"/>
        </w:rPr>
        <w:t>对变量赋值还可以使用</w:t>
      </w:r>
      <w:r>
        <w:rPr>
          <w:rFonts w:ascii="宋体" w:hAnsi="宋体" w:cs="宋体"/>
          <w:szCs w:val="21"/>
        </w:rPr>
        <w:t>SELECT</w:t>
      </w:r>
      <w:r>
        <w:rPr>
          <w:rFonts w:hint="eastAsia" w:ascii="宋体" w:hAnsi="宋体" w:cs="宋体"/>
          <w:szCs w:val="21"/>
        </w:rPr>
        <w:t>…</w:t>
      </w:r>
      <w:r>
        <w:rPr>
          <w:rFonts w:ascii="宋体" w:hAnsi="宋体" w:cs="宋体"/>
          <w:szCs w:val="21"/>
        </w:rPr>
        <w:t xml:space="preserve">INTO </w:t>
      </w:r>
      <w:r>
        <w:rPr>
          <w:rFonts w:hint="eastAsia" w:ascii="宋体" w:hAnsi="宋体" w:cs="宋体"/>
          <w:szCs w:val="21"/>
        </w:rPr>
        <w:t>语句从数据库中查询数据对变量进行赋值。但是查询的结果只能是一行记录，不能是零行或者多行记录。</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代码演示：变量赋值</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SNAME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ENAME </w:t>
            </w:r>
            <w:r>
              <w:rPr>
                <w:rFonts w:ascii="ËÎÌå" w:hAnsi="ËÎÌå"/>
                <w:color w:val="008080"/>
                <w:sz w:val="18"/>
                <w:highlight w:val="white"/>
              </w:rPr>
              <w:t>INTO</w:t>
            </w:r>
            <w:r>
              <w:rPr>
                <w:rFonts w:ascii="ËÎÌå" w:hAnsi="ËÎÌå"/>
                <w:color w:val="000000"/>
                <w:sz w:val="18"/>
                <w:highlight w:val="white"/>
              </w:rPr>
              <w:t xml:space="preserve"> SNAME </w:t>
            </w: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WHERE</w:t>
            </w:r>
            <w:r>
              <w:rPr>
                <w:rFonts w:ascii="ËÎÌå" w:hAnsi="ËÎÌå"/>
                <w:color w:val="000000"/>
                <w:sz w:val="18"/>
                <w:highlight w:val="white"/>
              </w:rPr>
              <w:t xml:space="preserve"> 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7934</w:t>
            </w:r>
            <w:r>
              <w:rPr>
                <w:rFonts w:ascii="ËÎÌå" w:hAnsi="ËÎÌå"/>
                <w:color w:val="000080"/>
                <w:sz w:val="18"/>
                <w:highlight w:val="white"/>
              </w:rPr>
              <w:t xml:space="preserve">;  </w:t>
            </w:r>
            <w:r>
              <w:rPr>
                <w:rFonts w:ascii="ËÎÌå" w:hAnsi="ËÎÌå"/>
                <w:color w:val="FF0000"/>
                <w:sz w:val="18"/>
                <w:highlight w:val="white"/>
              </w:rPr>
              <w:t>--</w:t>
            </w:r>
            <w:r>
              <w:rPr>
                <w:rFonts w:hint="eastAsia" w:ascii="ËÎÌå" w:hAnsi="ËÎÌå"/>
                <w:color w:val="FF0000"/>
                <w:sz w:val="18"/>
                <w:highlight w:val="white"/>
              </w:rPr>
              <w:t>隐式游标赋值</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SNAME</w:t>
            </w:r>
            <w:r>
              <w:rPr>
                <w:rFonts w:ascii="ËÎÌå" w:hAnsi="ËÎÌå"/>
                <w:color w:val="000080"/>
                <w:sz w:val="18"/>
                <w:highlight w:val="white"/>
              </w:rPr>
              <w:t>);</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5"/>
        <w:numPr>
          <w:ilvl w:val="0"/>
          <w:numId w:val="49"/>
        </w:numPr>
        <w:spacing w:line="276" w:lineRule="auto"/>
        <w:ind w:firstLineChars="0"/>
        <w:rPr>
          <w:rFonts w:ascii="宋体" w:cs="宋体"/>
          <w:szCs w:val="21"/>
        </w:rPr>
      </w:pPr>
      <w:r>
        <w:rPr>
          <w:rFonts w:hint="eastAsia" w:ascii="宋体" w:hAnsi="宋体" w:cs="宋体"/>
          <w:szCs w:val="21"/>
        </w:rPr>
        <w:t>使用</w:t>
      </w:r>
      <w:r>
        <w:rPr>
          <w:rFonts w:ascii="宋体" w:hAnsi="宋体" w:cs="宋体"/>
          <w:szCs w:val="21"/>
        </w:rPr>
        <w:t>select</w:t>
      </w:r>
      <w:r>
        <w:rPr>
          <w:rFonts w:hint="eastAsia" w:ascii="宋体" w:hAnsi="宋体" w:cs="宋体"/>
          <w:szCs w:val="21"/>
        </w:rPr>
        <w:t>…</w:t>
      </w:r>
      <w:r>
        <w:rPr>
          <w:rFonts w:ascii="宋体" w:hAnsi="宋体" w:cs="宋体"/>
          <w:szCs w:val="21"/>
        </w:rPr>
        <w:t>into</w:t>
      </w:r>
      <w:r>
        <w:rPr>
          <w:rFonts w:hint="eastAsia" w:ascii="宋体" w:hAnsi="宋体" w:cs="宋体"/>
          <w:szCs w:val="21"/>
        </w:rPr>
        <w:t>语句对变量</w:t>
      </w:r>
      <w:r>
        <w:rPr>
          <w:rFonts w:ascii="宋体" w:hAnsi="宋体" w:cs="宋体"/>
          <w:szCs w:val="21"/>
        </w:rPr>
        <w:t>sname</w:t>
      </w:r>
      <w:r>
        <w:rPr>
          <w:rFonts w:hint="eastAsia" w:ascii="宋体" w:hAnsi="宋体" w:cs="宋体"/>
          <w:szCs w:val="21"/>
        </w:rPr>
        <w:t>赋值，要求查询的结果必须是一行，不能是多行或者没有记录。</w:t>
      </w:r>
    </w:p>
    <w:p>
      <w:pPr>
        <w:spacing w:line="276" w:lineRule="auto"/>
        <w:ind w:left="420"/>
        <w:rPr>
          <w:rFonts w:ascii="宋体" w:cs="宋体"/>
          <w:szCs w:val="21"/>
        </w:rPr>
      </w:pPr>
    </w:p>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2.1.2</w:t>
      </w:r>
      <w:r>
        <w:rPr>
          <w:rFonts w:hint="eastAsia" w:ascii="宋体" w:hAnsi="宋体" w:eastAsia="宋体" w:cs="宋体"/>
          <w:sz w:val="21"/>
          <w:szCs w:val="21"/>
        </w:rPr>
        <w:t>声明常量</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hint="eastAsia" w:ascii="宋体" w:hAnsi="宋体" w:cs="宋体"/>
          <w:szCs w:val="21"/>
        </w:rPr>
        <w:t>常量在声明时赋予初值，并且在运行时不允许重新赋值。使用</w:t>
      </w:r>
      <w:r>
        <w:rPr>
          <w:rFonts w:ascii="宋体" w:hAnsi="宋体" w:cs="宋体"/>
          <w:szCs w:val="21"/>
        </w:rPr>
        <w:t>CONSTANT</w:t>
      </w:r>
      <w:r>
        <w:rPr>
          <w:rFonts w:hint="eastAsia" w:ascii="宋体" w:hAnsi="宋体" w:cs="宋体"/>
          <w:szCs w:val="21"/>
        </w:rPr>
        <w:t>关键字声明常量。</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代码演示：声明常量</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PI </w:t>
            </w:r>
            <w:r>
              <w:rPr>
                <w:rFonts w:ascii="ËÎÌå" w:hAnsi="ËÎÌå"/>
                <w:color w:val="008080"/>
                <w:sz w:val="18"/>
                <w:highlight w:val="white"/>
              </w:rPr>
              <w:t>CONSTANT</w:t>
            </w:r>
            <w:r>
              <w:rPr>
                <w:rFonts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3.14</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圆周率长值</w:t>
            </w:r>
            <w:r>
              <w:rPr>
                <w:rFonts w:ascii="ËÎÌå" w:hAnsi="ËÎÌå"/>
                <w:i/>
                <w:color w:val="FF0000"/>
                <w:sz w:val="18"/>
                <w:highlight w:val="white"/>
              </w:rPr>
              <w:t xml:space="preserve">  </w:t>
            </w:r>
            <w:r>
              <w:rPr>
                <w:rFonts w:hint="eastAsia" w:ascii="宋体" w:hAnsi="宋体" w:cs="宋体"/>
                <w:i/>
                <w:color w:val="FF0000"/>
                <w:sz w:val="18"/>
                <w:highlight w:val="white"/>
              </w:rPr>
              <w:t>①</w:t>
            </w:r>
          </w:p>
          <w:p>
            <w:pPr>
              <w:jc w:val="left"/>
              <w:rPr>
                <w:rFonts w:ascii="ËÎÌå" w:hAnsi="ËÎÌå"/>
                <w:color w:val="000000"/>
                <w:sz w:val="18"/>
                <w:highlight w:val="white"/>
              </w:rPr>
            </w:pPr>
            <w:r>
              <w:rPr>
                <w:rFonts w:ascii="ËÎÌå" w:hAnsi="ËÎÌå"/>
                <w:color w:val="000000"/>
                <w:sz w:val="18"/>
                <w:highlight w:val="white"/>
              </w:rPr>
              <w:t xml:space="preserve">  R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8080"/>
                <w:sz w:val="18"/>
                <w:highlight w:val="white"/>
              </w:rPr>
              <w:t>DEFAULT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圆的半径默认值</w:t>
            </w:r>
            <w:r>
              <w:rPr>
                <w:rFonts w:ascii="ËÎÌå" w:hAnsi="ËÎÌå"/>
                <w:i/>
                <w:color w:val="FF0000"/>
                <w:sz w:val="18"/>
                <w:highlight w:val="white"/>
              </w:rPr>
              <w:t xml:space="preserve">3  </w:t>
            </w:r>
            <w:r>
              <w:rPr>
                <w:rFonts w:hint="eastAsia" w:ascii="宋体" w:hAnsi="宋体" w:cs="宋体"/>
                <w:i/>
                <w:color w:val="FF0000"/>
                <w:sz w:val="18"/>
                <w:highlight w:val="white"/>
              </w:rPr>
              <w:t>②</w:t>
            </w:r>
          </w:p>
          <w:p>
            <w:pPr>
              <w:jc w:val="left"/>
              <w:rPr>
                <w:rFonts w:ascii="ËÎÌå" w:hAnsi="ËÎÌå"/>
                <w:color w:val="000000"/>
                <w:sz w:val="18"/>
                <w:highlight w:val="white"/>
              </w:rPr>
            </w:pPr>
            <w:r>
              <w:rPr>
                <w:rFonts w:ascii="ËÎÌå" w:hAnsi="ËÎÌå"/>
                <w:color w:val="000000"/>
                <w:sz w:val="18"/>
                <w:highlight w:val="white"/>
              </w:rPr>
              <w:t xml:space="preserve">  AREA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面积。</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AREA </w:t>
            </w:r>
            <w:r>
              <w:rPr>
                <w:rFonts w:ascii="ËÎÌå" w:hAnsi="ËÎÌå"/>
                <w:color w:val="000080"/>
                <w:sz w:val="18"/>
                <w:highlight w:val="white"/>
              </w:rPr>
              <w:t>:=</w:t>
            </w:r>
            <w:r>
              <w:rPr>
                <w:rFonts w:ascii="ËÎÌå" w:hAnsi="ËÎÌå"/>
                <w:color w:val="000000"/>
                <w:sz w:val="18"/>
                <w:highlight w:val="white"/>
              </w:rPr>
              <w:t xml:space="preserve"> PI </w:t>
            </w:r>
            <w:r>
              <w:rPr>
                <w:rFonts w:ascii="ËÎÌå" w:hAnsi="ËÎÌå"/>
                <w:color w:val="000080"/>
                <w:sz w:val="18"/>
                <w:highlight w:val="white"/>
              </w:rPr>
              <w:t>*</w:t>
            </w:r>
            <w:r>
              <w:rPr>
                <w:rFonts w:ascii="ËÎÌå" w:hAnsi="ËÎÌå"/>
                <w:color w:val="000000"/>
                <w:sz w:val="18"/>
                <w:highlight w:val="white"/>
              </w:rPr>
              <w:t xml:space="preserve"> R </w:t>
            </w:r>
            <w:r>
              <w:rPr>
                <w:rFonts w:ascii="ËÎÌå" w:hAnsi="ËÎÌå"/>
                <w:color w:val="000080"/>
                <w:sz w:val="18"/>
                <w:highlight w:val="white"/>
              </w:rPr>
              <w:t>*</w:t>
            </w:r>
            <w:r>
              <w:rPr>
                <w:rFonts w:ascii="ËÎÌå" w:hAnsi="ËÎÌå"/>
                <w:color w:val="000000"/>
                <w:sz w:val="18"/>
                <w:highlight w:val="white"/>
              </w:rPr>
              <w:t xml:space="preserve"> 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计算面积</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AREA</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输出圆的面积</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5"/>
        <w:numPr>
          <w:ilvl w:val="0"/>
          <w:numId w:val="50"/>
        </w:numPr>
        <w:spacing w:line="276" w:lineRule="auto"/>
        <w:ind w:firstLineChars="0"/>
        <w:rPr>
          <w:rFonts w:ascii="宋体" w:cs="宋体"/>
          <w:szCs w:val="21"/>
        </w:rPr>
      </w:pPr>
      <w:r>
        <w:rPr>
          <w:rFonts w:hint="eastAsia" w:ascii="宋体" w:hAnsi="宋体" w:cs="宋体"/>
          <w:szCs w:val="21"/>
        </w:rPr>
        <w:t>声明常量时使用关键字</w:t>
      </w:r>
      <w:r>
        <w:rPr>
          <w:rFonts w:ascii="宋体" w:hAnsi="宋体" w:cs="宋体"/>
          <w:szCs w:val="21"/>
        </w:rPr>
        <w:t>CONSTANT</w:t>
      </w:r>
      <w:r>
        <w:rPr>
          <w:rFonts w:hint="eastAsia" w:ascii="宋体" w:hAnsi="宋体" w:cs="宋体"/>
          <w:szCs w:val="21"/>
        </w:rPr>
        <w:t>，常量初值可以使用赋值运算符（</w:t>
      </w:r>
      <w:r>
        <w:rPr>
          <w:rFonts w:ascii="宋体" w:hAnsi="宋体" w:cs="宋体"/>
          <w:szCs w:val="21"/>
        </w:rPr>
        <w:t>:=</w:t>
      </w:r>
      <w:r>
        <w:rPr>
          <w:rFonts w:hint="eastAsia" w:ascii="宋体" w:hAnsi="宋体" w:cs="宋体"/>
          <w:szCs w:val="21"/>
        </w:rPr>
        <w:t>）赋值，也可以使用</w:t>
      </w:r>
      <w:r>
        <w:rPr>
          <w:rFonts w:ascii="宋体" w:hAnsi="宋体" w:cs="宋体"/>
          <w:szCs w:val="21"/>
        </w:rPr>
        <w:t>DEFAULT</w:t>
      </w:r>
      <w:r>
        <w:rPr>
          <w:rFonts w:hint="eastAsia" w:ascii="宋体" w:hAnsi="宋体" w:cs="宋体"/>
          <w:szCs w:val="21"/>
        </w:rPr>
        <w:t>关键字赋值。</w:t>
      </w:r>
    </w:p>
    <w:p>
      <w:pPr>
        <w:pStyle w:val="35"/>
        <w:spacing w:line="276" w:lineRule="auto"/>
        <w:ind w:firstLine="0" w:firstLineChars="0"/>
        <w:rPr>
          <w:rFonts w:ascii="宋体" w:cs="宋体"/>
          <w:szCs w:val="21"/>
        </w:rPr>
      </w:pPr>
    </w:p>
    <w:p>
      <w:pPr>
        <w:pStyle w:val="35"/>
        <w:spacing w:line="276" w:lineRule="auto"/>
        <w:ind w:firstLine="0" w:firstLineChars="0"/>
        <w:rPr>
          <w:rFonts w:ascii="宋体" w:cs="宋体"/>
          <w:szCs w:val="21"/>
        </w:rPr>
      </w:pPr>
      <w:r>
        <w:rPr>
          <w:rFonts w:ascii="宋体" w:hAnsi="宋体" w:cs="宋体"/>
          <w:szCs w:val="21"/>
        </w:rPr>
        <w:t>2.1.2</w:t>
      </w:r>
      <w:r>
        <w:rPr>
          <w:rFonts w:hint="eastAsia" w:ascii="宋体" w:hAnsi="宋体" w:cs="宋体"/>
          <w:szCs w:val="21"/>
        </w:rPr>
        <w:t>声明属性数据类型</w:t>
      </w:r>
    </w:p>
    <w:p>
      <w:pPr>
        <w:pStyle w:val="35"/>
        <w:spacing w:line="276" w:lineRule="auto"/>
        <w:ind w:firstLine="0" w:firstLineChars="0"/>
        <w:rPr>
          <w:rFonts w:ascii="宋体" w:cs="宋体"/>
          <w:szCs w:val="21"/>
        </w:rPr>
      </w:pPr>
      <w:r>
        <w:rPr>
          <w:rFonts w:ascii="宋体" w:hAnsi="宋体" w:cs="宋体"/>
          <w:szCs w:val="21"/>
        </w:rPr>
        <w:t>%ROWTYPE</w:t>
      </w:r>
      <w:r>
        <w:rPr>
          <w:rFonts w:hint="eastAsia" w:ascii="宋体" w:hAnsi="宋体" w:cs="宋体"/>
          <w:szCs w:val="21"/>
        </w:rPr>
        <w:t>：引用数据库中的一行（所有字段）作为数据类型。</w:t>
      </w:r>
    </w:p>
    <w:p>
      <w:pPr>
        <w:pStyle w:val="35"/>
        <w:spacing w:line="276" w:lineRule="auto"/>
        <w:ind w:firstLine="0" w:firstLineChars="0"/>
        <w:rPr>
          <w:rFonts w:ascii="宋体" w:cs="宋体"/>
          <w:szCs w:val="21"/>
        </w:rPr>
      </w:pPr>
      <w:r>
        <w:rPr>
          <w:rFonts w:ascii="宋体" w:hAnsi="宋体" w:cs="宋体"/>
          <w:szCs w:val="21"/>
        </w:rPr>
        <w:t>%TYPE</w:t>
      </w:r>
      <w:r>
        <w:rPr>
          <w:rFonts w:hint="eastAsia" w:ascii="宋体" w:hAnsi="宋体" w:cs="宋体"/>
          <w:szCs w:val="21"/>
        </w:rPr>
        <w:t>：引用数据库中的某列的数据类型或某个变量的数据类型。</w:t>
      </w:r>
    </w:p>
    <w:p>
      <w:pPr>
        <w:pStyle w:val="35"/>
        <w:spacing w:line="276" w:lineRule="auto"/>
        <w:ind w:firstLine="0" w:firstLineChars="0"/>
        <w:rPr>
          <w:rFonts w:ascii="宋体" w:cs="宋体"/>
          <w:szCs w:val="21"/>
        </w:rPr>
      </w:pPr>
    </w:p>
    <w:p>
      <w:pPr>
        <w:pStyle w:val="35"/>
        <w:spacing w:line="276" w:lineRule="auto"/>
        <w:ind w:firstLine="0" w:firstLineChars="0"/>
        <w:rPr>
          <w:rFonts w:ascii="宋体" w:cs="宋体"/>
          <w:b/>
          <w:bCs/>
          <w:szCs w:val="21"/>
        </w:rPr>
      </w:pPr>
      <w:r>
        <w:rPr>
          <w:rFonts w:hint="eastAsia" w:ascii="宋体" w:hAnsi="宋体" w:cs="宋体"/>
          <w:b/>
          <w:bCs/>
          <w:szCs w:val="21"/>
        </w:rPr>
        <w:t>【例】找出员工编号为</w:t>
      </w:r>
      <w:r>
        <w:rPr>
          <w:rFonts w:ascii="宋体" w:hAnsi="宋体" w:cs="宋体"/>
          <w:b/>
          <w:bCs/>
          <w:szCs w:val="21"/>
        </w:rPr>
        <w:t>7934</w:t>
      </w:r>
      <w:r>
        <w:rPr>
          <w:rFonts w:hint="eastAsia" w:ascii="宋体" w:hAnsi="宋体" w:cs="宋体"/>
          <w:b/>
          <w:bCs/>
          <w:szCs w:val="21"/>
        </w:rPr>
        <w:t>的员工名称和工资</w:t>
      </w:r>
    </w:p>
    <w:p>
      <w:pPr>
        <w:pStyle w:val="35"/>
        <w:spacing w:line="276" w:lineRule="auto"/>
        <w:ind w:firstLine="0" w:firstLineChars="0"/>
        <w:rPr>
          <w:rFonts w:ascii="宋体" w:cs="宋体"/>
          <w:b/>
          <w:bCs/>
          <w:szCs w:val="21"/>
        </w:rPr>
      </w:pPr>
      <w:r>
        <w:rPr>
          <w:rFonts w:hint="eastAsia" w:ascii="宋体" w:hAnsi="宋体" w:cs="宋体"/>
          <w:b/>
          <w:szCs w:val="21"/>
        </w:rPr>
        <w:t>代码演示：</w:t>
      </w:r>
      <w:r>
        <w:rPr>
          <w:rFonts w:ascii="宋体" w:hAnsi="宋体" w:cs="宋体"/>
          <w:b/>
          <w:szCs w:val="21"/>
        </w:rPr>
        <w:t>%ROWTYPE</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MYEMP EMP</w:t>
            </w:r>
            <w:r>
              <w:rPr>
                <w:rFonts w:ascii="ËÎÌå" w:hAnsi="ËÎÌå"/>
                <w:color w:val="000080"/>
                <w:sz w:val="18"/>
                <w:highlight w:val="white"/>
              </w:rPr>
              <w:t>%</w:t>
            </w:r>
            <w:r>
              <w:rPr>
                <w:rFonts w:ascii="ËÎÌå" w:hAnsi="ËÎÌå"/>
                <w:color w:val="008080"/>
                <w:sz w:val="18"/>
                <w:highlight w:val="white"/>
              </w:rPr>
              <w:t>ROWTYPE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E.SAL </w:t>
            </w:r>
            <w:r>
              <w:rPr>
                <w:rFonts w:ascii="ËÎÌå" w:hAnsi="ËÎÌå"/>
                <w:color w:val="008080"/>
                <w:sz w:val="18"/>
                <w:highlight w:val="white"/>
              </w:rPr>
              <w:t>INTO</w:t>
            </w:r>
            <w:r>
              <w:rPr>
                <w:rFonts w:ascii="ËÎÌå" w:hAnsi="ËÎÌå"/>
                <w:color w:val="000000"/>
                <w:sz w:val="18"/>
                <w:highlight w:val="white"/>
              </w:rPr>
              <w:t xml:space="preserve"> MYEMP.ENAME</w:t>
            </w:r>
            <w:r>
              <w:rPr>
                <w:rFonts w:ascii="ËÎÌå" w:hAnsi="ËÎÌå"/>
                <w:color w:val="000080"/>
                <w:sz w:val="18"/>
                <w:highlight w:val="white"/>
              </w:rPr>
              <w:t>,</w:t>
            </w:r>
            <w:r>
              <w:rPr>
                <w:rFonts w:ascii="ËÎÌå" w:hAnsi="ËÎÌå"/>
                <w:color w:val="000000"/>
                <w:sz w:val="18"/>
                <w:highlight w:val="white"/>
              </w:rPr>
              <w:t xml:space="preserve">MYEMP.SAL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E.EMPNO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7934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MYEMP.ENAME</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的工资是</w:t>
            </w:r>
            <w:r>
              <w:rPr>
                <w:rFonts w:ascii="ËÎÌå" w:hAnsi="ËÎÌå"/>
                <w:color w:val="0000FF"/>
                <w:sz w:val="18"/>
                <w:highlight w:val="white"/>
              </w:rPr>
              <w:t>'</w:t>
            </w:r>
            <w:r>
              <w:rPr>
                <w:rFonts w:ascii="ËÎÌå" w:hAnsi="ËÎÌå"/>
                <w:color w:val="000080"/>
                <w:sz w:val="18"/>
                <w:highlight w:val="white"/>
              </w:rPr>
              <w:t>||</w:t>
            </w:r>
            <w:r>
              <w:rPr>
                <w:rFonts w:ascii="ËÎÌå" w:hAnsi="ËÎÌå"/>
                <w:color w:val="000000"/>
                <w:sz w:val="18"/>
                <w:highlight w:val="white"/>
              </w:rPr>
              <w:t>MYEMP.SAL</w:t>
            </w:r>
            <w:r>
              <w:rPr>
                <w:rFonts w:ascii="ËÎÌå" w:hAnsi="ËÎÌå"/>
                <w:color w:val="000080"/>
                <w:sz w:val="18"/>
                <w:highlight w:val="white"/>
              </w:rPr>
              <w:t>);</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5"/>
        <w:spacing w:line="276" w:lineRule="auto"/>
        <w:ind w:firstLine="0" w:firstLineChars="0"/>
        <w:rPr>
          <w:rFonts w:ascii="宋体" w:cs="宋体"/>
          <w:b/>
          <w:szCs w:val="21"/>
        </w:rPr>
      </w:pPr>
    </w:p>
    <w:p>
      <w:pPr>
        <w:pStyle w:val="35"/>
        <w:spacing w:line="276" w:lineRule="auto"/>
        <w:ind w:firstLine="0" w:firstLineChars="0"/>
        <w:rPr>
          <w:rFonts w:ascii="宋体" w:cs="宋体"/>
          <w:b/>
          <w:szCs w:val="21"/>
        </w:rPr>
      </w:pPr>
      <w:r>
        <w:rPr>
          <w:rFonts w:hint="eastAsia" w:ascii="宋体" w:hAnsi="宋体" w:cs="宋体"/>
          <w:b/>
          <w:szCs w:val="21"/>
        </w:rPr>
        <w:t>代码演示：</w:t>
      </w:r>
      <w:r>
        <w:rPr>
          <w:rFonts w:ascii="宋体" w:hAnsi="宋体" w:cs="宋体"/>
          <w:b/>
          <w:szCs w:val="21"/>
        </w:rPr>
        <w:t>%TYPE</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SNAME EMP.ENAME</w:t>
            </w:r>
            <w:r>
              <w:rPr>
                <w:rFonts w:ascii="ËÎÌå" w:hAnsi="ËÎÌå"/>
                <w:color w:val="000080"/>
                <w:sz w:val="18"/>
                <w:highlight w:val="white"/>
              </w:rPr>
              <w:t>%</w:t>
            </w:r>
            <w:r>
              <w:rPr>
                <w:rFonts w:ascii="ËÎÌå" w:hAnsi="ËÎÌå"/>
                <w:color w:val="008080"/>
                <w:sz w:val="18"/>
                <w:highlight w:val="white"/>
              </w:rPr>
              <w:t>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SSAL  EMP.SAL</w:t>
            </w:r>
            <w:r>
              <w:rPr>
                <w:rFonts w:ascii="ËÎÌå" w:hAnsi="ËÎÌå"/>
                <w:color w:val="000080"/>
                <w:sz w:val="18"/>
                <w:highlight w:val="white"/>
              </w:rPr>
              <w:t>%</w:t>
            </w:r>
            <w:r>
              <w:rPr>
                <w:rFonts w:ascii="ËÎÌå" w:hAnsi="ËÎÌå"/>
                <w:color w:val="008080"/>
                <w:sz w:val="18"/>
                <w:highlight w:val="white"/>
              </w:rPr>
              <w:t>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E.SAL </w:t>
            </w:r>
            <w:r>
              <w:rPr>
                <w:rFonts w:ascii="ËÎÌå" w:hAnsi="ËÎÌå"/>
                <w:color w:val="008080"/>
                <w:sz w:val="18"/>
                <w:highlight w:val="white"/>
              </w:rPr>
              <w:t>INTO</w:t>
            </w:r>
            <w:r>
              <w:rPr>
                <w:rFonts w:ascii="ËÎÌå" w:hAnsi="ËÎÌå"/>
                <w:color w:val="000000"/>
                <w:sz w:val="18"/>
                <w:highlight w:val="white"/>
              </w:rPr>
              <w:t xml:space="preserve"> SNAME</w:t>
            </w:r>
            <w:r>
              <w:rPr>
                <w:rFonts w:ascii="ËÎÌå" w:hAnsi="ËÎÌå"/>
                <w:color w:val="000080"/>
                <w:sz w:val="18"/>
                <w:highlight w:val="white"/>
              </w:rPr>
              <w:t>,</w:t>
            </w:r>
            <w:r>
              <w:rPr>
                <w:rFonts w:ascii="ËÎÌå" w:hAnsi="ËÎÌå"/>
                <w:color w:val="000000"/>
                <w:sz w:val="18"/>
                <w:highlight w:val="white"/>
              </w:rPr>
              <w:t xml:space="preserve"> SSAL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E.EMPNO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7934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 xml:space="preserve">SNAME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的工资是</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SSAL</w:t>
            </w:r>
            <w:r>
              <w:rPr>
                <w:rFonts w:ascii="ËÎÌå" w:hAnsi="ËÎÌå"/>
                <w:color w:val="000080"/>
                <w:sz w:val="18"/>
                <w:highlight w:val="white"/>
              </w:rPr>
              <w:t>);</w:t>
            </w:r>
          </w:p>
          <w:p>
            <w:pPr>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5"/>
        <w:spacing w:line="276" w:lineRule="auto"/>
        <w:ind w:firstLine="0" w:firstLineChars="0"/>
        <w:rPr>
          <w:rFonts w:ascii="宋体" w:cs="宋体"/>
          <w:b/>
          <w:bCs/>
          <w:szCs w:val="21"/>
        </w:rPr>
      </w:pPr>
    </w:p>
    <w:p>
      <w:pPr>
        <w:pStyle w:val="4"/>
        <w:rPr>
          <w:rFonts w:ascii="宋体" w:cs="宋体"/>
          <w:sz w:val="28"/>
          <w:szCs w:val="28"/>
        </w:rPr>
      </w:pPr>
      <w:bookmarkStart w:id="85" w:name="_Toc31757"/>
      <w:r>
        <w:rPr>
          <w:rFonts w:ascii="宋体" w:hAnsi="宋体" w:cs="宋体"/>
          <w:sz w:val="28"/>
          <w:szCs w:val="28"/>
        </w:rPr>
        <w:t>2.2</w:t>
      </w:r>
      <w:r>
        <w:rPr>
          <w:rFonts w:hint="eastAsia" w:ascii="宋体" w:hAnsi="宋体" w:cs="宋体"/>
          <w:sz w:val="28"/>
          <w:szCs w:val="28"/>
        </w:rPr>
        <w:t>条件控制</w:t>
      </w:r>
      <w:bookmarkEnd w:id="85"/>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中关于条件控制的关键字有</w:t>
      </w:r>
      <w:r>
        <w:rPr>
          <w:rFonts w:ascii="宋体" w:hAnsi="宋体" w:cs="宋体"/>
          <w:szCs w:val="21"/>
        </w:rPr>
        <w:t>IF-THEN</w:t>
      </w:r>
      <w:r>
        <w:rPr>
          <w:rFonts w:hint="eastAsia" w:ascii="宋体" w:hAnsi="宋体" w:cs="宋体"/>
          <w:szCs w:val="21"/>
        </w:rPr>
        <w:t>、</w:t>
      </w:r>
      <w:r>
        <w:rPr>
          <w:rFonts w:ascii="宋体" w:hAnsi="宋体" w:cs="宋体"/>
          <w:szCs w:val="21"/>
        </w:rPr>
        <w:t>IF-THEN-ELSE</w:t>
      </w:r>
      <w:r>
        <w:rPr>
          <w:rFonts w:hint="eastAsia" w:ascii="宋体" w:hAnsi="宋体" w:cs="宋体"/>
          <w:szCs w:val="21"/>
        </w:rPr>
        <w:t>、</w:t>
      </w:r>
      <w:r>
        <w:rPr>
          <w:rFonts w:ascii="宋体" w:hAnsi="宋体" w:cs="宋体"/>
          <w:szCs w:val="21"/>
        </w:rPr>
        <w:t>IF-THEN-ELSIF</w:t>
      </w:r>
      <w:r>
        <w:rPr>
          <w:rFonts w:hint="eastAsia" w:ascii="宋体" w:hAnsi="宋体" w:cs="宋体"/>
          <w:szCs w:val="21"/>
        </w:rPr>
        <w:t>和多分枝条件</w:t>
      </w:r>
      <w:r>
        <w:rPr>
          <w:rFonts w:ascii="宋体" w:hAnsi="宋体" w:cs="宋体"/>
          <w:szCs w:val="21"/>
        </w:rPr>
        <w:t>CASE</w:t>
      </w:r>
      <w:r>
        <w:rPr>
          <w:rFonts w:hint="eastAsia" w:ascii="宋体" w:hAnsi="宋体" w:cs="宋体"/>
          <w:szCs w:val="21"/>
        </w:rPr>
        <w:t>。</w:t>
      </w:r>
    </w:p>
    <w:p>
      <w:pPr>
        <w:spacing w:line="276" w:lineRule="auto"/>
        <w:ind w:firstLine="420" w:firstLineChars="200"/>
        <w:rPr>
          <w:rFonts w:ascii="宋体" w:cs="宋体"/>
          <w:szCs w:val="21"/>
        </w:rPr>
      </w:pPr>
    </w:p>
    <w:tbl>
      <w:tblPr>
        <w:tblStyle w:val="19"/>
        <w:tblW w:w="9328"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12"/>
        <w:gridCol w:w="2033"/>
        <w:gridCol w:w="2032"/>
        <w:gridCol w:w="32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12" w:type="dxa"/>
            <w:shd w:val="clear" w:color="auto" w:fill="D9D9D9"/>
          </w:tcPr>
          <w:p>
            <w:pPr>
              <w:spacing w:line="276" w:lineRule="auto"/>
              <w:jc w:val="center"/>
              <w:rPr>
                <w:rFonts w:ascii="宋体" w:cs="宋体"/>
                <w:b/>
                <w:szCs w:val="21"/>
              </w:rPr>
            </w:pPr>
            <w:r>
              <w:rPr>
                <w:rFonts w:ascii="宋体" w:hAnsi="宋体" w:cs="宋体"/>
                <w:b/>
                <w:szCs w:val="21"/>
              </w:rPr>
              <w:t>IF-THEN</w:t>
            </w:r>
          </w:p>
        </w:tc>
        <w:tc>
          <w:tcPr>
            <w:tcW w:w="2033" w:type="dxa"/>
            <w:shd w:val="clear" w:color="auto" w:fill="D9D9D9"/>
          </w:tcPr>
          <w:p>
            <w:pPr>
              <w:spacing w:line="276" w:lineRule="auto"/>
              <w:jc w:val="center"/>
              <w:rPr>
                <w:rFonts w:ascii="宋体" w:cs="宋体"/>
                <w:b/>
                <w:szCs w:val="21"/>
              </w:rPr>
            </w:pPr>
            <w:r>
              <w:rPr>
                <w:rFonts w:ascii="宋体" w:hAnsi="宋体" w:cs="宋体"/>
                <w:b/>
                <w:szCs w:val="21"/>
              </w:rPr>
              <w:t>IF-THEN-ELSE</w:t>
            </w:r>
          </w:p>
        </w:tc>
        <w:tc>
          <w:tcPr>
            <w:tcW w:w="2032" w:type="dxa"/>
            <w:shd w:val="clear" w:color="auto" w:fill="D9D9D9"/>
          </w:tcPr>
          <w:p>
            <w:pPr>
              <w:spacing w:line="276" w:lineRule="auto"/>
              <w:jc w:val="center"/>
              <w:rPr>
                <w:rFonts w:ascii="宋体" w:cs="宋体"/>
                <w:b/>
                <w:szCs w:val="21"/>
              </w:rPr>
            </w:pPr>
            <w:r>
              <w:rPr>
                <w:rFonts w:ascii="宋体" w:hAnsi="宋体" w:cs="宋体"/>
                <w:b/>
                <w:szCs w:val="21"/>
              </w:rPr>
              <w:t>IF-THEN-ELSIF</w:t>
            </w:r>
          </w:p>
        </w:tc>
        <w:tc>
          <w:tcPr>
            <w:tcW w:w="3251" w:type="dxa"/>
            <w:shd w:val="clear" w:color="auto" w:fill="D9D9D9"/>
          </w:tcPr>
          <w:p>
            <w:pPr>
              <w:spacing w:line="276" w:lineRule="auto"/>
              <w:jc w:val="center"/>
              <w:rPr>
                <w:rFonts w:ascii="宋体" w:cs="宋体"/>
                <w:b/>
                <w:szCs w:val="21"/>
              </w:rPr>
            </w:pPr>
            <w:r>
              <w:rPr>
                <w:rFonts w:ascii="宋体" w:hAnsi="宋体" w:cs="宋体"/>
                <w:b/>
                <w:szCs w:val="21"/>
              </w:rPr>
              <w:t>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73" w:hRule="atLeast"/>
        </w:trPr>
        <w:tc>
          <w:tcPr>
            <w:tcW w:w="2012" w:type="dxa"/>
          </w:tcPr>
          <w:p>
            <w:pPr>
              <w:spacing w:line="276" w:lineRule="auto"/>
              <w:rPr>
                <w:rFonts w:ascii="宋体" w:cs="宋体"/>
                <w:szCs w:val="21"/>
              </w:rPr>
            </w:pPr>
            <w:r>
              <w:rPr>
                <w:rFonts w:ascii="宋体" w:hAnsi="宋体" w:cs="宋体"/>
                <w:szCs w:val="21"/>
              </w:rPr>
              <w:t xml:space="preserve">IF </w:t>
            </w:r>
            <w:r>
              <w:rPr>
                <w:rFonts w:hint="eastAsia" w:ascii="宋体" w:hAnsi="宋体" w:cs="宋体"/>
                <w:szCs w:val="21"/>
              </w:rPr>
              <w:t>条件</w:t>
            </w:r>
            <w:r>
              <w:rPr>
                <w:rFonts w:ascii="宋体" w:hAnsi="宋体" w:cs="宋体"/>
                <w:szCs w:val="21"/>
              </w:rPr>
              <w:t xml:space="preserve"> THEN</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条件结构体</w:t>
            </w:r>
          </w:p>
          <w:p>
            <w:pPr>
              <w:spacing w:line="276" w:lineRule="auto"/>
              <w:rPr>
                <w:rFonts w:ascii="宋体" w:cs="宋体"/>
                <w:szCs w:val="21"/>
              </w:rPr>
            </w:pPr>
            <w:r>
              <w:rPr>
                <w:rFonts w:ascii="宋体" w:hAnsi="宋体" w:cs="宋体"/>
                <w:szCs w:val="21"/>
              </w:rPr>
              <w:t>END IF;</w:t>
            </w:r>
          </w:p>
        </w:tc>
        <w:tc>
          <w:tcPr>
            <w:tcW w:w="2033" w:type="dxa"/>
          </w:tcPr>
          <w:p>
            <w:pPr>
              <w:spacing w:line="276" w:lineRule="auto"/>
              <w:rPr>
                <w:rFonts w:ascii="宋体" w:cs="宋体"/>
                <w:szCs w:val="21"/>
              </w:rPr>
            </w:pPr>
            <w:r>
              <w:rPr>
                <w:rFonts w:ascii="宋体" w:hAnsi="宋体" w:cs="宋体"/>
                <w:szCs w:val="21"/>
              </w:rPr>
              <w:t xml:space="preserve">IF </w:t>
            </w:r>
            <w:r>
              <w:rPr>
                <w:rFonts w:hint="eastAsia" w:ascii="宋体" w:hAnsi="宋体" w:cs="宋体"/>
                <w:szCs w:val="21"/>
              </w:rPr>
              <w:t>条件</w:t>
            </w:r>
            <w:r>
              <w:rPr>
                <w:rFonts w:ascii="宋体" w:hAnsi="宋体" w:cs="宋体"/>
                <w:szCs w:val="21"/>
              </w:rPr>
              <w:t xml:space="preserve"> THEN</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条件成立结构体</w:t>
            </w:r>
          </w:p>
          <w:p>
            <w:pPr>
              <w:spacing w:line="276" w:lineRule="auto"/>
              <w:rPr>
                <w:rFonts w:ascii="宋体" w:cs="宋体"/>
                <w:szCs w:val="21"/>
              </w:rPr>
            </w:pPr>
            <w:r>
              <w:rPr>
                <w:rFonts w:ascii="宋体" w:hAnsi="宋体" w:cs="宋体"/>
                <w:szCs w:val="21"/>
              </w:rPr>
              <w:t>ELSE</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条件不成立结构体</w:t>
            </w:r>
          </w:p>
          <w:p>
            <w:pPr>
              <w:spacing w:line="276" w:lineRule="auto"/>
              <w:rPr>
                <w:rFonts w:ascii="宋体" w:cs="宋体"/>
                <w:szCs w:val="21"/>
              </w:rPr>
            </w:pPr>
            <w:r>
              <w:rPr>
                <w:rFonts w:ascii="宋体" w:hAnsi="宋体" w:cs="宋体"/>
                <w:szCs w:val="21"/>
              </w:rPr>
              <w:t>END IF;</w:t>
            </w:r>
          </w:p>
        </w:tc>
        <w:tc>
          <w:tcPr>
            <w:tcW w:w="2032" w:type="dxa"/>
          </w:tcPr>
          <w:p>
            <w:pPr>
              <w:spacing w:line="276" w:lineRule="auto"/>
              <w:rPr>
                <w:rFonts w:ascii="宋体" w:cs="宋体"/>
                <w:szCs w:val="21"/>
              </w:rPr>
            </w:pPr>
            <w:r>
              <w:rPr>
                <w:rFonts w:ascii="宋体" w:hAnsi="宋体" w:cs="宋体"/>
                <w:szCs w:val="21"/>
              </w:rPr>
              <w:t xml:space="preserve">IF </w:t>
            </w:r>
            <w:r>
              <w:rPr>
                <w:rFonts w:hint="eastAsia" w:ascii="宋体" w:hAnsi="宋体" w:cs="宋体"/>
                <w:szCs w:val="21"/>
              </w:rPr>
              <w:t>条件</w:t>
            </w:r>
            <w:r>
              <w:rPr>
                <w:rFonts w:ascii="宋体" w:hAnsi="宋体" w:cs="宋体"/>
                <w:szCs w:val="21"/>
              </w:rPr>
              <w:t>1 THEN</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w:t>
            </w:r>
            <w:r>
              <w:rPr>
                <w:rFonts w:ascii="宋体" w:hAnsi="宋体" w:cs="宋体"/>
                <w:szCs w:val="21"/>
              </w:rPr>
              <w:t>1</w:t>
            </w:r>
            <w:r>
              <w:rPr>
                <w:rFonts w:hint="eastAsia" w:ascii="宋体" w:hAnsi="宋体" w:cs="宋体"/>
                <w:szCs w:val="21"/>
              </w:rPr>
              <w:t>成立结构体</w:t>
            </w:r>
          </w:p>
          <w:p>
            <w:pPr>
              <w:spacing w:line="276" w:lineRule="auto"/>
              <w:rPr>
                <w:rFonts w:ascii="宋体" w:cs="宋体"/>
                <w:szCs w:val="21"/>
              </w:rPr>
            </w:pPr>
            <w:r>
              <w:rPr>
                <w:rFonts w:ascii="宋体" w:hAnsi="宋体" w:cs="宋体"/>
                <w:szCs w:val="21"/>
              </w:rPr>
              <w:t xml:space="preserve">ELSIF </w:t>
            </w:r>
            <w:r>
              <w:rPr>
                <w:rFonts w:hint="eastAsia" w:ascii="宋体" w:hAnsi="宋体" w:cs="宋体"/>
                <w:szCs w:val="21"/>
              </w:rPr>
              <w:t>条件</w:t>
            </w:r>
            <w:r>
              <w:rPr>
                <w:rFonts w:ascii="宋体" w:hAnsi="宋体" w:cs="宋体"/>
                <w:szCs w:val="21"/>
              </w:rPr>
              <w:t>2 THEN</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w:t>
            </w:r>
            <w:r>
              <w:rPr>
                <w:rFonts w:ascii="宋体" w:hAnsi="宋体" w:cs="宋体"/>
                <w:szCs w:val="21"/>
              </w:rPr>
              <w:t>2</w:t>
            </w:r>
            <w:r>
              <w:rPr>
                <w:rFonts w:hint="eastAsia" w:ascii="宋体" w:hAnsi="宋体" w:cs="宋体"/>
                <w:szCs w:val="21"/>
              </w:rPr>
              <w:t>成立结构体</w:t>
            </w:r>
          </w:p>
          <w:p>
            <w:pPr>
              <w:spacing w:line="276" w:lineRule="auto"/>
              <w:rPr>
                <w:rFonts w:ascii="宋体" w:cs="宋体"/>
                <w:szCs w:val="21"/>
              </w:rPr>
            </w:pPr>
            <w:r>
              <w:rPr>
                <w:rFonts w:ascii="宋体" w:hAnsi="宋体" w:cs="宋体"/>
                <w:szCs w:val="21"/>
              </w:rPr>
              <w:t>ELSE</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以上条件都不成立结构体</w:t>
            </w:r>
          </w:p>
          <w:p>
            <w:pPr>
              <w:spacing w:line="276" w:lineRule="auto"/>
              <w:rPr>
                <w:rFonts w:ascii="宋体" w:cs="宋体"/>
                <w:szCs w:val="21"/>
              </w:rPr>
            </w:pPr>
            <w:r>
              <w:rPr>
                <w:rFonts w:ascii="宋体" w:hAnsi="宋体" w:cs="宋体"/>
                <w:szCs w:val="21"/>
              </w:rPr>
              <w:t>END IF;</w:t>
            </w:r>
          </w:p>
        </w:tc>
        <w:tc>
          <w:tcPr>
            <w:tcW w:w="3251" w:type="dxa"/>
          </w:tcPr>
          <w:p>
            <w:pPr>
              <w:spacing w:line="276" w:lineRule="auto"/>
              <w:rPr>
                <w:rFonts w:ascii="宋体" w:cs="宋体"/>
                <w:szCs w:val="21"/>
              </w:rPr>
            </w:pPr>
            <w:r>
              <w:rPr>
                <w:rFonts w:ascii="宋体" w:hAnsi="宋体" w:cs="宋体"/>
                <w:szCs w:val="21"/>
              </w:rPr>
              <w:t>CASE [selector]</w:t>
            </w:r>
          </w:p>
          <w:p>
            <w:pPr>
              <w:spacing w:line="276" w:lineRule="auto"/>
              <w:rPr>
                <w:rFonts w:ascii="宋体" w:cs="宋体"/>
                <w:szCs w:val="21"/>
              </w:rPr>
            </w:pPr>
            <w:r>
              <w:rPr>
                <w:rFonts w:ascii="宋体" w:hAnsi="宋体" w:cs="宋体"/>
                <w:szCs w:val="21"/>
              </w:rPr>
              <w:t xml:space="preserve">WHEN </w:t>
            </w:r>
            <w:r>
              <w:rPr>
                <w:rFonts w:hint="eastAsia" w:ascii="宋体" w:hAnsi="宋体" w:cs="宋体"/>
                <w:szCs w:val="21"/>
              </w:rPr>
              <w:t>表达式</w:t>
            </w:r>
            <w:r>
              <w:rPr>
                <w:rFonts w:ascii="宋体" w:hAnsi="宋体" w:cs="宋体"/>
                <w:szCs w:val="21"/>
              </w:rPr>
              <w:t xml:space="preserve">1 THEN </w:t>
            </w:r>
            <w:r>
              <w:rPr>
                <w:rFonts w:hint="eastAsia" w:ascii="宋体" w:hAnsi="宋体" w:cs="宋体"/>
                <w:szCs w:val="21"/>
              </w:rPr>
              <w:t>语句序列</w:t>
            </w:r>
            <w:r>
              <w:rPr>
                <w:rFonts w:ascii="宋体" w:hAnsi="宋体" w:cs="宋体"/>
                <w:szCs w:val="21"/>
              </w:rPr>
              <w:t>1</w:t>
            </w:r>
            <w:r>
              <w:rPr>
                <w:rFonts w:hint="eastAsia" w:ascii="宋体" w:hAnsi="宋体" w:cs="宋体"/>
                <w:szCs w:val="21"/>
              </w:rPr>
              <w:t>；</w:t>
            </w:r>
          </w:p>
          <w:p>
            <w:pPr>
              <w:spacing w:line="276" w:lineRule="auto"/>
              <w:rPr>
                <w:rFonts w:ascii="宋体" w:cs="宋体"/>
                <w:szCs w:val="21"/>
              </w:rPr>
            </w:pPr>
            <w:r>
              <w:rPr>
                <w:rFonts w:ascii="宋体" w:hAnsi="宋体" w:cs="宋体"/>
                <w:szCs w:val="21"/>
              </w:rPr>
              <w:t xml:space="preserve">WHEN </w:t>
            </w:r>
            <w:r>
              <w:rPr>
                <w:rFonts w:hint="eastAsia" w:ascii="宋体" w:hAnsi="宋体" w:cs="宋体"/>
                <w:szCs w:val="21"/>
              </w:rPr>
              <w:t>表达式</w:t>
            </w:r>
            <w:r>
              <w:rPr>
                <w:rFonts w:ascii="宋体" w:hAnsi="宋体" w:cs="宋体"/>
                <w:szCs w:val="21"/>
              </w:rPr>
              <w:t xml:space="preserve">2 THEN </w:t>
            </w:r>
            <w:r>
              <w:rPr>
                <w:rFonts w:hint="eastAsia" w:ascii="宋体" w:hAnsi="宋体" w:cs="宋体"/>
                <w:szCs w:val="21"/>
              </w:rPr>
              <w:t>语句序列</w:t>
            </w:r>
            <w:r>
              <w:rPr>
                <w:rFonts w:ascii="宋体" w:hAnsi="宋体" w:cs="宋体"/>
                <w:szCs w:val="21"/>
              </w:rPr>
              <w:t>2</w:t>
            </w:r>
            <w:r>
              <w:rPr>
                <w:rFonts w:hint="eastAsia" w:ascii="宋体" w:hAnsi="宋体" w:cs="宋体"/>
                <w:szCs w:val="21"/>
              </w:rPr>
              <w:t>；</w:t>
            </w:r>
          </w:p>
          <w:p>
            <w:pPr>
              <w:spacing w:line="276" w:lineRule="auto"/>
              <w:rPr>
                <w:rFonts w:ascii="宋体" w:cs="宋体"/>
                <w:szCs w:val="21"/>
              </w:rPr>
            </w:pPr>
            <w:r>
              <w:rPr>
                <w:rFonts w:ascii="宋体" w:hAnsi="宋体" w:cs="宋体"/>
                <w:szCs w:val="21"/>
              </w:rPr>
              <w:t xml:space="preserve">WHEN </w:t>
            </w:r>
            <w:r>
              <w:rPr>
                <w:rFonts w:hint="eastAsia" w:ascii="宋体" w:hAnsi="宋体" w:cs="宋体"/>
                <w:szCs w:val="21"/>
              </w:rPr>
              <w:t>表达式</w:t>
            </w:r>
            <w:r>
              <w:rPr>
                <w:rFonts w:ascii="宋体" w:hAnsi="宋体" w:cs="宋体"/>
                <w:szCs w:val="21"/>
              </w:rPr>
              <w:t xml:space="preserve">3 THEN </w:t>
            </w:r>
            <w:r>
              <w:rPr>
                <w:rFonts w:hint="eastAsia" w:ascii="宋体" w:hAnsi="宋体" w:cs="宋体"/>
                <w:szCs w:val="21"/>
              </w:rPr>
              <w:t>语句序列</w:t>
            </w:r>
            <w:r>
              <w:rPr>
                <w:rFonts w:ascii="宋体" w:hAnsi="宋体" w:cs="宋体"/>
                <w:szCs w:val="21"/>
              </w:rPr>
              <w:t>3</w:t>
            </w:r>
            <w:r>
              <w:rPr>
                <w:rFonts w:hint="eastAsia" w:ascii="宋体" w:hAnsi="宋体" w:cs="宋体"/>
                <w:szCs w:val="21"/>
              </w:rPr>
              <w:t>；</w:t>
            </w:r>
          </w:p>
          <w:p>
            <w:pPr>
              <w:spacing w:line="276" w:lineRule="auto"/>
              <w:ind w:left="420" w:leftChars="200" w:firstLine="420" w:firstLineChars="200"/>
              <w:rPr>
                <w:rFonts w:ascii="宋体" w:cs="宋体"/>
                <w:szCs w:val="21"/>
              </w:rPr>
            </w:pPr>
            <w:r>
              <w:rPr>
                <w:rFonts w:hint="eastAsia" w:ascii="宋体" w:hAnsi="宋体" w:cs="宋体"/>
                <w:szCs w:val="21"/>
              </w:rPr>
              <w:t>……</w:t>
            </w:r>
          </w:p>
          <w:p>
            <w:pPr>
              <w:spacing w:line="276" w:lineRule="auto"/>
              <w:rPr>
                <w:rFonts w:ascii="宋体" w:cs="宋体"/>
                <w:szCs w:val="21"/>
              </w:rPr>
            </w:pPr>
            <w:r>
              <w:rPr>
                <w:rFonts w:ascii="宋体" w:hAnsi="宋体" w:cs="宋体"/>
                <w:szCs w:val="21"/>
              </w:rPr>
              <w:t xml:space="preserve">ELSE </w:t>
            </w:r>
            <w:r>
              <w:rPr>
                <w:rFonts w:hint="eastAsia" w:ascii="宋体" w:hAnsi="宋体" w:cs="宋体"/>
                <w:szCs w:val="21"/>
              </w:rPr>
              <w:t>语句序列</w:t>
            </w:r>
            <w:r>
              <w:rPr>
                <w:rFonts w:ascii="宋体" w:hAnsi="宋体" w:cs="宋体"/>
                <w:szCs w:val="21"/>
              </w:rPr>
              <w:t>N</w:t>
            </w:r>
            <w:r>
              <w:rPr>
                <w:rFonts w:hint="eastAsia" w:ascii="宋体" w:hAnsi="宋体" w:cs="宋体"/>
                <w:szCs w:val="21"/>
              </w:rPr>
              <w:t>；</w:t>
            </w:r>
          </w:p>
          <w:p>
            <w:pPr>
              <w:spacing w:line="276" w:lineRule="auto"/>
              <w:rPr>
                <w:rFonts w:ascii="宋体" w:cs="宋体"/>
                <w:szCs w:val="21"/>
              </w:rPr>
            </w:pPr>
            <w:r>
              <w:rPr>
                <w:rFonts w:ascii="宋体" w:hAnsi="宋体" w:cs="宋体"/>
                <w:szCs w:val="21"/>
              </w:rPr>
              <w:t>END CASE;</w:t>
            </w:r>
          </w:p>
        </w:tc>
      </w:tr>
    </w:tbl>
    <w:p>
      <w:pPr>
        <w:spacing w:line="276" w:lineRule="auto"/>
        <w:rPr>
          <w:rFonts w:ascii="宋体" w:cs="宋体"/>
          <w:szCs w:val="21"/>
        </w:rPr>
      </w:pPr>
    </w:p>
    <w:p>
      <w:pPr>
        <w:pStyle w:val="36"/>
        <w:numPr>
          <w:ilvl w:val="0"/>
          <w:numId w:val="51"/>
        </w:numPr>
        <w:spacing w:line="276" w:lineRule="auto"/>
        <w:ind w:firstLineChars="0"/>
        <w:rPr>
          <w:rFonts w:ascii="宋体" w:cs="宋体"/>
          <w:szCs w:val="21"/>
        </w:rPr>
      </w:pPr>
      <w:r>
        <w:rPr>
          <w:rFonts w:ascii="宋体" w:hAnsi="宋体" w:cs="宋体"/>
          <w:szCs w:val="21"/>
        </w:rPr>
        <w:t>IF-THEN</w:t>
      </w:r>
    </w:p>
    <w:p>
      <w:pPr>
        <w:spacing w:line="276" w:lineRule="auto"/>
        <w:ind w:firstLine="420" w:firstLineChars="200"/>
        <w:rPr>
          <w:rFonts w:ascii="宋体" w:cs="宋体"/>
          <w:szCs w:val="21"/>
        </w:rPr>
      </w:pPr>
      <w:r>
        <w:rPr>
          <w:rFonts w:hint="eastAsia" w:ascii="宋体" w:hAnsi="宋体" w:cs="宋体"/>
          <w:szCs w:val="21"/>
        </w:rPr>
        <w:t>该结构先判断一个条件是否为</w:t>
      </w:r>
      <w:r>
        <w:rPr>
          <w:rFonts w:ascii="宋体" w:hAnsi="宋体" w:cs="宋体"/>
          <w:szCs w:val="21"/>
        </w:rPr>
        <w:t>TRUE</w:t>
      </w:r>
      <w:r>
        <w:rPr>
          <w:rFonts w:hint="eastAsia" w:ascii="宋体" w:hAnsi="宋体" w:cs="宋体"/>
          <w:szCs w:val="21"/>
        </w:rPr>
        <w:t>，条件成立则执行对应的语句块。</w:t>
      </w:r>
    </w:p>
    <w:p>
      <w:pPr>
        <w:pStyle w:val="36"/>
        <w:numPr>
          <w:ilvl w:val="0"/>
          <w:numId w:val="52"/>
        </w:numPr>
        <w:spacing w:line="276" w:lineRule="auto"/>
        <w:ind w:firstLineChars="0"/>
        <w:rPr>
          <w:rFonts w:ascii="宋体" w:cs="宋体"/>
          <w:szCs w:val="21"/>
        </w:rPr>
      </w:pPr>
      <w:r>
        <w:rPr>
          <w:rFonts w:hint="eastAsia" w:ascii="宋体" w:hAnsi="宋体" w:cs="宋体"/>
          <w:szCs w:val="21"/>
        </w:rPr>
        <w:t>用</w:t>
      </w:r>
      <w:r>
        <w:rPr>
          <w:rFonts w:ascii="宋体" w:hAnsi="宋体" w:cs="宋体"/>
          <w:szCs w:val="21"/>
        </w:rPr>
        <w:t>IF</w:t>
      </w:r>
      <w:r>
        <w:rPr>
          <w:rFonts w:hint="eastAsia" w:ascii="宋体" w:hAnsi="宋体" w:cs="宋体"/>
          <w:szCs w:val="21"/>
        </w:rPr>
        <w:t>关键字开始，</w:t>
      </w:r>
      <w:r>
        <w:rPr>
          <w:rFonts w:ascii="宋体" w:hAnsi="宋体" w:cs="宋体"/>
          <w:szCs w:val="21"/>
        </w:rPr>
        <w:t>END IF</w:t>
      </w:r>
      <w:r>
        <w:rPr>
          <w:rFonts w:hint="eastAsia" w:ascii="宋体" w:hAnsi="宋体" w:cs="宋体"/>
          <w:szCs w:val="21"/>
        </w:rPr>
        <w:t>关键字结束，注意</w:t>
      </w:r>
      <w:r>
        <w:rPr>
          <w:rFonts w:ascii="宋体" w:hAnsi="宋体" w:cs="宋体"/>
          <w:szCs w:val="21"/>
        </w:rPr>
        <w:t>END IF</w:t>
      </w:r>
      <w:r>
        <w:rPr>
          <w:rFonts w:hint="eastAsia" w:ascii="宋体" w:hAnsi="宋体" w:cs="宋体"/>
          <w:szCs w:val="21"/>
        </w:rPr>
        <w:t>后面有一个分号。</w:t>
      </w:r>
    </w:p>
    <w:p>
      <w:pPr>
        <w:pStyle w:val="36"/>
        <w:numPr>
          <w:ilvl w:val="0"/>
          <w:numId w:val="52"/>
        </w:numPr>
        <w:spacing w:line="276" w:lineRule="auto"/>
        <w:ind w:firstLineChars="0"/>
        <w:rPr>
          <w:rFonts w:ascii="宋体" w:cs="宋体"/>
          <w:szCs w:val="21"/>
        </w:rPr>
      </w:pPr>
      <w:r>
        <w:rPr>
          <w:rFonts w:hint="eastAsia" w:ascii="宋体" w:hAnsi="宋体" w:cs="宋体"/>
          <w:szCs w:val="21"/>
        </w:rPr>
        <w:t>条件部分可以不使用括号，但是必须以关键字</w:t>
      </w:r>
      <w:r>
        <w:rPr>
          <w:rFonts w:ascii="宋体" w:hAnsi="宋体" w:cs="宋体"/>
          <w:szCs w:val="21"/>
        </w:rPr>
        <w:t>THEN</w:t>
      </w:r>
      <w:r>
        <w:rPr>
          <w:rFonts w:hint="eastAsia" w:ascii="宋体" w:hAnsi="宋体" w:cs="宋体"/>
          <w:szCs w:val="21"/>
        </w:rPr>
        <w:t>来标识条件结束，如果条件成立，则执行</w:t>
      </w:r>
      <w:r>
        <w:rPr>
          <w:rFonts w:ascii="宋体" w:hAnsi="宋体" w:cs="宋体"/>
          <w:szCs w:val="21"/>
        </w:rPr>
        <w:t>THEN</w:t>
      </w:r>
      <w:r>
        <w:rPr>
          <w:rFonts w:hint="eastAsia" w:ascii="宋体" w:hAnsi="宋体" w:cs="宋体"/>
          <w:szCs w:val="21"/>
        </w:rPr>
        <w:t>后到对应</w:t>
      </w:r>
      <w:r>
        <w:rPr>
          <w:rFonts w:ascii="宋体" w:hAnsi="宋体" w:cs="宋体"/>
          <w:szCs w:val="21"/>
        </w:rPr>
        <w:t>END IF</w:t>
      </w:r>
      <w:r>
        <w:rPr>
          <w:rFonts w:hint="eastAsia" w:ascii="宋体" w:hAnsi="宋体" w:cs="宋体"/>
          <w:szCs w:val="21"/>
        </w:rPr>
        <w:t>之间的语句块内容。如果条件不成立，则不执行条件语句块的内容。</w:t>
      </w:r>
    </w:p>
    <w:p>
      <w:pPr>
        <w:pStyle w:val="36"/>
        <w:numPr>
          <w:ilvl w:val="0"/>
          <w:numId w:val="52"/>
        </w:numPr>
        <w:spacing w:line="276" w:lineRule="auto"/>
        <w:ind w:firstLineChars="0"/>
        <w:rPr>
          <w:rFonts w:ascii="宋体" w:cs="宋体"/>
          <w:szCs w:val="21"/>
        </w:rPr>
      </w:pPr>
      <w:r>
        <w:rPr>
          <w:rFonts w:hint="eastAsia" w:ascii="宋体" w:hAnsi="宋体" w:cs="宋体"/>
          <w:szCs w:val="21"/>
        </w:rPr>
        <w:t>条件可以使用关系运算符合逻辑运算符。</w:t>
      </w:r>
    </w:p>
    <w:p>
      <w:pPr>
        <w:pStyle w:val="36"/>
        <w:numPr>
          <w:ilvl w:val="0"/>
          <w:numId w:val="52"/>
        </w:numPr>
        <w:spacing w:line="276" w:lineRule="auto"/>
        <w:ind w:firstLineChars="0"/>
        <w:rPr>
          <w:rFonts w:ascii="宋体" w:cs="宋体"/>
          <w:szCs w:val="21"/>
        </w:rPr>
      </w:pPr>
      <w:r>
        <w:rPr>
          <w:rFonts w:hint="eastAsia" w:ascii="宋体" w:hAnsi="宋体" w:cs="宋体"/>
          <w:szCs w:val="21"/>
        </w:rPr>
        <w:t>在</w:t>
      </w:r>
      <w:r>
        <w:rPr>
          <w:rFonts w:ascii="宋体" w:hAnsi="宋体" w:cs="宋体"/>
          <w:szCs w:val="21"/>
        </w:rPr>
        <w:t>PL/SQL</w:t>
      </w:r>
      <w:r>
        <w:rPr>
          <w:rFonts w:hint="eastAsia" w:ascii="宋体" w:hAnsi="宋体" w:cs="宋体"/>
          <w:szCs w:val="21"/>
        </w:rPr>
        <w:t>块中可以使用事务控制语句，该</w:t>
      </w:r>
      <w:r>
        <w:rPr>
          <w:rFonts w:ascii="宋体" w:hAnsi="宋体" w:cs="宋体"/>
          <w:szCs w:val="21"/>
        </w:rPr>
        <w:t>COMMIT</w:t>
      </w:r>
      <w:r>
        <w:rPr>
          <w:rFonts w:hint="eastAsia" w:ascii="宋体" w:hAnsi="宋体" w:cs="宋体"/>
          <w:szCs w:val="21"/>
        </w:rPr>
        <w:t>同时也能把</w:t>
      </w:r>
      <w:r>
        <w:rPr>
          <w:rFonts w:ascii="宋体" w:hAnsi="宋体" w:cs="宋体"/>
          <w:szCs w:val="21"/>
        </w:rPr>
        <w:t>PL/SQL</w:t>
      </w:r>
      <w:r>
        <w:rPr>
          <w:rFonts w:hint="eastAsia" w:ascii="宋体" w:hAnsi="宋体" w:cs="宋体"/>
          <w:szCs w:val="21"/>
        </w:rPr>
        <w:t>块外没有提交的数据一并提交，使用时需要注意。</w:t>
      </w:r>
    </w:p>
    <w:p>
      <w:pPr>
        <w:spacing w:line="276" w:lineRule="auto"/>
        <w:ind w:left="420"/>
        <w:rPr>
          <w:rFonts w:ascii="宋体" w:cs="宋体"/>
          <w:szCs w:val="21"/>
        </w:rPr>
      </w:pPr>
    </w:p>
    <w:p>
      <w:pPr>
        <w:pStyle w:val="36"/>
        <w:numPr>
          <w:ilvl w:val="0"/>
          <w:numId w:val="51"/>
        </w:numPr>
        <w:spacing w:line="276" w:lineRule="auto"/>
        <w:ind w:firstLineChars="0"/>
        <w:rPr>
          <w:rFonts w:ascii="宋体" w:cs="宋体"/>
          <w:szCs w:val="21"/>
        </w:rPr>
      </w:pPr>
      <w:r>
        <w:rPr>
          <w:rFonts w:ascii="宋体" w:hAnsi="宋体" w:cs="宋体"/>
          <w:szCs w:val="21"/>
        </w:rPr>
        <w:t>IF-THEN-ELSE</w:t>
      </w:r>
    </w:p>
    <w:p>
      <w:pPr>
        <w:pStyle w:val="36"/>
        <w:spacing w:line="276" w:lineRule="auto"/>
        <w:ind w:left="420" w:firstLine="0" w:firstLineChars="0"/>
        <w:rPr>
          <w:rFonts w:ascii="宋体" w:cs="宋体"/>
          <w:szCs w:val="21"/>
        </w:rPr>
      </w:pPr>
      <w:r>
        <w:rPr>
          <w:rFonts w:hint="eastAsia" w:ascii="宋体" w:hAnsi="宋体" w:cs="宋体"/>
          <w:szCs w:val="21"/>
        </w:rPr>
        <w:t>把</w:t>
      </w:r>
      <w:r>
        <w:rPr>
          <w:rFonts w:ascii="宋体" w:hAnsi="宋体" w:cs="宋体"/>
          <w:szCs w:val="21"/>
        </w:rPr>
        <w:t>ELSE</w:t>
      </w:r>
      <w:r>
        <w:rPr>
          <w:rFonts w:hint="eastAsia" w:ascii="宋体" w:hAnsi="宋体" w:cs="宋体"/>
          <w:szCs w:val="21"/>
        </w:rPr>
        <w:t>与</w:t>
      </w:r>
      <w:r>
        <w:rPr>
          <w:rFonts w:ascii="宋体" w:hAnsi="宋体" w:cs="宋体"/>
          <w:szCs w:val="21"/>
        </w:rPr>
        <w:t>IF-THEN</w:t>
      </w:r>
      <w:r>
        <w:rPr>
          <w:rFonts w:hint="eastAsia" w:ascii="宋体" w:hAnsi="宋体" w:cs="宋体"/>
          <w:szCs w:val="21"/>
        </w:rPr>
        <w:t>连在一起使用，如果</w:t>
      </w:r>
      <w:r>
        <w:rPr>
          <w:rFonts w:ascii="宋体" w:hAnsi="宋体" w:cs="宋体"/>
          <w:szCs w:val="21"/>
        </w:rPr>
        <w:t>IF</w:t>
      </w:r>
      <w:r>
        <w:rPr>
          <w:rFonts w:hint="eastAsia" w:ascii="宋体" w:hAnsi="宋体" w:cs="宋体"/>
          <w:szCs w:val="21"/>
        </w:rPr>
        <w:t>条件不成立则执行就会执行</w:t>
      </w:r>
      <w:r>
        <w:rPr>
          <w:rFonts w:ascii="宋体" w:hAnsi="宋体" w:cs="宋体"/>
          <w:szCs w:val="21"/>
        </w:rPr>
        <w:t>ELSE</w:t>
      </w:r>
      <w:r>
        <w:rPr>
          <w:rFonts w:hint="eastAsia" w:ascii="宋体" w:hAnsi="宋体" w:cs="宋体"/>
          <w:szCs w:val="21"/>
        </w:rPr>
        <w:t>部分的语句。</w:t>
      </w:r>
    </w:p>
    <w:p>
      <w:pPr>
        <w:spacing w:line="276" w:lineRule="auto"/>
        <w:rPr>
          <w:rFonts w:ascii="宋体" w:cs="宋体"/>
          <w:szCs w:val="21"/>
        </w:rPr>
      </w:pPr>
    </w:p>
    <w:p>
      <w:pPr>
        <w:pStyle w:val="36"/>
        <w:numPr>
          <w:ilvl w:val="0"/>
          <w:numId w:val="51"/>
        </w:numPr>
        <w:spacing w:line="276" w:lineRule="auto"/>
        <w:ind w:firstLineChars="0"/>
        <w:rPr>
          <w:rFonts w:ascii="宋体" w:cs="宋体"/>
          <w:szCs w:val="21"/>
        </w:rPr>
      </w:pPr>
      <w:r>
        <w:rPr>
          <w:rFonts w:ascii="宋体" w:hAnsi="宋体" w:cs="宋体"/>
          <w:szCs w:val="21"/>
        </w:rPr>
        <w:t>IF-THEN-ELSIF</w:t>
      </w:r>
    </w:p>
    <w:p>
      <w:pPr>
        <w:spacing w:line="276" w:lineRule="auto"/>
        <w:ind w:left="420"/>
        <w:rPr>
          <w:rFonts w:ascii="宋体" w:cs="宋体"/>
          <w:szCs w:val="21"/>
        </w:rPr>
      </w:pPr>
      <w:r>
        <w:rPr>
          <w:rFonts w:ascii="宋体" w:hAnsi="宋体" w:cs="宋体"/>
          <w:szCs w:val="21"/>
        </w:rPr>
        <w:t>PL/SQL</w:t>
      </w:r>
      <w:r>
        <w:rPr>
          <w:rFonts w:hint="eastAsia" w:ascii="宋体" w:hAnsi="宋体" w:cs="宋体"/>
          <w:szCs w:val="21"/>
        </w:rPr>
        <w:t>中的再次条件判断中使用关键字</w:t>
      </w:r>
      <w:r>
        <w:rPr>
          <w:rFonts w:ascii="宋体" w:hAnsi="宋体" w:cs="宋体"/>
          <w:szCs w:val="21"/>
        </w:rPr>
        <w:t>ELSIF</w:t>
      </w:r>
      <w:r>
        <w:rPr>
          <w:rFonts w:hint="eastAsia" w:ascii="宋体" w:hAnsi="宋体" w:cs="宋体"/>
          <w:szCs w:val="21"/>
        </w:rPr>
        <w:t>。</w:t>
      </w:r>
    </w:p>
    <w:p>
      <w:pPr>
        <w:spacing w:line="276" w:lineRule="auto"/>
        <w:ind w:left="420"/>
        <w:rPr>
          <w:rFonts w:ascii="宋体" w:cs="宋体"/>
          <w:szCs w:val="21"/>
        </w:rPr>
      </w:pPr>
    </w:p>
    <w:p>
      <w:pPr>
        <w:spacing w:line="276" w:lineRule="auto"/>
        <w:ind w:left="420"/>
        <w:rPr>
          <w:rFonts w:ascii="宋体" w:cs="宋体"/>
          <w:szCs w:val="21"/>
        </w:rPr>
      </w:pPr>
      <w:r>
        <w:rPr>
          <w:rStyle w:val="42"/>
          <w:rFonts w:hint="eastAsia" w:ascii="宋体" w:hAnsi="宋体" w:eastAsia="宋体" w:cs="宋体"/>
        </w:rPr>
        <w:t>【例】</w:t>
      </w:r>
      <w:r>
        <w:rPr>
          <w:rFonts w:hint="eastAsia" w:ascii="宋体" w:hAnsi="宋体" w:cs="宋体"/>
          <w:b/>
          <w:bCs/>
          <w:szCs w:val="21"/>
        </w:rPr>
        <w:t>查询</w:t>
      </w:r>
      <w:r>
        <w:rPr>
          <w:rFonts w:ascii="宋体" w:hAnsi="宋体" w:cs="宋体"/>
          <w:b/>
          <w:bCs/>
          <w:szCs w:val="21"/>
        </w:rPr>
        <w:t>JAMES</w:t>
      </w:r>
      <w:r>
        <w:rPr>
          <w:rFonts w:hint="eastAsia" w:ascii="宋体" w:hAnsi="宋体" w:cs="宋体"/>
          <w:b/>
          <w:bCs/>
          <w:szCs w:val="21"/>
        </w:rPr>
        <w:t>的工资，如果大于</w:t>
      </w:r>
      <w:r>
        <w:rPr>
          <w:rFonts w:ascii="宋体" w:hAnsi="宋体" w:cs="宋体"/>
          <w:b/>
          <w:bCs/>
          <w:szCs w:val="21"/>
        </w:rPr>
        <w:t>1500</w:t>
      </w:r>
      <w:r>
        <w:rPr>
          <w:rFonts w:hint="eastAsia" w:ascii="宋体" w:hAnsi="宋体" w:cs="宋体"/>
          <w:b/>
          <w:bCs/>
          <w:szCs w:val="21"/>
        </w:rPr>
        <w:t>元，则发放奖金</w:t>
      </w:r>
      <w:r>
        <w:rPr>
          <w:rFonts w:ascii="宋体" w:hAnsi="宋体" w:cs="宋体"/>
          <w:b/>
          <w:bCs/>
          <w:szCs w:val="21"/>
        </w:rPr>
        <w:t>100</w:t>
      </w:r>
      <w:r>
        <w:rPr>
          <w:rFonts w:hint="eastAsia" w:ascii="宋体" w:hAnsi="宋体" w:cs="宋体"/>
          <w:b/>
          <w:bCs/>
          <w:szCs w:val="21"/>
        </w:rPr>
        <w:t>元，如果工作大于</w:t>
      </w:r>
      <w:r>
        <w:rPr>
          <w:rFonts w:ascii="宋体" w:hAnsi="宋体" w:cs="宋体"/>
          <w:b/>
          <w:bCs/>
          <w:szCs w:val="21"/>
        </w:rPr>
        <w:t>900</w:t>
      </w:r>
      <w:r>
        <w:rPr>
          <w:rFonts w:hint="eastAsia" w:ascii="宋体" w:hAnsi="宋体" w:cs="宋体"/>
          <w:b/>
          <w:bCs/>
          <w:szCs w:val="21"/>
        </w:rPr>
        <w:t>元，则发奖金</w:t>
      </w:r>
      <w:r>
        <w:rPr>
          <w:rFonts w:ascii="宋体" w:hAnsi="宋体" w:cs="宋体"/>
          <w:b/>
          <w:bCs/>
          <w:szCs w:val="21"/>
        </w:rPr>
        <w:t>800</w:t>
      </w:r>
      <w:r>
        <w:rPr>
          <w:rFonts w:hint="eastAsia" w:ascii="宋体" w:hAnsi="宋体" w:cs="宋体"/>
          <w:b/>
          <w:bCs/>
          <w:szCs w:val="21"/>
        </w:rPr>
        <w:t>元，否则发奖金</w:t>
      </w:r>
      <w:r>
        <w:rPr>
          <w:rFonts w:ascii="宋体" w:hAnsi="宋体" w:cs="宋体"/>
          <w:b/>
          <w:bCs/>
          <w:szCs w:val="21"/>
        </w:rPr>
        <w:t>400</w:t>
      </w:r>
      <w:r>
        <w:rPr>
          <w:rFonts w:hint="eastAsia" w:ascii="宋体" w:hAnsi="宋体" w:cs="宋体"/>
          <w:b/>
          <w:bCs/>
          <w:szCs w:val="21"/>
        </w:rPr>
        <w:t>元。</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IF-THEN-ELSIF</w:t>
      </w:r>
      <w:r>
        <w:rPr>
          <w:rFonts w:hint="eastAsia" w:ascii="宋体" w:hAnsi="宋体" w:cs="宋体"/>
          <w:b/>
          <w:szCs w:val="21"/>
        </w:rPr>
        <w:t>应用</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NEWSAL EMP.SAL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SAL </w:t>
            </w:r>
            <w:r>
              <w:rPr>
                <w:rFonts w:ascii="ËÎÌå" w:hAnsi="ËÎÌå"/>
                <w:color w:val="008080"/>
                <w:sz w:val="18"/>
                <w:highlight w:val="white"/>
              </w:rPr>
              <w:t>INTO</w:t>
            </w:r>
            <w:r>
              <w:rPr>
                <w:rFonts w:ascii="ËÎÌå" w:hAnsi="ËÎÌå"/>
                <w:color w:val="000000"/>
                <w:sz w:val="18"/>
                <w:highlight w:val="white"/>
              </w:rPr>
              <w:t xml:space="preserve"> NEWSAL </w:t>
            </w: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WHERE</w:t>
            </w:r>
            <w:r>
              <w:rPr>
                <w:rFonts w:ascii="ËÎÌå" w:hAnsi="ËÎÌå"/>
                <w:color w:val="000000"/>
                <w:sz w:val="18"/>
                <w:highlight w:val="white"/>
              </w:rPr>
              <w:t xml:space="preserve"> 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'JAMES'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00"/>
                <w:sz w:val="18"/>
                <w:highlight w:val="white"/>
              </w:rPr>
              <w:t xml:space="preserve"> NEWSAL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1500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 </w:t>
            </w:r>
            <w:r>
              <w:rPr>
                <w:rFonts w:ascii="ËÎÌå" w:hAnsi="ËÎÌå"/>
                <w:color w:val="008080"/>
                <w:sz w:val="18"/>
                <w:highlight w:val="white"/>
              </w:rPr>
              <w:t>SET</w:t>
            </w:r>
            <w:r>
              <w:rPr>
                <w:rFonts w:ascii="ËÎÌå" w:hAnsi="ËÎÌå"/>
                <w:color w:val="000000"/>
                <w:sz w:val="18"/>
                <w:highlight w:val="white"/>
              </w:rPr>
              <w:t xml:space="preserve"> 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1000</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'JAMES'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ELSIF</w:t>
            </w:r>
            <w:r>
              <w:rPr>
                <w:rFonts w:ascii="ËÎÌå" w:hAnsi="ËÎÌå"/>
                <w:color w:val="000000"/>
                <w:sz w:val="18"/>
                <w:highlight w:val="white"/>
              </w:rPr>
              <w:t xml:space="preserve"> NEWSAL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 xml:space="preserve">900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 </w:t>
            </w:r>
            <w:r>
              <w:rPr>
                <w:rFonts w:ascii="ËÎÌå" w:hAnsi="ËÎÌå"/>
                <w:color w:val="008080"/>
                <w:sz w:val="18"/>
                <w:highlight w:val="white"/>
              </w:rPr>
              <w:t>SET</w:t>
            </w:r>
            <w:r>
              <w:rPr>
                <w:rFonts w:ascii="ËÎÌå" w:hAnsi="ËÎÌå"/>
                <w:color w:val="000000"/>
                <w:sz w:val="18"/>
                <w:highlight w:val="white"/>
              </w:rPr>
              <w:t xml:space="preserve"> 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800</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'JAMES'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 </w:t>
            </w:r>
            <w:r>
              <w:rPr>
                <w:rFonts w:ascii="ËÎÌå" w:hAnsi="ËÎÌå"/>
                <w:color w:val="008080"/>
                <w:sz w:val="18"/>
                <w:highlight w:val="white"/>
              </w:rPr>
              <w:t>SET</w:t>
            </w:r>
            <w:r>
              <w:rPr>
                <w:rFonts w:ascii="ËÎÌå" w:hAnsi="ËÎÌå"/>
                <w:color w:val="000000"/>
                <w:sz w:val="18"/>
                <w:highlight w:val="white"/>
              </w:rPr>
              <w:t xml:space="preserve"> 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400</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'JAMES'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80"/>
                <w:sz w:val="18"/>
                <w:highlight w:val="white"/>
              </w:rPr>
              <w:t>;</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Pr>
          <w:rFonts w:ascii="宋体" w:cs="宋体"/>
          <w:szCs w:val="21"/>
        </w:rPr>
      </w:pPr>
    </w:p>
    <w:p>
      <w:pPr>
        <w:pStyle w:val="36"/>
        <w:numPr>
          <w:ilvl w:val="0"/>
          <w:numId w:val="51"/>
        </w:numPr>
        <w:spacing w:line="276" w:lineRule="auto"/>
        <w:ind w:firstLineChars="0"/>
        <w:rPr>
          <w:rFonts w:ascii="宋体" w:cs="宋体"/>
          <w:szCs w:val="21"/>
        </w:rPr>
      </w:pPr>
      <w:r>
        <w:rPr>
          <w:rFonts w:ascii="宋体" w:hAnsi="宋体" w:cs="宋体"/>
          <w:szCs w:val="21"/>
        </w:rPr>
        <w:t>CASE</w:t>
      </w:r>
    </w:p>
    <w:p>
      <w:pPr>
        <w:spacing w:line="276" w:lineRule="auto"/>
        <w:ind w:firstLine="420" w:firstLineChars="200"/>
        <w:rPr>
          <w:rFonts w:ascii="宋体" w:cs="宋体"/>
          <w:szCs w:val="21"/>
        </w:rPr>
      </w:pPr>
      <w:r>
        <w:rPr>
          <w:rFonts w:ascii="宋体" w:hAnsi="宋体" w:cs="宋体"/>
          <w:szCs w:val="21"/>
        </w:rPr>
        <w:t>CASE</w:t>
      </w:r>
      <w:r>
        <w:rPr>
          <w:rFonts w:hint="eastAsia" w:ascii="宋体" w:hAnsi="宋体" w:cs="宋体"/>
          <w:szCs w:val="21"/>
        </w:rPr>
        <w:t>是一种选择结构的控制语句，可以根据条件从多个执行分支中选择相应的执行动作。</w:t>
      </w:r>
    </w:p>
    <w:p>
      <w:pPr>
        <w:spacing w:line="276" w:lineRule="auto"/>
        <w:rPr>
          <w:rFonts w:ascii="宋体" w:cs="宋体"/>
          <w:szCs w:val="21"/>
        </w:rPr>
      </w:pPr>
      <w:r>
        <w:rPr>
          <w:rFonts w:ascii="宋体" w:cs="宋体"/>
          <w:szCs w:val="21"/>
        </w:rPr>
        <w:tab/>
      </w:r>
      <w:r>
        <w:rPr>
          <w:rFonts w:hint="eastAsia" w:ascii="宋体" w:hAnsi="宋体" w:cs="宋体"/>
          <w:szCs w:val="21"/>
        </w:rPr>
        <w:t>如果存在选择器</w:t>
      </w:r>
      <w:r>
        <w:rPr>
          <w:rFonts w:ascii="宋体" w:hAnsi="宋体" w:cs="宋体"/>
          <w:szCs w:val="21"/>
        </w:rPr>
        <w:t>selector</w:t>
      </w:r>
      <w:r>
        <w:rPr>
          <w:rFonts w:hint="eastAsia" w:ascii="宋体" w:hAnsi="宋体" w:cs="宋体"/>
          <w:szCs w:val="21"/>
        </w:rPr>
        <w:t>，选择器</w:t>
      </w:r>
      <w:r>
        <w:rPr>
          <w:rFonts w:ascii="宋体" w:hAnsi="宋体" w:cs="宋体"/>
          <w:szCs w:val="21"/>
        </w:rPr>
        <w:t>selector</w:t>
      </w:r>
      <w:r>
        <w:rPr>
          <w:rFonts w:hint="eastAsia" w:ascii="宋体" w:hAnsi="宋体" w:cs="宋体"/>
          <w:szCs w:val="21"/>
        </w:rPr>
        <w:t>与</w:t>
      </w:r>
      <w:r>
        <w:rPr>
          <w:rFonts w:ascii="宋体" w:hAnsi="宋体" w:cs="宋体"/>
          <w:szCs w:val="21"/>
        </w:rPr>
        <w:t>WHEN</w:t>
      </w:r>
      <w:r>
        <w:rPr>
          <w:rFonts w:hint="eastAsia" w:ascii="宋体" w:hAnsi="宋体" w:cs="宋体"/>
          <w:szCs w:val="21"/>
        </w:rPr>
        <w:t>后面的表达式匹配，匹配成功就执行</w:t>
      </w:r>
      <w:r>
        <w:rPr>
          <w:rFonts w:ascii="宋体" w:hAnsi="宋体" w:cs="宋体"/>
          <w:szCs w:val="21"/>
        </w:rPr>
        <w:t>THEN</w:t>
      </w:r>
      <w:r>
        <w:rPr>
          <w:rFonts w:hint="eastAsia" w:ascii="宋体" w:hAnsi="宋体" w:cs="宋体"/>
          <w:szCs w:val="21"/>
        </w:rPr>
        <w:t>后面的语句。如果所有表达式都与</w:t>
      </w:r>
      <w:r>
        <w:rPr>
          <w:rFonts w:ascii="宋体" w:hAnsi="宋体" w:cs="宋体"/>
          <w:szCs w:val="21"/>
        </w:rPr>
        <w:t>selector</w:t>
      </w:r>
      <w:r>
        <w:rPr>
          <w:rFonts w:hint="eastAsia" w:ascii="宋体" w:hAnsi="宋体" w:cs="宋体"/>
          <w:szCs w:val="21"/>
        </w:rPr>
        <w:t>不匹配，则执行</w:t>
      </w:r>
      <w:r>
        <w:rPr>
          <w:rFonts w:ascii="宋体" w:hAnsi="宋体" w:cs="宋体"/>
          <w:szCs w:val="21"/>
        </w:rPr>
        <w:t>ELSE</w:t>
      </w:r>
      <w:r>
        <w:rPr>
          <w:rFonts w:hint="eastAsia" w:ascii="宋体" w:hAnsi="宋体" w:cs="宋体"/>
          <w:szCs w:val="21"/>
        </w:rPr>
        <w:t>后面的语句。</w:t>
      </w:r>
    </w:p>
    <w:p>
      <w:pPr>
        <w:spacing w:line="276" w:lineRule="auto"/>
        <w:ind w:firstLine="420" w:firstLineChars="200"/>
        <w:rPr>
          <w:rFonts w:ascii="宋体" w:cs="宋体"/>
          <w:szCs w:val="21"/>
        </w:rPr>
      </w:pPr>
      <w:r>
        <w:rPr>
          <w:rFonts w:hint="eastAsia" w:ascii="宋体" w:hAnsi="宋体" w:cs="宋体"/>
          <w:szCs w:val="21"/>
        </w:rPr>
        <w:t>如果不使用</w:t>
      </w:r>
      <w:r>
        <w:rPr>
          <w:rFonts w:ascii="宋体" w:hAnsi="宋体" w:cs="宋体"/>
          <w:szCs w:val="21"/>
        </w:rPr>
        <w:t>CASE</w:t>
      </w:r>
      <w:r>
        <w:rPr>
          <w:rFonts w:hint="eastAsia" w:ascii="宋体" w:hAnsi="宋体" w:cs="宋体"/>
          <w:szCs w:val="21"/>
        </w:rPr>
        <w:t>中的选择器，直接在</w:t>
      </w:r>
      <w:r>
        <w:rPr>
          <w:rFonts w:ascii="宋体" w:hAnsi="宋体" w:cs="宋体"/>
          <w:szCs w:val="21"/>
        </w:rPr>
        <w:t>WHEN</w:t>
      </w:r>
      <w:r>
        <w:rPr>
          <w:rFonts w:hint="eastAsia" w:ascii="宋体" w:hAnsi="宋体" w:cs="宋体"/>
          <w:szCs w:val="21"/>
        </w:rPr>
        <w:t>后面判断条件，第一个条件为真时，执行对应</w:t>
      </w:r>
      <w:r>
        <w:rPr>
          <w:rFonts w:ascii="宋体" w:hAnsi="宋体" w:cs="宋体"/>
          <w:szCs w:val="21"/>
        </w:rPr>
        <w:t>THEN</w:t>
      </w:r>
      <w:r>
        <w:rPr>
          <w:rFonts w:hint="eastAsia" w:ascii="宋体" w:hAnsi="宋体" w:cs="宋体"/>
          <w:szCs w:val="21"/>
        </w:rPr>
        <w:t>后面的语句序列。</w:t>
      </w:r>
    </w:p>
    <w:p>
      <w:pPr>
        <w:pStyle w:val="4"/>
        <w:rPr>
          <w:rFonts w:ascii="宋体" w:cs="宋体"/>
          <w:sz w:val="28"/>
          <w:szCs w:val="28"/>
        </w:rPr>
      </w:pPr>
      <w:bookmarkStart w:id="86" w:name="_Toc8859"/>
      <w:r>
        <w:rPr>
          <w:rFonts w:ascii="宋体" w:hAnsi="宋体" w:cs="宋体"/>
          <w:sz w:val="28"/>
          <w:szCs w:val="28"/>
        </w:rPr>
        <w:t>2.3</w:t>
      </w:r>
      <w:r>
        <w:rPr>
          <w:rFonts w:hint="eastAsia" w:ascii="宋体" w:hAnsi="宋体" w:cs="宋体"/>
          <w:sz w:val="28"/>
          <w:szCs w:val="28"/>
        </w:rPr>
        <w:t>循环控制</w:t>
      </w:r>
      <w:bookmarkEnd w:id="86"/>
    </w:p>
    <w:p>
      <w:pPr>
        <w:spacing w:line="276" w:lineRule="auto"/>
        <w:ind w:left="420"/>
        <w:rPr>
          <w:rFonts w:ascii="宋体" w:cs="宋体"/>
          <w:szCs w:val="21"/>
        </w:rPr>
      </w:pPr>
      <w:r>
        <w:rPr>
          <w:rFonts w:ascii="宋体" w:hAnsi="宋体" w:cs="宋体"/>
          <w:szCs w:val="21"/>
        </w:rPr>
        <w:t>PL/SQL</w:t>
      </w:r>
      <w:r>
        <w:rPr>
          <w:rFonts w:hint="eastAsia" w:ascii="宋体" w:hAnsi="宋体" w:cs="宋体"/>
          <w:szCs w:val="21"/>
        </w:rPr>
        <w:t>提供了丰富的循环结构来重复执行一些列语句。</w:t>
      </w:r>
      <w:r>
        <w:rPr>
          <w:rFonts w:ascii="宋体" w:hAnsi="宋体" w:cs="宋体"/>
          <w:szCs w:val="21"/>
        </w:rPr>
        <w:t>Oracle</w:t>
      </w:r>
      <w:r>
        <w:rPr>
          <w:rFonts w:hint="eastAsia" w:ascii="宋体" w:hAnsi="宋体" w:cs="宋体"/>
          <w:szCs w:val="21"/>
        </w:rPr>
        <w:t>提供的循环类型有：</w:t>
      </w:r>
    </w:p>
    <w:p>
      <w:pPr>
        <w:pStyle w:val="36"/>
        <w:numPr>
          <w:ilvl w:val="0"/>
          <w:numId w:val="53"/>
        </w:numPr>
        <w:spacing w:line="276" w:lineRule="auto"/>
        <w:ind w:firstLineChars="0"/>
        <w:rPr>
          <w:rFonts w:ascii="宋体" w:cs="宋体"/>
          <w:szCs w:val="21"/>
          <w:highlight w:val="yellow"/>
        </w:rPr>
      </w:pPr>
      <w:r>
        <w:rPr>
          <w:rFonts w:hint="eastAsia" w:ascii="宋体" w:hAnsi="宋体" w:cs="宋体"/>
          <w:szCs w:val="21"/>
          <w:highlight w:val="yellow"/>
        </w:rPr>
        <w:t>无条件循环</w:t>
      </w:r>
      <w:r>
        <w:rPr>
          <w:rFonts w:ascii="宋体" w:hAnsi="宋体" w:cs="宋体"/>
          <w:szCs w:val="21"/>
          <w:highlight w:val="yellow"/>
        </w:rPr>
        <w:t>LOOP-END LOOP</w:t>
      </w:r>
      <w:r>
        <w:rPr>
          <w:rFonts w:hint="eastAsia" w:ascii="宋体" w:hAnsi="宋体" w:cs="宋体"/>
          <w:szCs w:val="21"/>
          <w:highlight w:val="yellow"/>
        </w:rPr>
        <w:t>语句</w:t>
      </w:r>
    </w:p>
    <w:p>
      <w:pPr>
        <w:pStyle w:val="36"/>
        <w:numPr>
          <w:ilvl w:val="0"/>
          <w:numId w:val="53"/>
        </w:numPr>
        <w:spacing w:line="276" w:lineRule="auto"/>
        <w:ind w:firstLineChars="0"/>
        <w:rPr>
          <w:rFonts w:ascii="宋体" w:cs="宋体"/>
          <w:szCs w:val="21"/>
          <w:highlight w:val="yellow"/>
        </w:rPr>
      </w:pPr>
      <w:r>
        <w:rPr>
          <w:rFonts w:ascii="宋体" w:hAnsi="宋体" w:cs="宋体"/>
          <w:szCs w:val="21"/>
          <w:highlight w:val="yellow"/>
        </w:rPr>
        <w:t>WHILE</w:t>
      </w:r>
      <w:r>
        <w:rPr>
          <w:rFonts w:hint="eastAsia" w:ascii="宋体" w:hAnsi="宋体" w:cs="宋体"/>
          <w:szCs w:val="21"/>
          <w:highlight w:val="yellow"/>
        </w:rPr>
        <w:t>循环语句</w:t>
      </w:r>
    </w:p>
    <w:p>
      <w:pPr>
        <w:pStyle w:val="36"/>
        <w:numPr>
          <w:ilvl w:val="0"/>
          <w:numId w:val="53"/>
        </w:numPr>
        <w:spacing w:line="276" w:lineRule="auto"/>
        <w:ind w:firstLineChars="0"/>
        <w:rPr>
          <w:rFonts w:ascii="宋体" w:cs="宋体"/>
          <w:szCs w:val="21"/>
          <w:highlight w:val="yellow"/>
        </w:rPr>
      </w:pPr>
      <w:r>
        <w:rPr>
          <w:rFonts w:ascii="宋体" w:hAnsi="宋体" w:cs="宋体"/>
          <w:szCs w:val="21"/>
          <w:highlight w:val="yellow"/>
        </w:rPr>
        <w:t>FOR</w:t>
      </w:r>
      <w:r>
        <w:rPr>
          <w:rFonts w:hint="eastAsia" w:ascii="宋体" w:hAnsi="宋体" w:cs="宋体"/>
          <w:szCs w:val="21"/>
          <w:highlight w:val="yellow"/>
        </w:rPr>
        <w:t>循环语句</w:t>
      </w:r>
    </w:p>
    <w:p>
      <w:pPr>
        <w:spacing w:line="276" w:lineRule="auto"/>
        <w:ind w:left="420"/>
        <w:rPr>
          <w:rFonts w:ascii="宋体" w:cs="宋体"/>
          <w:szCs w:val="21"/>
        </w:rPr>
      </w:pPr>
    </w:p>
    <w:p>
      <w:pPr>
        <w:spacing w:line="276" w:lineRule="auto"/>
        <w:ind w:left="420"/>
        <w:rPr>
          <w:rFonts w:ascii="宋体" w:cs="宋体"/>
          <w:szCs w:val="21"/>
          <w:u w:val="single"/>
        </w:rPr>
      </w:pPr>
      <w:r>
        <w:rPr>
          <w:rFonts w:hint="eastAsia" w:ascii="宋体" w:hAnsi="宋体" w:cs="宋体"/>
          <w:szCs w:val="21"/>
          <w:u w:val="single"/>
        </w:rPr>
        <w:t>在上面的三类循环中</w:t>
      </w:r>
      <w:r>
        <w:rPr>
          <w:rFonts w:ascii="宋体" w:hAnsi="宋体" w:cs="宋体"/>
          <w:szCs w:val="21"/>
          <w:highlight w:val="yellow"/>
          <w:u w:val="single"/>
        </w:rPr>
        <w:t>EXIT</w:t>
      </w:r>
      <w:r>
        <w:rPr>
          <w:rFonts w:hint="eastAsia" w:ascii="宋体" w:hAnsi="宋体" w:cs="宋体"/>
          <w:szCs w:val="21"/>
          <w:highlight w:val="yellow"/>
          <w:u w:val="single"/>
        </w:rPr>
        <w:t>用来强制结束循环</w:t>
      </w:r>
      <w:r>
        <w:rPr>
          <w:rFonts w:hint="eastAsia" w:ascii="宋体" w:hAnsi="宋体" w:cs="宋体"/>
          <w:szCs w:val="21"/>
          <w:u w:val="single"/>
        </w:rPr>
        <w:t>。</w:t>
      </w:r>
    </w:p>
    <w:p>
      <w:pPr>
        <w:spacing w:line="276" w:lineRule="auto"/>
        <w:ind w:left="420"/>
        <w:rPr>
          <w:rFonts w:ascii="宋体" w:cs="宋体"/>
          <w:szCs w:val="21"/>
        </w:rPr>
      </w:pPr>
    </w:p>
    <w:p>
      <w:pPr>
        <w:pStyle w:val="36"/>
        <w:numPr>
          <w:ilvl w:val="0"/>
          <w:numId w:val="54"/>
        </w:numPr>
        <w:spacing w:line="276" w:lineRule="auto"/>
        <w:ind w:firstLineChars="0"/>
        <w:rPr>
          <w:rFonts w:ascii="宋体" w:cs="宋体"/>
          <w:szCs w:val="21"/>
        </w:rPr>
      </w:pPr>
      <w:r>
        <w:rPr>
          <w:rFonts w:ascii="宋体" w:hAnsi="宋体" w:cs="宋体"/>
          <w:szCs w:val="21"/>
        </w:rPr>
        <w:t>LOOP</w:t>
      </w:r>
      <w:r>
        <w:rPr>
          <w:rFonts w:hint="eastAsia" w:ascii="宋体" w:hAnsi="宋体" w:cs="宋体"/>
          <w:szCs w:val="21"/>
        </w:rPr>
        <w:t>循环</w:t>
      </w:r>
    </w:p>
    <w:p>
      <w:pPr>
        <w:spacing w:line="276" w:lineRule="auto"/>
        <w:ind w:left="420"/>
        <w:rPr>
          <w:rFonts w:ascii="宋体" w:cs="宋体"/>
          <w:szCs w:val="21"/>
        </w:rPr>
      </w:pPr>
    </w:p>
    <w:p>
      <w:pPr>
        <w:spacing w:line="276" w:lineRule="auto"/>
        <w:ind w:left="420"/>
        <w:rPr>
          <w:rFonts w:ascii="宋体" w:cs="宋体"/>
          <w:szCs w:val="21"/>
        </w:rPr>
      </w:pPr>
      <w:r>
        <w:rPr>
          <w:rFonts w:ascii="宋体" w:hAnsi="宋体" w:cs="宋体"/>
          <w:szCs w:val="21"/>
        </w:rPr>
        <w:t>LOOP</w:t>
      </w:r>
      <w:r>
        <w:rPr>
          <w:rFonts w:hint="eastAsia" w:ascii="宋体" w:hAnsi="宋体" w:cs="宋体"/>
          <w:szCs w:val="21"/>
        </w:rPr>
        <w:t>循环是最简单的循环，也称为无限循环，</w:t>
      </w:r>
      <w:r>
        <w:rPr>
          <w:rFonts w:ascii="宋体" w:hAnsi="宋体" w:cs="宋体"/>
          <w:szCs w:val="21"/>
        </w:rPr>
        <w:t>LOOP</w:t>
      </w:r>
      <w:r>
        <w:rPr>
          <w:rFonts w:hint="eastAsia" w:ascii="宋体" w:hAnsi="宋体" w:cs="宋体"/>
          <w:szCs w:val="21"/>
        </w:rPr>
        <w:t>和</w:t>
      </w:r>
      <w:r>
        <w:rPr>
          <w:rFonts w:ascii="宋体" w:hAnsi="宋体" w:cs="宋体"/>
          <w:szCs w:val="21"/>
        </w:rPr>
        <w:t>END LOOP</w:t>
      </w:r>
      <w:r>
        <w:rPr>
          <w:rFonts w:hint="eastAsia" w:ascii="宋体" w:hAnsi="宋体" w:cs="宋体"/>
          <w:szCs w:val="21"/>
        </w:rPr>
        <w:t>是关键字。</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LOOP</w:t>
      </w:r>
      <w:r>
        <w:rPr>
          <w:rFonts w:hint="eastAsia" w:ascii="宋体" w:hAnsi="宋体" w:cs="宋体"/>
          <w:b/>
          <w:szCs w:val="21"/>
        </w:rPr>
        <w:t>循环</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ind w:left="420"/>
              <w:rPr>
                <w:rFonts w:ascii="宋体" w:cs="宋体"/>
                <w:szCs w:val="21"/>
              </w:rPr>
            </w:pPr>
            <w:r>
              <w:rPr>
                <w:rFonts w:ascii="宋体" w:hAnsi="宋体" w:cs="宋体"/>
                <w:szCs w:val="21"/>
              </w:rPr>
              <w:t>LOOP</w:t>
            </w:r>
          </w:p>
          <w:p>
            <w:pPr>
              <w:spacing w:line="276" w:lineRule="auto"/>
              <w:ind w:left="420"/>
              <w:rPr>
                <w:rFonts w:ascii="宋体" w:cs="宋体"/>
                <w:szCs w:val="21"/>
              </w:rPr>
            </w:pPr>
            <w:r>
              <w:rPr>
                <w:rFonts w:ascii="宋体" w:hAnsi="宋体" w:cs="宋体"/>
                <w:szCs w:val="21"/>
              </w:rPr>
              <w:t xml:space="preserve">    --</w:t>
            </w:r>
            <w:r>
              <w:rPr>
                <w:rFonts w:hint="eastAsia" w:ascii="宋体" w:hAnsi="宋体" w:cs="宋体"/>
                <w:szCs w:val="21"/>
              </w:rPr>
              <w:t>循环体</w:t>
            </w:r>
          </w:p>
          <w:p>
            <w:pPr>
              <w:spacing w:line="276" w:lineRule="auto"/>
              <w:ind w:left="420"/>
              <w:rPr>
                <w:rFonts w:ascii="宋体" w:cs="宋体"/>
                <w:szCs w:val="21"/>
              </w:rPr>
            </w:pPr>
            <w:r>
              <w:rPr>
                <w:rFonts w:ascii="宋体" w:hAnsi="宋体" w:cs="宋体"/>
                <w:szCs w:val="21"/>
              </w:rPr>
              <w:t>END LOOP</w:t>
            </w:r>
            <w:r>
              <w:rPr>
                <w:rFonts w:hint="eastAsia" w:ascii="宋体" w:hAnsi="宋体" w:cs="宋体"/>
                <w:szCs w:val="21"/>
              </w:rPr>
              <w:t>；</w:t>
            </w:r>
          </w:p>
        </w:tc>
      </w:tr>
    </w:tbl>
    <w:p>
      <w:pPr>
        <w:spacing w:line="276" w:lineRule="auto"/>
        <w:ind w:left="420" w:right="210"/>
        <w:jc w:val="left"/>
        <w:rPr>
          <w:rFonts w:ascii="宋体" w:cs="宋体"/>
          <w:b/>
          <w:szCs w:val="21"/>
        </w:rPr>
      </w:pPr>
      <w:r>
        <w:rPr>
          <w:rFonts w:hint="eastAsia" w:ascii="宋体" w:hAnsi="宋体" w:cs="宋体"/>
          <w:b/>
          <w:szCs w:val="21"/>
        </w:rPr>
        <w:t>语法格式：</w:t>
      </w:r>
    </w:p>
    <w:p>
      <w:pPr>
        <w:pStyle w:val="36"/>
        <w:numPr>
          <w:ilvl w:val="0"/>
          <w:numId w:val="55"/>
        </w:numPr>
        <w:spacing w:line="276" w:lineRule="auto"/>
        <w:ind w:firstLineChars="0"/>
        <w:rPr>
          <w:rFonts w:ascii="宋体" w:cs="宋体"/>
          <w:szCs w:val="21"/>
        </w:rPr>
      </w:pPr>
      <w:r>
        <w:rPr>
          <w:rFonts w:hint="eastAsia" w:ascii="宋体" w:hAnsi="宋体" w:cs="宋体"/>
          <w:szCs w:val="21"/>
        </w:rPr>
        <w:t>循环体在</w:t>
      </w:r>
      <w:r>
        <w:rPr>
          <w:rFonts w:ascii="宋体" w:hAnsi="宋体" w:cs="宋体"/>
          <w:szCs w:val="21"/>
        </w:rPr>
        <w:t>LOOP</w:t>
      </w:r>
      <w:r>
        <w:rPr>
          <w:rFonts w:hint="eastAsia" w:ascii="宋体" w:hAnsi="宋体" w:cs="宋体"/>
          <w:szCs w:val="21"/>
        </w:rPr>
        <w:t>和</w:t>
      </w:r>
      <w:r>
        <w:rPr>
          <w:rFonts w:ascii="宋体" w:hAnsi="宋体" w:cs="宋体"/>
          <w:szCs w:val="21"/>
        </w:rPr>
        <w:t>END LOOP</w:t>
      </w:r>
      <w:r>
        <w:rPr>
          <w:rFonts w:hint="eastAsia" w:ascii="宋体" w:hAnsi="宋体" w:cs="宋体"/>
          <w:szCs w:val="21"/>
        </w:rPr>
        <w:t>之间，在每个</w:t>
      </w:r>
      <w:r>
        <w:rPr>
          <w:rFonts w:ascii="宋体" w:hAnsi="宋体" w:cs="宋体"/>
          <w:szCs w:val="21"/>
        </w:rPr>
        <w:t>LOOP</w:t>
      </w:r>
      <w:r>
        <w:rPr>
          <w:rFonts w:hint="eastAsia" w:ascii="宋体" w:hAnsi="宋体" w:cs="宋体"/>
          <w:szCs w:val="21"/>
        </w:rPr>
        <w:t>循环体中，首先执行循环体中的语句序列，执行完后再重新开始执行。</w:t>
      </w:r>
    </w:p>
    <w:p>
      <w:pPr>
        <w:pStyle w:val="36"/>
        <w:numPr>
          <w:ilvl w:val="0"/>
          <w:numId w:val="55"/>
        </w:numPr>
        <w:spacing w:line="276" w:lineRule="auto"/>
        <w:ind w:firstLineChars="0"/>
        <w:rPr>
          <w:rFonts w:ascii="宋体" w:cs="宋体"/>
          <w:szCs w:val="21"/>
        </w:rPr>
      </w:pPr>
      <w:r>
        <w:rPr>
          <w:rFonts w:hint="eastAsia" w:ascii="宋体" w:hAnsi="宋体" w:cs="宋体"/>
          <w:szCs w:val="21"/>
        </w:rPr>
        <w:t>在</w:t>
      </w:r>
      <w:r>
        <w:rPr>
          <w:rFonts w:ascii="宋体" w:hAnsi="宋体" w:cs="宋体"/>
          <w:szCs w:val="21"/>
        </w:rPr>
        <w:t>LOOP</w:t>
      </w:r>
      <w:r>
        <w:rPr>
          <w:rFonts w:hint="eastAsia" w:ascii="宋体" w:hAnsi="宋体" w:cs="宋体"/>
          <w:szCs w:val="21"/>
        </w:rPr>
        <w:t>循环中可以使用</w:t>
      </w:r>
      <w:r>
        <w:rPr>
          <w:rFonts w:ascii="宋体" w:hAnsi="宋体" w:cs="宋体"/>
          <w:szCs w:val="21"/>
        </w:rPr>
        <w:t>EXIT</w:t>
      </w:r>
      <w:r>
        <w:rPr>
          <w:rFonts w:hint="eastAsia" w:ascii="宋体" w:hAnsi="宋体" w:cs="宋体"/>
          <w:szCs w:val="21"/>
        </w:rPr>
        <w:t>或者</w:t>
      </w:r>
      <w:r>
        <w:rPr>
          <w:rFonts w:ascii="宋体" w:hAnsi="宋体" w:cs="宋体"/>
          <w:szCs w:val="21"/>
        </w:rPr>
        <w:t xml:space="preserve">[EXIT WHEN </w:t>
      </w:r>
      <w:r>
        <w:rPr>
          <w:rFonts w:hint="eastAsia" w:ascii="宋体" w:hAnsi="宋体" w:cs="宋体"/>
          <w:szCs w:val="21"/>
        </w:rPr>
        <w:t>条件</w:t>
      </w:r>
      <w:r>
        <w:rPr>
          <w:rFonts w:ascii="宋体" w:hAnsi="宋体" w:cs="宋体"/>
          <w:szCs w:val="21"/>
        </w:rPr>
        <w:t>]</w:t>
      </w:r>
      <w:r>
        <w:rPr>
          <w:rFonts w:hint="eastAsia" w:ascii="宋体" w:hAnsi="宋体" w:cs="宋体"/>
          <w:szCs w:val="21"/>
        </w:rPr>
        <w:t>的形式终止循环。否则该循环就是死循环。</w:t>
      </w:r>
    </w:p>
    <w:p>
      <w:pPr>
        <w:spacing w:line="276" w:lineRule="auto"/>
        <w:ind w:left="420"/>
        <w:rPr>
          <w:rFonts w:ascii="宋体" w:cs="宋体"/>
          <w:szCs w:val="21"/>
        </w:rPr>
      </w:pPr>
    </w:p>
    <w:p>
      <w:pPr>
        <w:spacing w:line="276" w:lineRule="auto"/>
        <w:ind w:left="420"/>
        <w:rPr>
          <w:rFonts w:ascii="宋体" w:cs="宋体"/>
          <w:b/>
          <w:szCs w:val="21"/>
        </w:rPr>
      </w:pPr>
      <w:r>
        <w:rPr>
          <w:rStyle w:val="42"/>
          <w:rFonts w:hint="eastAsia" w:ascii="宋体" w:hAnsi="宋体" w:eastAsia="宋体" w:cs="宋体"/>
        </w:rPr>
        <w:t>【例】</w:t>
      </w:r>
      <w:r>
        <w:rPr>
          <w:rFonts w:hint="eastAsia" w:ascii="宋体" w:hAnsi="宋体" w:cs="宋体"/>
          <w:b/>
          <w:szCs w:val="21"/>
        </w:rPr>
        <w:t>执行</w:t>
      </w:r>
      <w:r>
        <w:rPr>
          <w:rFonts w:ascii="宋体" w:hAnsi="宋体" w:cs="宋体"/>
          <w:b/>
          <w:szCs w:val="21"/>
        </w:rPr>
        <w:t>1+2+3+</w:t>
      </w:r>
      <w:r>
        <w:rPr>
          <w:rFonts w:hint="eastAsia" w:ascii="宋体" w:hAnsi="宋体" w:cs="宋体"/>
          <w:b/>
          <w:szCs w:val="21"/>
        </w:rPr>
        <w:t>…</w:t>
      </w:r>
      <w:r>
        <w:rPr>
          <w:rFonts w:ascii="宋体" w:hAnsi="宋体" w:cs="宋体"/>
          <w:b/>
          <w:szCs w:val="21"/>
        </w:rPr>
        <w:t>+100</w:t>
      </w:r>
      <w:r>
        <w:rPr>
          <w:rFonts w:hint="eastAsia" w:ascii="宋体" w:hAnsi="宋体" w:cs="宋体"/>
          <w:b/>
          <w:szCs w:val="21"/>
        </w:rPr>
        <w:t>的值</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LOOP</w:t>
      </w:r>
      <w:r>
        <w:rPr>
          <w:rFonts w:hint="eastAsia" w:ascii="宋体" w:hAnsi="宋体" w:cs="宋体"/>
          <w:b/>
          <w:szCs w:val="21"/>
        </w:rPr>
        <w:t>循环</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0080"/>
                <w:sz w:val="18"/>
                <w:highlight w:val="white"/>
              </w:rPr>
              <w:t>:=</w:t>
            </w:r>
            <w:r>
              <w:rPr>
                <w:rFonts w:ascii="ËÎÌå" w:hAnsi="ËÎÌå"/>
                <w:color w:val="000000"/>
                <w:sz w:val="18"/>
                <w:highlight w:val="white"/>
              </w:rPr>
              <w:t xml:space="preserve"> COUNTER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COUNTER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00"/>
                <w:sz w:val="18"/>
                <w:highlight w:val="white"/>
              </w:rPr>
              <w:t xml:space="preserve"> COUNTER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100</w:t>
            </w:r>
            <w:r>
              <w:rPr>
                <w:rFonts w:ascii="ËÎÌå" w:hAnsi="ËÎÌå"/>
                <w:color w:val="000000"/>
                <w:sz w:val="18"/>
                <w:highlight w:val="white"/>
              </w:rPr>
              <w:t xml:space="preserve"> </w:t>
            </w:r>
            <w:r>
              <w:rPr>
                <w:rFonts w:ascii="ËÎÌå" w:hAnsi="ËÎÌå"/>
                <w:color w:val="008080"/>
                <w:sz w:val="18"/>
                <w:highlight w:val="white"/>
              </w:rPr>
              <w:t>THEN</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①</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 xml:space="preserve">-- EXIT WHEN COUNTER&gt;=100;  </w:t>
            </w:r>
            <w:r>
              <w:rPr>
                <w:rFonts w:hint="eastAsia" w:ascii="宋体" w:hAnsi="宋体" w:cs="宋体"/>
                <w:i/>
                <w:color w:val="FF0000"/>
                <w:sz w:val="18"/>
                <w:highlight w:val="white"/>
              </w:rPr>
              <w:t>②</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FF"/>
                <w:sz w:val="18"/>
                <w:highlight w:val="white"/>
              </w:rPr>
              <w:t>'RESULT IS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TO_CHAR</w:t>
            </w:r>
            <w:r>
              <w:rPr>
                <w:rFonts w:ascii="ËÎÌå" w:hAnsi="ËÎÌå"/>
                <w:color w:val="000080"/>
                <w:sz w:val="18"/>
                <w:highlight w:val="white"/>
              </w:rPr>
              <w:t>(</w:t>
            </w:r>
            <w:r>
              <w:rPr>
                <w:rFonts w:ascii="ËÎÌå" w:hAnsi="ËÎÌå"/>
                <w:color w:val="000000"/>
                <w:sz w:val="18"/>
                <w:highlight w:val="white"/>
              </w:rPr>
              <w:t>SUMRESULT</w:t>
            </w:r>
            <w:r>
              <w:rPr>
                <w:rFonts w:ascii="ËÎÌå" w:hAnsi="ËÎÌå"/>
                <w:color w:val="000080"/>
                <w:sz w:val="18"/>
                <w:highlight w:val="white"/>
              </w:rPr>
              <w:t>));</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6"/>
        <w:numPr>
          <w:ilvl w:val="0"/>
          <w:numId w:val="56"/>
        </w:numPr>
        <w:spacing w:line="276" w:lineRule="auto"/>
        <w:ind w:firstLineChars="0"/>
        <w:rPr>
          <w:rFonts w:ascii="宋体" w:cs="宋体"/>
          <w:szCs w:val="21"/>
        </w:rPr>
      </w:pPr>
      <w:r>
        <w:rPr>
          <w:rFonts w:ascii="宋体" w:hAnsi="宋体" w:cs="宋体"/>
          <w:szCs w:val="21"/>
        </w:rPr>
        <w:t>LOOP</w:t>
      </w:r>
      <w:r>
        <w:rPr>
          <w:rFonts w:hint="eastAsia" w:ascii="宋体" w:hAnsi="宋体" w:cs="宋体"/>
          <w:szCs w:val="21"/>
        </w:rPr>
        <w:t>循环中可以使用</w:t>
      </w:r>
      <w:r>
        <w:rPr>
          <w:rFonts w:ascii="宋体" w:hAnsi="宋体" w:cs="宋体"/>
          <w:szCs w:val="21"/>
        </w:rPr>
        <w:t>IF</w:t>
      </w:r>
      <w:r>
        <w:rPr>
          <w:rFonts w:hint="eastAsia" w:ascii="宋体" w:hAnsi="宋体" w:cs="宋体"/>
          <w:szCs w:val="21"/>
        </w:rPr>
        <w:t>结构嵌套</w:t>
      </w:r>
      <w:r>
        <w:rPr>
          <w:rFonts w:ascii="宋体" w:hAnsi="宋体" w:cs="宋体"/>
          <w:szCs w:val="21"/>
        </w:rPr>
        <w:t>EXIT</w:t>
      </w:r>
      <w:r>
        <w:rPr>
          <w:rFonts w:hint="eastAsia" w:ascii="宋体" w:hAnsi="宋体" w:cs="宋体"/>
          <w:szCs w:val="21"/>
        </w:rPr>
        <w:t>关键字退出循环</w:t>
      </w:r>
    </w:p>
    <w:p>
      <w:pPr>
        <w:pStyle w:val="36"/>
        <w:numPr>
          <w:ilvl w:val="0"/>
          <w:numId w:val="56"/>
        </w:numPr>
        <w:spacing w:line="276" w:lineRule="auto"/>
        <w:ind w:firstLineChars="0"/>
        <w:rPr>
          <w:rFonts w:ascii="宋体" w:cs="宋体"/>
          <w:szCs w:val="21"/>
        </w:rPr>
      </w:pPr>
      <w:r>
        <w:rPr>
          <w:rFonts w:hint="eastAsia" w:ascii="宋体" w:hAnsi="宋体" w:cs="宋体"/>
          <w:szCs w:val="21"/>
        </w:rPr>
        <w:t>注释行，该行可以代替①中的循环结构，</w:t>
      </w:r>
      <w:r>
        <w:rPr>
          <w:rFonts w:ascii="宋体" w:hAnsi="宋体" w:cs="宋体"/>
          <w:szCs w:val="21"/>
        </w:rPr>
        <w:t>WHEN</w:t>
      </w:r>
      <w:r>
        <w:rPr>
          <w:rFonts w:hint="eastAsia" w:ascii="宋体" w:hAnsi="宋体" w:cs="宋体"/>
          <w:szCs w:val="21"/>
        </w:rPr>
        <w:t>后面的条件成立时跳出循环。</w:t>
      </w:r>
    </w:p>
    <w:p>
      <w:pPr>
        <w:spacing w:line="276" w:lineRule="auto"/>
        <w:ind w:left="420"/>
        <w:rPr>
          <w:rFonts w:ascii="宋体" w:cs="宋体"/>
          <w:szCs w:val="21"/>
        </w:rPr>
      </w:pPr>
    </w:p>
    <w:p>
      <w:pPr>
        <w:pStyle w:val="36"/>
        <w:numPr>
          <w:ilvl w:val="0"/>
          <w:numId w:val="54"/>
        </w:numPr>
        <w:spacing w:line="276" w:lineRule="auto"/>
        <w:ind w:firstLineChars="0"/>
        <w:rPr>
          <w:rFonts w:ascii="宋体" w:cs="宋体"/>
          <w:szCs w:val="21"/>
        </w:rPr>
      </w:pPr>
      <w:r>
        <w:rPr>
          <w:rFonts w:ascii="宋体" w:hAnsi="宋体" w:cs="宋体"/>
          <w:szCs w:val="21"/>
        </w:rPr>
        <w:t>WHILE</w:t>
      </w:r>
      <w:r>
        <w:rPr>
          <w:rFonts w:hint="eastAsia" w:ascii="宋体" w:hAnsi="宋体" w:cs="宋体"/>
          <w:szCs w:val="21"/>
        </w:rPr>
        <w:t>循环</w:t>
      </w:r>
    </w:p>
    <w:p>
      <w:pPr>
        <w:spacing w:line="276" w:lineRule="auto"/>
        <w:ind w:left="420"/>
        <w:rPr>
          <w:rFonts w:ascii="宋体" w:cs="宋体"/>
          <w:szCs w:val="21"/>
        </w:rPr>
      </w:pPr>
    </w:p>
    <w:p>
      <w:pPr>
        <w:spacing w:line="276" w:lineRule="auto"/>
        <w:ind w:left="420"/>
        <w:rPr>
          <w:rFonts w:ascii="宋体" w:cs="宋体"/>
          <w:szCs w:val="21"/>
        </w:rPr>
      </w:pPr>
      <w:r>
        <w:rPr>
          <w:rFonts w:hint="eastAsia" w:ascii="宋体" w:hAnsi="宋体" w:cs="宋体"/>
          <w:szCs w:val="21"/>
        </w:rPr>
        <w:t>先判断条件，条件成立再执行循环体。</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WHILE</w:t>
      </w:r>
      <w:r>
        <w:rPr>
          <w:rFonts w:hint="eastAsia" w:ascii="宋体" w:hAnsi="宋体" w:cs="宋体"/>
          <w:b/>
          <w:szCs w:val="21"/>
        </w:rPr>
        <w:t>循环</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rPr>
                <w:rFonts w:ascii="宋体" w:cs="宋体"/>
                <w:szCs w:val="21"/>
              </w:rPr>
            </w:pPr>
            <w:r>
              <w:rPr>
                <w:rFonts w:ascii="宋体" w:hAnsi="宋体" w:cs="宋体"/>
                <w:szCs w:val="21"/>
              </w:rPr>
              <w:t xml:space="preserve">WHILE </w:t>
            </w:r>
            <w:r>
              <w:rPr>
                <w:rFonts w:hint="eastAsia" w:ascii="宋体" w:hAnsi="宋体" w:cs="宋体"/>
                <w:szCs w:val="21"/>
              </w:rPr>
              <w:t>条件</w:t>
            </w:r>
            <w:r>
              <w:rPr>
                <w:rFonts w:ascii="宋体" w:hAnsi="宋体" w:cs="宋体"/>
                <w:szCs w:val="21"/>
              </w:rPr>
              <w:t xml:space="preserve"> LOOP</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循环体</w:t>
            </w:r>
          </w:p>
          <w:p>
            <w:pPr>
              <w:spacing w:line="276" w:lineRule="auto"/>
              <w:ind w:left="420"/>
              <w:rPr>
                <w:rFonts w:ascii="宋体" w:cs="宋体"/>
                <w:szCs w:val="21"/>
              </w:rPr>
            </w:pPr>
            <w:r>
              <w:rPr>
                <w:rFonts w:ascii="宋体" w:hAnsi="宋体" w:cs="宋体"/>
                <w:szCs w:val="21"/>
              </w:rPr>
              <w:t>END LOOP;</w:t>
            </w:r>
          </w:p>
        </w:tc>
      </w:tr>
    </w:tbl>
    <w:p>
      <w:pPr>
        <w:spacing w:line="276" w:lineRule="auto"/>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WHILE</w:t>
      </w:r>
      <w:r>
        <w:rPr>
          <w:rFonts w:hint="eastAsia" w:ascii="宋体" w:hAnsi="宋体" w:cs="宋体"/>
          <w:b/>
          <w:szCs w:val="21"/>
        </w:rPr>
        <w:t>循环</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WHILE</w:t>
            </w:r>
            <w:r>
              <w:rPr>
                <w:rFonts w:ascii="ËÎÌå" w:hAnsi="ËÎÌå"/>
                <w:color w:val="000000"/>
                <w:sz w:val="18"/>
                <w:highlight w:val="white"/>
              </w:rPr>
              <w:t xml:space="preserve"> COUNTER </w:t>
            </w:r>
            <w:r>
              <w:rPr>
                <w:rFonts w:ascii="ËÎÌå" w:hAnsi="ËÎÌå"/>
                <w:color w:val="000080"/>
                <w:sz w:val="18"/>
                <w:highlight w:val="white"/>
              </w:rPr>
              <w:t>&lt;</w:t>
            </w:r>
            <w:r>
              <w:rPr>
                <w:rFonts w:ascii="ËÎÌå" w:hAnsi="ËÎÌå"/>
                <w:color w:val="000000"/>
                <w:sz w:val="18"/>
                <w:highlight w:val="white"/>
              </w:rPr>
              <w:t xml:space="preserve"> </w:t>
            </w:r>
            <w:r>
              <w:rPr>
                <w:rFonts w:ascii="ËÎÌå" w:hAnsi="ËÎÌå"/>
                <w:color w:val="0000FF"/>
                <w:sz w:val="18"/>
                <w:highlight w:val="white"/>
              </w:rPr>
              <w:t>100</w:t>
            </w:r>
            <w:r>
              <w:rPr>
                <w:rFonts w:ascii="ËÎÌå" w:hAnsi="ËÎÌå"/>
                <w:color w:val="000000"/>
                <w:sz w:val="18"/>
                <w:highlight w:val="white"/>
              </w:rPr>
              <w:t xml:space="preserv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0080"/>
                <w:sz w:val="18"/>
                <w:highlight w:val="white"/>
              </w:rPr>
              <w:t>:=</w:t>
            </w:r>
            <w:r>
              <w:rPr>
                <w:rFonts w:ascii="ËÎÌå" w:hAnsi="ËÎÌå"/>
                <w:color w:val="000000"/>
                <w:sz w:val="18"/>
                <w:highlight w:val="white"/>
              </w:rPr>
              <w:t xml:space="preserve"> COUNTER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COUNTER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FF"/>
                <w:sz w:val="18"/>
                <w:highlight w:val="white"/>
              </w:rPr>
              <w:t>'RESULT IS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SUMRESULT</w:t>
            </w:r>
            <w:r>
              <w:rPr>
                <w:rFonts w:ascii="ËÎÌå" w:hAnsi="ËÎÌå"/>
                <w:color w:val="000080"/>
                <w:sz w:val="18"/>
                <w:highlight w:val="white"/>
              </w:rPr>
              <w:t>);</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Pr>
          <w:rFonts w:ascii="宋体" w:cs="宋体"/>
          <w:szCs w:val="21"/>
        </w:rPr>
      </w:pPr>
    </w:p>
    <w:p>
      <w:pPr>
        <w:pStyle w:val="36"/>
        <w:numPr>
          <w:ilvl w:val="0"/>
          <w:numId w:val="54"/>
        </w:numPr>
        <w:spacing w:line="276" w:lineRule="auto"/>
        <w:ind w:firstLineChars="0"/>
        <w:rPr>
          <w:rFonts w:ascii="宋体" w:cs="宋体"/>
          <w:szCs w:val="21"/>
        </w:rPr>
      </w:pPr>
      <w:r>
        <w:rPr>
          <w:rFonts w:ascii="宋体" w:hAnsi="宋体" w:cs="宋体"/>
          <w:szCs w:val="21"/>
        </w:rPr>
        <w:t>FOR</w:t>
      </w:r>
      <w:r>
        <w:rPr>
          <w:rFonts w:hint="eastAsia" w:ascii="宋体" w:hAnsi="宋体" w:cs="宋体"/>
          <w:szCs w:val="21"/>
        </w:rPr>
        <w:t>循环</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ascii="宋体" w:hAnsi="宋体" w:cs="宋体"/>
          <w:szCs w:val="21"/>
        </w:rPr>
        <w:t>FOR</w:t>
      </w:r>
      <w:r>
        <w:rPr>
          <w:rFonts w:hint="eastAsia" w:ascii="宋体" w:hAnsi="宋体" w:cs="宋体"/>
          <w:szCs w:val="21"/>
        </w:rPr>
        <w:t>循环需要预先确定的循环次数，可通过给循环变量指定下限和上限来确定循环运行的次数，然后循环变量在每次循环中递增（或者递减）。</w:t>
      </w:r>
      <w:r>
        <w:rPr>
          <w:rFonts w:ascii="宋体" w:hAnsi="宋体" w:cs="宋体"/>
          <w:szCs w:val="21"/>
        </w:rPr>
        <w:t>FOR</w:t>
      </w:r>
      <w:r>
        <w:rPr>
          <w:rFonts w:hint="eastAsia" w:ascii="宋体" w:hAnsi="宋体" w:cs="宋体"/>
          <w:szCs w:val="21"/>
        </w:rPr>
        <w:t>循环的语法是：</w:t>
      </w:r>
    </w:p>
    <w:p>
      <w:pPr>
        <w:spacing w:line="276" w:lineRule="auto"/>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FOR</w:t>
      </w:r>
      <w:r>
        <w:rPr>
          <w:rFonts w:hint="eastAsia" w:ascii="宋体" w:hAnsi="宋体" w:cs="宋体"/>
          <w:b/>
          <w:szCs w:val="21"/>
        </w:rPr>
        <w:t>循环</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ind w:firstLine="210" w:firstLineChars="100"/>
              <w:rPr>
                <w:rFonts w:ascii="宋体" w:cs="宋体"/>
                <w:szCs w:val="21"/>
              </w:rPr>
            </w:pPr>
            <w:r>
              <w:rPr>
                <w:rFonts w:ascii="宋体" w:hAnsi="宋体" w:cs="宋体"/>
                <w:szCs w:val="21"/>
              </w:rPr>
              <w:t xml:space="preserve">FOR </w:t>
            </w:r>
            <w:r>
              <w:rPr>
                <w:rFonts w:hint="eastAsia" w:ascii="宋体" w:hAnsi="宋体" w:cs="宋体"/>
                <w:szCs w:val="21"/>
              </w:rPr>
              <w:t>循环变量</w:t>
            </w:r>
            <w:r>
              <w:rPr>
                <w:rFonts w:ascii="宋体" w:hAnsi="宋体" w:cs="宋体"/>
                <w:szCs w:val="21"/>
              </w:rPr>
              <w:t xml:space="preserve"> IN [REVERSE] </w:t>
            </w:r>
            <w:r>
              <w:rPr>
                <w:rFonts w:hint="eastAsia" w:ascii="宋体" w:hAnsi="宋体" w:cs="宋体"/>
                <w:szCs w:val="21"/>
              </w:rPr>
              <w:t>循环下限</w:t>
            </w:r>
            <w:r>
              <w:rPr>
                <w:rFonts w:ascii="宋体" w:cs="宋体"/>
                <w:szCs w:val="21"/>
              </w:rPr>
              <w:t>..</w:t>
            </w:r>
            <w:r>
              <w:rPr>
                <w:rFonts w:hint="eastAsia" w:ascii="宋体" w:hAnsi="宋体" w:cs="宋体"/>
                <w:szCs w:val="21"/>
              </w:rPr>
              <w:t>循环上限</w:t>
            </w:r>
            <w:r>
              <w:rPr>
                <w:rFonts w:ascii="宋体" w:hAnsi="宋体" w:cs="宋体"/>
                <w:szCs w:val="21"/>
              </w:rPr>
              <w:t xml:space="preserve"> LOOP LOOP</w:t>
            </w:r>
          </w:p>
          <w:p>
            <w:pPr>
              <w:spacing w:line="276" w:lineRule="auto"/>
              <w:ind w:firstLine="420" w:firstLineChars="200"/>
              <w:rPr>
                <w:rFonts w:ascii="宋体" w:cs="宋体"/>
                <w:szCs w:val="21"/>
              </w:rPr>
            </w:pPr>
            <w:r>
              <w:rPr>
                <w:rFonts w:ascii="宋体" w:cs="宋体"/>
                <w:szCs w:val="21"/>
              </w:rPr>
              <w:t>--</w:t>
            </w:r>
            <w:r>
              <w:rPr>
                <w:rFonts w:hint="eastAsia" w:ascii="宋体" w:hAnsi="宋体" w:cs="宋体"/>
                <w:szCs w:val="21"/>
              </w:rPr>
              <w:t>循环体</w:t>
            </w:r>
          </w:p>
          <w:p>
            <w:pPr>
              <w:spacing w:line="276" w:lineRule="auto"/>
              <w:ind w:firstLine="210" w:firstLineChars="100"/>
              <w:rPr>
                <w:rFonts w:ascii="宋体" w:cs="宋体"/>
                <w:szCs w:val="21"/>
              </w:rPr>
            </w:pPr>
            <w:r>
              <w:rPr>
                <w:rFonts w:ascii="宋体" w:hAnsi="宋体" w:cs="宋体"/>
                <w:szCs w:val="21"/>
              </w:rPr>
              <w:t>END LOOP</w:t>
            </w:r>
            <w:r>
              <w:rPr>
                <w:rFonts w:hint="eastAsia" w:ascii="宋体" w:hAnsi="宋体" w:cs="宋体"/>
                <w:szCs w:val="21"/>
              </w:rPr>
              <w:t>；</w:t>
            </w:r>
          </w:p>
        </w:tc>
      </w:tr>
    </w:tbl>
    <w:p>
      <w:pPr>
        <w:spacing w:line="276" w:lineRule="auto"/>
        <w:ind w:left="420" w:right="210"/>
        <w:jc w:val="left"/>
        <w:rPr>
          <w:rFonts w:ascii="宋体" w:cs="宋体"/>
          <w:b/>
          <w:szCs w:val="21"/>
        </w:rPr>
      </w:pPr>
      <w:r>
        <w:rPr>
          <w:rFonts w:hint="eastAsia" w:ascii="宋体" w:hAnsi="宋体" w:cs="宋体"/>
          <w:b/>
          <w:szCs w:val="21"/>
        </w:rPr>
        <w:t>语法解析：</w:t>
      </w:r>
    </w:p>
    <w:p>
      <w:pPr>
        <w:spacing w:line="276" w:lineRule="auto"/>
        <w:ind w:firstLine="420" w:firstLineChars="200"/>
        <w:rPr>
          <w:rFonts w:ascii="宋体" w:cs="宋体"/>
          <w:szCs w:val="21"/>
        </w:rPr>
      </w:pPr>
      <w:r>
        <w:rPr>
          <w:rFonts w:hint="eastAsia" w:ascii="宋体" w:hAnsi="宋体" w:cs="宋体"/>
          <w:szCs w:val="21"/>
        </w:rPr>
        <w:t>循环变量：该变量的值每次循环根据上下限的</w:t>
      </w:r>
      <w:r>
        <w:rPr>
          <w:rFonts w:ascii="宋体" w:hAnsi="宋体" w:cs="宋体"/>
          <w:szCs w:val="21"/>
        </w:rPr>
        <w:t>REVERSE</w:t>
      </w:r>
      <w:r>
        <w:rPr>
          <w:rFonts w:hint="eastAsia" w:ascii="宋体" w:hAnsi="宋体" w:cs="宋体"/>
          <w:szCs w:val="21"/>
        </w:rPr>
        <w:t>关键字进行加</w:t>
      </w:r>
      <w:r>
        <w:rPr>
          <w:rFonts w:ascii="宋体" w:hAnsi="宋体" w:cs="宋体"/>
          <w:szCs w:val="21"/>
        </w:rPr>
        <w:t>1</w:t>
      </w:r>
      <w:r>
        <w:rPr>
          <w:rFonts w:hint="eastAsia" w:ascii="宋体" w:hAnsi="宋体" w:cs="宋体"/>
          <w:szCs w:val="21"/>
        </w:rPr>
        <w:t>或者减</w:t>
      </w:r>
      <w:r>
        <w:rPr>
          <w:rFonts w:ascii="宋体" w:hAnsi="宋体" w:cs="宋体"/>
          <w:szCs w:val="21"/>
        </w:rPr>
        <w:t>1</w:t>
      </w:r>
      <w:r>
        <w:rPr>
          <w:rFonts w:hint="eastAsia" w:ascii="宋体" w:hAnsi="宋体" w:cs="宋体"/>
          <w:szCs w:val="21"/>
        </w:rPr>
        <w:t>。</w:t>
      </w:r>
    </w:p>
    <w:p>
      <w:pPr>
        <w:spacing w:line="276" w:lineRule="auto"/>
        <w:ind w:firstLine="420" w:firstLineChars="200"/>
        <w:rPr>
          <w:rFonts w:ascii="宋体" w:cs="宋体"/>
          <w:szCs w:val="21"/>
        </w:rPr>
      </w:pPr>
      <w:r>
        <w:rPr>
          <w:rFonts w:ascii="宋体" w:hAnsi="宋体" w:cs="宋体"/>
          <w:szCs w:val="21"/>
        </w:rPr>
        <w:t>REVERSE</w:t>
      </w:r>
      <w:r>
        <w:rPr>
          <w:rFonts w:hint="eastAsia" w:ascii="宋体" w:hAnsi="宋体" w:cs="宋体"/>
          <w:szCs w:val="21"/>
        </w:rPr>
        <w:t>：指明循环从上限向下限依次循环。</w:t>
      </w:r>
    </w:p>
    <w:p>
      <w:pPr>
        <w:spacing w:line="276" w:lineRule="auto"/>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FOR</w:t>
      </w:r>
      <w:r>
        <w:rPr>
          <w:rFonts w:hint="eastAsia" w:ascii="宋体" w:hAnsi="宋体" w:cs="宋体"/>
          <w:b/>
          <w:szCs w:val="21"/>
        </w:rPr>
        <w:t>循环</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COUNTER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 </w:t>
            </w:r>
            <w:r>
              <w:rPr>
                <w:rFonts w:ascii="ËÎÌå" w:hAnsi="ËÎÌå"/>
                <w:color w:val="0000FF"/>
                <w:sz w:val="18"/>
                <w:highlight w:val="white"/>
              </w:rPr>
              <w:t>100</w:t>
            </w:r>
            <w:r>
              <w:rPr>
                <w:rFonts w:ascii="ËÎÌå" w:hAnsi="ËÎÌå"/>
                <w:color w:val="000000"/>
                <w:sz w:val="18"/>
                <w:highlight w:val="white"/>
              </w:rPr>
              <w:t xml:space="preserv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COUNTER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FF"/>
                <w:sz w:val="18"/>
                <w:highlight w:val="white"/>
              </w:rPr>
              <w:t>'RESULT IS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SUMRESULT</w:t>
            </w:r>
            <w:r>
              <w:rPr>
                <w:rFonts w:ascii="ËÎÌå" w:hAnsi="ËÎÌå"/>
                <w:color w:val="000080"/>
                <w:sz w:val="18"/>
                <w:highlight w:val="white"/>
              </w:rPr>
              <w:t>);</w:t>
            </w:r>
          </w:p>
          <w:p>
            <w:pPr>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Pr>
          <w:rFonts w:ascii="宋体" w:cs="宋体"/>
          <w:szCs w:val="21"/>
        </w:rPr>
      </w:pPr>
    </w:p>
    <w:p>
      <w:pPr>
        <w:pStyle w:val="4"/>
        <w:rPr>
          <w:rFonts w:ascii="宋体" w:cs="宋体"/>
          <w:sz w:val="28"/>
          <w:szCs w:val="28"/>
        </w:rPr>
      </w:pPr>
      <w:bookmarkStart w:id="87" w:name="_Toc20028"/>
      <w:r>
        <w:rPr>
          <w:rFonts w:ascii="宋体" w:hAnsi="宋体" w:cs="宋体"/>
          <w:sz w:val="28"/>
          <w:szCs w:val="28"/>
        </w:rPr>
        <w:t>2.4</w:t>
      </w:r>
      <w:r>
        <w:rPr>
          <w:rFonts w:hint="eastAsia" w:ascii="宋体" w:hAnsi="宋体" w:cs="宋体"/>
          <w:sz w:val="28"/>
          <w:szCs w:val="28"/>
        </w:rPr>
        <w:t>游标</w:t>
      </w:r>
      <w:bookmarkEnd w:id="87"/>
    </w:p>
    <w:p>
      <w:pPr>
        <w:spacing w:line="276" w:lineRule="auto"/>
        <w:ind w:firstLine="420" w:firstLineChars="200"/>
        <w:rPr>
          <w:rFonts w:ascii="宋体" w:cs="宋体"/>
          <w:szCs w:val="21"/>
        </w:rPr>
      </w:pPr>
      <w:r>
        <w:rPr>
          <w:rFonts w:hint="eastAsia" w:ascii="宋体" w:hAnsi="宋体" w:cs="宋体"/>
          <w:szCs w:val="21"/>
        </w:rPr>
        <w:t>游标是指向查询结果集的一个指针，通过游标可以将查询结果集中的记录逐一取出，并在</w:t>
      </w:r>
      <w:r>
        <w:rPr>
          <w:rFonts w:ascii="宋体" w:hAnsi="宋体" w:cs="宋体"/>
          <w:szCs w:val="21"/>
        </w:rPr>
        <w:t>PL/SQL</w:t>
      </w:r>
      <w:r>
        <w:rPr>
          <w:rFonts w:hint="eastAsia" w:ascii="宋体" w:hAnsi="宋体" w:cs="宋体"/>
          <w:szCs w:val="21"/>
        </w:rPr>
        <w:t>程序块中进行处理。</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hint="eastAsia" w:ascii="宋体" w:hAnsi="宋体" w:cs="宋体"/>
          <w:szCs w:val="21"/>
        </w:rPr>
        <w:t>游标的类型有两种：隐式游标和显示游标。隐式游标是由系统自动创建并管理的游标。</w:t>
      </w:r>
      <w:r>
        <w:rPr>
          <w:rFonts w:ascii="宋体" w:hAnsi="宋体" w:cs="宋体"/>
          <w:szCs w:val="21"/>
        </w:rPr>
        <w:t>PL/SQL</w:t>
      </w:r>
      <w:r>
        <w:rPr>
          <w:rFonts w:hint="eastAsia" w:ascii="宋体" w:hAnsi="宋体" w:cs="宋体"/>
          <w:szCs w:val="21"/>
        </w:rPr>
        <w:t>会为所有的</w:t>
      </w:r>
      <w:r>
        <w:rPr>
          <w:rFonts w:ascii="宋体" w:hAnsi="宋体" w:cs="宋体"/>
          <w:szCs w:val="21"/>
        </w:rPr>
        <w:t>SQL</w:t>
      </w:r>
      <w:r>
        <w:rPr>
          <w:rFonts w:hint="eastAsia" w:ascii="宋体" w:hAnsi="宋体" w:cs="宋体"/>
          <w:szCs w:val="21"/>
        </w:rPr>
        <w:t>数据操作声明一个隐式的游标，包括只返回一条记录的查询操作。对于返回多条记录的查询，必须自己创建显示游标。</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hint="eastAsia" w:ascii="宋体" w:hAnsi="宋体" w:cs="宋体"/>
          <w:szCs w:val="21"/>
        </w:rPr>
        <w:t>具体采用</w:t>
      </w:r>
      <w:r>
        <w:rPr>
          <w:rFonts w:ascii="宋体" w:hAnsi="宋体" w:cs="宋体"/>
          <w:szCs w:val="21"/>
        </w:rPr>
        <w:t>OPEN</w:t>
      </w:r>
      <w:r>
        <w:rPr>
          <w:rFonts w:hint="eastAsia" w:ascii="宋体" w:hAnsi="宋体" w:cs="宋体"/>
          <w:szCs w:val="21"/>
        </w:rPr>
        <w:t>、</w:t>
      </w:r>
      <w:r>
        <w:rPr>
          <w:rFonts w:ascii="宋体" w:hAnsi="宋体" w:cs="宋体"/>
          <w:szCs w:val="21"/>
        </w:rPr>
        <w:t>FETCH</w:t>
      </w:r>
      <w:r>
        <w:rPr>
          <w:rFonts w:hint="eastAsia" w:ascii="宋体" w:hAnsi="宋体" w:cs="宋体"/>
          <w:szCs w:val="21"/>
        </w:rPr>
        <w:t>和</w:t>
      </w:r>
      <w:r>
        <w:rPr>
          <w:rFonts w:ascii="宋体" w:hAnsi="宋体" w:cs="宋体"/>
          <w:szCs w:val="21"/>
        </w:rPr>
        <w:t>CLOSE</w:t>
      </w:r>
      <w:r>
        <w:rPr>
          <w:rFonts w:hint="eastAsia" w:ascii="宋体" w:hAnsi="宋体" w:cs="宋体"/>
          <w:szCs w:val="21"/>
        </w:rPr>
        <w:t>语句来控制游标。</w:t>
      </w:r>
      <w:r>
        <w:rPr>
          <w:rFonts w:ascii="宋体" w:hAnsi="宋体" w:cs="宋体"/>
          <w:szCs w:val="21"/>
        </w:rPr>
        <w:t>OPEN</w:t>
      </w:r>
      <w:r>
        <w:rPr>
          <w:rFonts w:hint="eastAsia" w:ascii="宋体" w:hAnsi="宋体" w:cs="宋体"/>
          <w:szCs w:val="21"/>
        </w:rPr>
        <w:t>用于打开游标并使游标指向结果集的第一行，</w:t>
      </w:r>
      <w:r>
        <w:rPr>
          <w:rFonts w:ascii="宋体" w:hAnsi="宋体" w:cs="宋体"/>
          <w:szCs w:val="21"/>
        </w:rPr>
        <w:t>FETCH</w:t>
      </w:r>
      <w:r>
        <w:rPr>
          <w:rFonts w:hint="eastAsia" w:ascii="宋体" w:hAnsi="宋体" w:cs="宋体"/>
          <w:szCs w:val="21"/>
        </w:rPr>
        <w:t>会检索当前行的信息并把游标指向下一行，当最后一行被处理完后，</w:t>
      </w:r>
      <w:r>
        <w:rPr>
          <w:rFonts w:ascii="宋体" w:hAnsi="宋体" w:cs="宋体"/>
          <w:szCs w:val="21"/>
        </w:rPr>
        <w:t>CLOSE</w:t>
      </w:r>
      <w:r>
        <w:rPr>
          <w:rFonts w:hint="eastAsia" w:ascii="宋体" w:hAnsi="宋体" w:cs="宋体"/>
          <w:szCs w:val="21"/>
        </w:rPr>
        <w:t>就会关闭游标。</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语法结构：声明游标</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ind w:firstLine="420" w:firstLineChars="200"/>
              <w:rPr>
                <w:rFonts w:ascii="宋体" w:cs="宋体"/>
                <w:szCs w:val="21"/>
              </w:rPr>
            </w:pPr>
            <w:r>
              <w:rPr>
                <w:rFonts w:ascii="宋体" w:hAnsi="宋体" w:cs="宋体"/>
                <w:szCs w:val="21"/>
              </w:rPr>
              <w:t xml:space="preserve">CURSOR </w:t>
            </w:r>
            <w:r>
              <w:rPr>
                <w:rFonts w:hint="eastAsia" w:ascii="宋体" w:hAnsi="宋体" w:cs="宋体"/>
                <w:szCs w:val="21"/>
              </w:rPr>
              <w:t>游标名</w:t>
            </w:r>
            <w:r>
              <w:rPr>
                <w:rFonts w:ascii="宋体" w:hAnsi="宋体" w:cs="宋体"/>
                <w:szCs w:val="21"/>
              </w:rPr>
              <w:t>[(</w:t>
            </w:r>
            <w:r>
              <w:rPr>
                <w:rFonts w:hint="eastAsia" w:ascii="宋体" w:hAnsi="宋体" w:cs="宋体"/>
                <w:szCs w:val="21"/>
              </w:rPr>
              <w:t>参数</w:t>
            </w:r>
            <w:r>
              <w:rPr>
                <w:rFonts w:ascii="宋体" w:hAnsi="宋体" w:cs="宋体"/>
                <w:szCs w:val="21"/>
              </w:rPr>
              <w:t xml:space="preserve">1 </w:t>
            </w:r>
            <w:r>
              <w:rPr>
                <w:rFonts w:hint="eastAsia" w:ascii="宋体" w:hAnsi="宋体" w:cs="宋体"/>
                <w:szCs w:val="21"/>
              </w:rPr>
              <w:t>数据类型</w:t>
            </w:r>
            <w:r>
              <w:rPr>
                <w:rFonts w:ascii="宋体" w:hAnsi="宋体" w:cs="宋体"/>
                <w:szCs w:val="21"/>
              </w:rPr>
              <w:t>[</w:t>
            </w:r>
            <w:r>
              <w:rPr>
                <w:rFonts w:hint="eastAsia" w:ascii="宋体" w:hAnsi="宋体" w:cs="宋体"/>
                <w:szCs w:val="21"/>
              </w:rPr>
              <w:t>，参数</w:t>
            </w:r>
            <w:r>
              <w:rPr>
                <w:rFonts w:ascii="宋体" w:hAnsi="宋体" w:cs="宋体"/>
                <w:szCs w:val="21"/>
              </w:rPr>
              <w:t xml:space="preserve">2 </w:t>
            </w:r>
            <w:r>
              <w:rPr>
                <w:rFonts w:hint="eastAsia" w:ascii="宋体" w:hAnsi="宋体" w:cs="宋体"/>
                <w:szCs w:val="21"/>
              </w:rPr>
              <w:t>数据类型</w:t>
            </w:r>
            <w:r>
              <w:rPr>
                <w:rFonts w:ascii="宋体" w:hAnsi="宋体" w:cs="宋体"/>
                <w:szCs w:val="21"/>
              </w:rPr>
              <w:t>...])]</w:t>
            </w:r>
          </w:p>
          <w:p>
            <w:pPr>
              <w:spacing w:line="276" w:lineRule="auto"/>
              <w:ind w:firstLine="420" w:firstLineChars="200"/>
              <w:rPr>
                <w:rFonts w:ascii="宋体" w:cs="宋体"/>
                <w:kern w:val="0"/>
                <w:szCs w:val="21"/>
              </w:rPr>
            </w:pPr>
            <w:r>
              <w:rPr>
                <w:rFonts w:ascii="宋体" w:hAnsi="宋体" w:cs="宋体"/>
                <w:szCs w:val="21"/>
              </w:rPr>
              <w:t>IS SELECT</w:t>
            </w:r>
            <w:r>
              <w:rPr>
                <w:rFonts w:hint="eastAsia" w:ascii="宋体" w:hAnsi="宋体" w:cs="宋体"/>
                <w:szCs w:val="21"/>
              </w:rPr>
              <w:t>语句</w:t>
            </w:r>
            <w:r>
              <w:rPr>
                <w:rFonts w:ascii="宋体" w:hAnsi="宋体" w:cs="宋体"/>
                <w:szCs w:val="21"/>
              </w:rPr>
              <w:t>;  --</w:t>
            </w:r>
            <w:r>
              <w:rPr>
                <w:rFonts w:hint="eastAsia" w:ascii="宋体" w:hAnsi="宋体" w:cs="宋体"/>
                <w:szCs w:val="21"/>
              </w:rPr>
              <w:t>游标的声明</w:t>
            </w:r>
          </w:p>
        </w:tc>
      </w:tr>
    </w:tbl>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sz w:val="21"/>
          <w:szCs w:val="21"/>
        </w:rPr>
      </w:pPr>
      <w:r>
        <w:rPr>
          <w:rFonts w:hint="eastAsia" w:ascii="宋体" w:hAnsi="宋体" w:eastAsia="宋体" w:cs="宋体"/>
          <w:sz w:val="21"/>
          <w:szCs w:val="21"/>
        </w:rPr>
        <w:t>游标命名规范：</w:t>
      </w:r>
      <w:r>
        <w:rPr>
          <w:rFonts w:ascii="宋体" w:hAnsi="宋体" w:eastAsia="宋体" w:cs="宋体"/>
          <w:sz w:val="21"/>
          <w:szCs w:val="21"/>
        </w:rPr>
        <w:t xml:space="preserve"> C_</w:t>
      </w:r>
      <w:r>
        <w:rPr>
          <w:rFonts w:hint="eastAsia" w:ascii="宋体" w:hAnsi="宋体" w:eastAsia="宋体" w:cs="宋体"/>
          <w:sz w:val="21"/>
          <w:szCs w:val="21"/>
        </w:rPr>
        <w:t>游标名</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语法结构：执行游标</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4"/>
              <w:ind w:firstLine="0" w:firstLineChars="0"/>
              <w:rPr>
                <w:rFonts w:ascii="宋体" w:hAnsi="宋体" w:eastAsia="宋体" w:cs="宋体"/>
                <w:sz w:val="21"/>
                <w:szCs w:val="21"/>
              </w:rPr>
            </w:pPr>
            <w:r>
              <w:rPr>
                <w:rFonts w:ascii="宋体" w:hAnsi="宋体" w:eastAsia="宋体" w:cs="宋体"/>
                <w:sz w:val="21"/>
                <w:szCs w:val="21"/>
              </w:rPr>
              <w:t xml:space="preserve">OPEN </w:t>
            </w:r>
            <w:r>
              <w:rPr>
                <w:rFonts w:hint="eastAsia" w:ascii="宋体" w:hAnsi="宋体" w:eastAsia="宋体" w:cs="宋体"/>
                <w:sz w:val="21"/>
                <w:szCs w:val="21"/>
              </w:rPr>
              <w:t>游标名</w:t>
            </w:r>
            <w:r>
              <w:rPr>
                <w:rFonts w:ascii="宋体" w:hAnsi="宋体" w:eastAsia="宋体" w:cs="宋体"/>
                <w:sz w:val="21"/>
                <w:szCs w:val="21"/>
              </w:rPr>
              <w:t>[(</w:t>
            </w:r>
            <w:r>
              <w:rPr>
                <w:rFonts w:hint="eastAsia" w:ascii="宋体" w:hAnsi="宋体" w:eastAsia="宋体" w:cs="宋体"/>
                <w:sz w:val="21"/>
                <w:szCs w:val="21"/>
              </w:rPr>
              <w:t>实际参数</w:t>
            </w:r>
            <w:r>
              <w:rPr>
                <w:rFonts w:ascii="宋体" w:hAnsi="宋体" w:eastAsia="宋体" w:cs="宋体"/>
                <w:sz w:val="21"/>
                <w:szCs w:val="21"/>
              </w:rPr>
              <w:t>1[</w:t>
            </w:r>
            <w:r>
              <w:rPr>
                <w:rFonts w:hint="eastAsia" w:ascii="宋体" w:hAnsi="宋体" w:eastAsia="宋体" w:cs="宋体"/>
                <w:sz w:val="21"/>
                <w:szCs w:val="21"/>
              </w:rPr>
              <w:t>，实际参数</w:t>
            </w:r>
            <w:r>
              <w:rPr>
                <w:rFonts w:ascii="宋体" w:hAnsi="宋体" w:eastAsia="宋体" w:cs="宋体"/>
                <w:sz w:val="21"/>
                <w:szCs w:val="21"/>
              </w:rPr>
              <w:t xml:space="preserve">2...])];  </w:t>
            </w:r>
            <w:r>
              <w:rPr>
                <w:rFonts w:ascii="宋体" w:hAnsi="宋体" w:eastAsia="宋体" w:cs="宋体"/>
                <w:color w:val="FF0000"/>
                <w:sz w:val="21"/>
                <w:szCs w:val="21"/>
              </w:rPr>
              <w:t>--</w:t>
            </w:r>
            <w:r>
              <w:rPr>
                <w:rFonts w:hint="eastAsia" w:ascii="宋体" w:hAnsi="宋体" w:eastAsia="宋体" w:cs="宋体"/>
                <w:color w:val="FF0000"/>
                <w:sz w:val="21"/>
                <w:szCs w:val="21"/>
              </w:rPr>
              <w:t>打开游标</w:t>
            </w:r>
          </w:p>
          <w:p>
            <w:pPr>
              <w:pStyle w:val="14"/>
              <w:ind w:firstLine="0" w:firstLineChars="0"/>
              <w:rPr>
                <w:rFonts w:ascii="宋体" w:hAnsi="宋体" w:eastAsia="宋体" w:cs="宋体"/>
                <w:sz w:val="21"/>
                <w:szCs w:val="21"/>
              </w:rPr>
            </w:pPr>
            <w:r>
              <w:rPr>
                <w:rFonts w:ascii="宋体" w:hAnsi="宋体" w:eastAsia="宋体" w:cs="宋体"/>
                <w:sz w:val="21"/>
                <w:szCs w:val="21"/>
              </w:rPr>
              <w:t xml:space="preserve">FETCH </w:t>
            </w:r>
            <w:r>
              <w:rPr>
                <w:rFonts w:hint="eastAsia" w:ascii="宋体" w:hAnsi="宋体" w:eastAsia="宋体" w:cs="宋体"/>
                <w:sz w:val="21"/>
                <w:szCs w:val="21"/>
              </w:rPr>
              <w:t>游标名</w:t>
            </w:r>
            <w:r>
              <w:rPr>
                <w:rFonts w:ascii="宋体" w:hAnsi="宋体" w:eastAsia="宋体" w:cs="宋体"/>
                <w:sz w:val="21"/>
                <w:szCs w:val="21"/>
              </w:rPr>
              <w:t xml:space="preserve"> INTO </w:t>
            </w:r>
            <w:r>
              <w:rPr>
                <w:rFonts w:hint="eastAsia" w:ascii="宋体" w:hAnsi="宋体" w:eastAsia="宋体" w:cs="宋体"/>
                <w:sz w:val="21"/>
                <w:szCs w:val="21"/>
              </w:rPr>
              <w:t>变量名</w:t>
            </w:r>
            <w:r>
              <w:rPr>
                <w:rFonts w:ascii="宋体" w:hAnsi="宋体" w:eastAsia="宋体" w:cs="宋体"/>
                <w:sz w:val="21"/>
                <w:szCs w:val="21"/>
              </w:rPr>
              <w:t>1[</w:t>
            </w:r>
            <w:r>
              <w:rPr>
                <w:rFonts w:hint="eastAsia" w:ascii="宋体" w:hAnsi="宋体" w:eastAsia="宋体" w:cs="宋体"/>
                <w:sz w:val="21"/>
                <w:szCs w:val="21"/>
              </w:rPr>
              <w:t>，变量名</w:t>
            </w:r>
            <w:r>
              <w:rPr>
                <w:rFonts w:ascii="宋体" w:hAnsi="宋体" w:eastAsia="宋体" w:cs="宋体"/>
                <w:sz w:val="21"/>
                <w:szCs w:val="21"/>
              </w:rPr>
              <w:t>2...];</w:t>
            </w:r>
          </w:p>
          <w:p>
            <w:pPr>
              <w:pStyle w:val="14"/>
              <w:ind w:firstLine="0" w:firstLineChars="0"/>
              <w:rPr>
                <w:rFonts w:ascii="宋体" w:hAnsi="宋体" w:eastAsia="宋体" w:cs="宋体"/>
                <w:sz w:val="21"/>
                <w:szCs w:val="21"/>
              </w:rPr>
            </w:pPr>
            <w:r>
              <w:rPr>
                <w:rFonts w:hint="eastAsia" w:ascii="宋体" w:hAnsi="宋体" w:eastAsia="宋体" w:cs="宋体"/>
                <w:sz w:val="21"/>
                <w:szCs w:val="21"/>
              </w:rPr>
              <w:t>或</w:t>
            </w:r>
          </w:p>
          <w:p>
            <w:pPr>
              <w:pStyle w:val="14"/>
              <w:ind w:firstLine="0" w:firstLineChars="0"/>
              <w:rPr>
                <w:rFonts w:ascii="宋体" w:hAnsi="宋体" w:eastAsia="宋体" w:cs="宋体"/>
                <w:sz w:val="21"/>
                <w:szCs w:val="21"/>
              </w:rPr>
            </w:pPr>
            <w:r>
              <w:rPr>
                <w:rFonts w:ascii="宋体" w:hAnsi="宋体" w:eastAsia="宋体" w:cs="宋体"/>
                <w:sz w:val="21"/>
                <w:szCs w:val="21"/>
              </w:rPr>
              <w:t xml:space="preserve">FETCH </w:t>
            </w:r>
            <w:r>
              <w:rPr>
                <w:rFonts w:hint="eastAsia" w:ascii="宋体" w:hAnsi="宋体" w:eastAsia="宋体" w:cs="宋体"/>
                <w:sz w:val="21"/>
                <w:szCs w:val="21"/>
              </w:rPr>
              <w:t>游标名</w:t>
            </w:r>
            <w:r>
              <w:rPr>
                <w:rFonts w:ascii="宋体" w:hAnsi="宋体" w:eastAsia="宋体" w:cs="宋体"/>
                <w:sz w:val="21"/>
                <w:szCs w:val="21"/>
              </w:rPr>
              <w:t xml:space="preserve"> INTO </w:t>
            </w:r>
            <w:r>
              <w:rPr>
                <w:rFonts w:hint="eastAsia" w:ascii="宋体" w:hAnsi="宋体" w:eastAsia="宋体" w:cs="宋体"/>
                <w:sz w:val="21"/>
                <w:szCs w:val="21"/>
              </w:rPr>
              <w:t>记录变量</w:t>
            </w:r>
            <w:r>
              <w:rPr>
                <w:rFonts w:ascii="宋体" w:hAnsi="宋体" w:eastAsia="宋体" w:cs="宋体"/>
                <w:sz w:val="21"/>
                <w:szCs w:val="21"/>
              </w:rPr>
              <w:t xml:space="preserve">;  </w:t>
            </w:r>
            <w:r>
              <w:rPr>
                <w:rFonts w:ascii="宋体" w:hAnsi="宋体" w:eastAsia="宋体" w:cs="宋体"/>
                <w:color w:val="FF0000"/>
                <w:sz w:val="21"/>
                <w:szCs w:val="21"/>
              </w:rPr>
              <w:t>--</w:t>
            </w:r>
            <w:r>
              <w:rPr>
                <w:rFonts w:hint="eastAsia" w:ascii="宋体" w:hAnsi="宋体" w:eastAsia="宋体" w:cs="宋体"/>
                <w:color w:val="FF0000"/>
                <w:sz w:val="21"/>
                <w:szCs w:val="21"/>
              </w:rPr>
              <w:t>提取数据</w:t>
            </w:r>
          </w:p>
          <w:p>
            <w:pPr>
              <w:pStyle w:val="14"/>
              <w:ind w:firstLine="0" w:firstLineChars="0"/>
              <w:rPr>
                <w:rFonts w:ascii="宋体" w:hAnsi="宋体" w:eastAsia="宋体" w:cs="宋体"/>
                <w:kern w:val="0"/>
                <w:sz w:val="21"/>
                <w:szCs w:val="21"/>
              </w:rPr>
            </w:pPr>
            <w:r>
              <w:rPr>
                <w:rFonts w:ascii="宋体" w:hAnsi="宋体" w:eastAsia="宋体" w:cs="宋体"/>
                <w:sz w:val="21"/>
                <w:szCs w:val="21"/>
              </w:rPr>
              <w:t xml:space="preserve">CLOSE </w:t>
            </w:r>
            <w:r>
              <w:rPr>
                <w:rFonts w:hint="eastAsia" w:ascii="宋体" w:hAnsi="宋体" w:eastAsia="宋体" w:cs="宋体"/>
                <w:sz w:val="21"/>
                <w:szCs w:val="21"/>
              </w:rPr>
              <w:t>游标名</w:t>
            </w:r>
            <w:r>
              <w:rPr>
                <w:rFonts w:ascii="宋体" w:hAnsi="宋体" w:eastAsia="宋体" w:cs="宋体"/>
                <w:sz w:val="21"/>
                <w:szCs w:val="21"/>
              </w:rPr>
              <w:t xml:space="preserve">;  </w:t>
            </w:r>
            <w:r>
              <w:rPr>
                <w:rFonts w:ascii="宋体" w:hAnsi="宋体" w:eastAsia="宋体" w:cs="宋体"/>
                <w:color w:val="FF0000"/>
                <w:sz w:val="21"/>
                <w:szCs w:val="21"/>
              </w:rPr>
              <w:t>--</w:t>
            </w:r>
            <w:r>
              <w:rPr>
                <w:rFonts w:hint="eastAsia" w:ascii="宋体" w:hAnsi="宋体" w:eastAsia="宋体" w:cs="宋体"/>
                <w:color w:val="FF0000"/>
                <w:sz w:val="21"/>
                <w:szCs w:val="21"/>
              </w:rPr>
              <w:t>关闭游标（千万别忘了！）</w:t>
            </w:r>
          </w:p>
        </w:tc>
      </w:tr>
    </w:tbl>
    <w:p>
      <w:pPr>
        <w:spacing w:line="276" w:lineRule="auto"/>
        <w:ind w:firstLine="420" w:firstLineChars="200"/>
        <w:rPr>
          <w:rFonts w:ascii="宋体" w:cs="宋体"/>
          <w:szCs w:val="21"/>
        </w:rPr>
      </w:pPr>
    </w:p>
    <w:p>
      <w:pPr>
        <w:pStyle w:val="14"/>
        <w:ind w:firstLine="0" w:firstLineChars="0"/>
        <w:rPr>
          <w:rFonts w:ascii="宋体" w:hAnsi="宋体" w:eastAsia="宋体" w:cs="宋体"/>
          <w:sz w:val="21"/>
          <w:szCs w:val="21"/>
        </w:rPr>
      </w:pPr>
      <w:r>
        <w:rPr>
          <w:rFonts w:hint="eastAsia" w:ascii="宋体" w:hAnsi="宋体" w:eastAsia="宋体" w:cs="宋体"/>
          <w:sz w:val="21"/>
          <w:szCs w:val="21"/>
        </w:rPr>
        <w:t>游标属性：</w:t>
      </w:r>
      <w:r>
        <w:rPr>
          <w:rFonts w:ascii="宋体" w:hAnsi="宋体" w:eastAsia="宋体" w:cs="宋体"/>
          <w:sz w:val="21"/>
          <w:szCs w:val="21"/>
        </w:rPr>
        <w:t>%FOUND</w:t>
      </w:r>
      <w:r>
        <w:rPr>
          <w:rFonts w:hint="eastAsia" w:ascii="宋体" w:hAnsi="宋体" w:eastAsia="宋体" w:cs="宋体"/>
          <w:sz w:val="21"/>
          <w:szCs w:val="21"/>
        </w:rPr>
        <w:t>和</w:t>
      </w:r>
      <w:r>
        <w:rPr>
          <w:rFonts w:ascii="宋体" w:hAnsi="宋体" w:eastAsia="宋体" w:cs="宋体"/>
          <w:sz w:val="21"/>
          <w:szCs w:val="21"/>
        </w:rPr>
        <w:t>%NOTFOUND</w:t>
      </w:r>
    </w:p>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sz w:val="21"/>
          <w:szCs w:val="21"/>
        </w:rPr>
      </w:pPr>
      <w:r>
        <w:rPr>
          <w:rFonts w:ascii="宋体" w:hAnsi="宋体" w:eastAsia="宋体" w:cs="宋体"/>
          <w:sz w:val="21"/>
          <w:szCs w:val="21"/>
        </w:rPr>
        <w:t>%FOUND:</w:t>
      </w:r>
    </w:p>
    <w:p>
      <w:pPr>
        <w:pStyle w:val="14"/>
        <w:ind w:firstLine="0" w:firstLineChars="0"/>
        <w:rPr>
          <w:rFonts w:ascii="宋体" w:hAnsi="宋体" w:eastAsia="宋体" w:cs="宋体"/>
          <w:sz w:val="21"/>
          <w:szCs w:val="21"/>
        </w:rPr>
      </w:pPr>
      <w:r>
        <w:rPr>
          <w:rFonts w:hint="eastAsia" w:ascii="宋体" w:hAnsi="宋体" w:eastAsia="宋体" w:cs="宋体"/>
          <w:sz w:val="21"/>
          <w:szCs w:val="21"/>
        </w:rPr>
        <w:t>用于判断游标是否从结果集中提取数据。如果提取到数据，则返回值为</w:t>
      </w:r>
      <w:r>
        <w:rPr>
          <w:rFonts w:ascii="宋体" w:hAnsi="宋体" w:eastAsia="宋体" w:cs="宋体"/>
          <w:sz w:val="21"/>
          <w:szCs w:val="21"/>
        </w:rPr>
        <w:t>TRUE</w:t>
      </w:r>
      <w:r>
        <w:rPr>
          <w:rFonts w:hint="eastAsia" w:ascii="宋体" w:hAnsi="宋体" w:eastAsia="宋体" w:cs="宋体"/>
          <w:sz w:val="21"/>
          <w:szCs w:val="21"/>
        </w:rPr>
        <w:t>，否则返回值为</w:t>
      </w:r>
      <w:r>
        <w:rPr>
          <w:rFonts w:ascii="宋体" w:hAnsi="宋体" w:eastAsia="宋体" w:cs="宋体"/>
          <w:sz w:val="21"/>
          <w:szCs w:val="21"/>
        </w:rPr>
        <w:t>FALSE</w:t>
      </w:r>
      <w:r>
        <w:rPr>
          <w:rFonts w:hint="eastAsia" w:ascii="宋体" w:hAnsi="宋体" w:eastAsia="宋体" w:cs="宋体"/>
          <w:sz w:val="21"/>
          <w:szCs w:val="21"/>
        </w:rPr>
        <w:t>。</w:t>
      </w:r>
    </w:p>
    <w:p>
      <w:pPr>
        <w:pStyle w:val="14"/>
        <w:ind w:firstLine="0" w:firstLineChars="0"/>
        <w:rPr>
          <w:rFonts w:ascii="宋体" w:hAnsi="宋体" w:eastAsia="宋体" w:cs="宋体"/>
          <w:sz w:val="21"/>
          <w:szCs w:val="21"/>
        </w:rPr>
      </w:pPr>
      <w:r>
        <w:rPr>
          <w:rFonts w:ascii="宋体" w:hAnsi="宋体" w:eastAsia="宋体" w:cs="宋体"/>
          <w:sz w:val="21"/>
          <w:szCs w:val="21"/>
        </w:rPr>
        <w:t>%NOTFOUND:</w:t>
      </w:r>
    </w:p>
    <w:p>
      <w:pPr>
        <w:pStyle w:val="14"/>
        <w:ind w:firstLine="0" w:firstLineChars="0"/>
        <w:rPr>
          <w:rFonts w:ascii="宋体" w:hAnsi="宋体" w:eastAsia="宋体" w:cs="宋体"/>
          <w:sz w:val="21"/>
          <w:szCs w:val="21"/>
        </w:rPr>
      </w:pPr>
      <w:r>
        <w:rPr>
          <w:rFonts w:hint="eastAsia" w:ascii="宋体" w:hAnsi="宋体" w:eastAsia="宋体" w:cs="宋体"/>
          <w:sz w:val="21"/>
          <w:szCs w:val="21"/>
        </w:rPr>
        <w:t>该属性与</w:t>
      </w:r>
      <w:r>
        <w:rPr>
          <w:rFonts w:ascii="宋体" w:hAnsi="宋体" w:eastAsia="宋体" w:cs="宋体"/>
          <w:sz w:val="21"/>
          <w:szCs w:val="21"/>
        </w:rPr>
        <w:t>%FOUND</w:t>
      </w:r>
      <w:r>
        <w:rPr>
          <w:rFonts w:hint="eastAsia" w:ascii="宋体" w:hAnsi="宋体" w:eastAsia="宋体" w:cs="宋体"/>
          <w:sz w:val="21"/>
          <w:szCs w:val="21"/>
        </w:rPr>
        <w:t>相反，如果提取到数据则返回值为</w:t>
      </w:r>
      <w:r>
        <w:rPr>
          <w:rFonts w:ascii="宋体" w:hAnsi="宋体" w:eastAsia="宋体" w:cs="宋体"/>
          <w:sz w:val="21"/>
          <w:szCs w:val="21"/>
        </w:rPr>
        <w:t>FALSE</w:t>
      </w:r>
      <w:r>
        <w:rPr>
          <w:rFonts w:hint="eastAsia" w:ascii="宋体" w:hAnsi="宋体" w:eastAsia="宋体" w:cs="宋体"/>
          <w:sz w:val="21"/>
          <w:szCs w:val="21"/>
        </w:rPr>
        <w:t>；如果没有，则返回值为</w:t>
      </w:r>
      <w:r>
        <w:rPr>
          <w:rFonts w:ascii="宋体" w:hAnsi="宋体" w:eastAsia="宋体" w:cs="宋体"/>
          <w:sz w:val="21"/>
          <w:szCs w:val="21"/>
        </w:rPr>
        <w:t>TRUN</w:t>
      </w:r>
      <w:r>
        <w:rPr>
          <w:rFonts w:hint="eastAsia" w:ascii="宋体" w:hAnsi="宋体" w:eastAsia="宋体" w:cs="宋体"/>
          <w:sz w:val="21"/>
          <w:szCs w:val="21"/>
        </w:rPr>
        <w:t>。</w:t>
      </w:r>
    </w:p>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b/>
          <w:bCs/>
          <w:sz w:val="21"/>
          <w:szCs w:val="21"/>
        </w:rPr>
      </w:pPr>
      <w:r>
        <w:rPr>
          <w:rFonts w:hint="eastAsia" w:ascii="宋体" w:hAnsi="宋体" w:eastAsia="宋体" w:cs="宋体"/>
          <w:b/>
          <w:bCs/>
          <w:sz w:val="21"/>
          <w:szCs w:val="21"/>
        </w:rPr>
        <w:t>【例】查询</w:t>
      </w:r>
      <w:r>
        <w:rPr>
          <w:rFonts w:ascii="宋体" w:hAnsi="宋体" w:eastAsia="宋体" w:cs="宋体"/>
          <w:b/>
          <w:bCs/>
          <w:sz w:val="21"/>
          <w:szCs w:val="21"/>
        </w:rPr>
        <w:t>EMP</w:t>
      </w:r>
      <w:r>
        <w:rPr>
          <w:rFonts w:hint="eastAsia" w:ascii="宋体" w:hAnsi="宋体" w:eastAsia="宋体" w:cs="宋体"/>
          <w:b/>
          <w:bCs/>
          <w:sz w:val="21"/>
          <w:szCs w:val="21"/>
        </w:rPr>
        <w:t>表中经理的员工编号、姓名、工作和工资</w:t>
      </w:r>
    </w:p>
    <w:p>
      <w:pPr>
        <w:pStyle w:val="14"/>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语法结构：方法</w:t>
      </w:r>
      <w:r>
        <w:rPr>
          <w:rFonts w:ascii="宋体" w:hAnsi="宋体" w:cs="宋体"/>
          <w:b/>
          <w:szCs w:val="21"/>
        </w:rPr>
        <w:t>1</w:t>
      </w:r>
    </w:p>
    <w:p>
      <w:pPr>
        <w:pStyle w:val="14"/>
        <w:ind w:firstLine="0" w:firstLineChars="0"/>
        <w:rPr>
          <w:rFonts w:ascii="宋体" w:hAnsi="宋体" w:eastAsia="宋体" w:cs="宋体"/>
          <w:sz w:val="21"/>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类型定义</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C_JOB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EMPNO</w:t>
            </w:r>
            <w:r>
              <w:rPr>
                <w:rFonts w:ascii="ËÎÌå" w:hAnsi="ËÎÌå"/>
                <w:color w:val="000080"/>
                <w:sz w:val="18"/>
                <w:highlight w:val="white"/>
              </w:rPr>
              <w:t>,</w:t>
            </w:r>
            <w:r>
              <w:rPr>
                <w:rFonts w:ascii="ËÎÌå" w:hAnsi="ËÎÌå"/>
                <w:color w:val="000000"/>
                <w:sz w:val="18"/>
                <w:highlight w:val="white"/>
              </w:rPr>
              <w:t xml:space="preserve"> ENAME</w:t>
            </w:r>
            <w:r>
              <w:rPr>
                <w:rFonts w:ascii="ËÎÌå" w:hAnsi="ËÎÌå"/>
                <w:color w:val="000080"/>
                <w:sz w:val="18"/>
                <w:highlight w:val="white"/>
              </w:rPr>
              <w:t>,</w:t>
            </w:r>
            <w:r>
              <w:rPr>
                <w:rFonts w:ascii="ËÎÌå" w:hAnsi="ËÎÌå"/>
                <w:color w:val="000000"/>
                <w:sz w:val="18"/>
                <w:highlight w:val="white"/>
              </w:rPr>
              <w:t xml:space="preserve"> JOB</w:t>
            </w:r>
            <w:r>
              <w:rPr>
                <w:rFonts w:ascii="ËÎÌå" w:hAnsi="ËÎÌå"/>
                <w:color w:val="000080"/>
                <w:sz w:val="18"/>
                <w:highlight w:val="white"/>
              </w:rPr>
              <w:t>,</w:t>
            </w:r>
            <w:r>
              <w:rPr>
                <w:rFonts w:ascii="ËÎÌå" w:hAnsi="ËÎÌå"/>
                <w:color w:val="000000"/>
                <w:sz w:val="18"/>
                <w:highlight w:val="white"/>
              </w:rPr>
              <w:t xml:space="preserve"> SAL </w:t>
            </w: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WHERE</w:t>
            </w:r>
            <w:r>
              <w:rPr>
                <w:rFonts w:ascii="ËÎÌå" w:hAnsi="ËÎÌå"/>
                <w:color w:val="000000"/>
                <w:sz w:val="18"/>
                <w:highlight w:val="white"/>
              </w:rPr>
              <w:t xml:space="preserve"> 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定义一个游标变量</w:t>
            </w:r>
          </w:p>
          <w:p>
            <w:pPr>
              <w:jc w:val="left"/>
              <w:rPr>
                <w:rFonts w:ascii="ËÎÌå" w:hAnsi="ËÎÌå"/>
                <w:color w:val="000000"/>
                <w:sz w:val="18"/>
                <w:highlight w:val="white"/>
              </w:rPr>
            </w:pPr>
            <w:r>
              <w:rPr>
                <w:rFonts w:ascii="ËÎÌå" w:hAnsi="ËÎÌå"/>
                <w:color w:val="000000"/>
                <w:sz w:val="18"/>
                <w:highlight w:val="white"/>
              </w:rPr>
              <w:t xml:space="preserve">  C_ROW C_JOB</w:t>
            </w:r>
            <w:r>
              <w:rPr>
                <w:rFonts w:ascii="ËÎÌå" w:hAnsi="ËÎÌå"/>
                <w:color w:val="000080"/>
                <w:sz w:val="18"/>
                <w:highlight w:val="white"/>
              </w:rPr>
              <w:t>%</w:t>
            </w:r>
            <w:r>
              <w:rPr>
                <w:rFonts w:ascii="ËÎÌå" w:hAnsi="ËÎÌå"/>
                <w:color w:val="008080"/>
                <w:sz w:val="18"/>
                <w:highlight w:val="white"/>
              </w:rPr>
              <w:t>ROWTYPE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OPEN</w:t>
            </w:r>
            <w:r>
              <w:rPr>
                <w:rFonts w:ascii="ËÎÌå" w:hAnsi="ËÎÌå"/>
                <w:color w:val="000000"/>
                <w:sz w:val="18"/>
                <w:highlight w:val="white"/>
              </w:rPr>
              <w:t xml:space="preserve"> C_JOB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提取一行数据到</w:t>
            </w:r>
            <w:r>
              <w:rPr>
                <w:rFonts w:ascii="ËÎÌå" w:hAnsi="ËÎÌå"/>
                <w:i/>
                <w:color w:val="FF0000"/>
                <w:sz w:val="18"/>
                <w:highlight w:val="white"/>
              </w:rPr>
              <w:t>C_ROW</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FETCH</w:t>
            </w:r>
            <w:r>
              <w:rPr>
                <w:rFonts w:ascii="ËÎÌå" w:hAnsi="ËÎÌå"/>
                <w:color w:val="000000"/>
                <w:sz w:val="18"/>
                <w:highlight w:val="white"/>
              </w:rPr>
              <w:t xml:space="preserve"> C_JOB</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C_ROW</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判读是否提取到值，没取到值就退出</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取到值</w:t>
            </w:r>
            <w:r>
              <w:rPr>
                <w:rFonts w:ascii="ËÎÌå" w:hAnsi="ËÎÌå"/>
                <w:i/>
                <w:color w:val="FF0000"/>
                <w:sz w:val="18"/>
                <w:highlight w:val="white"/>
              </w:rPr>
              <w:t xml:space="preserve">C_JOB%NOTFOUND </w:t>
            </w:r>
            <w:r>
              <w:rPr>
                <w:rFonts w:hint="eastAsia" w:ascii="宋体" w:hAnsi="宋体" w:cs="宋体"/>
                <w:i/>
                <w:color w:val="FF0000"/>
                <w:sz w:val="18"/>
                <w:highlight w:val="white"/>
              </w:rPr>
              <w:t>是</w:t>
            </w:r>
            <w:r>
              <w:rPr>
                <w:rFonts w:ascii="ËÎÌå" w:hAnsi="ËÎÌå"/>
                <w:i/>
                <w:color w:val="FF0000"/>
                <w:sz w:val="18"/>
                <w:highlight w:val="white"/>
              </w:rPr>
              <w:t xml:space="preserve">FALSE </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取不到值</w:t>
            </w:r>
            <w:r>
              <w:rPr>
                <w:rFonts w:ascii="ËÎÌå" w:hAnsi="ËÎÌå"/>
                <w:i/>
                <w:color w:val="FF0000"/>
                <w:sz w:val="18"/>
                <w:highlight w:val="white"/>
              </w:rPr>
              <w:t xml:space="preserve">C_JOB%NOTFOUND </w:t>
            </w:r>
            <w:r>
              <w:rPr>
                <w:rFonts w:hint="eastAsia" w:ascii="宋体" w:hAnsi="宋体" w:cs="宋体"/>
                <w:i/>
                <w:color w:val="FF0000"/>
                <w:sz w:val="18"/>
                <w:highlight w:val="white"/>
              </w:rPr>
              <w:t>是</w:t>
            </w:r>
            <w:r>
              <w:rPr>
                <w:rFonts w:ascii="ËÎÌå" w:hAnsi="ËÎÌå"/>
                <w:i/>
                <w:color w:val="FF0000"/>
                <w:sz w:val="18"/>
                <w:highlight w:val="white"/>
              </w:rPr>
              <w:t>TRUE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EXIT</w:t>
            </w: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C_JOB</w:t>
            </w:r>
            <w:r>
              <w:rPr>
                <w:rFonts w:ascii="ËÎÌå" w:hAnsi="ËÎÌå"/>
                <w:color w:val="000080"/>
                <w:sz w:val="18"/>
                <w:highlight w:val="white"/>
              </w:rPr>
              <w:t>%</w:t>
            </w:r>
            <w:r>
              <w:rPr>
                <w:rFonts w:ascii="ËÎÌå" w:hAnsi="ËÎÌå"/>
                <w:color w:val="008080"/>
                <w:sz w:val="18"/>
                <w:highlight w:val="white"/>
              </w:rPr>
              <w:t>NOTFOUND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 xml:space="preserve">C_ROW.EMPNO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C_ROW.ENAME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C_ROW.JOB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C_ROW.SAL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关闭游标</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CLOSE</w:t>
            </w:r>
            <w:r>
              <w:rPr>
                <w:rFonts w:ascii="ËÎÌå" w:hAnsi="ËÎÌå"/>
                <w:color w:val="000000"/>
                <w:sz w:val="18"/>
                <w:highlight w:val="white"/>
              </w:rPr>
              <w:t xml:space="preserve"> C_JOB</w:t>
            </w:r>
            <w:r>
              <w:rPr>
                <w:rFonts w:ascii="ËÎÌå" w:hAnsi="ËÎÌå"/>
                <w:color w:val="000080"/>
                <w:sz w:val="18"/>
                <w:highlight w:val="white"/>
              </w:rPr>
              <w:t>;</w:t>
            </w:r>
          </w:p>
          <w:p>
            <w:pPr>
              <w:pStyle w:val="14"/>
              <w:ind w:firstLine="0" w:firstLineChars="0"/>
              <w:rPr>
                <w:rFonts w:ascii="宋体" w:hAnsi="宋体" w:eastAsia="宋体" w:cs="宋体"/>
                <w:kern w:val="0"/>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14"/>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语法结构：方法</w:t>
      </w:r>
      <w:r>
        <w:rPr>
          <w:rFonts w:ascii="宋体" w:hAnsi="宋体" w:cs="宋体"/>
          <w:b/>
          <w:szCs w:val="21"/>
        </w:rPr>
        <w:t>2 FOR</w:t>
      </w:r>
      <w:r>
        <w:rPr>
          <w:rFonts w:hint="eastAsia" w:ascii="宋体" w:hAnsi="宋体" w:cs="宋体"/>
          <w:b/>
          <w:szCs w:val="21"/>
        </w:rPr>
        <w:t>循环</w:t>
      </w:r>
    </w:p>
    <w:p>
      <w:pPr>
        <w:pStyle w:val="14"/>
        <w:ind w:firstLine="0" w:firstLineChars="0"/>
        <w:rPr>
          <w:rFonts w:ascii="宋体" w:hAnsi="宋体" w:eastAsia="宋体" w:cs="宋体"/>
          <w:sz w:val="21"/>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定义一个游标变量</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C_JOB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EMPNO</w:t>
            </w:r>
            <w:r>
              <w:rPr>
                <w:rFonts w:ascii="ËÎÌå" w:hAnsi="ËÎÌå"/>
                <w:color w:val="000080"/>
                <w:sz w:val="18"/>
                <w:highlight w:val="white"/>
              </w:rPr>
              <w:t>,</w:t>
            </w:r>
            <w:r>
              <w:rPr>
                <w:rFonts w:ascii="ËÎÌå" w:hAnsi="ËÎÌå"/>
                <w:color w:val="000000"/>
                <w:sz w:val="18"/>
                <w:highlight w:val="white"/>
              </w:rPr>
              <w:t xml:space="preserve"> ENAME</w:t>
            </w:r>
            <w:r>
              <w:rPr>
                <w:rFonts w:ascii="ËÎÌå" w:hAnsi="ËÎÌå"/>
                <w:color w:val="000080"/>
                <w:sz w:val="18"/>
                <w:highlight w:val="white"/>
              </w:rPr>
              <w:t>,</w:t>
            </w:r>
            <w:r>
              <w:rPr>
                <w:rFonts w:ascii="ËÎÌå" w:hAnsi="ËÎÌå"/>
                <w:color w:val="000000"/>
                <w:sz w:val="18"/>
                <w:highlight w:val="white"/>
              </w:rPr>
              <w:t xml:space="preserve"> JOB</w:t>
            </w:r>
            <w:r>
              <w:rPr>
                <w:rFonts w:ascii="ËÎÌå" w:hAnsi="ËÎÌå"/>
                <w:color w:val="000080"/>
                <w:sz w:val="18"/>
                <w:highlight w:val="white"/>
              </w:rPr>
              <w:t>,</w:t>
            </w:r>
            <w:r>
              <w:rPr>
                <w:rFonts w:ascii="ËÎÌå" w:hAnsi="ËÎÌå"/>
                <w:color w:val="000000"/>
                <w:sz w:val="18"/>
                <w:highlight w:val="white"/>
              </w:rPr>
              <w:t xml:space="preserve"> SAL </w:t>
            </w: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WHERE</w:t>
            </w:r>
            <w:r>
              <w:rPr>
                <w:rFonts w:ascii="ËÎÌå" w:hAnsi="ËÎÌå"/>
                <w:color w:val="000000"/>
                <w:sz w:val="18"/>
                <w:highlight w:val="white"/>
              </w:rPr>
              <w:t xml:space="preserve"> 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X </w:t>
            </w:r>
            <w:r>
              <w:rPr>
                <w:rFonts w:ascii="ËÎÌå" w:hAnsi="ËÎÌå"/>
                <w:color w:val="008080"/>
                <w:sz w:val="18"/>
                <w:highlight w:val="white"/>
              </w:rPr>
              <w:t>IN</w:t>
            </w:r>
            <w:r>
              <w:rPr>
                <w:rFonts w:ascii="ËÎÌå" w:hAnsi="ËÎÌå"/>
                <w:color w:val="000000"/>
                <w:sz w:val="18"/>
                <w:highlight w:val="white"/>
              </w:rPr>
              <w:t xml:space="preserve"> C_JOB </w:t>
            </w:r>
            <w:r>
              <w:rPr>
                <w:rFonts w:ascii="ËÎÌå" w:hAnsi="ËÎÌå"/>
                <w:color w:val="008080"/>
                <w:sz w:val="18"/>
                <w:highlight w:val="white"/>
              </w:rPr>
              <w:t>LOOP</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不需要</w:t>
            </w:r>
            <w:r>
              <w:rPr>
                <w:rFonts w:ascii="ËÎÌå" w:hAnsi="ËÎÌå"/>
                <w:i/>
                <w:color w:val="FF0000"/>
                <w:sz w:val="18"/>
                <w:highlight w:val="white"/>
              </w:rPr>
              <w:t>OPEN</w:t>
            </w:r>
            <w:r>
              <w:rPr>
                <w:rFonts w:hint="eastAsia" w:ascii="宋体" w:hAnsi="宋体" w:cs="宋体"/>
                <w:i/>
                <w:color w:val="FF0000"/>
                <w:sz w:val="18"/>
                <w:highlight w:val="white"/>
              </w:rPr>
              <w:t>、</w:t>
            </w:r>
            <w:r>
              <w:rPr>
                <w:rFonts w:ascii="ËÎÌå" w:hAnsi="ËÎÌå"/>
                <w:i/>
                <w:color w:val="FF0000"/>
                <w:sz w:val="18"/>
                <w:highlight w:val="white"/>
              </w:rPr>
              <w:t>FETCH</w:t>
            </w:r>
            <w:r>
              <w:rPr>
                <w:rFonts w:hint="eastAsia" w:ascii="宋体" w:hAnsi="宋体" w:cs="宋体"/>
                <w:i/>
                <w:color w:val="FF0000"/>
                <w:sz w:val="18"/>
                <w:highlight w:val="white"/>
              </w:rPr>
              <w:t>、</w:t>
            </w:r>
            <w:r>
              <w:rPr>
                <w:rFonts w:ascii="ËÎÌå" w:hAnsi="ËÎÌå"/>
                <w:i/>
                <w:color w:val="FF0000"/>
                <w:sz w:val="18"/>
                <w:highlight w:val="white"/>
              </w:rPr>
              <w:t>CLESE</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 xml:space="preserve">X.EMPNO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X.ENAME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pStyle w:val="14"/>
              <w:ind w:firstLine="0" w:firstLineChars="0"/>
              <w:rPr>
                <w:rFonts w:ascii="宋体" w:hAnsi="宋体" w:eastAsia="宋体" w:cs="宋体"/>
                <w:kern w:val="0"/>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14"/>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语法解析：</w:t>
      </w:r>
    </w:p>
    <w:p>
      <w:pPr>
        <w:pStyle w:val="14"/>
        <w:ind w:firstLine="420" w:firstLineChars="200"/>
        <w:rPr>
          <w:rFonts w:ascii="宋体" w:hAnsi="宋体" w:eastAsia="宋体" w:cs="宋体"/>
          <w:sz w:val="21"/>
          <w:szCs w:val="21"/>
        </w:rPr>
      </w:pPr>
      <w:r>
        <w:rPr>
          <w:rFonts w:hint="eastAsia" w:ascii="Calibri" w:hAnsi="Calibri" w:eastAsia="宋体" w:cs="Calibri"/>
          <w:sz w:val="21"/>
          <w:szCs w:val="21"/>
        </w:rPr>
        <w:t>游标</w:t>
      </w:r>
      <w:r>
        <w:rPr>
          <w:rFonts w:ascii="Calibri" w:hAnsi="Calibri" w:eastAsia="宋体" w:cs="Calibri"/>
          <w:sz w:val="21"/>
          <w:szCs w:val="21"/>
        </w:rPr>
        <w:t>FOR</w:t>
      </w:r>
      <w:r>
        <w:rPr>
          <w:rFonts w:hint="eastAsia" w:ascii="Calibri" w:hAnsi="Calibri" w:eastAsia="宋体" w:cs="Calibri"/>
          <w:sz w:val="21"/>
          <w:szCs w:val="21"/>
        </w:rPr>
        <w:t>循环不需要事先定义，它会隐式声明一个代表当前的循环索引变量。系统自动打开游标，当所有行都被处理后，就会自动关闭游标，不需要人为操作。</w:t>
      </w:r>
    </w:p>
    <w:p>
      <w:pPr>
        <w:pStyle w:val="4"/>
        <w:rPr>
          <w:rFonts w:ascii="宋体" w:cs="宋体"/>
          <w:sz w:val="28"/>
          <w:szCs w:val="28"/>
        </w:rPr>
      </w:pPr>
      <w:bookmarkStart w:id="88" w:name="_Toc10859"/>
      <w:r>
        <w:rPr>
          <w:rFonts w:ascii="宋体" w:hAnsi="宋体" w:cs="宋体"/>
          <w:sz w:val="28"/>
          <w:szCs w:val="28"/>
        </w:rPr>
        <w:t>2.5</w:t>
      </w:r>
      <w:r>
        <w:rPr>
          <w:rFonts w:hint="eastAsia" w:ascii="宋体" w:hAnsi="宋体" w:cs="宋体"/>
          <w:sz w:val="28"/>
          <w:szCs w:val="28"/>
        </w:rPr>
        <w:t>动态</w:t>
      </w:r>
      <w:r>
        <w:rPr>
          <w:rFonts w:ascii="宋体" w:hAnsi="宋体" w:cs="宋体"/>
          <w:sz w:val="28"/>
          <w:szCs w:val="28"/>
        </w:rPr>
        <w:t>SQL</w:t>
      </w:r>
      <w:bookmarkEnd w:id="88"/>
    </w:p>
    <w:p>
      <w:pPr>
        <w:spacing w:line="276" w:lineRule="auto"/>
        <w:ind w:firstLine="420" w:firstLineChars="200"/>
        <w:rPr>
          <w:rFonts w:ascii="宋体" w:cs="宋体"/>
          <w:szCs w:val="21"/>
        </w:rPr>
      </w:pPr>
      <w:r>
        <w:rPr>
          <w:rFonts w:hint="eastAsia" w:ascii="宋体" w:hAnsi="宋体" w:cs="宋体"/>
          <w:szCs w:val="21"/>
        </w:rPr>
        <w:t>在</w:t>
      </w:r>
      <w:r>
        <w:rPr>
          <w:rFonts w:ascii="宋体" w:hAnsi="宋体" w:cs="宋体"/>
          <w:szCs w:val="21"/>
        </w:rPr>
        <w:t>PL/SQL</w:t>
      </w:r>
      <w:r>
        <w:rPr>
          <w:rFonts w:hint="eastAsia" w:ascii="宋体" w:hAnsi="宋体" w:cs="宋体"/>
          <w:szCs w:val="21"/>
        </w:rPr>
        <w:t>程序开发中，可以使用</w:t>
      </w:r>
      <w:r>
        <w:rPr>
          <w:rFonts w:ascii="宋体" w:hAnsi="宋体" w:cs="宋体"/>
          <w:szCs w:val="21"/>
        </w:rPr>
        <w:t>DML</w:t>
      </w:r>
      <w:r>
        <w:rPr>
          <w:rFonts w:hint="eastAsia" w:ascii="宋体" w:hAnsi="宋体" w:cs="宋体"/>
          <w:szCs w:val="21"/>
        </w:rPr>
        <w:t>语句和事务控制语句，但是还有很多语句（比如</w:t>
      </w:r>
      <w:r>
        <w:rPr>
          <w:rFonts w:ascii="宋体" w:hAnsi="宋体" w:cs="宋体"/>
          <w:szCs w:val="21"/>
        </w:rPr>
        <w:t>DDL</w:t>
      </w:r>
      <w:r>
        <w:rPr>
          <w:rFonts w:hint="eastAsia" w:ascii="宋体" w:hAnsi="宋体" w:cs="宋体"/>
          <w:szCs w:val="21"/>
        </w:rPr>
        <w:t>语句）不能直接在</w:t>
      </w:r>
      <w:r>
        <w:rPr>
          <w:rFonts w:ascii="宋体" w:hAnsi="宋体" w:cs="宋体"/>
          <w:szCs w:val="21"/>
        </w:rPr>
        <w:t>PL/SQL</w:t>
      </w:r>
      <w:r>
        <w:rPr>
          <w:rFonts w:hint="eastAsia" w:ascii="宋体" w:hAnsi="宋体" w:cs="宋体"/>
          <w:szCs w:val="21"/>
        </w:rPr>
        <w:t>中执行。这些语句可以使用动态</w:t>
      </w:r>
      <w:r>
        <w:rPr>
          <w:rFonts w:ascii="宋体" w:hAnsi="宋体" w:cs="宋体"/>
          <w:szCs w:val="21"/>
        </w:rPr>
        <w:t>SQL</w:t>
      </w:r>
      <w:r>
        <w:rPr>
          <w:rFonts w:hint="eastAsia" w:ascii="宋体" w:hAnsi="宋体" w:cs="宋体"/>
          <w:szCs w:val="21"/>
        </w:rPr>
        <w:t>来实现。</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块先编译然后再执行，动态</w:t>
      </w:r>
      <w:r>
        <w:rPr>
          <w:rFonts w:ascii="宋体" w:hAnsi="宋体" w:cs="宋体"/>
          <w:szCs w:val="21"/>
        </w:rPr>
        <w:t>SQL</w:t>
      </w:r>
      <w:r>
        <w:rPr>
          <w:rFonts w:hint="eastAsia" w:ascii="宋体" w:hAnsi="宋体" w:cs="宋体"/>
          <w:szCs w:val="21"/>
        </w:rPr>
        <w:t>语句在编译时不能确定，只有在程序执行时把</w:t>
      </w:r>
      <w:r>
        <w:rPr>
          <w:rFonts w:ascii="宋体" w:hAnsi="宋体" w:cs="宋体"/>
          <w:szCs w:val="21"/>
        </w:rPr>
        <w:t>SQL</w:t>
      </w:r>
      <w:r>
        <w:rPr>
          <w:rFonts w:hint="eastAsia" w:ascii="宋体" w:hAnsi="宋体" w:cs="宋体"/>
          <w:szCs w:val="21"/>
        </w:rPr>
        <w:t>语句作为字符串的形式由动态</w:t>
      </w:r>
      <w:r>
        <w:rPr>
          <w:rFonts w:ascii="宋体" w:hAnsi="宋体" w:cs="宋体"/>
          <w:szCs w:val="21"/>
        </w:rPr>
        <w:t>SQL</w:t>
      </w:r>
      <w:r>
        <w:rPr>
          <w:rFonts w:hint="eastAsia" w:ascii="宋体" w:hAnsi="宋体" w:cs="宋体"/>
          <w:szCs w:val="21"/>
        </w:rPr>
        <w:t>命令来执行。在编译阶段</w:t>
      </w:r>
      <w:r>
        <w:rPr>
          <w:rFonts w:ascii="宋体" w:hAnsi="宋体" w:cs="宋体"/>
          <w:szCs w:val="21"/>
        </w:rPr>
        <w:t>SQL</w:t>
      </w:r>
      <w:r>
        <w:rPr>
          <w:rFonts w:hint="eastAsia" w:ascii="宋体" w:hAnsi="宋体" w:cs="宋体"/>
          <w:szCs w:val="21"/>
        </w:rPr>
        <w:t>语句作为字符串存在，程序不会对字符串中的内容进行编译，在运行阶段再对字符串中的</w:t>
      </w:r>
      <w:r>
        <w:rPr>
          <w:rFonts w:ascii="宋体" w:hAnsi="宋体" w:cs="宋体"/>
          <w:szCs w:val="21"/>
        </w:rPr>
        <w:t>SQL</w:t>
      </w:r>
      <w:r>
        <w:rPr>
          <w:rFonts w:hint="eastAsia" w:ascii="宋体" w:hAnsi="宋体" w:cs="宋体"/>
          <w:szCs w:val="21"/>
        </w:rPr>
        <w:t>语句进行编译和执行，动态</w:t>
      </w:r>
      <w:r>
        <w:rPr>
          <w:rFonts w:ascii="宋体" w:hAnsi="宋体" w:cs="宋体"/>
          <w:szCs w:val="21"/>
        </w:rPr>
        <w:t>SQL</w:t>
      </w:r>
      <w:r>
        <w:rPr>
          <w:rFonts w:hint="eastAsia" w:ascii="宋体" w:hAnsi="宋体" w:cs="宋体"/>
          <w:szCs w:val="21"/>
        </w:rPr>
        <w:t>的语法是：</w:t>
      </w:r>
    </w:p>
    <w:p>
      <w:pPr>
        <w:spacing w:line="276" w:lineRule="auto"/>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语法格式：动态</w:t>
      </w:r>
      <w:r>
        <w:rPr>
          <w:rFonts w:ascii="宋体" w:hAnsi="宋体" w:cs="宋体"/>
          <w:b/>
          <w:szCs w:val="21"/>
        </w:rPr>
        <w:t>SQL</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ind w:firstLine="420" w:firstLineChars="200"/>
              <w:rPr>
                <w:rFonts w:ascii="宋体" w:cs="宋体"/>
                <w:color w:val="FF0000"/>
                <w:szCs w:val="21"/>
                <w:u w:val="single"/>
              </w:rPr>
            </w:pPr>
            <w:r>
              <w:rPr>
                <w:rFonts w:ascii="宋体" w:hAnsi="宋体" w:cs="宋体"/>
                <w:color w:val="FF0000"/>
                <w:szCs w:val="21"/>
                <w:u w:val="single"/>
              </w:rPr>
              <w:t xml:space="preserve">EXECUTE IMMEDIATE </w:t>
            </w:r>
            <w:r>
              <w:rPr>
                <w:rFonts w:hint="eastAsia" w:ascii="宋体" w:hAnsi="宋体" w:cs="宋体"/>
                <w:color w:val="FF0000"/>
                <w:szCs w:val="21"/>
                <w:u w:val="single"/>
              </w:rPr>
              <w:t>动态语句字符串</w:t>
            </w:r>
          </w:p>
          <w:p>
            <w:pPr>
              <w:spacing w:line="276" w:lineRule="auto"/>
              <w:ind w:firstLine="420" w:firstLineChars="200"/>
              <w:rPr>
                <w:rFonts w:ascii="宋体" w:cs="宋体"/>
                <w:szCs w:val="21"/>
              </w:rPr>
            </w:pPr>
            <w:r>
              <w:rPr>
                <w:rFonts w:ascii="宋体" w:hAnsi="宋体" w:cs="宋体"/>
                <w:szCs w:val="21"/>
              </w:rPr>
              <w:t xml:space="preserve">[INTO </w:t>
            </w:r>
            <w:r>
              <w:rPr>
                <w:rFonts w:hint="eastAsia" w:ascii="宋体" w:hAnsi="宋体" w:cs="宋体"/>
                <w:szCs w:val="21"/>
              </w:rPr>
              <w:t>变量列表</w:t>
            </w:r>
            <w:r>
              <w:rPr>
                <w:rFonts w:ascii="宋体" w:hAnsi="宋体" w:cs="宋体"/>
                <w:szCs w:val="21"/>
              </w:rPr>
              <w:t>]</w:t>
            </w:r>
          </w:p>
          <w:p>
            <w:pPr>
              <w:spacing w:line="276" w:lineRule="auto"/>
              <w:ind w:firstLine="420" w:firstLineChars="200"/>
              <w:rPr>
                <w:rFonts w:ascii="宋体" w:cs="宋体"/>
                <w:szCs w:val="21"/>
              </w:rPr>
            </w:pPr>
            <w:r>
              <w:rPr>
                <w:rFonts w:ascii="宋体" w:hAnsi="宋体" w:cs="宋体"/>
                <w:szCs w:val="21"/>
              </w:rPr>
              <w:t xml:space="preserve">[USING </w:t>
            </w:r>
            <w:r>
              <w:rPr>
                <w:rFonts w:hint="eastAsia" w:ascii="宋体" w:hAnsi="宋体" w:cs="宋体"/>
                <w:szCs w:val="21"/>
              </w:rPr>
              <w:t>参数列表</w:t>
            </w:r>
            <w:r>
              <w:rPr>
                <w:rFonts w:ascii="宋体" w:hAnsi="宋体" w:cs="宋体"/>
                <w:szCs w:val="21"/>
              </w:rPr>
              <w:t>]</w:t>
            </w:r>
          </w:p>
        </w:tc>
      </w:tr>
    </w:tbl>
    <w:p>
      <w:pPr>
        <w:spacing w:line="276" w:lineRule="auto"/>
        <w:ind w:firstLine="420"/>
        <w:rPr>
          <w:rFonts w:ascii="宋体" w:cs="宋体"/>
          <w:szCs w:val="21"/>
        </w:rPr>
      </w:pPr>
      <w:r>
        <w:rPr>
          <w:rFonts w:hint="eastAsia" w:ascii="宋体" w:hAnsi="宋体" w:cs="宋体"/>
          <w:b/>
          <w:szCs w:val="21"/>
        </w:rPr>
        <w:t>语法解析：</w:t>
      </w:r>
    </w:p>
    <w:p>
      <w:pPr>
        <w:spacing w:line="276" w:lineRule="auto"/>
        <w:rPr>
          <w:rFonts w:ascii="宋体" w:cs="宋体"/>
          <w:szCs w:val="21"/>
        </w:rPr>
      </w:pPr>
      <w:r>
        <w:rPr>
          <w:rFonts w:ascii="宋体" w:cs="宋体"/>
          <w:szCs w:val="21"/>
        </w:rPr>
        <w:tab/>
      </w:r>
      <w:r>
        <w:rPr>
          <w:rFonts w:hint="eastAsia" w:ascii="宋体" w:hAnsi="宋体" w:cs="宋体"/>
          <w:szCs w:val="21"/>
        </w:rPr>
        <w:t>如果动态语句是</w:t>
      </w:r>
      <w:r>
        <w:rPr>
          <w:rFonts w:ascii="宋体" w:hAnsi="宋体" w:cs="宋体"/>
          <w:szCs w:val="21"/>
        </w:rPr>
        <w:t>SELECT</w:t>
      </w:r>
      <w:r>
        <w:rPr>
          <w:rFonts w:hint="eastAsia" w:ascii="宋体" w:hAnsi="宋体" w:cs="宋体"/>
          <w:szCs w:val="21"/>
        </w:rPr>
        <w:t>语句，可以把查询的结果保存到</w:t>
      </w:r>
      <w:r>
        <w:rPr>
          <w:rFonts w:ascii="宋体" w:hAnsi="宋体" w:cs="宋体"/>
          <w:szCs w:val="21"/>
        </w:rPr>
        <w:t>INTO</w:t>
      </w:r>
      <w:r>
        <w:rPr>
          <w:rFonts w:hint="eastAsia" w:ascii="宋体" w:hAnsi="宋体" w:cs="宋体"/>
          <w:szCs w:val="21"/>
        </w:rPr>
        <w:t>后面的变量中。如果动态语句中存在参数，</w:t>
      </w:r>
      <w:r>
        <w:rPr>
          <w:rFonts w:ascii="宋体" w:hAnsi="宋体" w:cs="宋体"/>
          <w:szCs w:val="21"/>
        </w:rPr>
        <w:t>USING</w:t>
      </w:r>
      <w:r>
        <w:rPr>
          <w:rFonts w:hint="eastAsia" w:ascii="宋体" w:hAnsi="宋体" w:cs="宋体"/>
          <w:szCs w:val="21"/>
        </w:rPr>
        <w:t>为语句中的参数传值。</w:t>
      </w:r>
    </w:p>
    <w:p>
      <w:pPr>
        <w:spacing w:line="276" w:lineRule="auto"/>
        <w:rPr>
          <w:rFonts w:ascii="宋体" w:cs="宋体"/>
          <w:szCs w:val="21"/>
        </w:rPr>
      </w:pPr>
      <w:r>
        <w:rPr>
          <w:rFonts w:ascii="宋体" w:cs="宋体"/>
          <w:szCs w:val="21"/>
        </w:rPr>
        <w:tab/>
      </w:r>
      <w:r>
        <w:rPr>
          <w:rFonts w:hint="eastAsia" w:ascii="宋体" w:hAnsi="宋体" w:cs="宋体"/>
          <w:szCs w:val="21"/>
        </w:rPr>
        <w:t>动态</w:t>
      </w:r>
      <w:r>
        <w:rPr>
          <w:rFonts w:ascii="宋体" w:hAnsi="宋体" w:cs="宋体"/>
          <w:szCs w:val="21"/>
        </w:rPr>
        <w:t>SQL</w:t>
      </w:r>
      <w:r>
        <w:rPr>
          <w:rFonts w:hint="eastAsia" w:ascii="宋体" w:hAnsi="宋体" w:cs="宋体"/>
          <w:szCs w:val="21"/>
        </w:rPr>
        <w:t>中的参数格式是：</w:t>
      </w:r>
      <w:r>
        <w:rPr>
          <w:rFonts w:ascii="宋体" w:hAnsi="宋体" w:cs="宋体"/>
          <w:szCs w:val="21"/>
        </w:rPr>
        <w:t>[:</w:t>
      </w:r>
      <w:r>
        <w:rPr>
          <w:rFonts w:hint="eastAsia" w:ascii="宋体" w:hAnsi="宋体" w:cs="宋体"/>
          <w:szCs w:val="21"/>
        </w:rPr>
        <w:t>参数名</w:t>
      </w:r>
      <w:r>
        <w:rPr>
          <w:rFonts w:ascii="宋体" w:hAnsi="宋体" w:cs="宋体"/>
          <w:szCs w:val="21"/>
        </w:rPr>
        <w:t>]</w:t>
      </w:r>
      <w:r>
        <w:rPr>
          <w:rFonts w:hint="eastAsia" w:ascii="宋体" w:hAnsi="宋体" w:cs="宋体"/>
          <w:szCs w:val="21"/>
        </w:rPr>
        <w:t>，参数在运行时需要使用</w:t>
      </w:r>
      <w:r>
        <w:rPr>
          <w:rFonts w:ascii="宋体" w:hAnsi="宋体" w:cs="宋体"/>
          <w:szCs w:val="21"/>
        </w:rPr>
        <w:t>USING</w:t>
      </w:r>
      <w:r>
        <w:rPr>
          <w:rFonts w:hint="eastAsia" w:ascii="宋体" w:hAnsi="宋体" w:cs="宋体"/>
          <w:szCs w:val="21"/>
        </w:rPr>
        <w:t>传值。</w:t>
      </w:r>
    </w:p>
    <w:p>
      <w:pPr>
        <w:spacing w:line="276" w:lineRule="auto"/>
        <w:rPr>
          <w:rFonts w:ascii="宋体" w:cs="宋体"/>
          <w:szCs w:val="21"/>
        </w:rPr>
      </w:pPr>
    </w:p>
    <w:p>
      <w:pPr>
        <w:spacing w:line="276" w:lineRule="auto"/>
        <w:rPr>
          <w:rFonts w:ascii="宋体" w:cs="宋体"/>
          <w:b/>
          <w:bCs/>
          <w:szCs w:val="21"/>
        </w:rPr>
      </w:pPr>
      <w:r>
        <w:rPr>
          <w:rFonts w:hint="eastAsia" w:ascii="宋体" w:hAnsi="宋体" w:cs="宋体"/>
          <w:b/>
          <w:bCs/>
          <w:szCs w:val="21"/>
        </w:rPr>
        <w:t>【例】在过程中复制</w:t>
      </w:r>
      <w:r>
        <w:rPr>
          <w:rFonts w:ascii="宋体" w:hAnsi="宋体" w:cs="宋体"/>
          <w:b/>
          <w:bCs/>
          <w:szCs w:val="21"/>
        </w:rPr>
        <w:t>EMP</w:t>
      </w:r>
      <w:r>
        <w:rPr>
          <w:rFonts w:hint="eastAsia" w:ascii="宋体" w:hAnsi="宋体" w:cs="宋体"/>
          <w:b/>
          <w:bCs/>
          <w:szCs w:val="21"/>
        </w:rPr>
        <w:t>表</w:t>
      </w:r>
    </w:p>
    <w:p>
      <w:pPr>
        <w:spacing w:line="276" w:lineRule="auto"/>
        <w:rPr>
          <w:rFonts w:ascii="宋体" w:cs="宋体"/>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8080"/>
                <w:sz w:val="18"/>
                <w:highlight w:val="white"/>
              </w:rPr>
            </w:pPr>
            <w:r>
              <w:rPr>
                <w:rFonts w:ascii="ËÎÌå" w:hAnsi="ËÎÌå"/>
                <w:color w:val="008080"/>
                <w:sz w:val="18"/>
                <w:highlight w:val="white"/>
              </w:rPr>
              <w:t>BEGIN</w:t>
            </w:r>
          </w:p>
          <w:p>
            <w:pPr>
              <w:jc w:val="left"/>
              <w:rPr>
                <w:rFonts w:ascii="ËÎÌå" w:hAnsi="ËÎÌå"/>
                <w:color w:val="008080"/>
                <w:sz w:val="18"/>
                <w:highlight w:val="white"/>
              </w:rPr>
            </w:pPr>
            <w:r>
              <w:rPr>
                <w:rFonts w:hint="eastAsia" w:ascii="ËÎÌå" w:hAnsi="ËÎÌå"/>
                <w:color w:val="008080"/>
                <w:sz w:val="18"/>
                <w:highlight w:val="white"/>
              </w:rPr>
              <w:t xml:space="preserve">  </w:t>
            </w:r>
          </w:p>
          <w:p>
            <w:pPr>
              <w:jc w:val="left"/>
              <w:rPr>
                <w:rFonts w:ascii="ËÎÌå" w:hAnsi="ËÎÌå"/>
                <w:color w:val="008080"/>
                <w:sz w:val="18"/>
                <w:highlight w:val="white"/>
              </w:rPr>
            </w:pPr>
          </w:p>
          <w:p>
            <w:pPr>
              <w:jc w:val="left"/>
              <w:rPr>
                <w:rFonts w:ascii="ËÎÌå" w:hAnsi="ËÎÌå"/>
                <w:color w:val="008080"/>
                <w:sz w:val="18"/>
                <w:highlight w:val="white"/>
              </w:rPr>
            </w:pP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EXECUTE</w:t>
            </w:r>
            <w:r>
              <w:rPr>
                <w:rFonts w:hint="eastAsia" w:ascii="ËÎÌå" w:hAnsi="ËÎÌå"/>
                <w:color w:val="008080"/>
                <w:sz w:val="18"/>
                <w:highlight w:val="white"/>
              </w:rPr>
              <w:t xml:space="preserve"> </w:t>
            </w:r>
            <w:r>
              <w:rPr>
                <w:rFonts w:ascii="ËÎÌå" w:hAnsi="ËÎÌå"/>
                <w:color w:val="000000"/>
                <w:sz w:val="18"/>
                <w:highlight w:val="white"/>
              </w:rPr>
              <w:t xml:space="preserve"> </w:t>
            </w:r>
            <w:r>
              <w:rPr>
                <w:rFonts w:ascii="ËÎÌå" w:hAnsi="ËÎÌå"/>
                <w:color w:val="008080"/>
                <w:sz w:val="18"/>
                <w:highlight w:val="white"/>
              </w:rPr>
              <w:t>IMMEDIATE</w:t>
            </w:r>
            <w:r>
              <w:rPr>
                <w:rFonts w:ascii="ËÎÌå" w:hAnsi="ËÎÌå"/>
                <w:color w:val="000000"/>
                <w:sz w:val="18"/>
                <w:highlight w:val="white"/>
              </w:rPr>
              <w:t xml:space="preserve"> </w:t>
            </w:r>
            <w:r>
              <w:rPr>
                <w:rFonts w:ascii="ËÎÌå" w:hAnsi="ËÎÌå"/>
                <w:color w:val="0000FF"/>
                <w:sz w:val="18"/>
                <w:highlight w:val="white"/>
              </w:rPr>
              <w:t xml:space="preserve">'CREATE TABLE YYY AS SELECT * FROM </w:t>
            </w:r>
            <w:r>
              <w:rPr>
                <w:rFonts w:ascii="ËÎÌå" w:hAnsi="ËÎÌå"/>
                <w:color w:val="FF0000"/>
                <w:sz w:val="18"/>
                <w:highlight w:val="white"/>
              </w:rPr>
              <w:t>EMP'</w:t>
            </w:r>
            <w:r>
              <w:rPr>
                <w:rFonts w:ascii="ËÎÌå" w:hAnsi="ËÎÌå"/>
                <w:color w:val="000080"/>
                <w:sz w:val="18"/>
                <w:highlight w:val="white"/>
              </w:rPr>
              <w:t>;</w:t>
            </w:r>
          </w:p>
          <w:p>
            <w:pPr>
              <w:spacing w:line="276" w:lineRule="auto"/>
              <w:ind w:firstLine="360" w:firstLineChars="200"/>
              <w:rPr>
                <w:rFonts w:ascii="宋体" w:cs="宋体"/>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rPr>
          <w:rFonts w:ascii="宋体" w:cs="宋体"/>
          <w:szCs w:val="21"/>
        </w:rPr>
      </w:pPr>
    </w:p>
    <w:p>
      <w:pPr>
        <w:pStyle w:val="3"/>
        <w:numPr>
          <w:ilvl w:val="0"/>
          <w:numId w:val="0"/>
        </w:numPr>
        <w:rPr>
          <w:rFonts w:ascii="宋体" w:hAnsi="宋体" w:eastAsia="宋体" w:cs="宋体"/>
          <w:b/>
          <w:bCs w:val="0"/>
          <w:i/>
          <w:iCs/>
        </w:rPr>
      </w:pPr>
      <w:bookmarkStart w:id="89" w:name="_Toc477"/>
      <w:r>
        <w:rPr>
          <w:rFonts w:ascii="宋体" w:hAnsi="宋体" w:eastAsia="宋体" w:cs="宋体"/>
          <w:b/>
          <w:bCs w:val="0"/>
          <w:i/>
          <w:iCs/>
        </w:rPr>
        <w:t>3.</w:t>
      </w:r>
      <w:r>
        <w:rPr>
          <w:rFonts w:hint="eastAsia" w:ascii="宋体" w:hAnsi="宋体" w:eastAsia="宋体" w:cs="宋体"/>
          <w:b/>
          <w:bCs w:val="0"/>
          <w:i/>
          <w:iCs/>
        </w:rPr>
        <w:t>创建存储过程</w:t>
      </w:r>
      <w:bookmarkEnd w:id="89"/>
      <w:r>
        <w:rPr>
          <w:rFonts w:hint="eastAsia" w:ascii="宋体" w:hAnsi="宋体" w:eastAsia="宋体" w:cs="宋体"/>
          <w:b/>
          <w:bCs w:val="0"/>
          <w:i/>
          <w:iCs/>
        </w:rPr>
        <w:t xml:space="preserve"> SP（stored procedure</w:t>
      </w:r>
      <w:r>
        <w:rPr>
          <w:rFonts w:ascii="宋体" w:hAnsi="宋体" w:eastAsia="宋体" w:cs="宋体"/>
          <w:b/>
          <w:bCs w:val="0"/>
          <w:i/>
          <w:iCs/>
        </w:rPr>
        <w:t>）</w:t>
      </w:r>
    </w:p>
    <w:p>
      <w:pPr>
        <w:pStyle w:val="14"/>
        <w:ind w:firstLine="420" w:firstLineChars="200"/>
        <w:rPr>
          <w:rFonts w:ascii="宋体" w:hAnsi="宋体" w:eastAsia="宋体" w:cs="宋体"/>
          <w:sz w:val="21"/>
          <w:szCs w:val="21"/>
        </w:rPr>
      </w:pPr>
      <w:r>
        <w:rPr>
          <w:rFonts w:hint="eastAsia" w:ascii="宋体" w:hAnsi="宋体" w:eastAsia="宋体" w:cs="宋体"/>
          <w:sz w:val="21"/>
          <w:szCs w:val="21"/>
        </w:rPr>
        <w:t>存储过程是一个命名的程序块，包括过程的名称、过程使用的参数以及过程执行的操作。如果在应用程序中经常需要执行某些特定的操作，那么就可以基于这些操作创建一个特定的存储过程。存储过程经编译后存储在数据库中，所有执行存储过程要比执行存储过程中的封装的</w:t>
      </w:r>
      <w:r>
        <w:rPr>
          <w:rFonts w:ascii="宋体" w:hAnsi="宋体" w:eastAsia="宋体" w:cs="宋体"/>
          <w:sz w:val="21"/>
          <w:szCs w:val="21"/>
        </w:rPr>
        <w:t>SQL</w:t>
      </w:r>
      <w:r>
        <w:rPr>
          <w:rFonts w:hint="eastAsia" w:ascii="宋体" w:hAnsi="宋体" w:eastAsia="宋体" w:cs="宋体"/>
          <w:sz w:val="21"/>
          <w:szCs w:val="21"/>
        </w:rPr>
        <w:t>语句更有效率。</w:t>
      </w:r>
    </w:p>
    <w:p>
      <w:pPr>
        <w:pStyle w:val="14"/>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语法格式：创建存储过程</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4"/>
              <w:ind w:firstLine="0" w:firstLineChars="0"/>
              <w:rPr>
                <w:rFonts w:ascii="宋体" w:hAnsi="宋体" w:eastAsia="宋体" w:cs="宋体"/>
                <w:sz w:val="21"/>
                <w:szCs w:val="21"/>
              </w:rPr>
            </w:pPr>
            <w:r>
              <w:rPr>
                <w:rFonts w:ascii="宋体" w:hAnsi="宋体" w:eastAsia="宋体" w:cs="宋体"/>
                <w:color w:val="FF0000"/>
                <w:sz w:val="21"/>
                <w:szCs w:val="21"/>
                <w:u w:val="single"/>
              </w:rPr>
              <w:t xml:space="preserve">CREATE OR REPLACE PROCEDURE </w:t>
            </w:r>
            <w:r>
              <w:rPr>
                <w:rFonts w:hint="eastAsia" w:ascii="宋体" w:hAnsi="宋体" w:eastAsia="宋体" w:cs="宋体"/>
                <w:sz w:val="21"/>
                <w:szCs w:val="21"/>
              </w:rPr>
              <w:t>过程名</w:t>
            </w:r>
          </w:p>
          <w:p>
            <w:pPr>
              <w:pStyle w:val="14"/>
              <w:ind w:firstLine="0" w:firstLineChars="0"/>
              <w:rPr>
                <w:rFonts w:ascii="宋体" w:hAnsi="宋体" w:eastAsia="宋体" w:cs="宋体"/>
                <w:sz w:val="21"/>
                <w:szCs w:val="21"/>
              </w:rPr>
            </w:pP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 xml:space="preserve">1 [IN|OUT|IN OUT] </w:t>
            </w:r>
            <w:r>
              <w:rPr>
                <w:rFonts w:hint="eastAsia" w:ascii="宋体" w:hAnsi="宋体" w:eastAsia="宋体" w:cs="宋体"/>
                <w:sz w:val="21"/>
                <w:szCs w:val="21"/>
              </w:rPr>
              <w:t>数据类型，参数</w:t>
            </w:r>
            <w:r>
              <w:rPr>
                <w:rFonts w:ascii="宋体" w:hAnsi="宋体" w:eastAsia="宋体" w:cs="宋体"/>
                <w:sz w:val="21"/>
                <w:szCs w:val="21"/>
              </w:rPr>
              <w:t xml:space="preserve">2 [IN|OUT|IN OUT] </w:t>
            </w:r>
            <w:r>
              <w:rPr>
                <w:rFonts w:hint="eastAsia" w:ascii="宋体" w:hAnsi="宋体" w:eastAsia="宋体" w:cs="宋体"/>
                <w:sz w:val="21"/>
                <w:szCs w:val="21"/>
              </w:rPr>
              <w:t>数据类型……</w:t>
            </w:r>
            <w:r>
              <w:rPr>
                <w:rFonts w:ascii="宋体" w:hAnsi="宋体" w:eastAsia="宋体" w:cs="宋体"/>
                <w:sz w:val="21"/>
                <w:szCs w:val="21"/>
              </w:rPr>
              <w:t>)</w:t>
            </w:r>
          </w:p>
          <w:p>
            <w:pPr>
              <w:pStyle w:val="14"/>
              <w:ind w:firstLine="0" w:firstLineChars="0"/>
              <w:rPr>
                <w:rFonts w:ascii="宋体" w:hAnsi="宋体" w:eastAsia="宋体" w:cs="宋体"/>
                <w:sz w:val="21"/>
                <w:szCs w:val="21"/>
              </w:rPr>
            </w:pPr>
            <w:r>
              <w:rPr>
                <w:rFonts w:ascii="宋体" w:hAnsi="宋体" w:eastAsia="宋体" w:cs="宋体"/>
                <w:sz w:val="21"/>
                <w:szCs w:val="21"/>
              </w:rPr>
              <w:t>IS|AS</w:t>
            </w:r>
          </w:p>
          <w:p>
            <w:pPr>
              <w:pStyle w:val="14"/>
              <w:ind w:firstLine="0" w:firstLineChars="0"/>
              <w:rPr>
                <w:rFonts w:ascii="宋体" w:hAnsi="宋体" w:eastAsia="宋体" w:cs="宋体"/>
                <w:sz w:val="21"/>
                <w:szCs w:val="21"/>
              </w:rPr>
            </w:pPr>
            <w:r>
              <w:rPr>
                <w:rFonts w:ascii="宋体" w:hAnsi="宋体" w:eastAsia="宋体" w:cs="宋体"/>
                <w:sz w:val="21"/>
                <w:szCs w:val="21"/>
              </w:rPr>
              <w:t>PL/SQL</w:t>
            </w:r>
            <w:r>
              <w:rPr>
                <w:rFonts w:hint="eastAsia" w:ascii="宋体" w:hAnsi="宋体" w:eastAsia="宋体" w:cs="宋体"/>
                <w:sz w:val="21"/>
                <w:szCs w:val="21"/>
              </w:rPr>
              <w:t>过程体</w:t>
            </w:r>
            <w:r>
              <w:rPr>
                <w:rFonts w:ascii="宋体" w:hAnsi="宋体" w:eastAsia="宋体" w:cs="宋体"/>
                <w:sz w:val="21"/>
                <w:szCs w:val="21"/>
              </w:rPr>
              <w:t>;</w:t>
            </w:r>
          </w:p>
        </w:tc>
      </w:tr>
    </w:tbl>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sz w:val="21"/>
          <w:szCs w:val="21"/>
        </w:rPr>
      </w:pPr>
      <w:r>
        <w:rPr>
          <w:rFonts w:hint="eastAsia" w:ascii="Calibri" w:hAnsi="Calibri" w:eastAsia="宋体" w:cs="Calibri"/>
          <w:sz w:val="21"/>
          <w:szCs w:val="21"/>
        </w:rPr>
        <w:t>①</w:t>
      </w:r>
      <w:r>
        <w:rPr>
          <w:rFonts w:ascii="宋体" w:hAnsi="宋体" w:eastAsia="宋体" w:cs="宋体"/>
          <w:color w:val="FF0000"/>
          <w:sz w:val="21"/>
          <w:szCs w:val="21"/>
          <w:u w:val="single"/>
        </w:rPr>
        <w:t>OR REPLACE</w:t>
      </w:r>
      <w:r>
        <w:rPr>
          <w:rFonts w:hint="eastAsia" w:ascii="宋体" w:hAnsi="宋体" w:eastAsia="宋体" w:cs="宋体"/>
          <w:sz w:val="21"/>
          <w:szCs w:val="21"/>
        </w:rPr>
        <w:t>：</w:t>
      </w:r>
      <w:r>
        <w:rPr>
          <w:rFonts w:hint="eastAsia" w:ascii="宋体" w:hAnsi="宋体" w:eastAsia="宋体" w:cs="宋体"/>
          <w:sz w:val="21"/>
          <w:szCs w:val="21"/>
          <w:u w:val="single"/>
        </w:rPr>
        <w:t>表示如果存储过程已经存在，则替换已有的存储过程</w:t>
      </w:r>
    </w:p>
    <w:p>
      <w:pPr>
        <w:pStyle w:val="14"/>
        <w:ind w:firstLine="0" w:firstLineChars="0"/>
        <w:rPr>
          <w:rFonts w:ascii="宋体" w:hAnsi="宋体" w:eastAsia="宋体" w:cs="宋体"/>
          <w:sz w:val="21"/>
          <w:szCs w:val="21"/>
        </w:rPr>
      </w:pPr>
      <w:r>
        <w:rPr>
          <w:rFonts w:hint="eastAsia" w:ascii="Calibri" w:hAnsi="Calibri" w:eastAsia="宋体" w:cs="Calibri"/>
          <w:sz w:val="21"/>
          <w:szCs w:val="21"/>
        </w:rPr>
        <w:t>②</w:t>
      </w:r>
      <w:r>
        <w:rPr>
          <w:rFonts w:ascii="宋体" w:hAnsi="宋体" w:eastAsia="宋体" w:cs="宋体"/>
          <w:color w:val="FF0000"/>
          <w:sz w:val="21"/>
          <w:szCs w:val="21"/>
          <w:u w:val="single"/>
        </w:rPr>
        <w:t>IN</w:t>
      </w:r>
      <w:r>
        <w:rPr>
          <w:rFonts w:hint="eastAsia" w:ascii="宋体" w:hAnsi="宋体" w:eastAsia="宋体" w:cs="宋体"/>
          <w:sz w:val="21"/>
          <w:szCs w:val="21"/>
          <w:u w:val="single"/>
        </w:rPr>
        <w:t>表示传入参数，不可以被赋值</w:t>
      </w:r>
      <w:r>
        <w:rPr>
          <w:rFonts w:hint="eastAsia" w:ascii="宋体" w:hAnsi="宋体" w:eastAsia="宋体" w:cs="宋体"/>
          <w:sz w:val="21"/>
          <w:szCs w:val="21"/>
        </w:rPr>
        <w:t>，</w:t>
      </w:r>
      <w:r>
        <w:rPr>
          <w:rFonts w:ascii="宋体" w:hAnsi="宋体" w:eastAsia="宋体" w:cs="宋体"/>
          <w:color w:val="FF0000"/>
          <w:sz w:val="21"/>
          <w:szCs w:val="21"/>
          <w:u w:val="single"/>
        </w:rPr>
        <w:t>OUT</w:t>
      </w:r>
      <w:r>
        <w:rPr>
          <w:rFonts w:hint="eastAsia" w:ascii="宋体" w:hAnsi="宋体" w:eastAsia="宋体" w:cs="宋体"/>
          <w:sz w:val="21"/>
          <w:szCs w:val="21"/>
          <w:u w:val="single"/>
        </w:rPr>
        <w:t>表示传出参数，可以被赋值</w:t>
      </w:r>
      <w:r>
        <w:rPr>
          <w:rFonts w:hint="eastAsia" w:ascii="宋体" w:hAnsi="宋体" w:eastAsia="宋体" w:cs="宋体"/>
          <w:sz w:val="21"/>
          <w:szCs w:val="21"/>
        </w:rPr>
        <w:t>，</w:t>
      </w:r>
      <w:r>
        <w:rPr>
          <w:rFonts w:ascii="宋体" w:hAnsi="宋体" w:eastAsia="宋体" w:cs="宋体"/>
          <w:color w:val="FF0000"/>
          <w:sz w:val="21"/>
          <w:szCs w:val="21"/>
          <w:u w:val="single"/>
        </w:rPr>
        <w:t>IN OUT</w:t>
      </w:r>
      <w:r>
        <w:rPr>
          <w:rFonts w:hint="eastAsia" w:ascii="宋体" w:hAnsi="宋体" w:eastAsia="宋体" w:cs="宋体"/>
          <w:sz w:val="21"/>
          <w:szCs w:val="21"/>
          <w:u w:val="single"/>
        </w:rPr>
        <w:t>表示传入传出参数，可以传入值，可以被赋值，可以返回值</w:t>
      </w:r>
      <w:r>
        <w:rPr>
          <w:rFonts w:hint="eastAsia" w:ascii="宋体" w:hAnsi="宋体" w:eastAsia="宋体" w:cs="宋体"/>
          <w:sz w:val="21"/>
          <w:szCs w:val="21"/>
        </w:rPr>
        <w:t>。如果这部分省略，默认表示传入参数。创建函数可以带参数，也可以不带。</w:t>
      </w:r>
    </w:p>
    <w:p>
      <w:pPr>
        <w:pStyle w:val="14"/>
        <w:ind w:firstLine="0" w:firstLineChars="0"/>
        <w:rPr>
          <w:rFonts w:ascii="宋体" w:hAnsi="宋体" w:eastAsia="宋体" w:cs="宋体"/>
          <w:sz w:val="21"/>
          <w:szCs w:val="21"/>
        </w:rPr>
      </w:pPr>
      <w:r>
        <w:rPr>
          <w:rFonts w:hint="eastAsia" w:ascii="Calibri" w:hAnsi="Calibri" w:eastAsia="宋体" w:cs="Calibri"/>
          <w:sz w:val="21"/>
          <w:szCs w:val="21"/>
        </w:rPr>
        <w:t>③</w:t>
      </w:r>
      <w:r>
        <w:rPr>
          <w:rFonts w:ascii="宋体" w:hAnsi="宋体" w:eastAsia="宋体" w:cs="宋体"/>
          <w:color w:val="FF0000"/>
          <w:sz w:val="21"/>
          <w:szCs w:val="21"/>
          <w:u w:val="single"/>
        </w:rPr>
        <w:t>IS/AS</w:t>
      </w:r>
      <w:r>
        <w:rPr>
          <w:rFonts w:hint="eastAsia" w:ascii="宋体" w:hAnsi="宋体" w:eastAsia="宋体" w:cs="宋体"/>
          <w:sz w:val="21"/>
          <w:szCs w:val="21"/>
        </w:rPr>
        <w:t>：</w:t>
      </w:r>
      <w:r>
        <w:rPr>
          <w:rFonts w:hint="eastAsia" w:ascii="宋体" w:hAnsi="宋体" w:eastAsia="宋体" w:cs="宋体"/>
          <w:sz w:val="21"/>
          <w:szCs w:val="21"/>
          <w:u w:val="single"/>
        </w:rPr>
        <w:t>在</w:t>
      </w:r>
      <w:r>
        <w:rPr>
          <w:rFonts w:ascii="宋体" w:hAnsi="宋体" w:eastAsia="宋体" w:cs="宋体"/>
          <w:b/>
          <w:sz w:val="21"/>
          <w:szCs w:val="21"/>
          <w:u w:val="single"/>
        </w:rPr>
        <w:t>IS/AS</w:t>
      </w:r>
      <w:r>
        <w:rPr>
          <w:rFonts w:hint="eastAsia" w:ascii="宋体" w:hAnsi="宋体" w:eastAsia="宋体" w:cs="宋体"/>
          <w:b/>
          <w:sz w:val="21"/>
          <w:szCs w:val="21"/>
          <w:u w:val="single"/>
        </w:rPr>
        <w:t>后</w:t>
      </w:r>
      <w:r>
        <w:rPr>
          <w:rFonts w:hint="eastAsia" w:ascii="宋体" w:hAnsi="宋体" w:eastAsia="宋体" w:cs="宋体"/>
          <w:sz w:val="21"/>
          <w:szCs w:val="21"/>
          <w:u w:val="single"/>
        </w:rPr>
        <w:t>声明变量</w:t>
      </w:r>
      <w:r>
        <w:rPr>
          <w:rFonts w:hint="eastAsia" w:ascii="宋体" w:hAnsi="宋体" w:eastAsia="宋体" w:cs="宋体"/>
          <w:color w:val="FF0000"/>
          <w:sz w:val="21"/>
          <w:szCs w:val="21"/>
          <w:u w:val="single"/>
        </w:rPr>
        <w:t>不要加</w:t>
      </w:r>
      <w:r>
        <w:rPr>
          <w:rFonts w:ascii="宋体" w:hAnsi="宋体" w:eastAsia="宋体" w:cs="宋体"/>
          <w:b/>
          <w:sz w:val="21"/>
          <w:szCs w:val="21"/>
          <w:u w:val="single"/>
        </w:rPr>
        <w:t>DECLARE</w:t>
      </w:r>
      <w:r>
        <w:rPr>
          <w:rFonts w:hint="eastAsia" w:ascii="宋体" w:hAnsi="宋体" w:eastAsia="宋体" w:cs="宋体"/>
          <w:sz w:val="21"/>
          <w:szCs w:val="21"/>
          <w:u w:val="single"/>
        </w:rPr>
        <w:t>语句</w:t>
      </w:r>
    </w:p>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sz w:val="21"/>
          <w:szCs w:val="21"/>
        </w:rPr>
      </w:pPr>
      <w:r>
        <w:rPr>
          <w:rFonts w:hint="eastAsia" w:ascii="宋体" w:hAnsi="宋体" w:eastAsia="宋体" w:cs="宋体"/>
          <w:sz w:val="21"/>
          <w:szCs w:val="21"/>
        </w:rPr>
        <w:t>命名规范：</w:t>
      </w:r>
    </w:p>
    <w:p>
      <w:pPr>
        <w:pStyle w:val="14"/>
        <w:ind w:firstLine="0" w:firstLineChars="0"/>
        <w:rPr>
          <w:rFonts w:ascii="宋体" w:hAnsi="宋体" w:eastAsia="宋体" w:cs="宋体"/>
          <w:sz w:val="21"/>
          <w:szCs w:val="21"/>
        </w:rPr>
      </w:pPr>
      <w:r>
        <w:rPr>
          <w:rFonts w:hint="eastAsia" w:ascii="宋体" w:hAnsi="宋体" w:eastAsia="宋体" w:cs="宋体"/>
          <w:color w:val="FF0000"/>
          <w:sz w:val="21"/>
          <w:szCs w:val="21"/>
        </w:rPr>
        <w:t>存储过程命名规范</w:t>
      </w:r>
      <w:r>
        <w:rPr>
          <w:rFonts w:hint="eastAsia" w:ascii="宋体" w:hAnsi="宋体" w:eastAsia="宋体" w:cs="宋体"/>
          <w:sz w:val="21"/>
          <w:szCs w:val="21"/>
        </w:rPr>
        <w:t>：</w:t>
      </w:r>
      <w:r>
        <w:rPr>
          <w:rFonts w:ascii="宋体" w:hAnsi="宋体" w:eastAsia="宋体" w:cs="宋体"/>
          <w:sz w:val="21"/>
          <w:szCs w:val="21"/>
          <w:highlight w:val="yellow"/>
        </w:rPr>
        <w:t>SP_</w:t>
      </w:r>
      <w:r>
        <w:rPr>
          <w:rFonts w:hint="eastAsia" w:ascii="宋体" w:hAnsi="宋体" w:eastAsia="宋体" w:cs="宋体"/>
          <w:sz w:val="21"/>
          <w:szCs w:val="21"/>
          <w:highlight w:val="yellow"/>
        </w:rPr>
        <w:t>目标表名</w:t>
      </w:r>
    </w:p>
    <w:p>
      <w:pPr>
        <w:pStyle w:val="14"/>
        <w:ind w:firstLine="0" w:firstLineChars="0"/>
        <w:rPr>
          <w:rFonts w:ascii="宋体" w:hAnsi="宋体" w:eastAsia="宋体" w:cs="宋体"/>
          <w:sz w:val="21"/>
          <w:szCs w:val="21"/>
        </w:rPr>
      </w:pPr>
      <w:r>
        <w:rPr>
          <w:rFonts w:hint="eastAsia" w:ascii="宋体" w:hAnsi="宋体" w:eastAsia="宋体" w:cs="宋体"/>
          <w:sz w:val="21"/>
          <w:szCs w:val="21"/>
        </w:rPr>
        <w:t>存储过程</w:t>
      </w:r>
      <w:r>
        <w:rPr>
          <w:rFonts w:hint="eastAsia" w:ascii="宋体" w:hAnsi="宋体" w:eastAsia="宋体" w:cs="宋体"/>
          <w:color w:val="FF0000"/>
          <w:sz w:val="21"/>
          <w:szCs w:val="21"/>
        </w:rPr>
        <w:t>传入参数命名</w:t>
      </w:r>
      <w:r>
        <w:rPr>
          <w:rFonts w:hint="eastAsia" w:ascii="宋体" w:hAnsi="宋体" w:eastAsia="宋体" w:cs="宋体"/>
          <w:sz w:val="21"/>
          <w:szCs w:val="21"/>
        </w:rPr>
        <w:t>规范：</w:t>
      </w:r>
      <w:r>
        <w:rPr>
          <w:rFonts w:ascii="宋体" w:hAnsi="宋体" w:eastAsia="宋体" w:cs="宋体"/>
          <w:sz w:val="21"/>
          <w:szCs w:val="21"/>
          <w:highlight w:val="yellow"/>
        </w:rPr>
        <w:t>P_</w:t>
      </w:r>
      <w:r>
        <w:rPr>
          <w:rFonts w:hint="eastAsia" w:ascii="宋体" w:hAnsi="宋体" w:eastAsia="宋体" w:cs="宋体"/>
          <w:sz w:val="21"/>
          <w:szCs w:val="21"/>
          <w:highlight w:val="yellow"/>
        </w:rPr>
        <w:t>参数名（</w:t>
      </w:r>
      <w:r>
        <w:rPr>
          <w:rFonts w:ascii="宋体" w:hAnsi="宋体" w:eastAsia="宋体" w:cs="宋体"/>
          <w:sz w:val="21"/>
          <w:szCs w:val="21"/>
          <w:highlight w:val="yellow"/>
        </w:rPr>
        <w:t>P_START_DATE</w:t>
      </w:r>
      <w:r>
        <w:rPr>
          <w:rFonts w:hint="eastAsia" w:ascii="宋体" w:hAnsi="宋体" w:eastAsia="宋体" w:cs="宋体"/>
          <w:sz w:val="21"/>
          <w:szCs w:val="21"/>
          <w:highlight w:val="yellow"/>
        </w:rPr>
        <w:t>）</w:t>
      </w:r>
    </w:p>
    <w:p>
      <w:pPr>
        <w:pStyle w:val="14"/>
        <w:ind w:firstLine="0" w:firstLineChars="0"/>
        <w:rPr>
          <w:rFonts w:ascii="宋体" w:hAnsi="宋体" w:eastAsia="宋体" w:cs="宋体"/>
          <w:sz w:val="21"/>
          <w:szCs w:val="21"/>
        </w:rPr>
      </w:pPr>
      <w:r>
        <w:rPr>
          <w:rFonts w:hint="eastAsia" w:ascii="宋体" w:hAnsi="宋体" w:eastAsia="宋体" w:cs="宋体"/>
          <w:sz w:val="21"/>
          <w:szCs w:val="21"/>
        </w:rPr>
        <w:t>存储过程</w:t>
      </w:r>
      <w:r>
        <w:rPr>
          <w:rFonts w:hint="eastAsia" w:ascii="宋体" w:hAnsi="宋体" w:eastAsia="宋体" w:cs="宋体"/>
          <w:color w:val="FF0000"/>
          <w:sz w:val="21"/>
          <w:szCs w:val="21"/>
        </w:rPr>
        <w:t>变量命名</w:t>
      </w:r>
      <w:r>
        <w:rPr>
          <w:rFonts w:hint="eastAsia" w:ascii="宋体" w:hAnsi="宋体" w:eastAsia="宋体" w:cs="宋体"/>
          <w:sz w:val="21"/>
          <w:szCs w:val="21"/>
        </w:rPr>
        <w:t>规范：</w:t>
      </w:r>
      <w:r>
        <w:rPr>
          <w:rFonts w:ascii="宋体" w:hAnsi="宋体" w:eastAsia="宋体" w:cs="宋体"/>
          <w:sz w:val="21"/>
          <w:szCs w:val="21"/>
          <w:highlight w:val="yellow"/>
        </w:rPr>
        <w:t>V_</w:t>
      </w:r>
      <w:r>
        <w:rPr>
          <w:rFonts w:hint="eastAsia" w:ascii="宋体" w:hAnsi="宋体" w:eastAsia="宋体" w:cs="宋体"/>
          <w:sz w:val="21"/>
          <w:szCs w:val="21"/>
          <w:highlight w:val="yellow"/>
        </w:rPr>
        <w:t>变量名</w:t>
      </w:r>
      <w:r>
        <w:rPr>
          <w:rFonts w:ascii="宋体" w:hAnsi="宋体" w:eastAsia="宋体" w:cs="宋体"/>
          <w:sz w:val="21"/>
          <w:szCs w:val="21"/>
          <w:highlight w:val="yellow"/>
        </w:rPr>
        <w:t>(V_END_DATE)</w:t>
      </w:r>
    </w:p>
    <w:p>
      <w:pPr>
        <w:pStyle w:val="14"/>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语法格式：调用存储过程</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4"/>
              <w:ind w:firstLine="0" w:firstLineChars="0"/>
              <w:rPr>
                <w:rFonts w:ascii="宋体" w:hAnsi="宋体" w:eastAsia="宋体" w:cs="宋体"/>
                <w:color w:val="FF0000"/>
                <w:sz w:val="21"/>
                <w:szCs w:val="21"/>
                <w:u w:val="single"/>
              </w:rPr>
            </w:pPr>
            <w:r>
              <w:rPr>
                <w:rFonts w:ascii="宋体" w:hAnsi="宋体" w:eastAsia="宋体" w:cs="宋体"/>
                <w:color w:val="FF0000"/>
                <w:sz w:val="21"/>
                <w:szCs w:val="21"/>
                <w:u w:val="single"/>
              </w:rPr>
              <w:t>BEGIN</w:t>
            </w:r>
          </w:p>
          <w:p>
            <w:pPr>
              <w:pStyle w:val="14"/>
              <w:ind w:firstLine="0" w:firstLineChars="0"/>
              <w:rPr>
                <w:rFonts w:ascii="宋体" w:hAnsi="宋体" w:eastAsia="宋体" w:cs="宋体"/>
                <w:color w:val="FF0000"/>
                <w:sz w:val="21"/>
                <w:szCs w:val="21"/>
              </w:rPr>
            </w:pPr>
            <w:r>
              <w:rPr>
                <w:rFonts w:ascii="宋体" w:hAnsi="宋体" w:eastAsia="宋体" w:cs="宋体"/>
                <w:color w:val="FF0000"/>
                <w:sz w:val="21"/>
                <w:szCs w:val="21"/>
              </w:rPr>
              <w:t xml:space="preserve">  </w:t>
            </w:r>
            <w:r>
              <w:rPr>
                <w:rFonts w:hint="eastAsia" w:ascii="宋体" w:hAnsi="宋体" w:eastAsia="宋体" w:cs="宋体"/>
                <w:color w:val="FF0000"/>
                <w:sz w:val="21"/>
                <w:szCs w:val="21"/>
              </w:rPr>
              <w:t>过程名</w:t>
            </w:r>
            <w:r>
              <w:rPr>
                <w:rFonts w:ascii="宋体" w:hAnsi="宋体" w:eastAsia="宋体" w:cs="宋体"/>
                <w:color w:val="FF0000"/>
                <w:sz w:val="21"/>
                <w:szCs w:val="21"/>
              </w:rPr>
              <w:t>[(</w:t>
            </w:r>
            <w:r>
              <w:rPr>
                <w:rFonts w:hint="eastAsia" w:ascii="宋体" w:hAnsi="宋体" w:eastAsia="宋体" w:cs="宋体"/>
                <w:color w:val="FF0000"/>
                <w:sz w:val="21"/>
                <w:szCs w:val="21"/>
              </w:rPr>
              <w:t>参数</w:t>
            </w:r>
            <w:r>
              <w:rPr>
                <w:rFonts w:ascii="宋体" w:hAnsi="宋体" w:eastAsia="宋体" w:cs="宋体"/>
                <w:color w:val="FF0000"/>
                <w:sz w:val="21"/>
                <w:szCs w:val="21"/>
              </w:rPr>
              <w:t>)];</w:t>
            </w:r>
          </w:p>
          <w:p>
            <w:pPr>
              <w:pStyle w:val="14"/>
              <w:ind w:firstLine="0" w:firstLineChars="0"/>
              <w:rPr>
                <w:rFonts w:ascii="宋体" w:hAnsi="宋体" w:eastAsia="宋体" w:cs="宋体"/>
                <w:sz w:val="21"/>
                <w:szCs w:val="21"/>
                <w:u w:val="single"/>
              </w:rPr>
            </w:pPr>
            <w:r>
              <w:rPr>
                <w:rFonts w:ascii="宋体" w:hAnsi="宋体" w:eastAsia="宋体" w:cs="宋体"/>
                <w:color w:val="FF0000"/>
                <w:sz w:val="21"/>
                <w:szCs w:val="21"/>
                <w:u w:val="single"/>
              </w:rPr>
              <w:t>END;</w:t>
            </w:r>
          </w:p>
        </w:tc>
      </w:tr>
    </w:tbl>
    <w:p>
      <w:pPr>
        <w:pStyle w:val="14"/>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语法格式：删除存储过程</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4"/>
              <w:ind w:firstLine="0" w:firstLineChars="0"/>
              <w:rPr>
                <w:rFonts w:ascii="宋体" w:hAnsi="宋体" w:eastAsia="宋体" w:cs="宋体"/>
                <w:sz w:val="21"/>
                <w:szCs w:val="21"/>
              </w:rPr>
            </w:pPr>
            <w:r>
              <w:rPr>
                <w:rFonts w:ascii="宋体" w:hAnsi="宋体" w:eastAsia="宋体" w:cs="宋体"/>
                <w:sz w:val="21"/>
                <w:szCs w:val="21"/>
              </w:rPr>
              <w:t xml:space="preserve">DROP PROCEDURE </w:t>
            </w:r>
            <w:r>
              <w:rPr>
                <w:rFonts w:hint="eastAsia" w:ascii="宋体" w:hAnsi="宋体" w:eastAsia="宋体" w:cs="宋体"/>
                <w:sz w:val="21"/>
                <w:szCs w:val="21"/>
              </w:rPr>
              <w:t>过程名</w:t>
            </w:r>
            <w:r>
              <w:rPr>
                <w:rFonts w:ascii="宋体" w:hAnsi="宋体" w:eastAsia="宋体" w:cs="宋体"/>
                <w:sz w:val="21"/>
                <w:szCs w:val="21"/>
              </w:rPr>
              <w:t>;</w:t>
            </w:r>
          </w:p>
        </w:tc>
      </w:tr>
    </w:tbl>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b/>
          <w:bCs/>
          <w:sz w:val="21"/>
          <w:szCs w:val="21"/>
        </w:rPr>
      </w:pPr>
      <w:r>
        <w:rPr>
          <w:rFonts w:hint="eastAsia" w:ascii="宋体" w:hAnsi="宋体" w:eastAsia="宋体" w:cs="宋体"/>
          <w:b/>
          <w:bCs/>
          <w:sz w:val="21"/>
          <w:szCs w:val="21"/>
        </w:rPr>
        <w:t>【例】查询</w:t>
      </w:r>
      <w:r>
        <w:rPr>
          <w:rFonts w:ascii="宋体" w:hAnsi="宋体" w:eastAsia="宋体" w:cs="宋体"/>
          <w:b/>
          <w:bCs/>
          <w:sz w:val="21"/>
          <w:szCs w:val="21"/>
        </w:rPr>
        <w:t>20</w:t>
      </w:r>
      <w:r>
        <w:rPr>
          <w:rFonts w:hint="eastAsia" w:ascii="宋体" w:hAnsi="宋体" w:eastAsia="宋体" w:cs="宋体"/>
          <w:b/>
          <w:bCs/>
          <w:sz w:val="21"/>
          <w:szCs w:val="21"/>
        </w:rPr>
        <w:t>部门中的经理的姓名、工资、入职日期。</w:t>
      </w:r>
    </w:p>
    <w:p>
      <w:pPr>
        <w:pStyle w:val="14"/>
        <w:ind w:firstLine="0" w:firstLineChars="0"/>
        <w:rPr>
          <w:rFonts w:ascii="宋体" w:hAnsi="宋体" w:eastAsia="宋体" w:cs="宋体"/>
          <w:sz w:val="21"/>
          <w:szCs w:val="21"/>
        </w:rPr>
      </w:pPr>
    </w:p>
    <w:tbl>
      <w:tblPr>
        <w:tblStyle w:val="19"/>
        <w:tblW w:w="8265"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65"/>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265" w:type="dxa"/>
            <w:tcBorders>
              <w:top w:val="single" w:color="000000" w:sz="4" w:space="0"/>
              <w:bottom w:val="single" w:color="000000" w:sz="4" w:space="0"/>
            </w:tcBorders>
          </w:tcPr>
          <w:p>
            <w:pPr>
              <w:jc w:val="left"/>
              <w:rPr>
                <w:rFonts w:ascii="ËÎÌå" w:hAnsi="ËÎÌå"/>
                <w:color w:val="000000"/>
                <w:highlight w:val="white"/>
              </w:rPr>
            </w:pPr>
            <w:r>
              <w:rPr>
                <w:rFonts w:ascii="ËÎÌå" w:hAnsi="ËÎÌå"/>
                <w:i/>
                <w:color w:val="FF0000"/>
                <w:highlight w:val="white"/>
              </w:rPr>
              <w:t>--</w:t>
            </w:r>
            <w:r>
              <w:rPr>
                <w:rFonts w:hint="eastAsia" w:ascii="宋体" w:hAnsi="宋体" w:cs="宋体"/>
                <w:i/>
                <w:color w:val="FF0000"/>
                <w:highlight w:val="white"/>
              </w:rPr>
              <w:t>创建存储过程</w:t>
            </w:r>
          </w:p>
          <w:p>
            <w:pPr>
              <w:jc w:val="left"/>
              <w:rPr>
                <w:rFonts w:ascii="ËÎÌå" w:hAnsi="ËÎÌå"/>
                <w:color w:val="000000"/>
                <w:sz w:val="18"/>
                <w:highlight w:val="white"/>
              </w:rPr>
            </w:pPr>
            <w:r>
              <w:rPr>
                <w:rFonts w:ascii="ËÎÌå" w:hAnsi="ËÎÌå"/>
                <w:color w:val="008080"/>
                <w:sz w:val="18"/>
                <w:highlight w:val="white"/>
                <w:u w:val="single"/>
              </w:rPr>
              <w:t>CREATE</w:t>
            </w:r>
            <w:r>
              <w:rPr>
                <w:rFonts w:hint="eastAsia" w:ascii="ËÎÌå" w:hAnsi="ËÎÌå"/>
                <w:color w:val="008080"/>
                <w:sz w:val="18"/>
                <w:highlight w:val="white"/>
                <w:u w:val="single"/>
              </w:rPr>
              <w:t xml:space="preserve"> </w:t>
            </w:r>
            <w:r>
              <w:rPr>
                <w:rFonts w:ascii="ËÎÌå" w:hAnsi="ËÎÌå"/>
                <w:color w:val="000000"/>
                <w:sz w:val="18"/>
                <w:highlight w:val="white"/>
                <w:u w:val="single"/>
              </w:rPr>
              <w:t xml:space="preserve"> </w:t>
            </w:r>
            <w:r>
              <w:rPr>
                <w:rFonts w:ascii="ËÎÌå" w:hAnsi="ËÎÌå"/>
                <w:color w:val="008080"/>
                <w:sz w:val="18"/>
                <w:highlight w:val="white"/>
                <w:u w:val="single"/>
              </w:rPr>
              <w:t>OR</w:t>
            </w:r>
            <w:r>
              <w:rPr>
                <w:rFonts w:hint="eastAsia" w:ascii="ËÎÌå" w:hAnsi="ËÎÌå"/>
                <w:color w:val="008080"/>
                <w:sz w:val="18"/>
                <w:highlight w:val="white"/>
                <w:u w:val="single"/>
              </w:rPr>
              <w:t xml:space="preserve"> </w:t>
            </w:r>
            <w:r>
              <w:rPr>
                <w:rFonts w:ascii="ËÎÌå" w:hAnsi="ËÎÌå"/>
                <w:color w:val="000000"/>
                <w:sz w:val="18"/>
                <w:highlight w:val="white"/>
                <w:u w:val="single"/>
              </w:rPr>
              <w:t xml:space="preserve"> </w:t>
            </w:r>
            <w:r>
              <w:rPr>
                <w:rFonts w:ascii="ËÎÌå" w:hAnsi="ËÎÌå"/>
                <w:color w:val="008080"/>
                <w:sz w:val="18"/>
                <w:highlight w:val="white"/>
                <w:u w:val="single"/>
              </w:rPr>
              <w:t>REPLACE</w:t>
            </w:r>
            <w:r>
              <w:rPr>
                <w:rFonts w:ascii="ËÎÌå" w:hAnsi="ËÎÌå"/>
                <w:color w:val="000000"/>
                <w:sz w:val="18"/>
                <w:highlight w:val="white"/>
                <w:u w:val="single"/>
              </w:rPr>
              <w:t xml:space="preserve"> </w:t>
            </w:r>
            <w:r>
              <w:rPr>
                <w:rFonts w:hint="eastAsia" w:ascii="ËÎÌå" w:hAnsi="ËÎÌå"/>
                <w:color w:val="000000"/>
                <w:sz w:val="18"/>
                <w:highlight w:val="white"/>
                <w:u w:val="single"/>
              </w:rPr>
              <w:t xml:space="preserve"> </w:t>
            </w:r>
            <w:r>
              <w:rPr>
                <w:rFonts w:ascii="ËÎÌå" w:hAnsi="ËÎÌå"/>
                <w:color w:val="008080"/>
                <w:sz w:val="18"/>
                <w:highlight w:val="white"/>
                <w:u w:val="single"/>
              </w:rPr>
              <w:t>PROCEDURE</w:t>
            </w:r>
            <w:r>
              <w:rPr>
                <w:rFonts w:ascii="ËÎÌå" w:hAnsi="ËÎÌå"/>
                <w:color w:val="000000"/>
                <w:sz w:val="18"/>
                <w:highlight w:val="white"/>
              </w:rPr>
              <w:t xml:space="preserve"> SP_MYEMP</w:t>
            </w:r>
            <w:r>
              <w:rPr>
                <w:rFonts w:hint="eastAsia" w:ascii="ËÎÌå" w:hAnsi="ËÎÌå"/>
                <w:color w:val="000000"/>
                <w:sz w:val="18"/>
                <w:highlight w:val="white"/>
              </w:rPr>
              <w:t>--存储过程的名字</w:t>
            </w:r>
          </w:p>
          <w:p>
            <w:pPr>
              <w:ind w:firstLine="2700" w:firstLineChars="1500"/>
              <w:jc w:val="left"/>
              <w:rPr>
                <w:rFonts w:ascii="ËÎÌå" w:hAnsi="ËÎÌå"/>
                <w:color w:val="000000"/>
                <w:sz w:val="18"/>
                <w:highlight w:val="white"/>
              </w:rPr>
            </w:pPr>
            <w:r>
              <w:rPr>
                <w:rFonts w:ascii="ËÎÌå" w:hAnsi="ËÎÌå"/>
                <w:color w:val="000080"/>
                <w:sz w:val="18"/>
                <w:highlight w:val="white"/>
              </w:rPr>
              <w:t>(</w:t>
            </w:r>
            <w:r>
              <w:rPr>
                <w:rFonts w:hint="eastAsia" w:ascii="ËÎÌå" w:hAnsi="ËÎÌå"/>
                <w:color w:val="000080"/>
                <w:sz w:val="18"/>
                <w:highlight w:val="white"/>
              </w:rPr>
              <w:t xml:space="preserve"> </w:t>
            </w:r>
            <w:r>
              <w:rPr>
                <w:rFonts w:ascii="ËÎÌå" w:hAnsi="ËÎÌå"/>
                <w:color w:val="000000"/>
                <w:sz w:val="18"/>
                <w:highlight w:val="white"/>
              </w:rPr>
              <w:t>P_DEPTNO</w:t>
            </w:r>
            <w:r>
              <w:rPr>
                <w:rFonts w:hint="eastAsia" w:ascii="ËÎÌå" w:hAnsi="ËÎÌå"/>
                <w:color w:val="000000"/>
                <w:sz w:val="18"/>
                <w:highlight w:val="white"/>
              </w:rPr>
              <w:t xml:space="preserve">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80"/>
                <w:sz w:val="18"/>
                <w:highlight w:val="white"/>
              </w:rPr>
              <w:t>,</w:t>
            </w:r>
            <w:r>
              <w:rPr>
                <w:rFonts w:hint="eastAsia" w:ascii="ËÎÌå" w:hAnsi="ËÎÌå"/>
                <w:color w:val="000080"/>
                <w:sz w:val="18"/>
                <w:highlight w:val="white"/>
              </w:rPr>
              <w:t>--参数1，输入，数据类型1</w:t>
            </w:r>
          </w:p>
          <w:p>
            <w:pPr>
              <w:jc w:val="left"/>
              <w:rPr>
                <w:rFonts w:ascii="ËÎÌå" w:hAnsi="ËÎÌå"/>
                <w:color w:val="000000"/>
                <w:sz w:val="18"/>
                <w:highlight w:val="white"/>
              </w:rPr>
            </w:pPr>
            <w:r>
              <w:rPr>
                <w:rFonts w:ascii="ËÎÌå" w:hAnsi="ËÎÌå"/>
                <w:color w:val="000000"/>
                <w:sz w:val="18"/>
                <w:highlight w:val="white"/>
              </w:rPr>
              <w:t xml:space="preserve">                                   P_HIREDATE  </w:t>
            </w:r>
            <w:r>
              <w:rPr>
                <w:rFonts w:ascii="ËÎÌå" w:hAnsi="ËÎÌå"/>
                <w:color w:val="008080"/>
                <w:sz w:val="18"/>
                <w:highlight w:val="white"/>
              </w:rPr>
              <w:t>OUT</w:t>
            </w:r>
            <w:r>
              <w:rPr>
                <w:rFonts w:ascii="ËÎÌå" w:hAnsi="ËÎÌå"/>
                <w:color w:val="000000"/>
                <w:sz w:val="18"/>
                <w:highlight w:val="white"/>
              </w:rPr>
              <w:t xml:space="preserve"> </w:t>
            </w:r>
            <w:r>
              <w:rPr>
                <w:rFonts w:ascii="ËÎÌå" w:hAnsi="ËÎÌå"/>
                <w:color w:val="008080"/>
                <w:sz w:val="18"/>
                <w:highlight w:val="white"/>
              </w:rPr>
              <w:t>DATE</w:t>
            </w:r>
            <w:r>
              <w:rPr>
                <w:rFonts w:ascii="ËÎÌå" w:hAnsi="ËÎÌå"/>
                <w:color w:val="000080"/>
                <w:sz w:val="18"/>
                <w:highlight w:val="white"/>
              </w:rPr>
              <w:t>,</w:t>
            </w:r>
            <w:r>
              <w:rPr>
                <w:rFonts w:hint="eastAsia" w:ascii="ËÎÌå" w:hAnsi="ËÎÌå"/>
                <w:color w:val="000080"/>
                <w:sz w:val="18"/>
                <w:highlight w:val="white"/>
              </w:rPr>
              <w:t>--参数2，输出，数据类型2</w:t>
            </w:r>
          </w:p>
          <w:p>
            <w:pPr>
              <w:ind w:left="6750" w:hanging="6750" w:hangingChars="3750"/>
              <w:jc w:val="left"/>
              <w:rPr>
                <w:rFonts w:ascii="ËÎÌå" w:hAnsi="ËÎÌå"/>
                <w:color w:val="000000"/>
                <w:sz w:val="18"/>
                <w:highlight w:val="white"/>
              </w:rPr>
            </w:pPr>
            <w:r>
              <w:rPr>
                <w:rFonts w:ascii="ËÎÌå" w:hAnsi="ËÎÌå"/>
                <w:color w:val="000000"/>
                <w:sz w:val="18"/>
                <w:highlight w:val="white"/>
              </w:rPr>
              <w:t xml:space="preserve">                                   P_JOB_ENAME </w:t>
            </w:r>
            <w:r>
              <w:rPr>
                <w:rFonts w:hint="eastAsia" w:ascii="ËÎÌå" w:hAnsi="ËÎÌå"/>
                <w:color w:val="000000"/>
                <w:sz w:val="18"/>
                <w:highlight w:val="white"/>
              </w:rPr>
              <w:t xml:space="preserve"> </w:t>
            </w:r>
            <w:r>
              <w:rPr>
                <w:rFonts w:ascii="ËÎÌå" w:hAnsi="ËÎÌå"/>
                <w:color w:val="008080"/>
                <w:sz w:val="18"/>
                <w:highlight w:val="white"/>
              </w:rPr>
              <w:t>IN</w:t>
            </w:r>
            <w:r>
              <w:rPr>
                <w:rFonts w:hint="eastAsia" w:ascii="ËÎÌå" w:hAnsi="ËÎÌå"/>
                <w:color w:val="008080"/>
                <w:sz w:val="18"/>
                <w:highlight w:val="white"/>
              </w:rPr>
              <w:t xml:space="preserve"> </w:t>
            </w:r>
            <w:r>
              <w:rPr>
                <w:rFonts w:ascii="ËÎÌå" w:hAnsi="ËÎÌå"/>
                <w:color w:val="000000"/>
                <w:sz w:val="18"/>
                <w:highlight w:val="white"/>
              </w:rPr>
              <w:t xml:space="preserve"> </w:t>
            </w:r>
            <w:r>
              <w:rPr>
                <w:rFonts w:ascii="ËÎÌå" w:hAnsi="ËÎÌå"/>
                <w:color w:val="008080"/>
                <w:sz w:val="18"/>
                <w:highlight w:val="white"/>
              </w:rPr>
              <w:t>OUT</w:t>
            </w:r>
            <w:r>
              <w:rPr>
                <w:rFonts w:hint="eastAsia" w:ascii="ËÎÌå" w:hAnsi="ËÎÌå"/>
                <w:color w:val="008080"/>
                <w:sz w:val="18"/>
                <w:highlight w:val="white"/>
              </w:rPr>
              <w:t xml:space="preserve"> </w:t>
            </w:r>
            <w:r>
              <w:rPr>
                <w:rFonts w:ascii="ËÎÌå" w:hAnsi="ËÎÌå"/>
                <w:color w:val="000000"/>
                <w:sz w:val="18"/>
                <w:highlight w:val="white"/>
              </w:rPr>
              <w:t xml:space="preserve"> </w:t>
            </w:r>
            <w:r>
              <w:rPr>
                <w:rFonts w:ascii="ËÎÌå" w:hAnsi="ËÎÌå"/>
                <w:color w:val="008080"/>
                <w:sz w:val="18"/>
                <w:highlight w:val="white"/>
              </w:rPr>
              <w:t>VARCHAR2</w:t>
            </w:r>
            <w:r>
              <w:rPr>
                <w:rFonts w:hint="eastAsia" w:ascii="ËÎÌå" w:hAnsi="ËÎÌå"/>
                <w:color w:val="00808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hint="eastAsia" w:ascii="ËÎÌå" w:hAnsi="ËÎÌå"/>
                <w:color w:val="000000"/>
                <w:sz w:val="18"/>
                <w:highlight w:val="white"/>
              </w:rPr>
              <w:t>-</w:t>
            </w:r>
            <w:r>
              <w:rPr>
                <w:rFonts w:hint="eastAsia" w:ascii="ËÎÌå" w:hAnsi="ËÎÌå"/>
                <w:color w:val="008080"/>
                <w:sz w:val="18"/>
                <w:highlight w:val="white"/>
              </w:rPr>
              <w:t>-</w:t>
            </w:r>
            <w:r>
              <w:rPr>
                <w:rFonts w:hint="eastAsia" w:ascii="ËÎÌå" w:hAnsi="ËÎÌå"/>
                <w:color w:val="000080"/>
                <w:sz w:val="18"/>
                <w:highlight w:val="white"/>
              </w:rPr>
              <w:t>参数3，输入/输出，数据类型3</w:t>
            </w:r>
          </w:p>
          <w:p>
            <w:pPr>
              <w:jc w:val="left"/>
              <w:rPr>
                <w:rFonts w:ascii="ËÎÌå" w:hAnsi="ËÎÌå"/>
                <w:color w:val="000000"/>
                <w:sz w:val="18"/>
                <w:highlight w:val="white"/>
              </w:rPr>
            </w:pPr>
            <w:r>
              <w:rPr>
                <w:rFonts w:ascii="ËÎÌå" w:hAnsi="ËÎÌå"/>
                <w:color w:val="008080"/>
                <w:sz w:val="18"/>
                <w:highlight w:val="white"/>
              </w:rPr>
              <w:t>AS</w:t>
            </w:r>
            <w:r>
              <w:rPr>
                <w:rFonts w:ascii="ËÎÌå" w:hAnsi="ËÎÌå"/>
                <w:color w:val="000000"/>
                <w:sz w:val="18"/>
                <w:highlight w:val="white"/>
              </w:rPr>
              <w:t xml:space="preserve">                   </w:t>
            </w:r>
            <w:r>
              <w:rPr>
                <w:rFonts w:ascii="ËÎÌå" w:hAnsi="ËÎÌå"/>
                <w:i/>
                <w:color w:val="FF0000"/>
                <w:highlight w:val="white"/>
              </w:rPr>
              <w:t>----------</w:t>
            </w:r>
            <w:r>
              <w:rPr>
                <w:rFonts w:hint="eastAsia" w:ascii="宋体" w:hAnsi="宋体" w:cs="宋体"/>
                <w:i/>
                <w:color w:val="FF0000"/>
                <w:highlight w:val="white"/>
              </w:rPr>
              <w:t>参数不能定义长度</w:t>
            </w:r>
          </w:p>
          <w:p>
            <w:pPr>
              <w:jc w:val="left"/>
              <w:rPr>
                <w:rFonts w:ascii="ËÎÌå" w:hAnsi="ËÎÌå"/>
                <w:color w:val="000000"/>
                <w:sz w:val="18"/>
                <w:highlight w:val="white"/>
              </w:rPr>
            </w:pPr>
            <w:r>
              <w:rPr>
                <w:rFonts w:ascii="ËÎÌå" w:hAnsi="ËÎÌå"/>
                <w:color w:val="000000"/>
                <w:sz w:val="18"/>
                <w:highlight w:val="white"/>
              </w:rPr>
              <w:t xml:space="preserve">V_SAL </w:t>
            </w:r>
            <w:r>
              <w:rPr>
                <w:rFonts w:hint="eastAsia"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hint="eastAsia" w:ascii="ËÎÌå" w:hAnsi="ËÎÌå"/>
                <w:color w:val="008080"/>
                <w:sz w:val="18"/>
                <w:highlight w:val="white"/>
              </w:rPr>
              <w:t xml:space="preserve"> </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E.SAL</w:t>
            </w:r>
            <w:r>
              <w:rPr>
                <w:rFonts w:ascii="ËÎÌå" w:hAnsi="ËÎÌå"/>
                <w:color w:val="000080"/>
                <w:sz w:val="18"/>
                <w:highlight w:val="white"/>
              </w:rPr>
              <w:t>,</w:t>
            </w:r>
            <w:r>
              <w:rPr>
                <w:rFonts w:ascii="ËÎÌå" w:hAnsi="ËÎÌå"/>
                <w:color w:val="000000"/>
                <w:sz w:val="18"/>
                <w:highlight w:val="white"/>
              </w:rPr>
              <w:t xml:space="preserve"> E.HIREDATE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0000"/>
                <w:sz w:val="18"/>
                <w:highlight w:val="white"/>
              </w:rPr>
              <w:t>P_JOB_ENAME</w:t>
            </w:r>
            <w:r>
              <w:rPr>
                <w:rFonts w:ascii="ËÎÌå" w:hAnsi="ËÎÌå"/>
                <w:color w:val="000080"/>
                <w:sz w:val="18"/>
                <w:highlight w:val="white"/>
              </w:rPr>
              <w:t>,</w:t>
            </w:r>
            <w:r>
              <w:rPr>
                <w:rFonts w:ascii="ËÎÌå" w:hAnsi="ËÎÌå"/>
                <w:color w:val="000000"/>
                <w:sz w:val="18"/>
                <w:highlight w:val="white"/>
              </w:rPr>
              <w:t xml:space="preserve"> V_SAL</w:t>
            </w:r>
            <w:r>
              <w:rPr>
                <w:rFonts w:ascii="ËÎÌå" w:hAnsi="ËÎÌå"/>
                <w:color w:val="000080"/>
                <w:sz w:val="18"/>
                <w:highlight w:val="white"/>
              </w:rPr>
              <w:t>,</w:t>
            </w:r>
            <w:r>
              <w:rPr>
                <w:rFonts w:ascii="ËÎÌå" w:hAnsi="ËÎÌå"/>
                <w:color w:val="000000"/>
                <w:sz w:val="18"/>
                <w:highlight w:val="white"/>
              </w:rPr>
              <w:t xml:space="preserve"> P_HIREDATE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0000"/>
                <w:sz w:val="18"/>
                <w:highlight w:val="white"/>
              </w:rPr>
              <w:t>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0000"/>
                <w:sz w:val="18"/>
                <w:highlight w:val="white"/>
              </w:rPr>
              <w:t xml:space="preserve">E.DEPTNO </w:t>
            </w:r>
            <w:r>
              <w:rPr>
                <w:rFonts w:ascii="ËÎÌå" w:hAnsi="ËÎÌå"/>
                <w:color w:val="000080"/>
                <w:sz w:val="18"/>
                <w:highlight w:val="white"/>
              </w:rPr>
              <w:t>=</w:t>
            </w:r>
            <w:r>
              <w:rPr>
                <w:rFonts w:ascii="ËÎÌå" w:hAnsi="ËÎÌå"/>
                <w:color w:val="000000"/>
                <w:sz w:val="18"/>
                <w:highlight w:val="white"/>
              </w:rPr>
              <w:t xml:space="preserve"> P_DEPTNO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hint="eastAsia" w:ascii="ËÎÌå" w:hAnsi="ËÎÌå"/>
                <w:color w:val="000000"/>
                <w:sz w:val="18"/>
                <w:highlight w:val="white"/>
              </w:rPr>
              <w:t xml:space="preserve">  </w:t>
            </w:r>
            <w:r>
              <w:rPr>
                <w:rFonts w:ascii="ËÎÌå" w:hAnsi="ËÎÌå"/>
                <w:color w:val="000000"/>
                <w:sz w:val="18"/>
                <w:highlight w:val="white"/>
              </w:rPr>
              <w:t xml:space="preserve">E.JOB </w:t>
            </w:r>
            <w:r>
              <w:rPr>
                <w:rFonts w:ascii="ËÎÌå" w:hAnsi="ËÎÌå"/>
                <w:color w:val="000080"/>
                <w:sz w:val="18"/>
                <w:highlight w:val="white"/>
              </w:rPr>
              <w:t>=</w:t>
            </w:r>
            <w:r>
              <w:rPr>
                <w:rFonts w:ascii="ËÎÌå" w:hAnsi="ËÎÌå"/>
                <w:color w:val="000000"/>
                <w:sz w:val="18"/>
                <w:highlight w:val="white"/>
              </w:rPr>
              <w:t xml:space="preserve"> P_JOB_</w:t>
            </w:r>
            <w:r>
              <w:rPr>
                <w:rFonts w:hint="eastAsia" w:ascii="ËÎÌå" w:hAnsi="ËÎÌå"/>
                <w:color w:val="000000"/>
                <w:sz w:val="18"/>
                <w:highlight w:val="white"/>
              </w:rPr>
              <w:t>E</w:t>
            </w:r>
            <w:r>
              <w:rPr>
                <w:rFonts w:ascii="ËÎÌå" w:hAnsi="ËÎÌå"/>
                <w:color w:val="000000"/>
                <w:sz w:val="18"/>
                <w:highlight w:val="white"/>
              </w:rPr>
              <w:t>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hint="eastAsia"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P_JOB_ENAME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V_SAL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P_HIREDATE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22"/>
                <w:highlight w:val="white"/>
              </w:rPr>
            </w:pPr>
            <w:r>
              <w:rPr>
                <w:rFonts w:ascii="ËÎÌå" w:hAnsi="ËÎÌå"/>
                <w:i/>
                <w:color w:val="FF0000"/>
                <w:sz w:val="22"/>
                <w:highlight w:val="white"/>
              </w:rPr>
              <w:t>--</w:t>
            </w:r>
            <w:r>
              <w:rPr>
                <w:rFonts w:hint="eastAsia" w:ascii="宋体" w:hAnsi="宋体" w:cs="宋体"/>
                <w:i/>
                <w:color w:val="FF0000"/>
                <w:sz w:val="22"/>
                <w:highlight w:val="white"/>
              </w:rPr>
              <w:t>调用存储过程</w:t>
            </w:r>
          </w:p>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V_JOB_ENAME </w:t>
            </w:r>
            <w:r>
              <w:rPr>
                <w:rFonts w:hint="eastAsia" w:ascii="ËÎÌå" w:hAnsi="ËÎÌå"/>
                <w:color w:val="000000"/>
                <w:sz w:val="18"/>
                <w:highlight w:val="white"/>
              </w:rPr>
              <w:t xml:space="preserv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V_HIREDATE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SP_MYEMP</w:t>
            </w:r>
            <w:r>
              <w:rPr>
                <w:rFonts w:ascii="ËÎÌå" w:hAnsi="ËÎÌå"/>
                <w:color w:val="000080"/>
                <w:sz w:val="18"/>
                <w:highlight w:val="white"/>
              </w:rPr>
              <w:t>(</w:t>
            </w:r>
            <w:r>
              <w:rPr>
                <w:rFonts w:hint="eastAsia" w:ascii="ËÎÌå" w:hAnsi="ËÎÌå"/>
                <w:color w:val="000080"/>
                <w:sz w:val="18"/>
                <w:highlight w:val="white"/>
              </w:rPr>
              <w:t xml:space="preserve"> </w:t>
            </w:r>
            <w:r>
              <w:rPr>
                <w:rFonts w:ascii="ËÎÌå" w:hAnsi="ËÎÌå"/>
                <w:color w:val="0000FF"/>
                <w:sz w:val="18"/>
                <w:highlight w:val="white"/>
              </w:rPr>
              <w:t>20</w:t>
            </w:r>
            <w:r>
              <w:rPr>
                <w:rFonts w:ascii="ËÎÌå" w:hAnsi="ËÎÌå"/>
                <w:color w:val="000080"/>
                <w:sz w:val="18"/>
                <w:highlight w:val="white"/>
              </w:rPr>
              <w:t>,</w:t>
            </w:r>
            <w:r>
              <w:rPr>
                <w:rFonts w:ascii="ËÎÌå" w:hAnsi="ËÎÌå"/>
                <w:color w:val="000000"/>
                <w:sz w:val="18"/>
                <w:highlight w:val="white"/>
              </w:rPr>
              <w:t xml:space="preserve"> V_HIREDATE</w:t>
            </w:r>
            <w:r>
              <w:rPr>
                <w:rFonts w:ascii="ËÎÌå" w:hAnsi="ËÎÌå"/>
                <w:color w:val="000080"/>
                <w:sz w:val="18"/>
                <w:highlight w:val="white"/>
              </w:rPr>
              <w:t>,</w:t>
            </w:r>
            <w:r>
              <w:rPr>
                <w:rFonts w:ascii="ËÎÌå" w:hAnsi="ËÎÌå"/>
                <w:color w:val="000000"/>
                <w:sz w:val="18"/>
                <w:highlight w:val="white"/>
              </w:rPr>
              <w:t xml:space="preserve"> V_JOB_ENAME</w:t>
            </w:r>
            <w:r>
              <w:rPr>
                <w:rFonts w:hint="eastAsia" w:ascii="ËÎÌå" w:hAnsi="ËÎÌå"/>
                <w:color w:val="000000"/>
                <w:sz w:val="18"/>
                <w:highlight w:val="white"/>
              </w:rPr>
              <w:t xml:space="preserve"> </w:t>
            </w:r>
            <w:r>
              <w:rPr>
                <w:rFonts w:ascii="ËÎÌå" w:hAnsi="ËÎÌå"/>
                <w:color w:val="000080"/>
                <w:sz w:val="18"/>
                <w:highlight w:val="white"/>
              </w:rPr>
              <w:t>);</w:t>
            </w:r>
          </w:p>
          <w:p>
            <w:pPr>
              <w:pStyle w:val="14"/>
              <w:ind w:firstLine="0" w:firstLineChars="0"/>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14"/>
        <w:ind w:firstLine="0" w:firstLineChars="0"/>
        <w:rPr>
          <w:rFonts w:ascii="宋体" w:hAnsi="宋体" w:eastAsia="宋体" w:cs="宋体"/>
          <w:sz w:val="21"/>
          <w:szCs w:val="21"/>
        </w:rPr>
      </w:pPr>
    </w:p>
    <w:p>
      <w:pPr>
        <w:pStyle w:val="3"/>
        <w:numPr>
          <w:ilvl w:val="0"/>
          <w:numId w:val="0"/>
        </w:numPr>
        <w:rPr>
          <w:rFonts w:ascii="宋体" w:hAnsi="宋体" w:eastAsia="宋体" w:cs="宋体"/>
          <w:b/>
          <w:bCs w:val="0"/>
          <w:i/>
          <w:iCs/>
        </w:rPr>
      </w:pPr>
      <w:bookmarkStart w:id="90" w:name="_Toc23548"/>
      <w:r>
        <w:rPr>
          <w:rFonts w:ascii="宋体" w:hAnsi="宋体" w:eastAsia="宋体" w:cs="宋体"/>
          <w:b/>
          <w:bCs w:val="0"/>
          <w:i/>
          <w:iCs/>
        </w:rPr>
        <w:t>4.</w:t>
      </w:r>
      <w:r>
        <w:rPr>
          <w:rFonts w:hint="eastAsia" w:ascii="宋体" w:hAnsi="宋体" w:eastAsia="宋体" w:cs="宋体"/>
          <w:b/>
          <w:bCs w:val="0"/>
          <w:i/>
          <w:iCs/>
        </w:rPr>
        <w:t>创建自定义函数</w:t>
      </w:r>
      <w:bookmarkEnd w:id="90"/>
    </w:p>
    <w:p>
      <w:pPr>
        <w:pStyle w:val="14"/>
        <w:ind w:firstLine="420" w:firstLineChars="200"/>
        <w:rPr>
          <w:rFonts w:ascii="宋体" w:hAnsi="宋体" w:eastAsia="宋体" w:cs="宋体"/>
          <w:sz w:val="21"/>
          <w:szCs w:val="21"/>
        </w:rPr>
      </w:pPr>
      <w:r>
        <w:rPr>
          <w:rFonts w:ascii="宋体" w:hAnsi="宋体" w:eastAsia="宋体" w:cs="宋体"/>
          <w:sz w:val="21"/>
          <w:szCs w:val="21"/>
        </w:rPr>
        <w:t>Oracle</w:t>
      </w:r>
      <w:r>
        <w:rPr>
          <w:rFonts w:hint="eastAsia" w:ascii="宋体" w:hAnsi="宋体" w:eastAsia="宋体" w:cs="宋体"/>
          <w:sz w:val="21"/>
          <w:szCs w:val="21"/>
        </w:rPr>
        <w:t>的自定义函数与存储过程很相似，同样可以接受用户的传递值，也可以向用户返回值，它与存储过程的不同之处在于，函数必须返回一个值，而存储过程可以不返回任何值。</w:t>
      </w:r>
    </w:p>
    <w:p>
      <w:pPr>
        <w:pStyle w:val="14"/>
        <w:ind w:firstLine="420" w:firstLineChars="20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4"/>
              <w:ind w:firstLine="0" w:firstLineChars="0"/>
              <w:rPr>
                <w:rFonts w:ascii="宋体" w:hAnsi="宋体" w:eastAsia="宋体" w:cs="宋体"/>
                <w:sz w:val="21"/>
                <w:szCs w:val="21"/>
              </w:rPr>
            </w:pPr>
            <w:r>
              <w:rPr>
                <w:rFonts w:ascii="宋体" w:hAnsi="宋体" w:eastAsia="宋体" w:cs="宋体"/>
                <w:sz w:val="21"/>
                <w:szCs w:val="21"/>
              </w:rPr>
              <w:t xml:space="preserve">CREATE [OR REPLACE] FUNCTION </w:t>
            </w:r>
            <w:r>
              <w:rPr>
                <w:rFonts w:hint="eastAsia" w:ascii="宋体" w:hAnsi="宋体" w:eastAsia="宋体" w:cs="宋体"/>
                <w:sz w:val="21"/>
                <w:szCs w:val="21"/>
              </w:rPr>
              <w:t>函数名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 xml:space="preserve">1 </w:t>
            </w:r>
            <w:r>
              <w:rPr>
                <w:rFonts w:hint="eastAsia" w:ascii="宋体" w:hAnsi="宋体" w:eastAsia="宋体" w:cs="宋体"/>
                <w:sz w:val="21"/>
                <w:szCs w:val="21"/>
              </w:rPr>
              <w:t>数据类型，参数</w:t>
            </w:r>
            <w:r>
              <w:rPr>
                <w:rFonts w:ascii="宋体" w:hAnsi="宋体" w:eastAsia="宋体" w:cs="宋体"/>
                <w:sz w:val="21"/>
                <w:szCs w:val="21"/>
              </w:rPr>
              <w:t>2</w:t>
            </w:r>
            <w:r>
              <w:rPr>
                <w:rFonts w:hint="eastAsia" w:ascii="宋体" w:hAnsi="宋体" w:eastAsia="宋体" w:cs="宋体"/>
                <w:sz w:val="21"/>
                <w:szCs w:val="21"/>
              </w:rPr>
              <w:t>，</w:t>
            </w:r>
            <w:r>
              <w:rPr>
                <w:rFonts w:ascii="宋体" w:hAnsi="宋体" w:eastAsia="宋体" w:cs="宋体"/>
                <w:sz w:val="21"/>
                <w:szCs w:val="21"/>
              </w:rPr>
              <w:t xml:space="preserve">[IN|OUT|IN OUT] </w:t>
            </w:r>
            <w:r>
              <w:rPr>
                <w:rFonts w:hint="eastAsia" w:ascii="宋体" w:hAnsi="宋体" w:eastAsia="宋体" w:cs="宋体"/>
                <w:sz w:val="21"/>
                <w:szCs w:val="21"/>
              </w:rPr>
              <w:t>数据类型……</w:t>
            </w:r>
            <w:r>
              <w:rPr>
                <w:rFonts w:ascii="宋体" w:hAnsi="宋体" w:eastAsia="宋体" w:cs="宋体"/>
                <w:sz w:val="21"/>
                <w:szCs w:val="21"/>
              </w:rPr>
              <w:t>)</w:t>
            </w:r>
          </w:p>
          <w:p>
            <w:pPr>
              <w:pStyle w:val="14"/>
              <w:ind w:firstLine="0" w:firstLineChars="0"/>
              <w:rPr>
                <w:rFonts w:ascii="宋体" w:hAnsi="宋体" w:eastAsia="宋体" w:cs="宋体"/>
                <w:sz w:val="21"/>
                <w:szCs w:val="21"/>
              </w:rPr>
            </w:pPr>
            <w:r>
              <w:rPr>
                <w:rFonts w:ascii="宋体" w:hAnsi="宋体" w:eastAsia="宋体" w:cs="宋体"/>
                <w:sz w:val="21"/>
                <w:szCs w:val="21"/>
              </w:rPr>
              <w:t xml:space="preserve">RETURN </w:t>
            </w:r>
            <w:r>
              <w:rPr>
                <w:rFonts w:hint="eastAsia" w:ascii="宋体" w:hAnsi="宋体" w:eastAsia="宋体" w:cs="宋体"/>
                <w:sz w:val="21"/>
                <w:szCs w:val="21"/>
              </w:rPr>
              <w:t>返回的数据类型</w:t>
            </w:r>
          </w:p>
          <w:p>
            <w:pPr>
              <w:pStyle w:val="14"/>
              <w:ind w:firstLine="0" w:firstLineChars="0"/>
              <w:rPr>
                <w:rFonts w:ascii="宋体" w:hAnsi="宋体" w:eastAsia="宋体" w:cs="宋体"/>
                <w:sz w:val="21"/>
                <w:szCs w:val="21"/>
              </w:rPr>
            </w:pPr>
            <w:r>
              <w:rPr>
                <w:rFonts w:ascii="宋体" w:hAnsi="宋体" w:eastAsia="宋体" w:cs="宋体"/>
                <w:sz w:val="21"/>
                <w:szCs w:val="21"/>
              </w:rPr>
              <w:t>IS|AS</w:t>
            </w:r>
          </w:p>
          <w:p>
            <w:pPr>
              <w:pStyle w:val="14"/>
              <w:ind w:firstLine="0" w:firstLineChars="0"/>
              <w:rPr>
                <w:rFonts w:ascii="宋体" w:hAnsi="宋体" w:eastAsia="宋体" w:cs="宋体"/>
                <w:sz w:val="21"/>
                <w:szCs w:val="21"/>
              </w:rPr>
            </w:pPr>
            <w:r>
              <w:rPr>
                <w:rFonts w:ascii="宋体" w:hAnsi="宋体" w:eastAsia="宋体" w:cs="宋体"/>
                <w:sz w:val="21"/>
                <w:szCs w:val="21"/>
              </w:rPr>
              <w:t>PL/SQL</w:t>
            </w:r>
            <w:r>
              <w:rPr>
                <w:rFonts w:hint="eastAsia" w:ascii="宋体" w:hAnsi="宋体" w:eastAsia="宋体" w:cs="宋体"/>
                <w:sz w:val="21"/>
                <w:szCs w:val="21"/>
              </w:rPr>
              <w:t>函数体</w:t>
            </w:r>
            <w:r>
              <w:rPr>
                <w:rFonts w:ascii="宋体" w:hAnsi="宋体" w:eastAsia="宋体" w:cs="宋体"/>
                <w:sz w:val="21"/>
                <w:szCs w:val="21"/>
              </w:rPr>
              <w:t>;</w:t>
            </w:r>
            <w:r>
              <w:rPr>
                <w:rFonts w:ascii="宋体" w:hAnsi="宋体" w:eastAsia="宋体" w:cs="宋体"/>
                <w:color w:val="FF0000"/>
                <w:sz w:val="21"/>
                <w:szCs w:val="21"/>
              </w:rPr>
              <w:t xml:space="preserve"> --</w:t>
            </w:r>
            <w:r>
              <w:rPr>
                <w:rFonts w:hint="eastAsia" w:ascii="宋体" w:hAnsi="宋体" w:eastAsia="宋体" w:cs="宋体"/>
                <w:color w:val="FF0000"/>
                <w:sz w:val="21"/>
                <w:szCs w:val="21"/>
              </w:rPr>
              <w:t>里面必须要有一个</w:t>
            </w:r>
            <w:r>
              <w:rPr>
                <w:rFonts w:ascii="宋体" w:hAnsi="宋体" w:eastAsia="宋体" w:cs="宋体"/>
                <w:color w:val="FF0000"/>
                <w:sz w:val="21"/>
                <w:szCs w:val="21"/>
              </w:rPr>
              <w:t>RETURN</w:t>
            </w:r>
            <w:r>
              <w:rPr>
                <w:rFonts w:hint="eastAsia" w:ascii="宋体" w:hAnsi="宋体" w:eastAsia="宋体" w:cs="宋体"/>
                <w:color w:val="FF0000"/>
                <w:sz w:val="21"/>
                <w:szCs w:val="21"/>
              </w:rPr>
              <w:t>子句</w:t>
            </w:r>
          </w:p>
        </w:tc>
      </w:tr>
    </w:tbl>
    <w:p>
      <w:pPr>
        <w:pStyle w:val="14"/>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语法格式：删除函数</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4"/>
              <w:ind w:firstLine="0" w:firstLineChars="0"/>
              <w:rPr>
                <w:rFonts w:ascii="宋体" w:hAnsi="宋体" w:eastAsia="宋体" w:cs="宋体"/>
                <w:sz w:val="21"/>
                <w:szCs w:val="21"/>
              </w:rPr>
            </w:pPr>
            <w:r>
              <w:rPr>
                <w:rFonts w:ascii="宋体" w:hAnsi="宋体" w:eastAsia="宋体" w:cs="宋体"/>
                <w:sz w:val="21"/>
                <w:szCs w:val="21"/>
              </w:rPr>
              <w:t xml:space="preserve">DROP FUNCTION </w:t>
            </w:r>
            <w:r>
              <w:rPr>
                <w:rFonts w:hint="eastAsia" w:ascii="宋体" w:hAnsi="宋体" w:eastAsia="宋体" w:cs="宋体"/>
                <w:sz w:val="21"/>
                <w:szCs w:val="21"/>
              </w:rPr>
              <w:t>函数名</w:t>
            </w:r>
            <w:r>
              <w:rPr>
                <w:rFonts w:ascii="宋体" w:hAnsi="宋体" w:eastAsia="宋体" w:cs="宋体"/>
                <w:sz w:val="21"/>
                <w:szCs w:val="21"/>
              </w:rPr>
              <w:t>;</w:t>
            </w:r>
          </w:p>
        </w:tc>
      </w:tr>
    </w:tbl>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sz w:val="21"/>
          <w:szCs w:val="21"/>
        </w:rPr>
      </w:pPr>
      <w:r>
        <w:rPr>
          <w:rFonts w:ascii="宋体" w:hAnsi="宋体" w:eastAsia="宋体" w:cs="宋体"/>
          <w:color w:val="FF0000"/>
          <w:sz w:val="21"/>
          <w:szCs w:val="21"/>
          <w:u w:val="single"/>
        </w:rPr>
        <w:t xml:space="preserve">Oracle </w:t>
      </w:r>
      <w:r>
        <w:rPr>
          <w:rFonts w:hint="eastAsia" w:ascii="宋体" w:hAnsi="宋体" w:eastAsia="宋体" w:cs="宋体"/>
          <w:color w:val="FF0000"/>
          <w:sz w:val="21"/>
          <w:szCs w:val="21"/>
          <w:u w:val="single"/>
        </w:rPr>
        <w:t>存储过程（</w:t>
      </w:r>
      <w:r>
        <w:rPr>
          <w:rFonts w:ascii="宋体" w:hAnsi="宋体" w:eastAsia="宋体" w:cs="宋体"/>
          <w:color w:val="FF0000"/>
          <w:sz w:val="21"/>
          <w:szCs w:val="21"/>
          <w:u w:val="single"/>
        </w:rPr>
        <w:t>procedure</w:t>
      </w:r>
      <w:r>
        <w:rPr>
          <w:rFonts w:hint="eastAsia" w:ascii="宋体" w:hAnsi="宋体" w:eastAsia="宋体" w:cs="宋体"/>
          <w:color w:val="FF0000"/>
          <w:sz w:val="21"/>
          <w:szCs w:val="21"/>
          <w:u w:val="single"/>
        </w:rPr>
        <w:t>）和函数（</w:t>
      </w:r>
      <w:r>
        <w:rPr>
          <w:rFonts w:ascii="宋体" w:hAnsi="宋体" w:eastAsia="宋体" w:cs="宋体"/>
          <w:color w:val="FF0000"/>
          <w:sz w:val="21"/>
          <w:szCs w:val="21"/>
          <w:u w:val="single"/>
        </w:rPr>
        <w:t>Function</w:t>
      </w:r>
      <w:r>
        <w:rPr>
          <w:rFonts w:hint="eastAsia" w:ascii="宋体" w:hAnsi="宋体" w:eastAsia="宋体" w:cs="宋体"/>
          <w:color w:val="FF0000"/>
          <w:sz w:val="21"/>
          <w:szCs w:val="21"/>
          <w:u w:val="single"/>
        </w:rPr>
        <w:t>）的区别</w:t>
      </w:r>
      <w:r>
        <w:rPr>
          <w:rFonts w:hint="eastAsia" w:ascii="宋体" w:hAnsi="宋体" w:eastAsia="宋体" w:cs="宋体"/>
          <w:color w:val="FF0000"/>
          <w:sz w:val="21"/>
          <w:szCs w:val="21"/>
        </w:rPr>
        <w:t>：</w:t>
      </w:r>
      <w:r>
        <w:rPr>
          <w:rFonts w:ascii="宋体" w:hAnsi="宋体" w:eastAsia="宋体" w:cs="宋体"/>
          <w:color w:val="FF0000"/>
          <w:sz w:val="21"/>
          <w:szCs w:val="21"/>
        </w:rPr>
        <w:t xml:space="preserve"> </w:t>
      </w:r>
      <w:r>
        <w:rPr>
          <w:rFonts w:ascii="宋体" w:hAnsi="宋体" w:eastAsia="宋体" w:cs="宋体"/>
          <w:sz w:val="21"/>
          <w:szCs w:val="21"/>
        </w:rPr>
        <w:t xml:space="preserve"> </w:t>
      </w:r>
    </w:p>
    <w:p>
      <w:pPr>
        <w:pStyle w:val="14"/>
        <w:ind w:firstLine="0" w:firstLineChars="0"/>
        <w:rPr>
          <w:rFonts w:ascii="宋体" w:hAnsi="宋体" w:eastAsia="宋体" w:cs="宋体"/>
          <w:sz w:val="21"/>
          <w:szCs w:val="21"/>
        </w:rPr>
      </w:pPr>
      <w:r>
        <w:rPr>
          <w:rFonts w:ascii="宋体" w:hAnsi="宋体" w:eastAsia="宋体" w:cs="宋体"/>
          <w:sz w:val="21"/>
          <w:szCs w:val="21"/>
        </w:rPr>
        <w:t>1.</w:t>
      </w:r>
      <w:r>
        <w:rPr>
          <w:rFonts w:hint="eastAsia" w:ascii="宋体" w:hAnsi="宋体" w:eastAsia="宋体" w:cs="宋体"/>
          <w:sz w:val="21"/>
          <w:szCs w:val="21"/>
        </w:rPr>
        <w:t>返回值的区别</w:t>
      </w:r>
      <w:r>
        <w:rPr>
          <w:rFonts w:ascii="宋体" w:hAnsi="宋体" w:eastAsia="宋体" w:cs="宋体"/>
          <w:sz w:val="21"/>
          <w:szCs w:val="21"/>
        </w:rPr>
        <w:t>,</w:t>
      </w:r>
      <w:r>
        <w:rPr>
          <w:rFonts w:hint="eastAsia" w:ascii="宋体" w:hAnsi="宋体" w:eastAsia="宋体" w:cs="宋体"/>
          <w:sz w:val="21"/>
          <w:szCs w:val="21"/>
        </w:rPr>
        <w:t>函数有</w:t>
      </w:r>
      <w:r>
        <w:rPr>
          <w:rFonts w:ascii="宋体" w:hAnsi="宋体" w:eastAsia="宋体" w:cs="宋体"/>
          <w:sz w:val="21"/>
          <w:szCs w:val="21"/>
        </w:rPr>
        <w:t>1</w:t>
      </w:r>
      <w:r>
        <w:rPr>
          <w:rFonts w:hint="eastAsia" w:ascii="宋体" w:hAnsi="宋体" w:eastAsia="宋体" w:cs="宋体"/>
          <w:sz w:val="21"/>
          <w:szCs w:val="21"/>
        </w:rPr>
        <w:t>个返回值</w:t>
      </w:r>
      <w:r>
        <w:rPr>
          <w:rFonts w:ascii="宋体" w:hAnsi="宋体" w:eastAsia="宋体" w:cs="宋体"/>
          <w:sz w:val="21"/>
          <w:szCs w:val="21"/>
        </w:rPr>
        <w:t>,</w:t>
      </w:r>
      <w:r>
        <w:rPr>
          <w:rFonts w:hint="eastAsia" w:ascii="宋体" w:hAnsi="宋体" w:eastAsia="宋体" w:cs="宋体"/>
          <w:sz w:val="21"/>
          <w:szCs w:val="21"/>
        </w:rPr>
        <w:t>而存储过程是通过参数返回的</w:t>
      </w:r>
      <w:r>
        <w:rPr>
          <w:rFonts w:ascii="宋体" w:hAnsi="宋体" w:eastAsia="宋体" w:cs="宋体"/>
          <w:sz w:val="21"/>
          <w:szCs w:val="21"/>
        </w:rPr>
        <w:t>,</w:t>
      </w:r>
      <w:r>
        <w:rPr>
          <w:rFonts w:hint="eastAsia" w:ascii="宋体" w:hAnsi="宋体" w:eastAsia="宋体" w:cs="宋体"/>
          <w:sz w:val="21"/>
          <w:szCs w:val="21"/>
        </w:rPr>
        <w:t>可以有多个或者没有</w:t>
      </w:r>
    </w:p>
    <w:p>
      <w:pPr>
        <w:pStyle w:val="14"/>
        <w:ind w:firstLine="0" w:firstLineChars="0"/>
        <w:rPr>
          <w:rFonts w:ascii="宋体" w:hAnsi="宋体" w:eastAsia="宋体" w:cs="宋体"/>
          <w:sz w:val="21"/>
          <w:szCs w:val="21"/>
        </w:rPr>
      </w:pPr>
      <w:r>
        <w:rPr>
          <w:rFonts w:ascii="宋体" w:hAnsi="宋体" w:eastAsia="宋体" w:cs="宋体"/>
          <w:sz w:val="21"/>
          <w:szCs w:val="21"/>
        </w:rPr>
        <w:t>2.</w:t>
      </w:r>
      <w:r>
        <w:rPr>
          <w:rFonts w:hint="eastAsia" w:ascii="宋体" w:hAnsi="宋体" w:eastAsia="宋体" w:cs="宋体"/>
          <w:sz w:val="21"/>
          <w:szCs w:val="21"/>
        </w:rPr>
        <w:t>调用的区别</w:t>
      </w:r>
      <w:r>
        <w:rPr>
          <w:rFonts w:ascii="宋体" w:hAnsi="宋体" w:eastAsia="宋体" w:cs="宋体"/>
          <w:sz w:val="21"/>
          <w:szCs w:val="21"/>
        </w:rPr>
        <w:t>,</w:t>
      </w:r>
      <w:r>
        <w:rPr>
          <w:rFonts w:hint="eastAsia" w:ascii="宋体" w:hAnsi="宋体" w:eastAsia="宋体" w:cs="宋体"/>
          <w:color w:val="FF0000"/>
          <w:sz w:val="21"/>
          <w:szCs w:val="21"/>
          <w:u w:val="single"/>
        </w:rPr>
        <w:t>函数</w:t>
      </w:r>
      <w:r>
        <w:rPr>
          <w:rFonts w:hint="eastAsia" w:ascii="宋体" w:hAnsi="宋体" w:eastAsia="宋体" w:cs="宋体"/>
          <w:sz w:val="21"/>
          <w:szCs w:val="21"/>
          <w:u w:val="single"/>
        </w:rPr>
        <w:t>可以在查询语句中</w:t>
      </w:r>
      <w:r>
        <w:rPr>
          <w:rFonts w:hint="eastAsia" w:ascii="宋体" w:hAnsi="宋体" w:eastAsia="宋体" w:cs="宋体"/>
          <w:color w:val="FF0000"/>
          <w:sz w:val="21"/>
          <w:szCs w:val="21"/>
          <w:u w:val="single"/>
        </w:rPr>
        <w:t>直接调用</w:t>
      </w:r>
      <w:r>
        <w:rPr>
          <w:rFonts w:ascii="宋体" w:hAnsi="宋体" w:eastAsia="宋体" w:cs="宋体"/>
          <w:sz w:val="21"/>
          <w:szCs w:val="21"/>
        </w:rPr>
        <w:t>,</w:t>
      </w:r>
      <w:r>
        <w:rPr>
          <w:rFonts w:hint="eastAsia" w:ascii="宋体" w:hAnsi="宋体" w:eastAsia="宋体" w:cs="宋体"/>
          <w:sz w:val="21"/>
          <w:szCs w:val="21"/>
          <w:u w:val="single"/>
        </w:rPr>
        <w:t>而</w:t>
      </w:r>
      <w:r>
        <w:rPr>
          <w:rFonts w:hint="eastAsia" w:ascii="宋体" w:hAnsi="宋体" w:eastAsia="宋体" w:cs="宋体"/>
          <w:color w:val="FF0000"/>
          <w:sz w:val="21"/>
          <w:szCs w:val="21"/>
          <w:u w:val="single"/>
        </w:rPr>
        <w:t>存储</w:t>
      </w:r>
      <w:r>
        <w:rPr>
          <w:rFonts w:hint="eastAsia" w:ascii="宋体" w:hAnsi="宋体" w:eastAsia="宋体" w:cs="宋体"/>
          <w:sz w:val="21"/>
          <w:szCs w:val="21"/>
          <w:u w:val="single"/>
        </w:rPr>
        <w:t>过程必须</w:t>
      </w:r>
      <w:r>
        <w:rPr>
          <w:rFonts w:hint="eastAsia" w:ascii="宋体" w:hAnsi="宋体" w:eastAsia="宋体" w:cs="宋体"/>
          <w:color w:val="FF0000"/>
          <w:sz w:val="21"/>
          <w:szCs w:val="21"/>
          <w:u w:val="single"/>
        </w:rPr>
        <w:t>单独调用</w:t>
      </w:r>
      <w:r>
        <w:rPr>
          <w:rFonts w:ascii="宋体" w:hAnsi="宋体" w:eastAsia="宋体" w:cs="宋体"/>
          <w:sz w:val="21"/>
          <w:szCs w:val="21"/>
        </w:rPr>
        <w:t>.</w:t>
      </w:r>
    </w:p>
    <w:p>
      <w:pPr>
        <w:pStyle w:val="14"/>
        <w:ind w:firstLine="0" w:firstLineChars="0"/>
        <w:rPr>
          <w:rFonts w:ascii="宋体" w:hAnsi="宋体" w:eastAsia="宋体" w:cs="宋体"/>
          <w:sz w:val="21"/>
          <w:szCs w:val="21"/>
        </w:rPr>
      </w:pPr>
      <w:r>
        <w:rPr>
          <w:rFonts w:hint="eastAsia" w:ascii="宋体" w:hAnsi="宋体" w:eastAsia="宋体" w:cs="宋体"/>
          <w:sz w:val="21"/>
          <w:szCs w:val="21"/>
        </w:rPr>
        <w:t>函数一般情况下是用来计算并返回一个计算结果而存储过程一般是用来完成特定的数据操作（比如修改、插入数据库表或执行某些</w:t>
      </w:r>
      <w:r>
        <w:rPr>
          <w:rFonts w:ascii="宋体" w:hAnsi="宋体" w:eastAsia="宋体" w:cs="宋体"/>
          <w:sz w:val="21"/>
          <w:szCs w:val="21"/>
        </w:rPr>
        <w:t>DDL</w:t>
      </w:r>
      <w:r>
        <w:rPr>
          <w:rFonts w:hint="eastAsia" w:ascii="宋体" w:hAnsi="宋体" w:eastAsia="宋体" w:cs="宋体"/>
          <w:sz w:val="21"/>
          <w:szCs w:val="21"/>
        </w:rPr>
        <w:t>语句等等）</w:t>
      </w:r>
    </w:p>
    <w:p>
      <w:pPr>
        <w:pStyle w:val="3"/>
        <w:numPr>
          <w:ilvl w:val="0"/>
          <w:numId w:val="0"/>
        </w:numPr>
        <w:rPr>
          <w:rFonts w:ascii="宋体" w:hAnsi="宋体" w:eastAsia="宋体" w:cs="宋体"/>
          <w:b/>
          <w:bCs w:val="0"/>
          <w:i/>
          <w:iCs/>
        </w:rPr>
      </w:pPr>
      <w:bookmarkStart w:id="91" w:name="_Toc32495"/>
      <w:r>
        <w:rPr>
          <w:rFonts w:ascii="宋体" w:hAnsi="宋体" w:eastAsia="宋体" w:cs="宋体"/>
          <w:b/>
          <w:bCs w:val="0"/>
          <w:i/>
          <w:iCs/>
        </w:rPr>
        <w:t>5.</w:t>
      </w:r>
      <w:r>
        <w:rPr>
          <w:rFonts w:hint="eastAsia" w:ascii="宋体" w:hAnsi="宋体" w:eastAsia="宋体" w:cs="宋体"/>
          <w:b/>
          <w:bCs w:val="0"/>
          <w:i/>
          <w:iCs/>
        </w:rPr>
        <w:t>异常处理</w:t>
      </w:r>
      <w:bookmarkEnd w:id="91"/>
      <w:r>
        <w:rPr>
          <w:rFonts w:hint="eastAsia" w:ascii="宋体" w:hAnsi="宋体" w:eastAsia="宋体" w:cs="宋体"/>
          <w:b/>
          <w:bCs w:val="0"/>
          <w:i/>
          <w:iCs/>
        </w:rPr>
        <w:t xml:space="preserve">  </w:t>
      </w:r>
    </w:p>
    <w:p>
      <w:pPr>
        <w:pStyle w:val="14"/>
        <w:ind w:firstLine="0" w:firstLineChars="0"/>
        <w:rPr>
          <w:rFonts w:ascii="宋体" w:hAnsi="宋体" w:eastAsia="宋体" w:cs="宋体"/>
          <w:sz w:val="21"/>
          <w:szCs w:val="21"/>
        </w:rPr>
      </w:pPr>
      <w:r>
        <w:rPr>
          <w:rFonts w:ascii="宋体" w:hAnsi="宋体" w:eastAsia="宋体" w:cs="宋体"/>
          <w:sz w:val="21"/>
          <w:szCs w:val="21"/>
        </w:rPr>
        <w:t xml:space="preserve">  </w:t>
      </w:r>
      <w:r>
        <w:rPr>
          <w:rFonts w:hint="eastAsia" w:ascii="宋体" w:hAnsi="宋体" w:eastAsia="宋体" w:cs="宋体"/>
          <w:sz w:val="21"/>
          <w:szCs w:val="21"/>
        </w:rPr>
        <w:t>在程序运行时出现的错误，称为异常。发生异常后，语句将停止执行，</w:t>
      </w:r>
      <w:r>
        <w:rPr>
          <w:rFonts w:ascii="宋体" w:hAnsi="宋体" w:eastAsia="宋体" w:cs="宋体"/>
          <w:sz w:val="21"/>
          <w:szCs w:val="21"/>
        </w:rPr>
        <w:t>PL/SQL</w:t>
      </w:r>
      <w:r>
        <w:rPr>
          <w:rFonts w:hint="eastAsia" w:ascii="宋体" w:hAnsi="宋体" w:eastAsia="宋体" w:cs="宋体"/>
          <w:sz w:val="21"/>
          <w:szCs w:val="21"/>
        </w:rPr>
        <w:t>引擎立即将控制权转到</w:t>
      </w:r>
      <w:r>
        <w:rPr>
          <w:rFonts w:ascii="宋体" w:hAnsi="宋体" w:eastAsia="宋体" w:cs="宋体"/>
          <w:sz w:val="21"/>
          <w:szCs w:val="21"/>
        </w:rPr>
        <w:t>PL/SQL</w:t>
      </w:r>
      <w:r>
        <w:rPr>
          <w:rFonts w:hint="eastAsia" w:ascii="宋体" w:hAnsi="宋体" w:eastAsia="宋体" w:cs="宋体"/>
          <w:sz w:val="21"/>
          <w:szCs w:val="21"/>
        </w:rPr>
        <w:t>块的异常处理部分。异常处理机制简化了代码中的错误检测。</w:t>
      </w:r>
      <w:r>
        <w:rPr>
          <w:rFonts w:ascii="宋体" w:hAnsi="宋体" w:eastAsia="宋体" w:cs="宋体"/>
          <w:sz w:val="21"/>
          <w:szCs w:val="21"/>
        </w:rPr>
        <w:t>PL/SQL</w:t>
      </w:r>
      <w:r>
        <w:rPr>
          <w:rFonts w:hint="eastAsia" w:ascii="宋体" w:hAnsi="宋体" w:eastAsia="宋体" w:cs="宋体"/>
          <w:sz w:val="21"/>
          <w:szCs w:val="21"/>
        </w:rPr>
        <w:t>中任何异常出现时，每一个异常都对应一个异常码和异常信息。</w:t>
      </w:r>
      <w:r>
        <w:rPr>
          <w:rFonts w:ascii="宋体" w:hAnsi="宋体" w:eastAsia="宋体" w:cs="宋体"/>
          <w:sz w:val="21"/>
          <w:szCs w:val="21"/>
        </w:rPr>
        <w:tab/>
      </w:r>
    </w:p>
    <w:p>
      <w:pPr>
        <w:widowControl/>
        <w:spacing w:line="276" w:lineRule="auto"/>
        <w:ind w:firstLine="420"/>
        <w:jc w:val="left"/>
        <w:rPr>
          <w:rFonts w:ascii="宋体" w:cs="宋体"/>
          <w:szCs w:val="21"/>
        </w:rPr>
      </w:pPr>
      <w:r>
        <w:rPr>
          <w:rFonts w:hint="eastAsia" w:ascii="宋体" w:hAnsi="宋体" w:cs="宋体"/>
          <w:szCs w:val="21"/>
        </w:rPr>
        <w:t>为了</w:t>
      </w:r>
      <w:r>
        <w:rPr>
          <w:rFonts w:ascii="宋体" w:hAnsi="宋体" w:cs="宋体"/>
          <w:szCs w:val="21"/>
        </w:rPr>
        <w:t>Oracle</w:t>
      </w:r>
      <w:r>
        <w:rPr>
          <w:rFonts w:hint="eastAsia" w:ascii="宋体" w:hAnsi="宋体" w:cs="宋体"/>
          <w:szCs w:val="21"/>
        </w:rPr>
        <w:t>开发和维护的方便，在</w:t>
      </w:r>
      <w:r>
        <w:rPr>
          <w:rFonts w:ascii="宋体" w:hAnsi="宋体" w:cs="宋体"/>
          <w:szCs w:val="21"/>
        </w:rPr>
        <w:t>Oracle</w:t>
      </w:r>
      <w:r>
        <w:rPr>
          <w:rFonts w:hint="eastAsia" w:ascii="宋体" w:hAnsi="宋体" w:cs="宋体"/>
          <w:szCs w:val="21"/>
        </w:rPr>
        <w:t>异常中，为常见的异常码定义了对应的异常名称，称为预定义异常，常见的预定义异常有：</w:t>
      </w:r>
    </w:p>
    <w:p>
      <w:pPr>
        <w:widowControl/>
        <w:spacing w:line="276" w:lineRule="auto"/>
        <w:jc w:val="left"/>
        <w:rPr>
          <w:rFonts w:ascii="宋体" w:cs="宋体"/>
          <w:szCs w:val="21"/>
        </w:rPr>
      </w:pPr>
    </w:p>
    <w:tbl>
      <w:tblPr>
        <w:tblStyle w:val="1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21"/>
        <w:gridCol w:w="1276"/>
        <w:gridCol w:w="3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shd w:val="clear" w:color="auto" w:fill="D9D9D9"/>
          </w:tcPr>
          <w:p>
            <w:pPr>
              <w:widowControl/>
              <w:spacing w:line="276" w:lineRule="auto"/>
              <w:jc w:val="center"/>
              <w:rPr>
                <w:rFonts w:ascii="宋体" w:cs="宋体"/>
                <w:b/>
                <w:szCs w:val="21"/>
              </w:rPr>
            </w:pPr>
            <w:r>
              <w:rPr>
                <w:rFonts w:hint="eastAsia" w:ascii="宋体" w:hAnsi="宋体" w:cs="宋体"/>
                <w:b/>
                <w:szCs w:val="21"/>
              </w:rPr>
              <w:t>异常名称</w:t>
            </w:r>
          </w:p>
        </w:tc>
        <w:tc>
          <w:tcPr>
            <w:tcW w:w="1276" w:type="dxa"/>
            <w:shd w:val="clear" w:color="auto" w:fill="D9D9D9"/>
          </w:tcPr>
          <w:p>
            <w:pPr>
              <w:widowControl/>
              <w:spacing w:line="276" w:lineRule="auto"/>
              <w:jc w:val="center"/>
              <w:rPr>
                <w:rFonts w:ascii="宋体" w:cs="宋体"/>
                <w:b/>
                <w:szCs w:val="21"/>
              </w:rPr>
            </w:pPr>
            <w:r>
              <w:rPr>
                <w:rFonts w:hint="eastAsia" w:ascii="宋体" w:hAnsi="宋体" w:cs="宋体"/>
                <w:b/>
                <w:szCs w:val="21"/>
              </w:rPr>
              <w:t>异常码</w:t>
            </w:r>
          </w:p>
        </w:tc>
        <w:tc>
          <w:tcPr>
            <w:tcW w:w="3787" w:type="dxa"/>
            <w:shd w:val="clear" w:color="auto" w:fill="D9D9D9"/>
          </w:tcPr>
          <w:p>
            <w:pPr>
              <w:widowControl/>
              <w:spacing w:line="276" w:lineRule="auto"/>
              <w:jc w:val="center"/>
              <w:rPr>
                <w:rFonts w:ascii="宋体" w:cs="宋体"/>
                <w:b/>
                <w:szCs w:val="21"/>
              </w:rPr>
            </w:pPr>
            <w:r>
              <w:rPr>
                <w:rFonts w:hint="eastAsia" w:ascii="宋体" w:hAnsi="宋体" w:cs="宋体"/>
                <w:b/>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DUP_VAL_ON_INDEX</w:t>
            </w:r>
          </w:p>
        </w:tc>
        <w:tc>
          <w:tcPr>
            <w:tcW w:w="1276" w:type="dxa"/>
          </w:tcPr>
          <w:p>
            <w:pPr>
              <w:widowControl/>
              <w:spacing w:line="276" w:lineRule="auto"/>
              <w:jc w:val="left"/>
              <w:rPr>
                <w:rFonts w:ascii="宋体" w:cs="宋体"/>
                <w:szCs w:val="21"/>
              </w:rPr>
            </w:pPr>
            <w:r>
              <w:rPr>
                <w:rFonts w:ascii="宋体" w:hAnsi="宋体" w:cs="宋体"/>
                <w:szCs w:val="21"/>
              </w:rPr>
              <w:t>ORA-00001</w:t>
            </w:r>
          </w:p>
        </w:tc>
        <w:tc>
          <w:tcPr>
            <w:tcW w:w="3787" w:type="dxa"/>
          </w:tcPr>
          <w:p>
            <w:pPr>
              <w:widowControl/>
              <w:spacing w:line="276" w:lineRule="auto"/>
              <w:jc w:val="left"/>
              <w:rPr>
                <w:rFonts w:ascii="宋体" w:cs="宋体"/>
                <w:szCs w:val="21"/>
              </w:rPr>
            </w:pPr>
            <w:r>
              <w:rPr>
                <w:rFonts w:hint="eastAsia" w:ascii="宋体" w:hAnsi="宋体" w:cs="宋体"/>
                <w:szCs w:val="21"/>
              </w:rPr>
              <w:t>试图向唯一索引列插入重复值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INVALID_CURSOR</w:t>
            </w:r>
          </w:p>
        </w:tc>
        <w:tc>
          <w:tcPr>
            <w:tcW w:w="1276" w:type="dxa"/>
          </w:tcPr>
          <w:p>
            <w:pPr>
              <w:widowControl/>
              <w:spacing w:line="276" w:lineRule="auto"/>
              <w:jc w:val="left"/>
              <w:rPr>
                <w:rFonts w:ascii="宋体" w:cs="宋体"/>
                <w:szCs w:val="21"/>
              </w:rPr>
            </w:pPr>
            <w:r>
              <w:rPr>
                <w:rFonts w:ascii="宋体" w:hAnsi="宋体" w:cs="宋体"/>
                <w:szCs w:val="21"/>
              </w:rPr>
              <w:t>ORA-01001</w:t>
            </w:r>
          </w:p>
        </w:tc>
        <w:tc>
          <w:tcPr>
            <w:tcW w:w="3787" w:type="dxa"/>
          </w:tcPr>
          <w:p>
            <w:pPr>
              <w:widowControl/>
              <w:spacing w:line="276" w:lineRule="auto"/>
              <w:jc w:val="left"/>
              <w:rPr>
                <w:rFonts w:ascii="宋体" w:cs="宋体"/>
                <w:szCs w:val="21"/>
              </w:rPr>
            </w:pPr>
            <w:r>
              <w:rPr>
                <w:rFonts w:hint="eastAsia" w:ascii="宋体" w:hAnsi="宋体" w:cs="宋体"/>
                <w:szCs w:val="21"/>
              </w:rPr>
              <w:t>试图进行非法游标操作。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jc w:val="center"/>
        </w:trPr>
        <w:tc>
          <w:tcPr>
            <w:tcW w:w="2421" w:type="dxa"/>
          </w:tcPr>
          <w:p>
            <w:pPr>
              <w:widowControl/>
              <w:spacing w:line="276" w:lineRule="auto"/>
              <w:jc w:val="left"/>
              <w:rPr>
                <w:rFonts w:ascii="宋体" w:cs="宋体"/>
                <w:szCs w:val="21"/>
              </w:rPr>
            </w:pPr>
            <w:r>
              <w:rPr>
                <w:rFonts w:ascii="宋体" w:hAnsi="宋体" w:cs="宋体"/>
                <w:szCs w:val="21"/>
              </w:rPr>
              <w:t>INVALID_NUMBER</w:t>
            </w:r>
          </w:p>
        </w:tc>
        <w:tc>
          <w:tcPr>
            <w:tcW w:w="1276" w:type="dxa"/>
          </w:tcPr>
          <w:p>
            <w:pPr>
              <w:widowControl/>
              <w:spacing w:line="276" w:lineRule="auto"/>
              <w:jc w:val="left"/>
              <w:rPr>
                <w:rFonts w:ascii="宋体" w:cs="宋体"/>
                <w:szCs w:val="21"/>
              </w:rPr>
            </w:pPr>
            <w:r>
              <w:rPr>
                <w:rFonts w:ascii="宋体" w:hAnsi="宋体" w:cs="宋体"/>
                <w:szCs w:val="21"/>
              </w:rPr>
              <w:t>ORA-01722</w:t>
            </w:r>
          </w:p>
        </w:tc>
        <w:tc>
          <w:tcPr>
            <w:tcW w:w="3787" w:type="dxa"/>
          </w:tcPr>
          <w:p>
            <w:pPr>
              <w:widowControl/>
              <w:spacing w:line="276" w:lineRule="auto"/>
              <w:jc w:val="left"/>
              <w:rPr>
                <w:rFonts w:ascii="宋体" w:cs="宋体"/>
                <w:szCs w:val="21"/>
              </w:rPr>
            </w:pPr>
            <w:r>
              <w:rPr>
                <w:rFonts w:hint="eastAsia" w:ascii="宋体" w:hAnsi="宋体" w:cs="宋体"/>
                <w:szCs w:val="21"/>
              </w:rPr>
              <w:t>试图将字符串转换为数字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NO_DATA_FOUND</w:t>
            </w:r>
          </w:p>
        </w:tc>
        <w:tc>
          <w:tcPr>
            <w:tcW w:w="1276" w:type="dxa"/>
          </w:tcPr>
          <w:p>
            <w:pPr>
              <w:widowControl/>
              <w:spacing w:line="276" w:lineRule="auto"/>
              <w:jc w:val="left"/>
              <w:rPr>
                <w:rFonts w:ascii="宋体" w:cs="宋体"/>
                <w:szCs w:val="21"/>
              </w:rPr>
            </w:pPr>
            <w:r>
              <w:rPr>
                <w:rFonts w:ascii="宋体" w:hAnsi="宋体" w:cs="宋体"/>
                <w:szCs w:val="21"/>
              </w:rPr>
              <w:t>ORA-01403</w:t>
            </w:r>
          </w:p>
        </w:tc>
        <w:tc>
          <w:tcPr>
            <w:tcW w:w="3787" w:type="dxa"/>
          </w:tcPr>
          <w:p>
            <w:pPr>
              <w:widowControl/>
              <w:spacing w:line="276" w:lineRule="auto"/>
              <w:jc w:val="left"/>
              <w:rPr>
                <w:rFonts w:ascii="宋体" w:cs="宋体"/>
                <w:szCs w:val="21"/>
              </w:rPr>
            </w:pPr>
            <w:r>
              <w:rPr>
                <w:rFonts w:ascii="宋体" w:hAnsi="宋体" w:cs="宋体"/>
                <w:szCs w:val="21"/>
              </w:rPr>
              <w:t>SELECT INTO</w:t>
            </w:r>
            <w:r>
              <w:rPr>
                <w:rFonts w:hint="eastAsia" w:ascii="宋体" w:hAnsi="宋体" w:cs="宋体"/>
                <w:szCs w:val="21"/>
              </w:rPr>
              <w:t>语句中没有返回任何记录。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TOO_MANY_ROWS</w:t>
            </w:r>
          </w:p>
        </w:tc>
        <w:tc>
          <w:tcPr>
            <w:tcW w:w="1276" w:type="dxa"/>
          </w:tcPr>
          <w:p>
            <w:pPr>
              <w:widowControl/>
              <w:spacing w:line="276" w:lineRule="auto"/>
              <w:jc w:val="left"/>
              <w:rPr>
                <w:rFonts w:ascii="宋体" w:cs="宋体"/>
                <w:szCs w:val="21"/>
              </w:rPr>
            </w:pPr>
            <w:r>
              <w:rPr>
                <w:rFonts w:ascii="宋体" w:hAnsi="宋体" w:cs="宋体"/>
                <w:szCs w:val="21"/>
              </w:rPr>
              <w:t>ORA-01422</w:t>
            </w:r>
          </w:p>
        </w:tc>
        <w:tc>
          <w:tcPr>
            <w:tcW w:w="3787" w:type="dxa"/>
          </w:tcPr>
          <w:p>
            <w:pPr>
              <w:widowControl/>
              <w:spacing w:line="276" w:lineRule="auto"/>
              <w:jc w:val="left"/>
              <w:rPr>
                <w:rFonts w:ascii="宋体" w:cs="宋体"/>
                <w:szCs w:val="21"/>
              </w:rPr>
            </w:pPr>
            <w:r>
              <w:rPr>
                <w:rFonts w:ascii="宋体" w:hAnsi="宋体" w:cs="宋体"/>
                <w:szCs w:val="21"/>
              </w:rPr>
              <w:t>SELECT INTO</w:t>
            </w:r>
            <w:r>
              <w:rPr>
                <w:rFonts w:hint="eastAsia" w:ascii="宋体" w:hAnsi="宋体" w:cs="宋体"/>
                <w:szCs w:val="21"/>
              </w:rPr>
              <w:t>语句中返回多于</w:t>
            </w:r>
            <w:r>
              <w:rPr>
                <w:rFonts w:ascii="宋体" w:hAnsi="宋体" w:cs="宋体"/>
                <w:szCs w:val="21"/>
              </w:rPr>
              <w:t>1</w:t>
            </w:r>
            <w:r>
              <w:rPr>
                <w:rFonts w:hint="eastAsia" w:ascii="宋体" w:hAnsi="宋体" w:cs="宋体"/>
                <w:szCs w:val="21"/>
              </w:rPr>
              <w:t>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ZERO_DIVIDE</w:t>
            </w:r>
          </w:p>
        </w:tc>
        <w:tc>
          <w:tcPr>
            <w:tcW w:w="1276" w:type="dxa"/>
          </w:tcPr>
          <w:p>
            <w:pPr>
              <w:widowControl/>
              <w:spacing w:line="276" w:lineRule="auto"/>
              <w:jc w:val="left"/>
              <w:rPr>
                <w:rFonts w:ascii="宋体" w:cs="宋体"/>
                <w:szCs w:val="21"/>
              </w:rPr>
            </w:pPr>
            <w:r>
              <w:rPr>
                <w:rFonts w:ascii="宋体" w:hAnsi="宋体" w:cs="宋体"/>
                <w:szCs w:val="21"/>
              </w:rPr>
              <w:t>ORA-01476</w:t>
            </w:r>
          </w:p>
        </w:tc>
        <w:tc>
          <w:tcPr>
            <w:tcW w:w="3787" w:type="dxa"/>
          </w:tcPr>
          <w:p>
            <w:pPr>
              <w:widowControl/>
              <w:spacing w:line="276" w:lineRule="auto"/>
              <w:jc w:val="left"/>
              <w:rPr>
                <w:rFonts w:ascii="宋体" w:cs="宋体"/>
                <w:szCs w:val="21"/>
              </w:rPr>
            </w:pPr>
            <w:r>
              <w:rPr>
                <w:rFonts w:hint="eastAsia" w:ascii="宋体" w:hAnsi="宋体" w:cs="宋体"/>
                <w:szCs w:val="21"/>
              </w:rPr>
              <w:t>试图用</w:t>
            </w:r>
            <w:r>
              <w:rPr>
                <w:rFonts w:ascii="宋体" w:cs="宋体"/>
                <w:szCs w:val="21"/>
              </w:rPr>
              <w:t>0</w:t>
            </w:r>
            <w:r>
              <w:rPr>
                <w:rFonts w:hint="eastAsia" w:ascii="宋体" w:hAnsi="宋体" w:cs="宋体"/>
                <w:szCs w:val="21"/>
              </w:rPr>
              <w:t>作为除数。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CURSOR_ALREADY_OPEN</w:t>
            </w:r>
          </w:p>
        </w:tc>
        <w:tc>
          <w:tcPr>
            <w:tcW w:w="1276" w:type="dxa"/>
          </w:tcPr>
          <w:p>
            <w:pPr>
              <w:widowControl/>
              <w:spacing w:line="276" w:lineRule="auto"/>
              <w:jc w:val="left"/>
              <w:rPr>
                <w:rFonts w:ascii="宋体" w:cs="宋体"/>
                <w:szCs w:val="21"/>
              </w:rPr>
            </w:pPr>
            <w:r>
              <w:rPr>
                <w:rFonts w:ascii="宋体" w:hAnsi="宋体" w:cs="宋体"/>
                <w:szCs w:val="21"/>
              </w:rPr>
              <w:t>ORA-06511</w:t>
            </w:r>
          </w:p>
        </w:tc>
        <w:tc>
          <w:tcPr>
            <w:tcW w:w="3787" w:type="dxa"/>
          </w:tcPr>
          <w:p>
            <w:pPr>
              <w:widowControl/>
              <w:spacing w:line="276" w:lineRule="auto"/>
              <w:jc w:val="left"/>
              <w:rPr>
                <w:rFonts w:ascii="宋体" w:cs="宋体"/>
                <w:szCs w:val="21"/>
              </w:rPr>
            </w:pPr>
            <w:r>
              <w:rPr>
                <w:rFonts w:hint="eastAsia" w:ascii="宋体" w:hAnsi="宋体" w:cs="宋体"/>
                <w:szCs w:val="21"/>
              </w:rPr>
              <w:t>试图打开一个已经打开的游标</w:t>
            </w:r>
          </w:p>
        </w:tc>
      </w:tr>
    </w:tbl>
    <w:p>
      <w:pPr>
        <w:widowControl/>
        <w:spacing w:line="276" w:lineRule="auto"/>
        <w:jc w:val="center"/>
        <w:rPr>
          <w:rFonts w:ascii="宋体" w:cs="宋体"/>
          <w:szCs w:val="21"/>
        </w:rPr>
      </w:pPr>
      <w:r>
        <w:rPr>
          <w:rFonts w:hint="eastAsia" w:ascii="宋体" w:hAnsi="宋体" w:cs="宋体"/>
          <w:szCs w:val="21"/>
        </w:rPr>
        <w:t>表</w:t>
      </w:r>
      <w:r>
        <w:rPr>
          <w:rFonts w:ascii="宋体" w:hAnsi="宋体" w:cs="宋体"/>
          <w:szCs w:val="21"/>
        </w:rPr>
        <w:t>6  PL/SQL</w:t>
      </w:r>
      <w:r>
        <w:rPr>
          <w:rFonts w:hint="eastAsia" w:ascii="宋体" w:hAnsi="宋体" w:cs="宋体"/>
          <w:szCs w:val="21"/>
        </w:rPr>
        <w:t>中预定义异常</w:t>
      </w:r>
    </w:p>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ascii="宋体" w:hAnsi="宋体" w:cs="宋体"/>
          <w:szCs w:val="21"/>
        </w:rPr>
        <w:t>PL/SQL</w:t>
      </w:r>
      <w:r>
        <w:rPr>
          <w:rFonts w:hint="eastAsia" w:ascii="宋体" w:hAnsi="宋体" w:cs="宋体"/>
          <w:szCs w:val="21"/>
        </w:rPr>
        <w:t>中用</w:t>
      </w:r>
      <w:r>
        <w:rPr>
          <w:rFonts w:ascii="宋体" w:hAnsi="宋体" w:cs="宋体"/>
          <w:szCs w:val="21"/>
        </w:rPr>
        <w:t>EXCEPTION</w:t>
      </w:r>
      <w:r>
        <w:rPr>
          <w:rFonts w:hint="eastAsia" w:ascii="宋体" w:hAnsi="宋体" w:cs="宋体"/>
          <w:szCs w:val="21"/>
        </w:rPr>
        <w:t>关键字开始异常处理。</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语法格式：异常处理</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jc w:val="left"/>
              <w:rPr>
                <w:rFonts w:ascii="宋体" w:cs="宋体"/>
                <w:szCs w:val="21"/>
              </w:rPr>
            </w:pPr>
            <w:r>
              <w:rPr>
                <w:rFonts w:ascii="宋体" w:hAnsi="宋体" w:cs="宋体"/>
                <w:szCs w:val="21"/>
              </w:rPr>
              <w:t>BEGIN</w:t>
            </w:r>
          </w:p>
          <w:p>
            <w:pPr>
              <w:widowControl/>
              <w:spacing w:line="276" w:lineRule="auto"/>
              <w:jc w:val="left"/>
              <w:rPr>
                <w:rFonts w:ascii="宋体" w:cs="宋体"/>
                <w:szCs w:val="21"/>
              </w:rPr>
            </w:pPr>
            <w:r>
              <w:rPr>
                <w:rFonts w:ascii="宋体" w:cs="宋体"/>
                <w:szCs w:val="21"/>
              </w:rPr>
              <w:tab/>
            </w:r>
            <w:r>
              <w:rPr>
                <w:rFonts w:ascii="宋体" w:cs="宋体"/>
                <w:szCs w:val="21"/>
              </w:rPr>
              <w:t>--</w:t>
            </w:r>
            <w:r>
              <w:rPr>
                <w:rFonts w:hint="eastAsia" w:ascii="宋体" w:hAnsi="宋体" w:cs="宋体"/>
                <w:szCs w:val="21"/>
              </w:rPr>
              <w:t>可执行部分</w:t>
            </w:r>
          </w:p>
          <w:p>
            <w:pPr>
              <w:widowControl/>
              <w:spacing w:line="276" w:lineRule="auto"/>
              <w:jc w:val="left"/>
              <w:rPr>
                <w:rFonts w:ascii="宋体" w:cs="宋体"/>
                <w:szCs w:val="21"/>
              </w:rPr>
            </w:pPr>
            <w:r>
              <w:rPr>
                <w:rFonts w:ascii="宋体" w:cs="宋体"/>
                <w:szCs w:val="21"/>
              </w:rPr>
              <w:tab/>
            </w:r>
            <w:r>
              <w:rPr>
                <w:rFonts w:ascii="宋体" w:hAnsi="宋体" w:cs="宋体"/>
                <w:szCs w:val="21"/>
              </w:rPr>
              <w:t xml:space="preserve">EXCEPTION   </w:t>
            </w:r>
            <w:r>
              <w:rPr>
                <w:rFonts w:ascii="宋体" w:hAnsi="宋体" w:cs="宋体"/>
                <w:color w:val="FF0000"/>
                <w:szCs w:val="21"/>
              </w:rPr>
              <w:t xml:space="preserve">-- </w:t>
            </w:r>
            <w:r>
              <w:rPr>
                <w:rFonts w:hint="eastAsia" w:ascii="宋体" w:hAnsi="宋体" w:cs="宋体"/>
                <w:color w:val="FF0000"/>
                <w:szCs w:val="21"/>
              </w:rPr>
              <w:t>异常处理开始</w:t>
            </w:r>
          </w:p>
          <w:p>
            <w:pPr>
              <w:widowControl/>
              <w:spacing w:line="276" w:lineRule="auto"/>
              <w:jc w:val="left"/>
              <w:rPr>
                <w:rFonts w:ascii="宋体" w:cs="宋体"/>
                <w:szCs w:val="21"/>
              </w:rPr>
            </w:pPr>
            <w:r>
              <w:rPr>
                <w:rFonts w:ascii="宋体" w:cs="宋体"/>
                <w:szCs w:val="21"/>
              </w:rPr>
              <w:tab/>
            </w:r>
            <w:r>
              <w:rPr>
                <w:rFonts w:ascii="宋体" w:cs="宋体"/>
                <w:szCs w:val="21"/>
              </w:rPr>
              <w:tab/>
            </w:r>
            <w:r>
              <w:rPr>
                <w:rFonts w:ascii="宋体" w:hAnsi="宋体" w:cs="宋体"/>
                <w:szCs w:val="21"/>
              </w:rPr>
              <w:t xml:space="preserve">WHEN </w:t>
            </w:r>
            <w:r>
              <w:rPr>
                <w:rFonts w:hint="eastAsia" w:ascii="宋体" w:hAnsi="宋体" w:cs="宋体"/>
                <w:szCs w:val="21"/>
              </w:rPr>
              <w:t>异常名</w:t>
            </w:r>
            <w:r>
              <w:rPr>
                <w:rFonts w:ascii="宋体" w:hAnsi="宋体" w:cs="宋体"/>
                <w:szCs w:val="21"/>
              </w:rPr>
              <w:t>1 THEN</w:t>
            </w:r>
          </w:p>
          <w:p>
            <w:pPr>
              <w:widowControl/>
              <w:spacing w:line="276" w:lineRule="auto"/>
              <w:jc w:val="left"/>
              <w:rPr>
                <w:rFonts w:ascii="宋体" w:cs="宋体"/>
                <w:szCs w:val="21"/>
              </w:rPr>
            </w:pPr>
            <w:r>
              <w:rPr>
                <w:rFonts w:ascii="宋体" w:cs="宋体"/>
                <w:szCs w:val="21"/>
              </w:rPr>
              <w:tab/>
            </w:r>
            <w:r>
              <w:rPr>
                <w:rFonts w:ascii="宋体" w:cs="宋体"/>
                <w:szCs w:val="21"/>
              </w:rPr>
              <w:tab/>
            </w:r>
            <w:r>
              <w:rPr>
                <w:rFonts w:ascii="宋体" w:cs="宋体"/>
                <w:szCs w:val="21"/>
              </w:rPr>
              <w:tab/>
            </w:r>
            <w:r>
              <w:rPr>
                <w:rFonts w:ascii="宋体" w:hAnsi="宋体" w:cs="宋体"/>
                <w:szCs w:val="21"/>
              </w:rPr>
              <w:t xml:space="preserve"> </w:t>
            </w:r>
            <w:r>
              <w:rPr>
                <w:rFonts w:ascii="宋体" w:cs="宋体"/>
                <w:color w:val="FF0000"/>
                <w:szCs w:val="21"/>
              </w:rPr>
              <w:t>--</w:t>
            </w:r>
            <w:r>
              <w:rPr>
                <w:rFonts w:hint="eastAsia" w:ascii="宋体" w:hAnsi="宋体" w:cs="宋体"/>
                <w:color w:val="FF0000"/>
                <w:szCs w:val="21"/>
              </w:rPr>
              <w:t>对应异常处理</w:t>
            </w:r>
          </w:p>
          <w:p>
            <w:pPr>
              <w:widowControl/>
              <w:spacing w:line="276" w:lineRule="auto"/>
              <w:jc w:val="left"/>
              <w:rPr>
                <w:rFonts w:ascii="宋体" w:cs="宋体"/>
                <w:szCs w:val="21"/>
              </w:rPr>
            </w:pPr>
            <w:r>
              <w:rPr>
                <w:rFonts w:ascii="宋体" w:hAnsi="宋体" w:cs="宋体"/>
                <w:szCs w:val="21"/>
              </w:rPr>
              <w:t xml:space="preserve">        WHEN </w:t>
            </w:r>
            <w:r>
              <w:rPr>
                <w:rFonts w:hint="eastAsia" w:ascii="宋体" w:hAnsi="宋体" w:cs="宋体"/>
                <w:szCs w:val="21"/>
              </w:rPr>
              <w:t>异常名</w:t>
            </w:r>
            <w:r>
              <w:rPr>
                <w:rFonts w:ascii="宋体" w:hAnsi="宋体" w:cs="宋体"/>
                <w:szCs w:val="21"/>
              </w:rPr>
              <w:t>2 THEN</w:t>
            </w:r>
          </w:p>
          <w:p>
            <w:pPr>
              <w:widowControl/>
              <w:spacing w:line="276" w:lineRule="auto"/>
              <w:jc w:val="left"/>
              <w:rPr>
                <w:rFonts w:ascii="宋体" w:cs="宋体"/>
                <w:szCs w:val="21"/>
              </w:rPr>
            </w:pPr>
            <w:r>
              <w:rPr>
                <w:rFonts w:ascii="宋体" w:cs="宋体"/>
                <w:szCs w:val="21"/>
              </w:rPr>
              <w:tab/>
            </w:r>
            <w:r>
              <w:rPr>
                <w:rFonts w:ascii="宋体" w:cs="宋体"/>
                <w:szCs w:val="21"/>
              </w:rPr>
              <w:tab/>
            </w:r>
            <w:r>
              <w:rPr>
                <w:rFonts w:ascii="宋体" w:cs="宋体"/>
                <w:szCs w:val="21"/>
              </w:rPr>
              <w:tab/>
            </w:r>
            <w:r>
              <w:rPr>
                <w:rFonts w:ascii="宋体" w:hAnsi="宋体" w:cs="宋体"/>
                <w:szCs w:val="21"/>
              </w:rPr>
              <w:t xml:space="preserve"> </w:t>
            </w:r>
            <w:r>
              <w:rPr>
                <w:rFonts w:ascii="宋体" w:cs="宋体"/>
                <w:color w:val="FF0000"/>
                <w:szCs w:val="21"/>
              </w:rPr>
              <w:t>--</w:t>
            </w:r>
            <w:r>
              <w:rPr>
                <w:rFonts w:hint="eastAsia" w:ascii="宋体" w:hAnsi="宋体" w:cs="宋体"/>
                <w:color w:val="FF0000"/>
                <w:szCs w:val="21"/>
              </w:rPr>
              <w:t>对应异常处理</w:t>
            </w:r>
          </w:p>
          <w:p>
            <w:pPr>
              <w:widowControl/>
              <w:spacing w:line="276" w:lineRule="auto"/>
              <w:jc w:val="left"/>
              <w:rPr>
                <w:rFonts w:ascii="宋体" w:cs="宋体"/>
                <w:szCs w:val="21"/>
              </w:rPr>
            </w:pPr>
            <w:r>
              <w:rPr>
                <w:rFonts w:ascii="宋体" w:hAnsi="宋体" w:cs="宋体"/>
                <w:szCs w:val="21"/>
              </w:rPr>
              <w:t xml:space="preserve">         </w:t>
            </w:r>
            <w:r>
              <w:rPr>
                <w:rFonts w:hint="eastAsia" w:ascii="宋体" w:hAnsi="宋体" w:cs="宋体"/>
                <w:szCs w:val="21"/>
              </w:rPr>
              <w:t>……</w:t>
            </w:r>
          </w:p>
          <w:p>
            <w:pPr>
              <w:widowControl/>
              <w:spacing w:line="276" w:lineRule="auto"/>
              <w:jc w:val="left"/>
              <w:rPr>
                <w:rFonts w:ascii="宋体" w:cs="宋体"/>
                <w:szCs w:val="21"/>
              </w:rPr>
            </w:pPr>
            <w:r>
              <w:rPr>
                <w:rFonts w:ascii="宋体" w:cs="宋体"/>
                <w:szCs w:val="21"/>
              </w:rPr>
              <w:tab/>
            </w:r>
            <w:r>
              <w:rPr>
                <w:rFonts w:ascii="宋体" w:cs="宋体"/>
                <w:szCs w:val="21"/>
              </w:rPr>
              <w:tab/>
            </w:r>
            <w:r>
              <w:rPr>
                <w:rFonts w:ascii="宋体" w:hAnsi="宋体" w:cs="宋体"/>
                <w:szCs w:val="21"/>
              </w:rPr>
              <w:t>WHEN OTHERS THEN</w:t>
            </w:r>
          </w:p>
          <w:p>
            <w:pPr>
              <w:widowControl/>
              <w:spacing w:line="276" w:lineRule="auto"/>
              <w:jc w:val="left"/>
              <w:rPr>
                <w:rFonts w:ascii="宋体" w:cs="宋体"/>
                <w:color w:val="FF0000"/>
                <w:szCs w:val="21"/>
              </w:rPr>
            </w:pPr>
            <w:r>
              <w:rPr>
                <w:rFonts w:ascii="宋体" w:hAnsi="宋体" w:cs="宋体"/>
                <w:szCs w:val="21"/>
              </w:rPr>
              <w:t xml:space="preserve">             </w:t>
            </w:r>
            <w:r>
              <w:rPr>
                <w:rFonts w:ascii="宋体" w:cs="宋体"/>
                <w:color w:val="FF0000"/>
                <w:szCs w:val="21"/>
              </w:rPr>
              <w:t>--</w:t>
            </w:r>
            <w:r>
              <w:rPr>
                <w:rFonts w:hint="eastAsia" w:ascii="宋体" w:hAnsi="宋体" w:cs="宋体"/>
                <w:color w:val="FF0000"/>
                <w:szCs w:val="21"/>
              </w:rPr>
              <w:t>其他异常处理</w:t>
            </w:r>
          </w:p>
          <w:p>
            <w:pPr>
              <w:spacing w:line="276" w:lineRule="auto"/>
              <w:ind w:firstLine="420" w:firstLineChars="200"/>
              <w:rPr>
                <w:rFonts w:ascii="宋体" w:cs="宋体"/>
                <w:szCs w:val="21"/>
              </w:rPr>
            </w:pPr>
            <w:r>
              <w:rPr>
                <w:rFonts w:ascii="宋体" w:cs="宋体"/>
                <w:szCs w:val="21"/>
              </w:rPr>
              <w:tab/>
            </w:r>
            <w:r>
              <w:rPr>
                <w:rFonts w:ascii="宋体" w:hAnsi="宋体" w:cs="宋体"/>
                <w:szCs w:val="21"/>
              </w:rPr>
              <w:t>END;</w:t>
            </w:r>
          </w:p>
        </w:tc>
      </w:tr>
    </w:tbl>
    <w:p>
      <w:pPr>
        <w:widowControl/>
        <w:spacing w:line="276" w:lineRule="auto"/>
        <w:ind w:firstLine="420"/>
        <w:jc w:val="left"/>
        <w:rPr>
          <w:rFonts w:ascii="宋体" w:cs="宋体"/>
          <w:szCs w:val="21"/>
        </w:rPr>
      </w:pPr>
      <w:r>
        <w:rPr>
          <w:rFonts w:hint="eastAsia" w:ascii="宋体" w:hAnsi="宋体" w:cs="宋体"/>
          <w:b/>
          <w:szCs w:val="21"/>
        </w:rPr>
        <w:t>语法解析：</w:t>
      </w: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异常发生时，进入异常处理部分，具体的异常与若干个</w:t>
      </w:r>
      <w:r>
        <w:rPr>
          <w:rFonts w:ascii="宋体" w:hAnsi="宋体" w:cs="宋体"/>
          <w:szCs w:val="21"/>
        </w:rPr>
        <w:t>WHEN</w:t>
      </w:r>
      <w:r>
        <w:rPr>
          <w:rFonts w:hint="eastAsia" w:ascii="宋体" w:hAnsi="宋体" w:cs="宋体"/>
          <w:szCs w:val="21"/>
        </w:rPr>
        <w:t>子句中指明的异常名匹配，匹配成功就进入对应的异常处理部分，如果对应不成功，则进入</w:t>
      </w:r>
      <w:r>
        <w:rPr>
          <w:rFonts w:ascii="宋体" w:hAnsi="宋体" w:cs="宋体"/>
          <w:szCs w:val="21"/>
        </w:rPr>
        <w:t>OTHERS</w:t>
      </w:r>
      <w:r>
        <w:rPr>
          <w:rFonts w:hint="eastAsia" w:ascii="宋体" w:hAnsi="宋体" w:cs="宋体"/>
          <w:szCs w:val="21"/>
        </w:rPr>
        <w:t>进行处理。</w:t>
      </w:r>
    </w:p>
    <w:p>
      <w:pPr>
        <w:pStyle w:val="14"/>
        <w:ind w:firstLine="0" w:firstLineChars="0"/>
        <w:rPr>
          <w:rFonts w:ascii="宋体" w:hAnsi="宋体" w:eastAsia="宋体" w:cs="宋体"/>
          <w:sz w:val="21"/>
          <w:szCs w:val="21"/>
        </w:rPr>
      </w:pPr>
    </w:p>
    <w:p>
      <w:pPr>
        <w:pStyle w:val="3"/>
        <w:numPr>
          <w:ilvl w:val="0"/>
          <w:numId w:val="0"/>
        </w:numPr>
        <w:rPr>
          <w:rFonts w:ascii="宋体" w:hAnsi="宋体" w:eastAsia="宋体" w:cs="宋体"/>
          <w:b/>
          <w:bCs w:val="0"/>
          <w:i/>
          <w:iCs/>
        </w:rPr>
      </w:pPr>
      <w:bookmarkStart w:id="92" w:name="_Toc18961"/>
      <w:r>
        <w:rPr>
          <w:rFonts w:ascii="宋体" w:hAnsi="宋体" w:eastAsia="宋体" w:cs="宋体"/>
          <w:b/>
          <w:bCs w:val="0"/>
          <w:i/>
          <w:iCs/>
        </w:rPr>
        <w:t>6.</w:t>
      </w:r>
      <w:r>
        <w:rPr>
          <w:rFonts w:hint="eastAsia" w:ascii="宋体" w:hAnsi="宋体" w:eastAsia="宋体" w:cs="宋体"/>
          <w:b/>
          <w:bCs w:val="0"/>
          <w:i/>
          <w:iCs/>
        </w:rPr>
        <w:t>同步数据</w:t>
      </w:r>
      <w:bookmarkEnd w:id="92"/>
      <w:r>
        <w:rPr>
          <w:rFonts w:hint="eastAsia" w:ascii="宋体" w:hAnsi="宋体" w:eastAsia="宋体" w:cs="宋体"/>
          <w:b/>
          <w:bCs w:val="0"/>
          <w:i/>
          <w:iCs/>
        </w:rPr>
        <w:t xml:space="preserve"> </w:t>
      </w:r>
    </w:p>
    <w:p>
      <w:pPr>
        <w:pStyle w:val="39"/>
        <w:widowControl w:val="0"/>
        <w:numPr>
          <w:ilvl w:val="0"/>
          <w:numId w:val="0"/>
        </w:numPr>
        <w:ind w:right="210" w:rightChars="100" w:firstLine="420" w:firstLineChars="200"/>
        <w:jc w:val="both"/>
        <w:rPr>
          <w:rFonts w:ascii="宋体" w:hAnsi="宋体" w:eastAsia="宋体" w:cs="宋体"/>
          <w:b/>
          <w:bCs/>
          <w:sz w:val="21"/>
          <w:szCs w:val="21"/>
        </w:rPr>
      </w:pPr>
      <w:r>
        <w:rPr>
          <w:rFonts w:hint="eastAsia" w:ascii="宋体" w:hAnsi="宋体" w:eastAsia="宋体" w:cs="宋体"/>
          <w:sz w:val="21"/>
          <w:szCs w:val="21"/>
        </w:rPr>
        <w:t>审计字段：即记录数据的创建人、创建时间、修改人、修改时间的字段等，体现在每一张数据库表中。通过审计字段，可以知道数据怎么来的，什么时候同步的，若出现问题也可追溯。（</w:t>
      </w:r>
      <w:r>
        <w:rPr>
          <w:rFonts w:hint="eastAsia" w:ascii="宋体" w:hAnsi="宋体" w:eastAsia="宋体" w:cs="宋体"/>
          <w:b/>
          <w:bCs/>
          <w:sz w:val="21"/>
          <w:szCs w:val="21"/>
        </w:rPr>
        <w:t xml:space="preserve">同步之后就要比对两个表是否是一致，方法1.返回的行数是否是一致2.也可以用pdlink 进行比对等方法） 同步前要清空目标表（必须做的工作）目的为了支持重跑。        </w:t>
      </w:r>
      <w:r>
        <w:rPr>
          <w:rFonts w:ascii="Calibri" w:hAnsi="Calibri" w:eastAsia="宋体" w:cs="Calibri"/>
          <w:b/>
          <w:bCs/>
          <w:sz w:val="21"/>
          <w:szCs w:val="21"/>
        </w:rPr>
        <w:t>①</w:t>
      </w:r>
      <w:r>
        <w:rPr>
          <w:rFonts w:hint="eastAsia" w:ascii="宋体" w:hAnsi="宋体" w:eastAsia="宋体" w:cs="宋体"/>
          <w:b/>
          <w:bCs/>
          <w:sz w:val="21"/>
          <w:szCs w:val="21"/>
        </w:rPr>
        <w:t>清空目标表</w:t>
      </w:r>
    </w:p>
    <w:p>
      <w:pPr>
        <w:pStyle w:val="39"/>
        <w:widowControl w:val="0"/>
        <w:numPr>
          <w:ilvl w:val="0"/>
          <w:numId w:val="0"/>
        </w:numPr>
        <w:ind w:right="210" w:rightChars="100" w:firstLine="422" w:firstLineChars="200"/>
        <w:jc w:val="both"/>
        <w:rPr>
          <w:rFonts w:ascii="宋体" w:hAnsi="宋体" w:eastAsia="宋体" w:cs="宋体"/>
          <w:b/>
          <w:bCs/>
          <w:sz w:val="21"/>
          <w:szCs w:val="21"/>
        </w:rPr>
      </w:pPr>
      <w:r>
        <w:rPr>
          <w:rFonts w:hint="eastAsia" w:ascii="宋体" w:hAnsi="宋体" w:eastAsia="宋体" w:cs="宋体"/>
          <w:b/>
          <w:bCs/>
          <w:sz w:val="21"/>
          <w:szCs w:val="21"/>
        </w:rPr>
        <w:t xml:space="preserve">          </w:t>
      </w:r>
      <w:r>
        <w:rPr>
          <w:rFonts w:ascii="Calibri" w:hAnsi="Calibri" w:eastAsia="宋体" w:cs="Calibri"/>
          <w:b/>
          <w:bCs/>
          <w:sz w:val="21"/>
          <w:szCs w:val="21"/>
        </w:rPr>
        <w:t>②</w:t>
      </w:r>
      <w:r>
        <w:rPr>
          <w:rFonts w:hint="eastAsia" w:ascii="宋体" w:hAnsi="宋体" w:eastAsia="宋体" w:cs="宋体"/>
          <w:b/>
          <w:bCs/>
          <w:sz w:val="21"/>
          <w:szCs w:val="21"/>
        </w:rPr>
        <w:t>逻辑</w:t>
      </w:r>
    </w:p>
    <w:p>
      <w:pPr>
        <w:pStyle w:val="39"/>
        <w:widowControl w:val="0"/>
        <w:numPr>
          <w:ilvl w:val="0"/>
          <w:numId w:val="0"/>
        </w:numPr>
        <w:ind w:right="210" w:rightChars="100" w:firstLine="422" w:firstLineChars="200"/>
        <w:jc w:val="both"/>
        <w:rPr>
          <w:rFonts w:ascii="宋体" w:hAnsi="宋体" w:eastAsia="宋体" w:cs="宋体"/>
          <w:b/>
          <w:bCs/>
          <w:sz w:val="21"/>
          <w:szCs w:val="21"/>
        </w:rPr>
      </w:pPr>
      <w:r>
        <w:rPr>
          <w:rFonts w:hint="eastAsia" w:ascii="宋体" w:hAnsi="宋体" w:eastAsia="宋体" w:cs="宋体"/>
          <w:b/>
          <w:bCs/>
          <w:sz w:val="21"/>
          <w:szCs w:val="21"/>
        </w:rPr>
        <w:t xml:space="preserve">          </w:t>
      </w:r>
      <w:r>
        <w:rPr>
          <w:rFonts w:ascii="Calibri" w:hAnsi="Calibri" w:eastAsia="宋体" w:cs="Calibri"/>
          <w:b/>
          <w:bCs/>
          <w:sz w:val="21"/>
          <w:szCs w:val="21"/>
        </w:rPr>
        <w:t>③</w:t>
      </w:r>
      <w:r>
        <w:rPr>
          <w:rFonts w:hint="eastAsia" w:ascii="宋体" w:hAnsi="宋体" w:eastAsia="宋体" w:cs="宋体"/>
          <w:b/>
          <w:bCs/>
          <w:sz w:val="21"/>
          <w:szCs w:val="21"/>
        </w:rPr>
        <w:t xml:space="preserve"> 插入目标表</w:t>
      </w:r>
    </w:p>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4.1</w:t>
      </w:r>
      <w:r>
        <w:rPr>
          <w:rFonts w:hint="eastAsia" w:ascii="宋体" w:hAnsi="宋体" w:eastAsia="宋体" w:cs="宋体"/>
          <w:sz w:val="21"/>
          <w:szCs w:val="21"/>
        </w:rPr>
        <w:t>全量抽取</w:t>
      </w:r>
    </w:p>
    <w:p>
      <w:pPr>
        <w:pStyle w:val="39"/>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将目标表的数据全部删除，再将源系统的数据全部插入目标表。此方法保证了数据的质量，但是对于数据量大的表而言，性能太差。</w:t>
      </w:r>
    </w:p>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b/>
          <w:bCs/>
          <w:sz w:val="21"/>
          <w:szCs w:val="21"/>
        </w:rPr>
      </w:pPr>
      <w:r>
        <w:rPr>
          <w:rFonts w:hint="eastAsia" w:ascii="宋体" w:hAnsi="宋体" w:eastAsia="宋体" w:cs="宋体"/>
          <w:b/>
          <w:bCs/>
          <w:sz w:val="21"/>
          <w:szCs w:val="21"/>
        </w:rPr>
        <w:t>【例】同步</w:t>
      </w:r>
      <w:r>
        <w:rPr>
          <w:rFonts w:ascii="宋体" w:hAnsi="宋体" w:eastAsia="宋体" w:cs="宋体"/>
          <w:b/>
          <w:bCs/>
          <w:sz w:val="21"/>
          <w:szCs w:val="21"/>
        </w:rPr>
        <w:t>EMP</w:t>
      </w:r>
      <w:r>
        <w:rPr>
          <w:rFonts w:hint="eastAsia" w:ascii="宋体" w:hAnsi="宋体" w:eastAsia="宋体" w:cs="宋体"/>
          <w:b/>
          <w:bCs/>
          <w:sz w:val="21"/>
          <w:szCs w:val="21"/>
        </w:rPr>
        <w:t>表</w:t>
      </w:r>
    </w:p>
    <w:p>
      <w:pPr>
        <w:pStyle w:val="39"/>
        <w:widowControl w:val="0"/>
        <w:numPr>
          <w:ilvl w:val="0"/>
          <w:numId w:val="0"/>
        </w:numPr>
        <w:ind w:right="210" w:rightChars="100"/>
        <w:jc w:val="both"/>
        <w:rPr>
          <w:rFonts w:ascii="宋体" w:hAnsi="宋体" w:eastAsia="宋体" w:cs="宋体"/>
          <w:sz w:val="21"/>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创建目标表表结构</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EMPEMP</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EMPNO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JOB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9</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MGR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HIREDATE  </w:t>
            </w:r>
            <w:r>
              <w:rPr>
                <w:rFonts w:ascii="ËÎÌå" w:hAnsi="ËÎÌå"/>
                <w:color w:val="008080"/>
                <w:sz w:val="18"/>
                <w:highlight w:val="white"/>
              </w:rPr>
              <w:t>DATE</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SAL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COMM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DEPTNO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LAST_UPDATE_DATE </w:t>
            </w:r>
            <w:r>
              <w:rPr>
                <w:rFonts w:ascii="ËÎÌå" w:hAnsi="ËÎÌå"/>
                <w:color w:val="008080"/>
                <w:sz w:val="18"/>
                <w:highlight w:val="white"/>
              </w:rPr>
              <w:t>DATE</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i/>
                <w:color w:val="FF0000"/>
                <w:sz w:val="18"/>
                <w:highlight w:val="white"/>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TABLE</w:t>
            </w:r>
            <w:r>
              <w:rPr>
                <w:rFonts w:hint="eastAsia" w:ascii="ËÎÌå" w:hAnsi="ËÎÌå"/>
                <w:color w:val="008080"/>
                <w:sz w:val="18"/>
                <w:highlight w:val="white"/>
              </w:rPr>
              <w:t xml:space="preserve">  </w:t>
            </w:r>
            <w:r>
              <w:rPr>
                <w:rFonts w:ascii="ËÎÌå" w:hAnsi="ËÎÌå"/>
                <w:color w:val="000000"/>
                <w:sz w:val="18"/>
                <w:highlight w:val="white"/>
              </w:rPr>
              <w:t xml:space="preserve"> EMPEMP </w:t>
            </w:r>
            <w:r>
              <w:rPr>
                <w:rFonts w:hint="eastAsia" w:ascii="ËÎÌå" w:hAnsi="ËÎÌå"/>
                <w:color w:val="000000"/>
                <w:sz w:val="18"/>
                <w:highlight w:val="white"/>
              </w:rPr>
              <w:t xml:space="preserve"> </w:t>
            </w:r>
            <w:r>
              <w:rPr>
                <w:rFonts w:ascii="ËÎÌå" w:hAnsi="ËÎÌå"/>
                <w:color w:val="008080"/>
                <w:sz w:val="18"/>
                <w:highlight w:val="white"/>
              </w:rPr>
              <w:t>ADD</w:t>
            </w: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0000"/>
                <w:sz w:val="18"/>
                <w:highlight w:val="white"/>
              </w:rPr>
              <w:t xml:space="preserve">PK_EMPNO </w:t>
            </w:r>
            <w:r>
              <w:rPr>
                <w:rFonts w:hint="eastAsia"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创建存储过程</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SP_EMPA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EXECUTE</w:t>
            </w:r>
            <w:r>
              <w:rPr>
                <w:rFonts w:ascii="ËÎÌå" w:hAnsi="ËÎÌå"/>
                <w:color w:val="000000"/>
                <w:sz w:val="18"/>
                <w:highlight w:val="white"/>
              </w:rPr>
              <w:t xml:space="preserve"> </w:t>
            </w:r>
            <w:r>
              <w:rPr>
                <w:rFonts w:ascii="ËÎÌå" w:hAnsi="ËÎÌå"/>
                <w:color w:val="008080"/>
                <w:sz w:val="18"/>
                <w:highlight w:val="white"/>
              </w:rPr>
              <w:t>IMMEDIATE</w:t>
            </w:r>
            <w:r>
              <w:rPr>
                <w:rFonts w:ascii="ËÎÌå" w:hAnsi="ËÎÌå"/>
                <w:color w:val="000000"/>
                <w:sz w:val="18"/>
                <w:highlight w:val="white"/>
              </w:rPr>
              <w:t xml:space="preserve"> </w:t>
            </w:r>
            <w:r>
              <w:rPr>
                <w:rFonts w:ascii="ËÎÌå" w:hAnsi="ËÎÌå"/>
                <w:color w:val="0000FF"/>
                <w:sz w:val="18"/>
                <w:highlight w:val="white"/>
              </w:rPr>
              <w:t>'TRUNCATE TABLE EMPEMP'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EE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EE.EMPNO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调用</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SP_EMPA</w:t>
            </w:r>
            <w:r>
              <w:rPr>
                <w:rFonts w:ascii="ËÎÌå" w:hAnsi="ËÎÌå"/>
                <w:color w:val="000080"/>
                <w:sz w:val="18"/>
                <w:highlight w:val="white"/>
              </w:rPr>
              <w:t>;</w:t>
            </w:r>
          </w:p>
          <w:p>
            <w:pPr>
              <w:pStyle w:val="14"/>
              <w:ind w:firstLine="0" w:firstLineChars="0"/>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b/>
          <w:bCs/>
          <w:color w:val="030DDF"/>
          <w:sz w:val="21"/>
          <w:szCs w:val="21"/>
        </w:rPr>
        <w:t>注意</w:t>
      </w:r>
      <w:r>
        <w:rPr>
          <w:rFonts w:hint="eastAsia" w:ascii="宋体" w:hAnsi="宋体" w:eastAsia="宋体" w:cs="宋体"/>
          <w:sz w:val="21"/>
          <w:szCs w:val="21"/>
        </w:rPr>
        <w:t>：</w:t>
      </w:r>
    </w:p>
    <w:p>
      <w:pPr>
        <w:pStyle w:val="39"/>
        <w:widowControl w:val="0"/>
        <w:numPr>
          <w:ilvl w:val="0"/>
          <w:numId w:val="57"/>
        </w:numPr>
        <w:ind w:right="210" w:rightChars="100"/>
        <w:jc w:val="both"/>
        <w:rPr>
          <w:rFonts w:ascii="宋体" w:hAnsi="宋体" w:eastAsia="宋体" w:cs="宋体"/>
          <w:sz w:val="21"/>
          <w:szCs w:val="21"/>
        </w:rPr>
      </w:pPr>
      <w:r>
        <w:rPr>
          <w:rFonts w:hint="eastAsia" w:ascii="宋体" w:hAnsi="宋体" w:eastAsia="宋体" w:cs="宋体"/>
          <w:sz w:val="21"/>
          <w:szCs w:val="21"/>
        </w:rPr>
        <w:t>尽量不使用</w:t>
      </w:r>
      <w:r>
        <w:rPr>
          <w:rFonts w:ascii="宋体" w:hAnsi="宋体" w:eastAsia="宋体" w:cs="宋体"/>
          <w:sz w:val="21"/>
          <w:szCs w:val="21"/>
        </w:rPr>
        <w:t>*</w:t>
      </w:r>
      <w:r>
        <w:rPr>
          <w:rFonts w:hint="eastAsia" w:ascii="宋体" w:hAnsi="宋体" w:eastAsia="宋体" w:cs="宋体"/>
          <w:sz w:val="21"/>
          <w:szCs w:val="21"/>
        </w:rPr>
        <w:t>，</w:t>
      </w:r>
      <w:r>
        <w:rPr>
          <w:rFonts w:ascii="宋体" w:hAnsi="宋体" w:eastAsia="宋体" w:cs="宋体"/>
          <w:sz w:val="21"/>
          <w:szCs w:val="21"/>
        </w:rPr>
        <w:t>*</w:t>
      </w:r>
      <w:r>
        <w:rPr>
          <w:rFonts w:hint="eastAsia" w:ascii="宋体" w:hAnsi="宋体" w:eastAsia="宋体" w:cs="宋体"/>
          <w:sz w:val="21"/>
          <w:szCs w:val="21"/>
        </w:rPr>
        <w:t>不直观，且有时会使数据插入不对应的字段。</w:t>
      </w:r>
    </w:p>
    <w:p>
      <w:pPr>
        <w:pStyle w:val="39"/>
        <w:widowControl w:val="0"/>
        <w:numPr>
          <w:ilvl w:val="0"/>
          <w:numId w:val="57"/>
        </w:numPr>
        <w:ind w:right="210" w:rightChars="100"/>
        <w:jc w:val="both"/>
        <w:rPr>
          <w:rFonts w:ascii="宋体" w:hAnsi="宋体" w:eastAsia="宋体" w:cs="宋体"/>
          <w:sz w:val="21"/>
          <w:szCs w:val="21"/>
        </w:rPr>
      </w:pPr>
      <w:r>
        <w:rPr>
          <w:rFonts w:hint="eastAsia" w:ascii="宋体" w:hAnsi="宋体" w:eastAsia="宋体" w:cs="宋体"/>
          <w:sz w:val="21"/>
          <w:szCs w:val="21"/>
        </w:rPr>
        <w:t>表最好别名，给系统减轻识别负担，不易产生分歧。</w:t>
      </w:r>
    </w:p>
    <w:p>
      <w:pPr>
        <w:pStyle w:val="39"/>
        <w:widowControl w:val="0"/>
        <w:numPr>
          <w:ilvl w:val="0"/>
          <w:numId w:val="57"/>
        </w:numPr>
        <w:ind w:right="210" w:rightChars="100"/>
        <w:jc w:val="both"/>
        <w:rPr>
          <w:rFonts w:ascii="宋体" w:hAnsi="宋体" w:eastAsia="宋体" w:cs="宋体"/>
          <w:sz w:val="21"/>
          <w:szCs w:val="21"/>
        </w:rPr>
      </w:pPr>
      <w:r>
        <w:rPr>
          <w:rFonts w:hint="eastAsia" w:ascii="宋体" w:hAnsi="宋体" w:eastAsia="宋体" w:cs="宋体"/>
          <w:sz w:val="21"/>
          <w:szCs w:val="21"/>
        </w:rPr>
        <w:t>工作中做全量抽取时，通常先判断源表是否有数据，再执行。如果源表没有数据了，同步之后目标表也没有数据了，只能从硬盘里找回数据，成本代价高。</w:t>
      </w:r>
    </w:p>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4.2</w:t>
      </w:r>
      <w:r>
        <w:rPr>
          <w:rFonts w:hint="eastAsia" w:ascii="宋体" w:hAnsi="宋体" w:eastAsia="宋体" w:cs="宋体"/>
          <w:sz w:val="21"/>
          <w:szCs w:val="21"/>
        </w:rPr>
        <w:t>增量抽取(以日期为区间)</w:t>
      </w:r>
    </w:p>
    <w:p>
      <w:pPr>
        <w:pStyle w:val="39"/>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只需抽取新增的或修改的数据。此方法性能好，但容易遗漏。有时源表更新的字段，在目标表中不存在，则不需要更新。以时间戳取增量，对源表删除的数据无能为力。</w:t>
      </w:r>
    </w:p>
    <w:p>
      <w:pPr>
        <w:pStyle w:val="39"/>
        <w:widowControl w:val="0"/>
        <w:numPr>
          <w:ilvl w:val="0"/>
          <w:numId w:val="0"/>
        </w:numPr>
        <w:ind w:right="210" w:rightChars="100" w:firstLine="420" w:firstLineChars="2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color w:val="FF0000"/>
          <w:sz w:val="21"/>
          <w:szCs w:val="21"/>
        </w:rPr>
      </w:pPr>
      <w:r>
        <w:rPr>
          <w:rFonts w:ascii="宋体" w:hAnsi="宋体" w:eastAsia="宋体" w:cs="宋体"/>
          <w:color w:val="FF0000"/>
          <w:sz w:val="21"/>
          <w:szCs w:val="21"/>
        </w:rPr>
        <w:t>--</w:t>
      </w:r>
      <w:r>
        <w:rPr>
          <w:rFonts w:hint="eastAsia" w:ascii="宋体" w:hAnsi="宋体" w:eastAsia="宋体" w:cs="宋体"/>
          <w:color w:val="FF0000"/>
          <w:sz w:val="21"/>
          <w:szCs w:val="21"/>
        </w:rPr>
        <w:t>方法一</w:t>
      </w: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MERGE</w:t>
      </w:r>
      <w:r>
        <w:rPr>
          <w:rFonts w:hint="eastAsia" w:ascii="宋体" w:hAnsi="宋体" w:cs="宋体"/>
          <w:b/>
          <w:szCs w:val="21"/>
        </w:rPr>
        <w:t>（不是所有数据库都通用）</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 xml:space="preserve">MERGE INTO </w:t>
            </w:r>
            <w:r>
              <w:rPr>
                <w:rFonts w:hint="eastAsia" w:ascii="宋体" w:hAnsi="宋体" w:eastAsia="宋体" w:cs="宋体"/>
                <w:sz w:val="21"/>
                <w:szCs w:val="21"/>
              </w:rPr>
              <w:t>目标表</w:t>
            </w:r>
          </w:p>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USING (</w:t>
            </w:r>
            <w:r>
              <w:rPr>
                <w:rFonts w:hint="eastAsia" w:ascii="宋体" w:hAnsi="宋体" w:eastAsia="宋体" w:cs="宋体"/>
                <w:sz w:val="21"/>
                <w:szCs w:val="21"/>
              </w:rPr>
              <w:t>增量</w:t>
            </w:r>
            <w:r>
              <w:rPr>
                <w:rFonts w:ascii="宋体" w:hAnsi="宋体" w:eastAsia="宋体" w:cs="宋体"/>
                <w:sz w:val="21"/>
                <w:szCs w:val="21"/>
              </w:rPr>
              <w:t>)</w:t>
            </w:r>
          </w:p>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ON (</w:t>
            </w:r>
            <w:r>
              <w:rPr>
                <w:rFonts w:hint="eastAsia" w:ascii="宋体" w:hAnsi="宋体" w:eastAsia="宋体" w:cs="宋体"/>
                <w:sz w:val="21"/>
                <w:szCs w:val="21"/>
              </w:rPr>
              <w:t>匹配字段</w:t>
            </w:r>
            <w:r>
              <w:rPr>
                <w:rFonts w:ascii="宋体" w:hAnsi="宋体" w:eastAsia="宋体" w:cs="宋体"/>
                <w:sz w:val="21"/>
                <w:szCs w:val="21"/>
              </w:rPr>
              <w:t>)</w:t>
            </w:r>
          </w:p>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 xml:space="preserve">WHEN MATCHED THEN UPDATE SET   </w:t>
            </w:r>
            <w:r>
              <w:rPr>
                <w:rFonts w:ascii="宋体" w:hAnsi="宋体" w:eastAsia="宋体" w:cs="宋体"/>
                <w:color w:val="FF0000"/>
                <w:sz w:val="21"/>
                <w:szCs w:val="21"/>
              </w:rPr>
              <w:t>--UPDATE</w:t>
            </w:r>
            <w:r>
              <w:rPr>
                <w:rFonts w:hint="eastAsia" w:ascii="宋体" w:hAnsi="宋体" w:eastAsia="宋体" w:cs="宋体"/>
                <w:color w:val="FF0000"/>
                <w:sz w:val="21"/>
                <w:szCs w:val="21"/>
              </w:rPr>
              <w:t>和</w:t>
            </w:r>
            <w:r>
              <w:rPr>
                <w:rFonts w:ascii="宋体" w:hAnsi="宋体" w:eastAsia="宋体" w:cs="宋体"/>
                <w:color w:val="FF0000"/>
                <w:sz w:val="21"/>
                <w:szCs w:val="21"/>
              </w:rPr>
              <w:t>SET</w:t>
            </w:r>
            <w:r>
              <w:rPr>
                <w:rFonts w:hint="eastAsia" w:ascii="宋体" w:hAnsi="宋体" w:eastAsia="宋体" w:cs="宋体"/>
                <w:color w:val="FF0000"/>
                <w:sz w:val="21"/>
                <w:szCs w:val="21"/>
              </w:rPr>
              <w:t>之间不需要加表名 （匹配字段不可以更改）</w:t>
            </w:r>
          </w:p>
          <w:p>
            <w:pPr>
              <w:pStyle w:val="39"/>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WHEN NOT MATCHED THEN INSERT VALUES</w:t>
            </w:r>
          </w:p>
          <w:p>
            <w:pPr>
              <w:pStyle w:val="39"/>
              <w:widowControl w:val="0"/>
              <w:numPr>
                <w:ilvl w:val="0"/>
                <w:numId w:val="0"/>
              </w:numPr>
              <w:ind w:right="210" w:rightChars="100" w:firstLine="2940" w:firstLineChars="1400"/>
              <w:jc w:val="both"/>
              <w:rPr>
                <w:rFonts w:ascii="宋体" w:hAnsi="宋体" w:eastAsia="宋体" w:cs="宋体"/>
                <w:sz w:val="21"/>
                <w:szCs w:val="21"/>
              </w:rPr>
            </w:pPr>
            <w:r>
              <w:rPr>
                <w:rFonts w:ascii="宋体" w:hAnsi="宋体" w:eastAsia="宋体" w:cs="宋体"/>
                <w:color w:val="FF0000"/>
                <w:sz w:val="21"/>
                <w:szCs w:val="21"/>
              </w:rPr>
              <w:t>--INSERT</w:t>
            </w:r>
            <w:r>
              <w:rPr>
                <w:rFonts w:hint="eastAsia" w:ascii="宋体" w:hAnsi="宋体" w:eastAsia="宋体" w:cs="宋体"/>
                <w:color w:val="FF0000"/>
                <w:sz w:val="21"/>
                <w:szCs w:val="21"/>
              </w:rPr>
              <w:t>和</w:t>
            </w:r>
            <w:r>
              <w:rPr>
                <w:rFonts w:ascii="宋体" w:hAnsi="宋体" w:eastAsia="宋体" w:cs="宋体"/>
                <w:color w:val="FF0000"/>
                <w:sz w:val="21"/>
                <w:szCs w:val="21"/>
              </w:rPr>
              <w:t>VALUES</w:t>
            </w:r>
            <w:r>
              <w:rPr>
                <w:rFonts w:hint="eastAsia" w:ascii="宋体" w:hAnsi="宋体" w:eastAsia="宋体" w:cs="宋体"/>
                <w:color w:val="FF0000"/>
                <w:sz w:val="21"/>
                <w:szCs w:val="21"/>
              </w:rPr>
              <w:t>之间不需要加</w:t>
            </w:r>
            <w:r>
              <w:rPr>
                <w:rFonts w:ascii="宋体" w:hAnsi="宋体" w:eastAsia="宋体" w:cs="宋体"/>
                <w:color w:val="FF0000"/>
                <w:sz w:val="21"/>
                <w:szCs w:val="21"/>
              </w:rPr>
              <w:t xml:space="preserve">INTO </w:t>
            </w:r>
            <w:r>
              <w:rPr>
                <w:rFonts w:hint="eastAsia" w:ascii="宋体" w:hAnsi="宋体" w:eastAsia="宋体" w:cs="宋体"/>
                <w:color w:val="FF0000"/>
                <w:sz w:val="21"/>
                <w:szCs w:val="21"/>
              </w:rPr>
              <w:t>表名</w:t>
            </w:r>
          </w:p>
        </w:tc>
      </w:tr>
    </w:tbl>
    <w:p>
      <w:pPr>
        <w:pStyle w:val="39"/>
        <w:widowControl w:val="0"/>
        <w:numPr>
          <w:ilvl w:val="0"/>
          <w:numId w:val="0"/>
        </w:numPr>
        <w:ind w:right="210" w:rightChars="100"/>
        <w:jc w:val="both"/>
        <w:rPr>
          <w:rFonts w:ascii="宋体" w:hAnsi="宋体" w:eastAsia="宋体" w:cs="宋体"/>
          <w:color w:val="FF0000"/>
          <w:sz w:val="21"/>
          <w:szCs w:val="21"/>
        </w:rPr>
      </w:pPr>
    </w:p>
    <w:p>
      <w:pPr>
        <w:pStyle w:val="39"/>
        <w:widowControl w:val="0"/>
        <w:numPr>
          <w:ilvl w:val="0"/>
          <w:numId w:val="0"/>
        </w:numPr>
        <w:ind w:right="210" w:rightChars="100"/>
        <w:jc w:val="both"/>
        <w:rPr>
          <w:rFonts w:ascii="宋体" w:hAnsi="宋体" w:eastAsia="宋体" w:cs="宋体"/>
          <w:b/>
          <w:bCs/>
          <w:sz w:val="21"/>
          <w:szCs w:val="21"/>
        </w:rPr>
      </w:pPr>
      <w:r>
        <w:rPr>
          <w:rFonts w:ascii="宋体" w:hAnsi="宋体" w:eastAsia="宋体" w:cs="宋体"/>
          <w:b/>
          <w:bCs/>
          <w:sz w:val="21"/>
          <w:szCs w:val="21"/>
        </w:rPr>
        <w:t xml:space="preserve">  </w:t>
      </w:r>
      <w:r>
        <w:rPr>
          <w:rFonts w:hint="eastAsia" w:ascii="宋体" w:hAnsi="宋体" w:eastAsia="宋体" w:cs="宋体"/>
          <w:b/>
          <w:bCs/>
          <w:sz w:val="21"/>
          <w:szCs w:val="21"/>
        </w:rPr>
        <w:t>【例】同步</w:t>
      </w:r>
      <w:r>
        <w:rPr>
          <w:rFonts w:ascii="宋体" w:hAnsi="宋体" w:eastAsia="宋体" w:cs="宋体"/>
          <w:b/>
          <w:bCs/>
          <w:sz w:val="21"/>
          <w:szCs w:val="21"/>
        </w:rPr>
        <w:t>EMP</w:t>
      </w:r>
      <w:r>
        <w:rPr>
          <w:rFonts w:hint="eastAsia" w:ascii="宋体" w:hAnsi="宋体" w:eastAsia="宋体" w:cs="宋体"/>
          <w:b/>
          <w:bCs/>
          <w:sz w:val="21"/>
          <w:szCs w:val="21"/>
        </w:rPr>
        <w:t>表数据</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SP_EMPC</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MERGE</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USING</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r>
              <w:rPr>
                <w:rFonts w:ascii="ËÎÌå" w:hAnsi="ËÎÌå"/>
                <w:color w:val="000000"/>
                <w:sz w:val="18"/>
                <w:highlight w:val="white"/>
              </w:rPr>
              <w:t xml:space="preserve"> B</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A.EMPNO </w:t>
            </w:r>
            <w:r>
              <w:rPr>
                <w:rFonts w:ascii="ËÎÌå" w:hAnsi="ËÎÌå"/>
                <w:color w:val="000080"/>
                <w:sz w:val="18"/>
                <w:highlight w:val="white"/>
              </w:rPr>
              <w:t>=</w:t>
            </w:r>
            <w:r>
              <w:rPr>
                <w:rFonts w:ascii="ËÎÌå" w:hAnsi="ËÎÌå"/>
                <w:color w:val="000000"/>
                <w:sz w:val="18"/>
                <w:highlight w:val="white"/>
              </w:rPr>
              <w:t xml:space="preserve"> B.EMPNO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8080"/>
                <w:sz w:val="18"/>
                <w:highlight w:val="white"/>
              </w:rPr>
              <w:t>MATCHED</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A.ENAME       </w:t>
            </w:r>
            <w:r>
              <w:rPr>
                <w:rFonts w:ascii="ËÎÌå" w:hAnsi="ËÎÌå"/>
                <w:color w:val="000080"/>
                <w:sz w:val="18"/>
                <w:highlight w:val="white"/>
              </w:rPr>
              <w:t>=</w:t>
            </w:r>
            <w:r>
              <w:rPr>
                <w:rFonts w:ascii="ËÎÌå" w:hAnsi="ËÎÌå"/>
                <w:color w:val="000000"/>
                <w:sz w:val="18"/>
                <w:highlight w:val="white"/>
              </w:rPr>
              <w:t xml:space="preserve"> B.ENAME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         </w:t>
            </w:r>
            <w:r>
              <w:rPr>
                <w:rFonts w:ascii="ËÎÌå" w:hAnsi="ËÎÌå"/>
                <w:color w:val="000080"/>
                <w:sz w:val="18"/>
                <w:highlight w:val="white"/>
              </w:rPr>
              <w:t>=</w:t>
            </w:r>
            <w:r>
              <w:rPr>
                <w:rFonts w:ascii="ËÎÌå" w:hAnsi="ËÎÌå"/>
                <w:color w:val="000000"/>
                <w:sz w:val="18"/>
                <w:highlight w:val="white"/>
              </w:rPr>
              <w:t xml:space="preserve"> B.JOB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         </w:t>
            </w:r>
            <w:r>
              <w:rPr>
                <w:rFonts w:ascii="ËÎÌå" w:hAnsi="ËÎÌå"/>
                <w:color w:val="000080"/>
                <w:sz w:val="18"/>
                <w:highlight w:val="white"/>
              </w:rPr>
              <w:t>=</w:t>
            </w:r>
            <w:r>
              <w:rPr>
                <w:rFonts w:ascii="ËÎÌå" w:hAnsi="ËÎÌå"/>
                <w:color w:val="000000"/>
                <w:sz w:val="18"/>
                <w:highlight w:val="white"/>
              </w:rPr>
              <w:t xml:space="preserve"> B.MGR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    </w:t>
            </w:r>
            <w:r>
              <w:rPr>
                <w:rFonts w:ascii="ËÎÌå" w:hAnsi="ËÎÌå"/>
                <w:color w:val="000080"/>
                <w:sz w:val="18"/>
                <w:highlight w:val="white"/>
              </w:rPr>
              <w:t>=</w:t>
            </w:r>
            <w:r>
              <w:rPr>
                <w:rFonts w:ascii="ËÎÌå" w:hAnsi="ËÎÌå"/>
                <w:color w:val="000000"/>
                <w:sz w:val="18"/>
                <w:highlight w:val="white"/>
              </w:rPr>
              <w:t xml:space="preserve"> B.HIREDATE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         </w:t>
            </w:r>
            <w:r>
              <w:rPr>
                <w:rFonts w:ascii="ËÎÌå" w:hAnsi="ËÎÌå"/>
                <w:color w:val="000080"/>
                <w:sz w:val="18"/>
                <w:highlight w:val="white"/>
              </w:rPr>
              <w:t>=</w:t>
            </w:r>
            <w:r>
              <w:rPr>
                <w:rFonts w:ascii="ËÎÌå" w:hAnsi="ËÎÌå"/>
                <w:color w:val="000000"/>
                <w:sz w:val="18"/>
                <w:highlight w:val="white"/>
              </w:rPr>
              <w:t xml:space="preserve"> B.SAL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        </w:t>
            </w:r>
            <w:r>
              <w:rPr>
                <w:rFonts w:ascii="ËÎÌå" w:hAnsi="ËÎÌå"/>
                <w:color w:val="000080"/>
                <w:sz w:val="18"/>
                <w:highlight w:val="white"/>
              </w:rPr>
              <w:t>=</w:t>
            </w:r>
            <w:r>
              <w:rPr>
                <w:rFonts w:ascii="ËÎÌå" w:hAnsi="ËÎÌå"/>
                <w:color w:val="000000"/>
                <w:sz w:val="18"/>
                <w:highlight w:val="white"/>
              </w:rPr>
              <w:t xml:space="preserve"> B.COMM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      </w:t>
            </w:r>
            <w:r>
              <w:rPr>
                <w:rFonts w:ascii="ËÎÌå" w:hAnsi="ËÎÌå"/>
                <w:color w:val="000080"/>
                <w:sz w:val="18"/>
                <w:highlight w:val="white"/>
              </w:rPr>
              <w:t>=</w:t>
            </w:r>
            <w:r>
              <w:rPr>
                <w:rFonts w:ascii="ËÎÌå" w:hAnsi="ËÎÌå"/>
                <w:color w:val="000000"/>
                <w:sz w:val="18"/>
                <w:highlight w:val="white"/>
              </w:rPr>
              <w:t xml:space="preserve"> B.DEPTNO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8080"/>
                <w:sz w:val="18"/>
                <w:highlight w:val="white"/>
              </w:rPr>
              <w:t>NOT</w:t>
            </w:r>
            <w:r>
              <w:rPr>
                <w:rFonts w:ascii="ËÎÌå" w:hAnsi="ËÎÌå"/>
                <w:color w:val="000000"/>
                <w:sz w:val="18"/>
                <w:highlight w:val="white"/>
              </w:rPr>
              <w:t xml:space="preserve"> </w:t>
            </w:r>
            <w:r>
              <w:rPr>
                <w:rFonts w:ascii="ËÎÌå" w:hAnsi="ËÎÌå"/>
                <w:color w:val="008080"/>
                <w:sz w:val="18"/>
                <w:highlight w:val="white"/>
              </w:rPr>
              <w:t>MATCHED</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B.EMPNO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SP_EMPC</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FF"/>
                <w:sz w:val="18"/>
                <w:highlight w:val="white"/>
              </w:rPr>
              <w:t>'2017-04-06 00:00:00'</w:t>
            </w:r>
            <w:r>
              <w:rPr>
                <w:rFonts w:ascii="ËÎÌå" w:hAnsi="ËÎÌå"/>
                <w:color w:val="000080"/>
                <w:sz w:val="18"/>
                <w:highlight w:val="white"/>
              </w:rPr>
              <w:t>);</w:t>
            </w: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p>
        </w:tc>
      </w:tr>
    </w:tbl>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color w:val="FF0000"/>
          <w:sz w:val="21"/>
          <w:szCs w:val="21"/>
        </w:rPr>
      </w:pPr>
      <w:r>
        <w:rPr>
          <w:rFonts w:ascii="宋体" w:hAnsi="宋体" w:eastAsia="宋体" w:cs="宋体"/>
          <w:color w:val="FF0000"/>
          <w:sz w:val="21"/>
          <w:szCs w:val="21"/>
        </w:rPr>
        <w:t>--</w:t>
      </w:r>
      <w:r>
        <w:rPr>
          <w:rFonts w:hint="eastAsia" w:ascii="宋体" w:hAnsi="宋体" w:eastAsia="宋体" w:cs="宋体"/>
          <w:color w:val="FF0000"/>
          <w:sz w:val="21"/>
          <w:szCs w:val="21"/>
        </w:rPr>
        <w:t>方法二</w:t>
      </w:r>
    </w:p>
    <w:p>
      <w:pPr>
        <w:pStyle w:val="39"/>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先将目标表的记录在增量范围之内的删除，然后再将增量插入</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SP_EMPB</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w:t>
            </w:r>
            <w:r>
              <w:rPr>
                <w:rFonts w:hint="eastAsia" w:ascii="ËÎÌå" w:hAnsi="ËÎÌå"/>
                <w:color w:val="000000"/>
                <w:sz w:val="18"/>
                <w:highlight w:val="white"/>
              </w:rPr>
              <w:t xml:space="preserve"> </w:t>
            </w:r>
            <w:r>
              <w:rPr>
                <w:rFonts w:ascii="ËÎÌå" w:hAnsi="ËÎÌå"/>
                <w:color w:val="000000"/>
                <w:sz w:val="18"/>
                <w:highlight w:val="white"/>
              </w:rPr>
              <w:t xml:space="preserv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w:t>
            </w:r>
            <w:r>
              <w:rPr>
                <w:rFonts w:hint="eastAsia" w:ascii="ËÎÌå" w:hAnsi="ËÎÌå"/>
                <w:color w:val="000000"/>
                <w:sz w:val="18"/>
                <w:highlight w:val="white"/>
              </w:rPr>
              <w:t xml:space="preserve"> </w:t>
            </w:r>
            <w:r>
              <w:rPr>
                <w:rFonts w:ascii="ËÎÌå" w:hAnsi="ËÎÌå"/>
                <w:color w:val="000000"/>
                <w:sz w:val="18"/>
                <w:highlight w:val="white"/>
              </w:rPr>
              <w:t xml:space="preserv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EMPEMP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EMPNO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E.EMPNO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SP_EMPB</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FF"/>
                <w:sz w:val="18"/>
                <w:highlight w:val="white"/>
              </w:rPr>
              <w:t>'2017-04-06 00:00:00'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p>
          <w:p>
            <w:pPr>
              <w:pStyle w:val="39"/>
              <w:widowControl w:val="0"/>
              <w:numPr>
                <w:ilvl w:val="0"/>
                <w:numId w:val="0"/>
              </w:numPr>
              <w:ind w:right="210" w:rightChars="100"/>
              <w:jc w:val="both"/>
              <w:rPr>
                <w:rFonts w:ascii="宋体" w:hAnsi="宋体" w:eastAsia="宋体" w:cs="宋体"/>
                <w:sz w:val="21"/>
                <w:szCs w:val="21"/>
              </w:rPr>
            </w:pPr>
          </w:p>
        </w:tc>
      </w:tr>
    </w:tbl>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color w:val="FF0000"/>
          <w:sz w:val="21"/>
          <w:szCs w:val="21"/>
        </w:rPr>
      </w:pPr>
      <w:r>
        <w:rPr>
          <w:rFonts w:ascii="宋体" w:hAnsi="宋体" w:eastAsia="宋体" w:cs="宋体"/>
          <w:color w:val="FF0000"/>
          <w:sz w:val="21"/>
          <w:szCs w:val="21"/>
        </w:rPr>
        <w:t>--</w:t>
      </w:r>
      <w:r>
        <w:rPr>
          <w:rFonts w:hint="eastAsia" w:ascii="宋体" w:hAnsi="宋体" w:eastAsia="宋体" w:cs="宋体"/>
          <w:color w:val="FF0000"/>
          <w:sz w:val="21"/>
          <w:szCs w:val="21"/>
        </w:rPr>
        <w:t>方法三</w:t>
      </w:r>
    </w:p>
    <w:p>
      <w:pPr>
        <w:pStyle w:val="39"/>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使用游标，逐一判断每一条增量记录是需要更新还是插入</w:t>
      </w:r>
    </w:p>
    <w:p>
      <w:pPr>
        <w:pStyle w:val="39"/>
        <w:widowControl w:val="0"/>
        <w:numPr>
          <w:ilvl w:val="0"/>
          <w:numId w:val="0"/>
        </w:numPr>
        <w:ind w:right="210" w:rightChars="100"/>
        <w:jc w:val="both"/>
        <w:rPr>
          <w:rFonts w:ascii="宋体" w:hAnsi="宋体" w:eastAsia="宋体" w:cs="宋体"/>
          <w:sz w:val="21"/>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hint="eastAsia" w:ascii="ËÎÌå" w:hAnsi="ËÎÌå"/>
                <w:color w:val="008080"/>
                <w:sz w:val="18"/>
                <w:highlight w:val="white"/>
              </w:rPr>
              <w:t xml:space="preserve"> </w:t>
            </w:r>
            <w:r>
              <w:rPr>
                <w:rFonts w:ascii="ËÎÌå" w:hAnsi="ËÎÌå"/>
                <w:color w:val="000000"/>
                <w:sz w:val="18"/>
                <w:highlight w:val="white"/>
              </w:rPr>
              <w:t xml:space="preserve"> </w:t>
            </w:r>
            <w:r>
              <w:rPr>
                <w:rFonts w:ascii="ËÎÌå" w:hAnsi="ËÎÌå"/>
                <w:color w:val="008080"/>
                <w:sz w:val="18"/>
                <w:highlight w:val="white"/>
              </w:rPr>
              <w:t>OR</w:t>
            </w:r>
            <w:r>
              <w:rPr>
                <w:rFonts w:hint="eastAsia" w:ascii="ËÎÌå" w:hAnsi="ËÎÌå"/>
                <w:color w:val="008080"/>
                <w:sz w:val="18"/>
                <w:highlight w:val="white"/>
              </w:rPr>
              <w:t xml:space="preserve"> </w:t>
            </w:r>
            <w:r>
              <w:rPr>
                <w:rFonts w:ascii="ËÎÌå" w:hAnsi="ËÎÌå"/>
                <w:color w:val="000000"/>
                <w:sz w:val="18"/>
                <w:highlight w:val="white"/>
              </w:rPr>
              <w:t xml:space="preserve"> </w:t>
            </w:r>
            <w:r>
              <w:rPr>
                <w:rFonts w:ascii="ËÎÌå" w:hAnsi="ËÎÌå"/>
                <w:color w:val="008080"/>
                <w:sz w:val="18"/>
                <w:highlight w:val="white"/>
              </w:rPr>
              <w:t>REPLACE</w:t>
            </w:r>
            <w:r>
              <w:rPr>
                <w:rFonts w:hint="eastAsia" w:ascii="ËÎÌå" w:hAnsi="ËÎÌå"/>
                <w:color w:val="008080"/>
                <w:sz w:val="18"/>
                <w:highlight w:val="white"/>
              </w:rPr>
              <w:t xml:space="preserve"> </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SP_EMPD</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hint="eastAsia" w:ascii="ËÎÌå" w:hAnsi="ËÎÌå"/>
                <w:color w:val="000000"/>
                <w:sz w:val="18"/>
                <w:highlight w:val="white"/>
              </w:rPr>
              <w:t xml:space="preserv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0000"/>
                <w:sz w:val="18"/>
                <w:highlight w:val="white"/>
              </w:rPr>
              <w:t xml:space="preserve">C_UPDATE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0000"/>
                <w:sz w:val="18"/>
                <w:highlight w:val="white"/>
              </w:rPr>
              <w:t>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0000"/>
                <w:sz w:val="18"/>
                <w:highlight w:val="white"/>
              </w:rPr>
              <w:t>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CT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X </w:t>
            </w:r>
            <w:r>
              <w:rPr>
                <w:rFonts w:ascii="ËÎÌå" w:hAnsi="ËÎÌå"/>
                <w:color w:val="008080"/>
                <w:sz w:val="18"/>
                <w:highlight w:val="white"/>
              </w:rPr>
              <w:t>IN</w:t>
            </w:r>
            <w:r>
              <w:rPr>
                <w:rFonts w:ascii="ËÎÌå" w:hAnsi="ËÎÌå"/>
                <w:color w:val="000000"/>
                <w:sz w:val="18"/>
                <w:highlight w:val="white"/>
              </w:rPr>
              <w:t xml:space="preserve"> C_UPDATE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hint="eastAsia" w:ascii="ËÎÌå" w:hAnsi="ËÎÌå"/>
                <w:color w:val="000080"/>
                <w:sz w:val="18"/>
                <w:highlight w:val="white"/>
              </w:rPr>
              <w:t>empno</w:t>
            </w:r>
            <w:r>
              <w:rPr>
                <w:rFonts w:ascii="ËÎÌå" w:hAnsi="ËÎÌå"/>
                <w:color w:val="000080"/>
                <w:sz w:val="18"/>
                <w:highlight w:val="white"/>
              </w:rPr>
              <w:t>)</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8080"/>
                <w:sz w:val="18"/>
                <w:highlight w:val="white"/>
              </w:rPr>
              <w:t>INTO</w:t>
            </w:r>
            <w:r>
              <w:rPr>
                <w:rFonts w:hint="eastAsia" w:ascii="ËÎÌå" w:hAnsi="ËÎÌå"/>
                <w:color w:val="008080"/>
                <w:sz w:val="18"/>
                <w:highlight w:val="white"/>
              </w:rPr>
              <w:t xml:space="preserve">  </w:t>
            </w:r>
            <w:r>
              <w:rPr>
                <w:rFonts w:ascii="ËÎÌå" w:hAnsi="ËÎÌå"/>
                <w:color w:val="000000"/>
                <w:sz w:val="18"/>
                <w:highlight w:val="white"/>
              </w:rPr>
              <w:t xml:space="preserve"> CT </w:t>
            </w:r>
            <w:r>
              <w:rPr>
                <w:rFonts w:ascii="ËÎÌå" w:hAnsi="ËÎÌå"/>
                <w:color w:val="008080"/>
                <w:sz w:val="18"/>
                <w:highlight w:val="white"/>
              </w:rPr>
              <w:t>FROM</w:t>
            </w:r>
            <w:r>
              <w:rPr>
                <w:rFonts w:ascii="ËÎÌå" w:hAnsi="ËÎÌå"/>
                <w:color w:val="000000"/>
                <w:sz w:val="18"/>
                <w:highlight w:val="white"/>
              </w:rPr>
              <w:t xml:space="preserve"> EMPEMP A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00"/>
                <w:sz w:val="18"/>
                <w:highlight w:val="white"/>
              </w:rPr>
              <w:t xml:space="preserve"> CT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A.ENAME       </w:t>
            </w:r>
            <w:r>
              <w:rPr>
                <w:rFonts w:ascii="ËÎÌå" w:hAnsi="ËÎÌå"/>
                <w:color w:val="000080"/>
                <w:sz w:val="18"/>
                <w:highlight w:val="white"/>
              </w:rPr>
              <w:t>=</w:t>
            </w: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         </w:t>
            </w:r>
            <w:r>
              <w:rPr>
                <w:rFonts w:ascii="ËÎÌå" w:hAnsi="ËÎÌå"/>
                <w:color w:val="000080"/>
                <w:sz w:val="18"/>
                <w:highlight w:val="white"/>
              </w:rPr>
              <w:t>=</w:t>
            </w: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         </w:t>
            </w:r>
            <w:r>
              <w:rPr>
                <w:rFonts w:ascii="ËÎÌå" w:hAnsi="ËÎÌå"/>
                <w:color w:val="000080"/>
                <w:sz w:val="18"/>
                <w:highlight w:val="white"/>
              </w:rPr>
              <w:t>=</w:t>
            </w: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    </w:t>
            </w:r>
            <w:r>
              <w:rPr>
                <w:rFonts w:ascii="ËÎÌå" w:hAnsi="ËÎÌå"/>
                <w:color w:val="000080"/>
                <w:sz w:val="18"/>
                <w:highlight w:val="white"/>
              </w:rPr>
              <w:t>=</w:t>
            </w: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         </w:t>
            </w:r>
            <w:r>
              <w:rPr>
                <w:rFonts w:ascii="ËÎÌå" w:hAnsi="ËÎÌå"/>
                <w:color w:val="000080"/>
                <w:sz w:val="18"/>
                <w:highlight w:val="white"/>
              </w:rPr>
              <w:t>=</w:t>
            </w: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        </w:t>
            </w:r>
            <w:r>
              <w:rPr>
                <w:rFonts w:ascii="ËÎÌå" w:hAnsi="ËÎÌå"/>
                <w:color w:val="000080"/>
                <w:sz w:val="18"/>
                <w:highlight w:val="white"/>
              </w:rPr>
              <w:t>=</w:t>
            </w: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      </w:t>
            </w:r>
            <w:r>
              <w:rPr>
                <w:rFonts w:ascii="ËÎÌå" w:hAnsi="ËÎÌå"/>
                <w:color w:val="000080"/>
                <w:sz w:val="18"/>
                <w:highlight w:val="white"/>
              </w:rPr>
              <w:t>=</w:t>
            </w: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ELSIF</w:t>
            </w:r>
            <w:r>
              <w:rPr>
                <w:rFonts w:ascii="ËÎÌå" w:hAnsi="ËÎÌå"/>
                <w:color w:val="000000"/>
                <w:sz w:val="18"/>
                <w:highlight w:val="white"/>
              </w:rPr>
              <w:t xml:space="preserve"> CT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SP_EMPD</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FF"/>
                <w:sz w:val="18"/>
                <w:highlight w:val="white"/>
              </w:rPr>
              <w:t>'2017-04-06 00:00:00'</w:t>
            </w:r>
            <w:r>
              <w:rPr>
                <w:rFonts w:ascii="ËÎÌå" w:hAnsi="ËÎÌå"/>
                <w:color w:val="000080"/>
                <w:sz w:val="18"/>
                <w:highlight w:val="white"/>
              </w:rPr>
              <w:t>);</w:t>
            </w: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p>
        </w:tc>
      </w:tr>
    </w:tbl>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sz w:val="21"/>
          <w:szCs w:val="21"/>
        </w:rPr>
      </w:pPr>
    </w:p>
    <w:p>
      <w:pPr>
        <w:pStyle w:val="39"/>
        <w:widowControl w:val="0"/>
        <w:numPr>
          <w:ilvl w:val="0"/>
          <w:numId w:val="0"/>
        </w:numPr>
        <w:ind w:right="210" w:rightChars="100"/>
        <w:jc w:val="both"/>
        <w:rPr>
          <w:rFonts w:ascii="宋体" w:hAnsi="宋体" w:eastAsia="宋体" w:cs="宋体"/>
          <w:color w:val="FF0000"/>
          <w:sz w:val="21"/>
          <w:szCs w:val="21"/>
        </w:rPr>
      </w:pPr>
      <w:r>
        <w:rPr>
          <w:rFonts w:ascii="宋体" w:hAnsi="宋体" w:eastAsia="宋体" w:cs="宋体"/>
          <w:color w:val="FF0000"/>
          <w:sz w:val="21"/>
          <w:szCs w:val="21"/>
        </w:rPr>
        <w:t>--</w:t>
      </w:r>
      <w:r>
        <w:rPr>
          <w:rFonts w:hint="eastAsia" w:ascii="宋体" w:hAnsi="宋体" w:eastAsia="宋体" w:cs="宋体"/>
          <w:color w:val="FF0000"/>
          <w:sz w:val="21"/>
          <w:szCs w:val="21"/>
        </w:rPr>
        <w:t>方法四</w:t>
      </w:r>
    </w:p>
    <w:p>
      <w:pPr>
        <w:pStyle w:val="39"/>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将增量记录逐一插入目标表，如果违反唯一索引，则更新</w:t>
      </w:r>
    </w:p>
    <w:p>
      <w:pPr>
        <w:pStyle w:val="39"/>
        <w:widowControl w:val="0"/>
        <w:numPr>
          <w:ilvl w:val="0"/>
          <w:numId w:val="0"/>
        </w:numPr>
        <w:ind w:right="210" w:rightChars="100"/>
        <w:jc w:val="both"/>
        <w:rPr>
          <w:rFonts w:ascii="宋体" w:hAnsi="宋体" w:eastAsia="宋体" w:cs="宋体"/>
          <w:sz w:val="21"/>
          <w:szCs w:val="21"/>
        </w:rPr>
      </w:pP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8080"/>
                <w:sz w:val="18"/>
                <w:highlight w:val="white"/>
              </w:rPr>
              <w:t>PROCEDURE</w:t>
            </w:r>
            <w:r>
              <w:rPr>
                <w:rFonts w:hint="eastAsia" w:ascii="ËÎÌå" w:hAnsi="ËÎÌå"/>
                <w:color w:val="008080"/>
                <w:sz w:val="18"/>
                <w:highlight w:val="white"/>
              </w:rPr>
              <w:t xml:space="preserve"> </w:t>
            </w:r>
            <w:r>
              <w:rPr>
                <w:rFonts w:ascii="ËÎÌå" w:hAnsi="ËÎÌå"/>
                <w:color w:val="000000"/>
                <w:sz w:val="18"/>
                <w:highlight w:val="white"/>
              </w:rPr>
              <w:t xml:space="preserve"> SP_EMPG</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hint="eastAsia" w:ascii="ËÎÌå" w:hAnsi="ËÎÌå"/>
                <w:color w:val="000000"/>
                <w:sz w:val="18"/>
                <w:highlight w:val="white"/>
              </w:rPr>
              <w:t xml:space="preserve">  </w:t>
            </w: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C_UPDATE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X </w:t>
            </w:r>
            <w:r>
              <w:rPr>
                <w:rFonts w:ascii="ËÎÌå" w:hAnsi="ËÎÌå"/>
                <w:color w:val="008080"/>
                <w:sz w:val="18"/>
                <w:highlight w:val="white"/>
              </w:rPr>
              <w:t>IN</w:t>
            </w:r>
            <w:r>
              <w:rPr>
                <w:rFonts w:ascii="ËÎÌå" w:hAnsi="ËÎÌå"/>
                <w:color w:val="000000"/>
                <w:sz w:val="18"/>
                <w:highlight w:val="white"/>
              </w:rPr>
              <w:t xml:space="preserve"> C_UPDATE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EXCEPTION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DUP_VAL_ON_INDEX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A.ENAME       </w:t>
            </w:r>
            <w:r>
              <w:rPr>
                <w:rFonts w:ascii="ËÎÌå" w:hAnsi="ËÎÌå"/>
                <w:color w:val="000080"/>
                <w:sz w:val="18"/>
                <w:highlight w:val="white"/>
              </w:rPr>
              <w:t>=</w:t>
            </w: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         </w:t>
            </w:r>
            <w:r>
              <w:rPr>
                <w:rFonts w:ascii="ËÎÌå" w:hAnsi="ËÎÌå"/>
                <w:color w:val="000080"/>
                <w:sz w:val="18"/>
                <w:highlight w:val="white"/>
              </w:rPr>
              <w:t>=</w:t>
            </w: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         </w:t>
            </w:r>
            <w:r>
              <w:rPr>
                <w:rFonts w:ascii="ËÎÌå" w:hAnsi="ËÎÌå"/>
                <w:color w:val="000080"/>
                <w:sz w:val="18"/>
                <w:highlight w:val="white"/>
              </w:rPr>
              <w:t>=</w:t>
            </w: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    </w:t>
            </w:r>
            <w:r>
              <w:rPr>
                <w:rFonts w:ascii="ËÎÌå" w:hAnsi="ËÎÌå"/>
                <w:color w:val="000080"/>
                <w:sz w:val="18"/>
                <w:highlight w:val="white"/>
              </w:rPr>
              <w:t>=</w:t>
            </w: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         </w:t>
            </w:r>
            <w:r>
              <w:rPr>
                <w:rFonts w:ascii="ËÎÌå" w:hAnsi="ËÎÌå"/>
                <w:color w:val="000080"/>
                <w:sz w:val="18"/>
                <w:highlight w:val="white"/>
              </w:rPr>
              <w:t>=</w:t>
            </w: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        </w:t>
            </w:r>
            <w:r>
              <w:rPr>
                <w:rFonts w:ascii="ËÎÌå" w:hAnsi="ËÎÌå"/>
                <w:color w:val="000080"/>
                <w:sz w:val="18"/>
                <w:highlight w:val="white"/>
              </w:rPr>
              <w:t>=</w:t>
            </w: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      </w:t>
            </w:r>
            <w:r>
              <w:rPr>
                <w:rFonts w:ascii="ËÎÌå" w:hAnsi="ËÎÌå"/>
                <w:color w:val="000080"/>
                <w:sz w:val="18"/>
                <w:highlight w:val="white"/>
              </w:rPr>
              <w:t>=</w:t>
            </w: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SP_EMPG</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FF"/>
                <w:sz w:val="18"/>
                <w:highlight w:val="white"/>
              </w:rPr>
              <w:t>'2017-04-06 00:00:00'</w:t>
            </w:r>
            <w:r>
              <w:rPr>
                <w:rFonts w:ascii="ËÎÌå" w:hAnsi="ËÎÌå"/>
                <w:color w:val="000080"/>
                <w:sz w:val="18"/>
                <w:highlight w:val="white"/>
              </w:rPr>
              <w:t>);</w:t>
            </w: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color w:val="FF0000"/>
          <w:sz w:val="21"/>
          <w:szCs w:val="21"/>
        </w:rPr>
      </w:pPr>
      <w:r>
        <w:rPr>
          <w:rFonts w:ascii="宋体" w:hAnsi="宋体" w:eastAsia="宋体" w:cs="宋体"/>
          <w:color w:val="FF0000"/>
          <w:sz w:val="21"/>
          <w:szCs w:val="21"/>
        </w:rPr>
        <w:t>MERGE</w:t>
      </w:r>
      <w:r>
        <w:rPr>
          <w:rFonts w:hint="eastAsia" w:ascii="宋体" w:hAnsi="宋体" w:eastAsia="宋体" w:cs="宋体"/>
          <w:color w:val="FF0000"/>
          <w:sz w:val="21"/>
          <w:szCs w:val="21"/>
        </w:rPr>
        <w:t>的灵活应用：</w:t>
      </w:r>
    </w:p>
    <w:p>
      <w:pPr>
        <w:pStyle w:val="14"/>
        <w:ind w:firstLine="0" w:firstLineChars="0"/>
        <w:rPr>
          <w:rFonts w:ascii="宋体" w:hAnsi="宋体" w:eastAsia="宋体" w:cs="宋体"/>
          <w:color w:val="auto"/>
          <w:sz w:val="21"/>
          <w:szCs w:val="21"/>
        </w:rPr>
      </w:pPr>
      <w:r>
        <w:rPr>
          <w:rFonts w:hint="eastAsia" w:ascii="宋体" w:hAnsi="宋体" w:eastAsia="宋体" w:cs="宋体"/>
          <w:color w:val="auto"/>
          <w:sz w:val="21"/>
          <w:szCs w:val="21"/>
        </w:rPr>
        <w:t>若数据量大时，</w:t>
      </w:r>
      <w:r>
        <w:rPr>
          <w:rFonts w:ascii="宋体" w:hAnsi="宋体" w:eastAsia="宋体" w:cs="宋体"/>
          <w:color w:val="auto"/>
          <w:sz w:val="21"/>
          <w:szCs w:val="21"/>
        </w:rPr>
        <w:t>MERGE</w:t>
      </w:r>
      <w:r>
        <w:rPr>
          <w:rFonts w:hint="eastAsia" w:ascii="宋体" w:hAnsi="宋体" w:eastAsia="宋体" w:cs="宋体"/>
          <w:color w:val="auto"/>
          <w:sz w:val="21"/>
          <w:szCs w:val="21"/>
        </w:rPr>
        <w:t>删除比</w:t>
      </w:r>
      <w:r>
        <w:rPr>
          <w:rFonts w:ascii="宋体" w:hAnsi="宋体" w:eastAsia="宋体" w:cs="宋体"/>
          <w:color w:val="auto"/>
          <w:sz w:val="21"/>
          <w:szCs w:val="21"/>
        </w:rPr>
        <w:t>DELETE</w:t>
      </w:r>
      <w:r>
        <w:rPr>
          <w:rFonts w:hint="eastAsia" w:ascii="宋体" w:hAnsi="宋体" w:eastAsia="宋体" w:cs="宋体"/>
          <w:color w:val="auto"/>
          <w:sz w:val="21"/>
          <w:szCs w:val="21"/>
        </w:rPr>
        <w:t>好。</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MERGE</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8080"/>
                <w:sz w:val="18"/>
                <w:highlight w:val="white"/>
              </w:rPr>
              <w:t>USING</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S </w:t>
            </w:r>
            <w:r>
              <w:rPr>
                <w:rFonts w:ascii="ËÎÌå" w:hAnsi="ËÎÌå"/>
                <w:color w:val="008080"/>
                <w:sz w:val="18"/>
                <w:highlight w:val="white"/>
              </w:rPr>
              <w:t>WHERE</w:t>
            </w:r>
            <w:r>
              <w:rPr>
                <w:rFonts w:ascii="ËÎÌå" w:hAnsi="ËÎÌå"/>
                <w:color w:val="000000"/>
                <w:sz w:val="18"/>
                <w:highlight w:val="white"/>
              </w:rPr>
              <w:t xml:space="preserve"> S.DEPTNO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S</w:t>
            </w:r>
          </w:p>
          <w:p>
            <w:pPr>
              <w:jc w:val="left"/>
              <w:rPr>
                <w:rFonts w:ascii="ËÎÌå" w:hAnsi="ËÎÌå"/>
                <w:color w:val="000000"/>
                <w:sz w:val="18"/>
                <w:highlight w:val="white"/>
              </w:rPr>
            </w:pP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S.EMPNO </w:t>
            </w:r>
            <w:r>
              <w:rPr>
                <w:rFonts w:ascii="ËÎÌå" w:hAnsi="ËÎÌå"/>
                <w:color w:val="000080"/>
                <w:sz w:val="18"/>
                <w:highlight w:val="white"/>
              </w:rPr>
              <w: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8080"/>
                <w:sz w:val="18"/>
                <w:highlight w:val="white"/>
              </w:rPr>
              <w:t>MATCHED</w:t>
            </w:r>
            <w:r>
              <w:rPr>
                <w:rFonts w:ascii="ËÎÌå" w:hAnsi="ËÎÌå"/>
                <w:color w:val="000000"/>
                <w:sz w:val="18"/>
                <w:highlight w:val="white"/>
              </w:rPr>
              <w:t xml:space="preserve"> </w:t>
            </w:r>
            <w:r>
              <w:rPr>
                <w:rFonts w:ascii="ËÎÌå" w:hAnsi="ËÎÌå"/>
                <w:color w:val="008080"/>
                <w:sz w:val="18"/>
                <w:highlight w:val="white"/>
              </w:rPr>
              <w:t>THEN</w:t>
            </w:r>
          </w:p>
          <w:p>
            <w:pPr>
              <w:spacing w:line="276" w:lineRule="auto"/>
              <w:ind w:firstLine="360" w:firstLineChars="200"/>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E.COMM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 xml:space="preserve">;  </w:t>
            </w:r>
            <w:r>
              <w:rPr>
                <w:rFonts w:ascii="ËÎÌå" w:hAnsi="ËÎÌå"/>
                <w:color w:val="FF0000"/>
                <w:sz w:val="18"/>
                <w:highlight w:val="white"/>
              </w:rPr>
              <w:t xml:space="preserve"> --SET</w:t>
            </w:r>
            <w:r>
              <w:rPr>
                <w:rFonts w:hint="eastAsia" w:ascii="ËÎÌå" w:hAnsi="ËÎÌå"/>
                <w:color w:val="FF0000"/>
                <w:sz w:val="18"/>
                <w:highlight w:val="white"/>
              </w:rPr>
              <w:t>随便改，后面接</w:t>
            </w:r>
            <w:r>
              <w:rPr>
                <w:rFonts w:ascii="ËÎÌå" w:hAnsi="ËÎÌå"/>
                <w:color w:val="FF0000"/>
                <w:sz w:val="18"/>
                <w:highlight w:val="white"/>
              </w:rPr>
              <w:t>DELETE</w:t>
            </w:r>
          </w:p>
        </w:tc>
      </w:tr>
    </w:tbl>
    <w:p>
      <w:pPr>
        <w:pStyle w:val="14"/>
        <w:ind w:firstLine="0" w:firstLineChars="0"/>
        <w:rPr>
          <w:rFonts w:ascii="宋体" w:hAnsi="宋体" w:eastAsia="宋体" w:cs="宋体"/>
          <w:color w:val="FF0000"/>
          <w:sz w:val="21"/>
          <w:szCs w:val="21"/>
        </w:rPr>
      </w:pPr>
    </w:p>
    <w:p>
      <w:pPr>
        <w:pStyle w:val="14"/>
        <w:ind w:firstLine="0" w:firstLineChars="0"/>
        <w:rPr>
          <w:rFonts w:ascii="宋体" w:hAnsi="宋体" w:eastAsia="宋体" w:cs="宋体"/>
          <w:color w:val="FF0000"/>
          <w:sz w:val="21"/>
          <w:szCs w:val="21"/>
        </w:rPr>
      </w:pPr>
      <w:r>
        <w:rPr>
          <w:rFonts w:hint="eastAsia" w:ascii="宋体" w:hAnsi="宋体" w:eastAsia="宋体" w:cs="宋体"/>
          <w:color w:val="FF0000"/>
          <w:sz w:val="21"/>
          <w:szCs w:val="21"/>
        </w:rPr>
        <w:t>如果源表数据删除了怎么办？</w:t>
      </w:r>
    </w:p>
    <w:p>
      <w:pPr>
        <w:pStyle w:val="14"/>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源表的数据一般不会被删除，通常表后面会加一个删除标识字段，用来标识这条记录是否失效，即软删除（华为称为打</w:t>
      </w:r>
      <w:r>
        <w:rPr>
          <w:rFonts w:ascii="宋体" w:hAnsi="宋体" w:eastAsia="宋体" w:cs="宋体"/>
          <w:color w:val="auto"/>
          <w:sz w:val="21"/>
          <w:szCs w:val="21"/>
        </w:rPr>
        <w:t>PD</w:t>
      </w:r>
      <w:r>
        <w:rPr>
          <w:rFonts w:hint="eastAsia" w:ascii="宋体" w:hAnsi="宋体" w:eastAsia="宋体" w:cs="宋体"/>
          <w:color w:val="auto"/>
          <w:sz w:val="21"/>
          <w:szCs w:val="21"/>
        </w:rPr>
        <w:t>），证明这条记录存在过。</w:t>
      </w:r>
    </w:p>
    <w:p>
      <w:pPr>
        <w:pStyle w:val="14"/>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如果源表有数据删除了，可以查看源表的日志，看哪些记录被删除了，在目标表相应记录上加上删除标识，但是此方法代价大，成本高。</w:t>
      </w:r>
    </w:p>
    <w:p>
      <w:pPr>
        <w:pStyle w:val="14"/>
        <w:ind w:firstLine="420" w:firstLineChars="200"/>
        <w:rPr>
          <w:rFonts w:ascii="宋体" w:hAnsi="宋体" w:eastAsia="宋体" w:cs="宋体"/>
          <w:color w:val="auto"/>
          <w:sz w:val="21"/>
          <w:szCs w:val="21"/>
        </w:rPr>
      </w:pPr>
    </w:p>
    <w:p>
      <w:pPr>
        <w:pStyle w:val="14"/>
        <w:ind w:firstLine="420" w:firstLineChars="200"/>
        <w:rPr>
          <w:rFonts w:ascii="宋体" w:hAnsi="宋体" w:eastAsia="宋体" w:cs="宋体"/>
          <w:color w:val="auto"/>
          <w:sz w:val="21"/>
          <w:szCs w:val="21"/>
        </w:rPr>
      </w:pPr>
    </w:p>
    <w:p>
      <w:pPr>
        <w:pStyle w:val="14"/>
        <w:ind w:firstLine="0" w:firstLineChars="0"/>
        <w:rPr>
          <w:rFonts w:ascii="宋体" w:hAnsi="宋体" w:eastAsia="宋体" w:cs="宋体"/>
          <w:color w:val="FF0000"/>
          <w:sz w:val="21"/>
          <w:szCs w:val="21"/>
        </w:rPr>
      </w:pPr>
      <w:r>
        <w:rPr>
          <w:rFonts w:hint="eastAsia" w:ascii="宋体" w:hAnsi="宋体" w:eastAsia="宋体" w:cs="宋体"/>
          <w:color w:val="FF0000"/>
          <w:sz w:val="21"/>
          <w:szCs w:val="21"/>
        </w:rPr>
        <w:t>两张表</w:t>
      </w:r>
      <w:r>
        <w:rPr>
          <w:rFonts w:ascii="宋体" w:hAnsi="宋体" w:eastAsia="宋体" w:cs="宋体"/>
          <w:color w:val="FF0000"/>
          <w:sz w:val="21"/>
          <w:szCs w:val="21"/>
        </w:rPr>
        <w:t>A</w:t>
      </w:r>
      <w:r>
        <w:rPr>
          <w:rFonts w:hint="eastAsia" w:ascii="宋体" w:hAnsi="宋体" w:eastAsia="宋体" w:cs="宋体"/>
          <w:color w:val="FF0000"/>
          <w:sz w:val="21"/>
          <w:szCs w:val="21"/>
        </w:rPr>
        <w:t>、</w:t>
      </w:r>
      <w:r>
        <w:rPr>
          <w:rFonts w:ascii="宋体" w:hAnsi="宋体" w:eastAsia="宋体" w:cs="宋体"/>
          <w:color w:val="FF0000"/>
          <w:sz w:val="21"/>
          <w:szCs w:val="21"/>
        </w:rPr>
        <w:t>B</w:t>
      </w:r>
      <w:r>
        <w:rPr>
          <w:rFonts w:hint="eastAsia" w:ascii="宋体" w:hAnsi="宋体" w:eastAsia="宋体" w:cs="宋体"/>
          <w:color w:val="FF0000"/>
          <w:sz w:val="21"/>
          <w:szCs w:val="21"/>
        </w:rPr>
        <w:t>关联抽数如何抽取？</w:t>
      </w:r>
    </w:p>
    <w:p>
      <w:pPr>
        <w:pStyle w:val="14"/>
        <w:ind w:firstLine="0" w:firstLineChars="0"/>
        <w:rPr>
          <w:rFonts w:ascii="宋体" w:hAnsi="宋体" w:eastAsia="宋体" w:cs="宋体"/>
          <w:color w:val="auto"/>
          <w:sz w:val="21"/>
          <w:szCs w:val="21"/>
        </w:rPr>
      </w:pPr>
      <w:r>
        <w:rPr>
          <w:rFonts w:ascii="宋体" w:hAnsi="宋体" w:eastAsia="宋体" w:cs="宋体"/>
          <w:color w:val="auto"/>
          <w:sz w:val="21"/>
          <w:szCs w:val="21"/>
        </w:rPr>
        <w:t>--</w:t>
      </w:r>
      <w:r>
        <w:rPr>
          <w:rFonts w:hint="eastAsia" w:ascii="宋体" w:hAnsi="宋体" w:eastAsia="宋体" w:cs="宋体"/>
          <w:color w:val="auto"/>
          <w:sz w:val="21"/>
          <w:szCs w:val="21"/>
        </w:rPr>
        <w:t>方法</w:t>
      </w:r>
      <w:r>
        <w:rPr>
          <w:rFonts w:ascii="宋体" w:hAnsi="宋体" w:eastAsia="宋体" w:cs="宋体"/>
          <w:color w:val="auto"/>
          <w:sz w:val="21"/>
          <w:szCs w:val="21"/>
        </w:rPr>
        <w:t>1</w:t>
      </w:r>
    </w:p>
    <w:p>
      <w:pPr>
        <w:pStyle w:val="14"/>
        <w:ind w:firstLine="0" w:firstLineChars="0"/>
        <w:rPr>
          <w:rFonts w:ascii="宋体" w:hAnsi="宋体" w:eastAsia="宋体" w:cs="宋体"/>
          <w:color w:val="auto"/>
          <w:sz w:val="21"/>
          <w:szCs w:val="21"/>
        </w:rPr>
      </w:pPr>
      <w:r>
        <w:rPr>
          <w:rFonts w:hint="eastAsia" w:ascii="宋体" w:hAnsi="宋体" w:eastAsia="宋体" w:cs="宋体"/>
          <w:color w:val="auto"/>
          <w:sz w:val="21"/>
          <w:szCs w:val="21"/>
        </w:rPr>
        <w:t>两张表全量关联，</w:t>
      </w:r>
      <w:r>
        <w:rPr>
          <w:rFonts w:ascii="宋体" w:hAnsi="宋体" w:eastAsia="宋体" w:cs="宋体"/>
          <w:color w:val="auto"/>
          <w:sz w:val="21"/>
          <w:szCs w:val="21"/>
        </w:rPr>
        <w:t>A</w:t>
      </w:r>
      <w:r>
        <w:rPr>
          <w:rFonts w:hint="eastAsia" w:ascii="宋体" w:hAnsi="宋体" w:eastAsia="宋体" w:cs="宋体"/>
          <w:color w:val="auto"/>
          <w:sz w:val="21"/>
          <w:szCs w:val="21"/>
        </w:rPr>
        <w:t xml:space="preserve">表的时间 or </w:t>
      </w:r>
      <w:r>
        <w:rPr>
          <w:rFonts w:ascii="宋体" w:hAnsi="宋体" w:eastAsia="宋体" w:cs="宋体"/>
          <w:color w:val="auto"/>
          <w:sz w:val="21"/>
          <w:szCs w:val="21"/>
        </w:rPr>
        <w:t>B</w:t>
      </w:r>
      <w:r>
        <w:rPr>
          <w:rFonts w:hint="eastAsia" w:ascii="宋体" w:hAnsi="宋体" w:eastAsia="宋体" w:cs="宋体"/>
          <w:color w:val="auto"/>
          <w:sz w:val="21"/>
          <w:szCs w:val="21"/>
        </w:rPr>
        <w:t>表的时间在时间范围内</w:t>
      </w:r>
    </w:p>
    <w:p>
      <w:pPr>
        <w:pStyle w:val="14"/>
        <w:ind w:firstLine="0" w:firstLineChars="0"/>
        <w:rPr>
          <w:rFonts w:ascii="宋体" w:hAnsi="宋体" w:eastAsia="宋体" w:cs="宋体"/>
          <w:color w:val="auto"/>
          <w:sz w:val="21"/>
          <w:szCs w:val="21"/>
        </w:rPr>
      </w:pPr>
      <w:r>
        <w:rPr>
          <w:rFonts w:ascii="宋体" w:hAnsi="宋体" w:eastAsia="宋体" w:cs="宋体"/>
          <w:color w:val="auto"/>
          <w:sz w:val="21"/>
          <w:szCs w:val="21"/>
        </w:rPr>
        <w:t>--</w:t>
      </w:r>
      <w:r>
        <w:rPr>
          <w:rFonts w:hint="eastAsia" w:ascii="宋体" w:hAnsi="宋体" w:eastAsia="宋体" w:cs="宋体"/>
          <w:color w:val="auto"/>
          <w:sz w:val="21"/>
          <w:szCs w:val="21"/>
        </w:rPr>
        <w:t>方法</w:t>
      </w:r>
      <w:r>
        <w:rPr>
          <w:rFonts w:ascii="宋体" w:hAnsi="宋体" w:eastAsia="宋体" w:cs="宋体"/>
          <w:color w:val="auto"/>
          <w:sz w:val="21"/>
          <w:szCs w:val="21"/>
        </w:rPr>
        <w:t>2</w:t>
      </w:r>
    </w:p>
    <w:p>
      <w:pPr>
        <w:pStyle w:val="14"/>
        <w:ind w:firstLine="0" w:firstLineChars="0"/>
        <w:rPr>
          <w:rFonts w:ascii="宋体" w:hAnsi="宋体" w:eastAsia="宋体" w:cs="宋体"/>
          <w:color w:val="auto"/>
          <w:sz w:val="21"/>
          <w:szCs w:val="21"/>
        </w:rPr>
      </w:pPr>
      <w:r>
        <w:rPr>
          <w:rFonts w:ascii="宋体" w:hAnsi="宋体" w:eastAsia="宋体" w:cs="宋体"/>
          <w:color w:val="auto"/>
          <w:sz w:val="21"/>
          <w:szCs w:val="21"/>
        </w:rPr>
        <w:t>(A</w:t>
      </w:r>
      <w:r>
        <w:rPr>
          <w:rFonts w:hint="eastAsia" w:ascii="宋体" w:hAnsi="宋体" w:eastAsia="宋体" w:cs="宋体"/>
          <w:color w:val="auto"/>
          <w:sz w:val="21"/>
          <w:szCs w:val="21"/>
        </w:rPr>
        <w:t>表的增量与</w:t>
      </w:r>
      <w:r>
        <w:rPr>
          <w:rFonts w:ascii="宋体" w:hAnsi="宋体" w:eastAsia="宋体" w:cs="宋体"/>
          <w:color w:val="auto"/>
          <w:sz w:val="21"/>
          <w:szCs w:val="21"/>
        </w:rPr>
        <w:t>B</w:t>
      </w:r>
      <w:r>
        <w:rPr>
          <w:rFonts w:hint="eastAsia" w:ascii="宋体" w:hAnsi="宋体" w:eastAsia="宋体" w:cs="宋体"/>
          <w:color w:val="auto"/>
          <w:sz w:val="21"/>
          <w:szCs w:val="21"/>
        </w:rPr>
        <w:t>表的全量关联</w:t>
      </w:r>
      <w:r>
        <w:rPr>
          <w:rFonts w:ascii="宋体" w:hAnsi="宋体" w:eastAsia="宋体" w:cs="宋体"/>
          <w:color w:val="auto"/>
          <w:sz w:val="21"/>
          <w:szCs w:val="21"/>
        </w:rPr>
        <w:t>)UNION ALL(B</w:t>
      </w:r>
      <w:r>
        <w:rPr>
          <w:rFonts w:hint="eastAsia" w:ascii="宋体" w:hAnsi="宋体" w:eastAsia="宋体" w:cs="宋体"/>
          <w:color w:val="auto"/>
          <w:sz w:val="21"/>
          <w:szCs w:val="21"/>
        </w:rPr>
        <w:t>表的增量与</w:t>
      </w:r>
      <w:r>
        <w:rPr>
          <w:rFonts w:ascii="宋体" w:hAnsi="宋体" w:eastAsia="宋体" w:cs="宋体"/>
          <w:color w:val="auto"/>
          <w:sz w:val="21"/>
          <w:szCs w:val="21"/>
        </w:rPr>
        <w:t>A</w:t>
      </w:r>
      <w:r>
        <w:rPr>
          <w:rFonts w:hint="eastAsia" w:ascii="宋体" w:hAnsi="宋体" w:eastAsia="宋体" w:cs="宋体"/>
          <w:color w:val="auto"/>
          <w:sz w:val="21"/>
          <w:szCs w:val="21"/>
        </w:rPr>
        <w:t>表的全量关联</w:t>
      </w:r>
      <w:r>
        <w:rPr>
          <w:rFonts w:ascii="宋体" w:hAnsi="宋体" w:eastAsia="宋体" w:cs="宋体"/>
          <w:color w:val="auto"/>
          <w:sz w:val="21"/>
          <w:szCs w:val="21"/>
        </w:rPr>
        <w:t>)</w:t>
      </w:r>
    </w:p>
    <w:p>
      <w:pPr>
        <w:pStyle w:val="14"/>
        <w:ind w:firstLine="0" w:firstLineChars="0"/>
        <w:rPr>
          <w:rFonts w:ascii="宋体" w:hAnsi="宋体" w:eastAsia="宋体" w:cs="宋体"/>
          <w:color w:val="auto"/>
          <w:sz w:val="21"/>
          <w:szCs w:val="21"/>
        </w:rPr>
      </w:pPr>
      <w:r>
        <w:rPr>
          <w:rFonts w:ascii="宋体" w:hAnsi="宋体" w:eastAsia="宋体" w:cs="宋体"/>
          <w:color w:val="auto"/>
          <w:sz w:val="21"/>
          <w:szCs w:val="21"/>
        </w:rPr>
        <w:t>--</w:t>
      </w:r>
      <w:r>
        <w:rPr>
          <w:rFonts w:hint="eastAsia" w:ascii="宋体" w:hAnsi="宋体" w:eastAsia="宋体" w:cs="宋体"/>
          <w:color w:val="auto"/>
          <w:sz w:val="21"/>
          <w:szCs w:val="21"/>
        </w:rPr>
        <w:t>方法</w:t>
      </w:r>
      <w:r>
        <w:rPr>
          <w:rFonts w:ascii="宋体" w:hAnsi="宋体" w:eastAsia="宋体" w:cs="宋体"/>
          <w:color w:val="auto"/>
          <w:sz w:val="21"/>
          <w:szCs w:val="21"/>
        </w:rPr>
        <w:t>3</w:t>
      </w:r>
    </w:p>
    <w:p>
      <w:pPr>
        <w:pStyle w:val="14"/>
        <w:ind w:firstLine="0" w:firstLineChars="0"/>
        <w:rPr>
          <w:rFonts w:ascii="宋体" w:hAnsi="宋体" w:eastAsia="宋体" w:cs="宋体"/>
          <w:color w:val="auto"/>
          <w:sz w:val="21"/>
          <w:szCs w:val="21"/>
        </w:rPr>
      </w:pPr>
      <w:r>
        <w:rPr>
          <w:rFonts w:ascii="宋体" w:hAnsi="宋体" w:eastAsia="宋体" w:cs="宋体"/>
          <w:color w:val="auto"/>
          <w:sz w:val="21"/>
          <w:szCs w:val="21"/>
        </w:rPr>
        <w:t>(A</w:t>
      </w:r>
      <w:r>
        <w:rPr>
          <w:rFonts w:hint="eastAsia" w:ascii="宋体" w:hAnsi="宋体" w:eastAsia="宋体" w:cs="宋体"/>
          <w:color w:val="auto"/>
          <w:sz w:val="21"/>
          <w:szCs w:val="21"/>
        </w:rPr>
        <w:t>的增量主键</w:t>
      </w:r>
      <w:r>
        <w:rPr>
          <w:rFonts w:ascii="宋体" w:hAnsi="宋体" w:eastAsia="宋体" w:cs="宋体"/>
          <w:color w:val="auto"/>
          <w:sz w:val="21"/>
          <w:szCs w:val="21"/>
        </w:rPr>
        <w:t>union all B</w:t>
      </w:r>
      <w:r>
        <w:rPr>
          <w:rFonts w:hint="eastAsia" w:ascii="宋体" w:hAnsi="宋体" w:eastAsia="宋体" w:cs="宋体"/>
          <w:color w:val="auto"/>
          <w:sz w:val="21"/>
          <w:szCs w:val="21"/>
        </w:rPr>
        <w:t>增量主键</w:t>
      </w:r>
      <w:r>
        <w:rPr>
          <w:rFonts w:ascii="宋体" w:hAnsi="宋体" w:eastAsia="宋体" w:cs="宋体"/>
          <w:color w:val="auto"/>
          <w:sz w:val="21"/>
          <w:szCs w:val="21"/>
        </w:rPr>
        <w:t xml:space="preserve">group by </w:t>
      </w:r>
      <w:r>
        <w:rPr>
          <w:rFonts w:hint="eastAsia" w:ascii="宋体" w:hAnsi="宋体" w:eastAsia="宋体" w:cs="宋体"/>
          <w:color w:val="auto"/>
          <w:sz w:val="21"/>
          <w:szCs w:val="21"/>
        </w:rPr>
        <w:t>主键</w:t>
      </w:r>
      <w:r>
        <w:rPr>
          <w:rFonts w:ascii="宋体" w:hAnsi="宋体" w:eastAsia="宋体" w:cs="宋体"/>
          <w:color w:val="auto"/>
          <w:sz w:val="21"/>
          <w:szCs w:val="21"/>
        </w:rPr>
        <w:t xml:space="preserve">)left join A on </w:t>
      </w:r>
      <w:r>
        <w:rPr>
          <w:rFonts w:hint="eastAsia" w:ascii="宋体" w:hAnsi="宋体" w:eastAsia="宋体" w:cs="宋体"/>
          <w:color w:val="auto"/>
          <w:sz w:val="21"/>
          <w:szCs w:val="21"/>
        </w:rPr>
        <w:t>主键</w:t>
      </w:r>
      <w:r>
        <w:rPr>
          <w:rFonts w:ascii="宋体" w:hAnsi="宋体" w:eastAsia="宋体" w:cs="宋体"/>
          <w:color w:val="auto"/>
          <w:sz w:val="21"/>
          <w:szCs w:val="21"/>
        </w:rPr>
        <w:t xml:space="preserve"> left join B on </w:t>
      </w:r>
      <w:r>
        <w:rPr>
          <w:rFonts w:hint="eastAsia" w:ascii="宋体" w:hAnsi="宋体" w:eastAsia="宋体" w:cs="宋体"/>
          <w:color w:val="auto"/>
          <w:sz w:val="21"/>
          <w:szCs w:val="21"/>
        </w:rPr>
        <w:t>主键</w:t>
      </w:r>
    </w:p>
    <w:p>
      <w:pPr>
        <w:pStyle w:val="3"/>
        <w:numPr>
          <w:ilvl w:val="0"/>
          <w:numId w:val="0"/>
        </w:numPr>
        <w:rPr>
          <w:rFonts w:ascii="宋体" w:hAnsi="宋体" w:eastAsia="宋体" w:cs="宋体"/>
          <w:b/>
          <w:bCs w:val="0"/>
          <w:i/>
          <w:iCs/>
        </w:rPr>
      </w:pPr>
      <w:bookmarkStart w:id="93" w:name="_Toc13542"/>
      <w:r>
        <w:rPr>
          <w:rFonts w:ascii="宋体" w:hAnsi="宋体" w:eastAsia="宋体" w:cs="宋体"/>
          <w:b/>
          <w:bCs w:val="0"/>
          <w:i/>
          <w:iCs/>
        </w:rPr>
        <w:t>7.</w:t>
      </w:r>
      <w:r>
        <w:rPr>
          <w:rFonts w:hint="eastAsia" w:ascii="宋体" w:hAnsi="宋体" w:eastAsia="宋体" w:cs="宋体"/>
          <w:b/>
          <w:bCs w:val="0"/>
          <w:i/>
          <w:iCs/>
        </w:rPr>
        <w:t>创建包</w:t>
      </w:r>
      <w:bookmarkEnd w:id="93"/>
    </w:p>
    <w:p>
      <w:pPr>
        <w:pStyle w:val="39"/>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包就是把相关的存储过程、函数、变量、常量和游标等</w:t>
      </w:r>
      <w:r>
        <w:rPr>
          <w:rFonts w:ascii="宋体" w:hAnsi="宋体" w:eastAsia="宋体" w:cs="宋体"/>
          <w:sz w:val="21"/>
          <w:szCs w:val="21"/>
        </w:rPr>
        <w:t>PL/SQL</w:t>
      </w:r>
      <w:r>
        <w:rPr>
          <w:rFonts w:hint="eastAsia" w:ascii="宋体" w:hAnsi="宋体" w:eastAsia="宋体" w:cs="宋体"/>
          <w:sz w:val="21"/>
          <w:szCs w:val="21"/>
        </w:rPr>
        <w:t>程序组合在一起，并赋予一定的管理功能的程序块。</w:t>
      </w:r>
    </w:p>
    <w:p>
      <w:pPr>
        <w:pStyle w:val="39"/>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一个程序包由两部分组成：包定义和包体。其中包定义部分声明包内数据类型、变量、常量、游标、子程序和函数等元素，这些元素为包的共有元素。包主体则定义了包定义部分的具体实现。</w:t>
      </w:r>
    </w:p>
    <w:p>
      <w:pPr>
        <w:pStyle w:val="39"/>
        <w:widowControl w:val="0"/>
        <w:numPr>
          <w:ilvl w:val="0"/>
          <w:numId w:val="0"/>
        </w:numPr>
        <w:ind w:right="210" w:rightChars="100" w:firstLine="420" w:firstLineChars="2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语法格式：创建包头</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PACKAGE</w:t>
            </w:r>
            <w:r>
              <w:rPr>
                <w:rFonts w:ascii="ËÎÌå" w:hAnsi="ËÎÌå"/>
                <w:color w:val="000000"/>
                <w:sz w:val="18"/>
                <w:highlight w:val="white"/>
              </w:rPr>
              <w:t xml:space="preserve"> </w:t>
            </w:r>
            <w:r>
              <w:rPr>
                <w:rFonts w:hint="eastAsia" w:ascii="宋体" w:hAnsi="宋体" w:cs="宋体"/>
                <w:color w:val="000000"/>
                <w:sz w:val="18"/>
                <w:highlight w:val="white"/>
              </w:rPr>
              <w:t>包名</w:t>
            </w:r>
          </w:p>
          <w:p>
            <w:pPr>
              <w:jc w:val="left"/>
              <w:rPr>
                <w:rFonts w:ascii="ËÎÌå" w:hAnsi="ËÎÌå"/>
                <w:color w:val="000000"/>
                <w:sz w:val="18"/>
                <w:highlight w:val="white"/>
              </w:rPr>
            </w:pPr>
            <w:r>
              <w:rPr>
                <w:rFonts w:ascii="ËÎÌå" w:hAnsi="ËÎÌå"/>
                <w:color w:val="008080"/>
                <w:sz w:val="18"/>
                <w:highlight w:val="white"/>
              </w:rPr>
              <w:t>IS</w:t>
            </w:r>
            <w:r>
              <w:rPr>
                <w:rFonts w:ascii="ËÎÌå" w:hAnsi="ËÎÌå"/>
                <w:color w:val="000080"/>
                <w:sz w:val="18"/>
                <w:highlight w:val="white"/>
              </w:rPr>
              <w:t>|</w:t>
            </w:r>
            <w:r>
              <w:rPr>
                <w:rFonts w:ascii="ËÎÌå" w:hAnsi="ËÎÌå"/>
                <w:color w:val="008080"/>
                <w:sz w:val="18"/>
                <w:highlight w:val="white"/>
              </w:rPr>
              <w:t>AS</w:t>
            </w:r>
          </w:p>
          <w:p>
            <w:pPr>
              <w:jc w:val="left"/>
              <w:rPr>
                <w:rFonts w:ascii="ËÎÌå" w:hAnsi="ËÎÌå"/>
                <w:color w:val="000000"/>
                <w:sz w:val="18"/>
                <w:highlight w:val="white"/>
              </w:rPr>
            </w:pPr>
            <w:r>
              <w:rPr>
                <w:rFonts w:hint="eastAsia" w:ascii="宋体" w:hAnsi="宋体" w:cs="宋体"/>
                <w:color w:val="000000"/>
                <w:sz w:val="18"/>
                <w:highlight w:val="white"/>
              </w:rPr>
              <w:t>变量、常量及数据类型定义</w:t>
            </w:r>
            <w:r>
              <w:rPr>
                <w:rFonts w:ascii="ËÎÌå" w:hAnsi="ËÎÌå"/>
                <w:color w:val="000080"/>
                <w:sz w:val="18"/>
                <w:highlight w:val="white"/>
              </w:rPr>
              <w:t>;</w:t>
            </w:r>
          </w:p>
          <w:p>
            <w:pPr>
              <w:jc w:val="left"/>
              <w:rPr>
                <w:rFonts w:ascii="ËÎÌå" w:hAnsi="ËÎÌå"/>
                <w:color w:val="000000"/>
                <w:sz w:val="18"/>
                <w:highlight w:val="white"/>
              </w:rPr>
            </w:pPr>
            <w:r>
              <w:rPr>
                <w:rFonts w:hint="eastAsia" w:ascii="宋体" w:hAnsi="宋体" w:cs="宋体"/>
                <w:color w:val="000000"/>
                <w:sz w:val="18"/>
                <w:highlight w:val="white"/>
              </w:rPr>
              <w:t>游标定义头部</w:t>
            </w:r>
            <w:r>
              <w:rPr>
                <w:rFonts w:ascii="ËÎÌå" w:hAnsi="ËÎÌå"/>
                <w:color w:val="000080"/>
                <w:sz w:val="18"/>
                <w:highlight w:val="white"/>
              </w:rPr>
              <w:t>;</w:t>
            </w:r>
          </w:p>
          <w:p>
            <w:pPr>
              <w:jc w:val="left"/>
              <w:rPr>
                <w:rFonts w:ascii="ËÎÌå" w:hAnsi="ËÎÌå"/>
                <w:color w:val="000000"/>
                <w:sz w:val="18"/>
                <w:highlight w:val="white"/>
              </w:rPr>
            </w:pPr>
            <w:r>
              <w:rPr>
                <w:rFonts w:hint="eastAsia" w:ascii="宋体" w:hAnsi="宋体" w:cs="宋体"/>
                <w:color w:val="000000"/>
                <w:sz w:val="18"/>
                <w:highlight w:val="white"/>
              </w:rPr>
              <w:t>函数、过程的定义和参数列表以及返回类型</w:t>
            </w:r>
            <w:r>
              <w:rPr>
                <w:rFonts w:ascii="ËÎÌå" w:hAnsi="ËÎÌå"/>
                <w:color w:val="000080"/>
                <w:sz w:val="18"/>
                <w:highlight w:val="white"/>
              </w:rPr>
              <w:t>;</w:t>
            </w: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00"/>
                <w:sz w:val="18"/>
                <w:highlight w:val="white"/>
              </w:rPr>
              <w:t xml:space="preserve"> [</w:t>
            </w:r>
            <w:r>
              <w:rPr>
                <w:rFonts w:hint="eastAsia" w:ascii="宋体" w:hAnsi="宋体" w:eastAsia="宋体" w:cs="宋体"/>
                <w:color w:val="000000"/>
                <w:sz w:val="18"/>
                <w:highlight w:val="white"/>
              </w:rPr>
              <w:t>包名</w:t>
            </w:r>
            <w:r>
              <w:rPr>
                <w:rFonts w:ascii="ËÎÌå" w:hAnsi="ËÎÌå"/>
                <w:color w:val="000000"/>
                <w:sz w:val="18"/>
                <w:highlight w:val="white"/>
              </w:rPr>
              <w:t>]</w:t>
            </w:r>
            <w:r>
              <w:rPr>
                <w:rFonts w:ascii="ËÎÌå" w:hAnsi="ËÎÌå"/>
                <w:color w:val="000080"/>
                <w:sz w:val="18"/>
                <w:highlight w:val="white"/>
              </w:rPr>
              <w:t>;</w:t>
            </w:r>
          </w:p>
        </w:tc>
      </w:tr>
    </w:tbl>
    <w:p>
      <w:pPr>
        <w:pStyle w:val="39"/>
        <w:widowControl w:val="0"/>
        <w:numPr>
          <w:ilvl w:val="0"/>
          <w:numId w:val="0"/>
        </w:numPr>
        <w:ind w:right="210" w:rightChars="100" w:firstLine="420" w:firstLineChars="2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代码演示：</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PACKAGE</w:t>
            </w:r>
            <w:r>
              <w:rPr>
                <w:rFonts w:ascii="ËÎÌå" w:hAnsi="ËÎÌå"/>
                <w:color w:val="000000"/>
                <w:sz w:val="18"/>
                <w:highlight w:val="white"/>
              </w:rPr>
              <w:t xml:space="preserve"> MYPACKAGE</w:t>
            </w:r>
          </w:p>
          <w:p>
            <w:pPr>
              <w:jc w:val="left"/>
              <w:rPr>
                <w:rFonts w:ascii="ËÎÌå" w:hAnsi="ËÎÌå"/>
                <w:color w:val="000000"/>
                <w:sz w:val="18"/>
                <w:highlight w:val="white"/>
              </w:rPr>
            </w:pPr>
            <w:r>
              <w:rPr>
                <w:rFonts w:ascii="ËÎÌå" w:hAnsi="ËÎÌå"/>
                <w:color w:val="008080"/>
                <w:sz w:val="18"/>
                <w:highlight w:val="white"/>
              </w:rPr>
              <w:t>AS</w:t>
            </w:r>
          </w:p>
          <w:p>
            <w:pPr>
              <w:jc w:val="left"/>
              <w:rPr>
                <w:rFonts w:ascii="ËÎÌå" w:hAnsi="ËÎÌå"/>
                <w:color w:val="000080"/>
                <w:sz w:val="18"/>
                <w:highlight w:val="white"/>
              </w:rPr>
            </w:pPr>
            <w:r>
              <w:rPr>
                <w:rFonts w:ascii="ËÎÌå" w:hAnsi="ËÎÌå"/>
                <w:color w:val="000000"/>
                <w:sz w:val="18"/>
                <w:highlight w:val="white"/>
              </w:rPr>
              <w:t xml:space="preserve">A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80"/>
                <w:sz w:val="18"/>
                <w:highlight w:val="white"/>
              </w:rPr>
            </w:pPr>
            <w:r>
              <w:rPr>
                <w:rFonts w:hint="eastAsia" w:ascii="ËÎÌå" w:hAnsi="ËÎÌå"/>
                <w:color w:val="000080"/>
                <w:sz w:val="18"/>
                <w:highlight w:val="white"/>
              </w:rPr>
              <w:t>B VARCHAR2;</w:t>
            </w:r>
          </w:p>
          <w:p>
            <w:pPr>
              <w:jc w:val="left"/>
              <w:rPr>
                <w:rFonts w:ascii="ËÎÌå" w:hAnsi="ËÎÌå"/>
                <w:color w:val="000000"/>
                <w:sz w:val="18"/>
                <w:highlight w:val="white"/>
              </w:rPr>
            </w:pPr>
            <w:r>
              <w:rPr>
                <w:rFonts w:ascii="ËÎÌå" w:hAnsi="ËÎÌå"/>
                <w:color w:val="008080"/>
                <w:sz w:val="18"/>
                <w:highlight w:val="white"/>
              </w:rPr>
              <w:t>PROCEDURE</w:t>
            </w:r>
            <w:r>
              <w:rPr>
                <w:rFonts w:ascii="ËÎÌå" w:hAnsi="ËÎÌå"/>
                <w:color w:val="000000"/>
                <w:sz w:val="18"/>
                <w:highlight w:val="white"/>
              </w:rPr>
              <w:t xml:space="preserve"> MY_SP</w:t>
            </w:r>
            <w:r>
              <w:rPr>
                <w:rFonts w:ascii="ËÎÌå" w:hAnsi="ËÎÌå"/>
                <w:color w:val="000080"/>
                <w:sz w:val="18"/>
                <w:highlight w:val="white"/>
              </w:rPr>
              <w:t>(</w:t>
            </w:r>
            <w:r>
              <w:rPr>
                <w:rFonts w:ascii="ËÎÌå" w:hAnsi="ËÎÌå"/>
                <w:color w:val="000000"/>
                <w:sz w:val="18"/>
                <w:highlight w:val="white"/>
              </w:rPr>
              <w:t xml:space="preserve">P_A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FUNCTION</w:t>
            </w:r>
            <w:r>
              <w:rPr>
                <w:rFonts w:ascii="ËÎÌå" w:hAnsi="ËÎÌå"/>
                <w:color w:val="000000"/>
                <w:sz w:val="18"/>
                <w:highlight w:val="white"/>
              </w:rPr>
              <w:t xml:space="preserve"> MY_FUN</w:t>
            </w:r>
            <w:r>
              <w:rPr>
                <w:rFonts w:ascii="ËÎÌå" w:hAnsi="ËÎÌå"/>
                <w:color w:val="000080"/>
                <w:sz w:val="18"/>
                <w:highlight w:val="white"/>
              </w:rPr>
              <w:t>(</w:t>
            </w:r>
            <w:r>
              <w:rPr>
                <w:rFonts w:ascii="ËÎÌå" w:hAnsi="ËÎÌå"/>
                <w:color w:val="000000"/>
                <w:sz w:val="18"/>
                <w:highlight w:val="white"/>
              </w:rPr>
              <w:t xml:space="preserve">F_A </w:t>
            </w:r>
            <w:r>
              <w:rPr>
                <w:rFonts w:hint="eastAsia" w:ascii="ËÎÌå" w:hAnsi="ËÎÌå"/>
                <w:color w:val="000000"/>
                <w:sz w:val="18"/>
                <w:highlight w:val="white"/>
              </w:rPr>
              <w:t xml:space="preserve"> IN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RETURN</w:t>
            </w:r>
            <w:r>
              <w:rPr>
                <w:rFonts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80"/>
                <w:sz w:val="18"/>
                <w:highlight w:val="white"/>
              </w:rPr>
              <w:t>;</w:t>
            </w: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9"/>
        <w:widowControl w:val="0"/>
        <w:numPr>
          <w:ilvl w:val="0"/>
          <w:numId w:val="0"/>
        </w:numPr>
        <w:ind w:right="210" w:rightChars="1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语法格式：创建包体</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PACKAGE</w:t>
            </w:r>
            <w:r>
              <w:rPr>
                <w:rFonts w:ascii="ËÎÌå" w:hAnsi="ËÎÌå"/>
                <w:color w:val="000000"/>
                <w:sz w:val="18"/>
                <w:highlight w:val="white"/>
              </w:rPr>
              <w:t xml:space="preserve"> </w:t>
            </w:r>
            <w:r>
              <w:rPr>
                <w:rFonts w:ascii="ËÎÌå" w:hAnsi="ËÎÌå"/>
                <w:color w:val="008080"/>
                <w:sz w:val="18"/>
                <w:highlight w:val="white"/>
              </w:rPr>
              <w:t>BODY</w:t>
            </w:r>
            <w:r>
              <w:rPr>
                <w:rFonts w:ascii="ËÎÌå" w:hAnsi="ËÎÌå"/>
                <w:color w:val="000000"/>
                <w:sz w:val="18"/>
                <w:highlight w:val="white"/>
              </w:rPr>
              <w:t xml:space="preserve"> </w:t>
            </w:r>
            <w:r>
              <w:rPr>
                <w:rFonts w:hint="eastAsia" w:ascii="宋体" w:hAnsi="宋体" w:cs="宋体"/>
                <w:color w:val="000000"/>
                <w:sz w:val="18"/>
                <w:highlight w:val="white"/>
              </w:rPr>
              <w:t>包名</w:t>
            </w:r>
          </w:p>
          <w:p>
            <w:pPr>
              <w:jc w:val="left"/>
              <w:rPr>
                <w:rFonts w:ascii="ËÎÌå" w:hAnsi="ËÎÌå"/>
                <w:color w:val="000000"/>
                <w:sz w:val="18"/>
                <w:highlight w:val="white"/>
              </w:rPr>
            </w:pPr>
            <w:r>
              <w:rPr>
                <w:rFonts w:ascii="ËÎÌå" w:hAnsi="ËÎÌå"/>
                <w:color w:val="008080"/>
                <w:sz w:val="18"/>
                <w:highlight w:val="white"/>
              </w:rPr>
              <w:t>IS</w:t>
            </w:r>
            <w:r>
              <w:rPr>
                <w:rFonts w:ascii="ËÎÌå" w:hAnsi="ËÎÌå"/>
                <w:color w:val="000080"/>
                <w:sz w:val="18"/>
                <w:highlight w:val="white"/>
              </w:rPr>
              <w:t>|</w:t>
            </w:r>
            <w:r>
              <w:rPr>
                <w:rFonts w:ascii="ËÎÌå" w:hAnsi="ËÎÌå"/>
                <w:color w:val="008080"/>
                <w:sz w:val="18"/>
                <w:highlight w:val="white"/>
              </w:rPr>
              <w:t>AS</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PROCEDURE</w:t>
            </w:r>
            <w:r>
              <w:rPr>
                <w:rFonts w:ascii="ËÎÌå" w:hAnsi="ËÎÌå"/>
                <w:color w:val="000000"/>
                <w:sz w:val="18"/>
                <w:highlight w:val="white"/>
              </w:rPr>
              <w:t xml:space="preserve"> </w:t>
            </w:r>
            <w:r>
              <w:rPr>
                <w:rFonts w:hint="eastAsia" w:ascii="宋体" w:hAnsi="宋体" w:cs="宋体"/>
                <w:color w:val="000000"/>
                <w:sz w:val="18"/>
                <w:highlight w:val="white"/>
              </w:rPr>
              <w:t>过程名</w:t>
            </w:r>
            <w:r>
              <w:rPr>
                <w:rFonts w:ascii="ËÎÌå" w:hAnsi="ËÎÌå"/>
                <w:color w:val="000080"/>
                <w:sz w:val="18"/>
                <w:highlight w:val="white"/>
              </w:rPr>
              <w:t>(</w:t>
            </w:r>
            <w:r>
              <w:rPr>
                <w:rFonts w:hint="eastAsia" w:ascii="宋体" w:hAnsi="宋体" w:cs="宋体"/>
                <w:color w:val="000000"/>
                <w:sz w:val="18"/>
                <w:highlight w:val="white"/>
              </w:rPr>
              <w:t>参数</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IS</w:t>
            </w:r>
            <w:r>
              <w:rPr>
                <w:rFonts w:ascii="ËÎÌå" w:hAnsi="ËÎÌå"/>
                <w:color w:val="000080"/>
                <w:sz w:val="18"/>
                <w:highlight w:val="white"/>
              </w:rPr>
              <w:t>|</w:t>
            </w: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hint="eastAsia" w:ascii="宋体" w:hAnsi="宋体" w:cs="宋体"/>
                <w:color w:val="000000"/>
                <w:sz w:val="18"/>
                <w:highlight w:val="white"/>
              </w:rPr>
              <w:t>过程体</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00"/>
                <w:sz w:val="18"/>
                <w:highlight w:val="white"/>
              </w:rPr>
              <w:t xml:space="preserve"> [</w:t>
            </w:r>
            <w:r>
              <w:rPr>
                <w:rFonts w:hint="eastAsia" w:ascii="宋体" w:hAnsi="宋体" w:cs="宋体"/>
                <w:color w:val="000000"/>
                <w:sz w:val="18"/>
                <w:highlight w:val="white"/>
              </w:rPr>
              <w:t>过程名</w:t>
            </w:r>
            <w:r>
              <w:rPr>
                <w:rFonts w:ascii="ËÎÌå" w:hAnsi="ËÎÌå"/>
                <w:color w:val="000000"/>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FUNCTION</w:t>
            </w:r>
            <w:r>
              <w:rPr>
                <w:rFonts w:ascii="ËÎÌå" w:hAnsi="ËÎÌå"/>
                <w:color w:val="000000"/>
                <w:sz w:val="18"/>
                <w:highlight w:val="white"/>
              </w:rPr>
              <w:t xml:space="preserve"> </w:t>
            </w:r>
            <w:r>
              <w:rPr>
                <w:rFonts w:hint="eastAsia" w:ascii="宋体" w:hAnsi="宋体" w:cs="宋体"/>
                <w:color w:val="000000"/>
                <w:sz w:val="18"/>
                <w:highlight w:val="white"/>
              </w:rPr>
              <w:t>函数名</w:t>
            </w:r>
            <w:r>
              <w:rPr>
                <w:rFonts w:ascii="ËÎÌå" w:hAnsi="ËÎÌå"/>
                <w:color w:val="000080"/>
                <w:sz w:val="18"/>
                <w:highlight w:val="white"/>
              </w:rPr>
              <w:t>(</w:t>
            </w:r>
            <w:r>
              <w:rPr>
                <w:rFonts w:hint="eastAsia" w:ascii="宋体" w:hAnsi="宋体" w:cs="宋体"/>
                <w:color w:val="000000"/>
                <w:sz w:val="18"/>
                <w:highlight w:val="white"/>
              </w:rPr>
              <w:t>参数</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RETURN</w:t>
            </w:r>
            <w:r>
              <w:rPr>
                <w:rFonts w:ascii="ËÎÌå" w:hAnsi="ËÎÌå"/>
                <w:color w:val="000000"/>
                <w:sz w:val="18"/>
                <w:highlight w:val="white"/>
              </w:rPr>
              <w:t xml:space="preserve"> </w:t>
            </w:r>
            <w:r>
              <w:rPr>
                <w:rFonts w:hint="eastAsia" w:ascii="宋体" w:hAnsi="宋体" w:cs="宋体"/>
                <w:color w:val="000000"/>
                <w:sz w:val="18"/>
                <w:highlight w:val="white"/>
              </w:rPr>
              <w:t>类型</w:t>
            </w:r>
          </w:p>
          <w:p>
            <w:pPr>
              <w:jc w:val="left"/>
              <w:rPr>
                <w:rFonts w:ascii="ËÎÌå" w:hAnsi="ËÎÌå"/>
                <w:color w:val="000000"/>
                <w:sz w:val="18"/>
                <w:highlight w:val="white"/>
              </w:rPr>
            </w:pPr>
            <w:r>
              <w:rPr>
                <w:rFonts w:ascii="ËÎÌå" w:hAnsi="ËÎÌå"/>
                <w:color w:val="008080"/>
                <w:sz w:val="18"/>
                <w:highlight w:val="white"/>
              </w:rPr>
              <w:t>IS</w:t>
            </w:r>
            <w:r>
              <w:rPr>
                <w:rFonts w:ascii="ËÎÌå" w:hAnsi="ËÎÌå"/>
                <w:color w:val="000080"/>
                <w:sz w:val="18"/>
                <w:highlight w:val="white"/>
              </w:rPr>
              <w:t>|</w:t>
            </w: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hint="eastAsia" w:ascii="宋体" w:hAnsi="宋体" w:cs="宋体"/>
                <w:color w:val="000000"/>
                <w:sz w:val="18"/>
                <w:highlight w:val="white"/>
              </w:rPr>
              <w:t>函数体</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00"/>
                <w:sz w:val="18"/>
                <w:highlight w:val="white"/>
              </w:rPr>
              <w:t xml:space="preserve"> [</w:t>
            </w:r>
            <w:r>
              <w:rPr>
                <w:rFonts w:hint="eastAsia" w:ascii="宋体" w:hAnsi="宋体" w:cs="宋体"/>
                <w:color w:val="000000"/>
                <w:sz w:val="18"/>
                <w:highlight w:val="white"/>
              </w:rPr>
              <w:t>函数名</w:t>
            </w:r>
            <w:r>
              <w:rPr>
                <w:rFonts w:ascii="ËÎÌå" w:hAnsi="ËÎÌå"/>
                <w:color w:val="000000"/>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9"/>
        <w:widowControl w:val="0"/>
        <w:numPr>
          <w:ilvl w:val="0"/>
          <w:numId w:val="0"/>
        </w:numPr>
        <w:ind w:right="210" w:rightChars="1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语法格式：调用包</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BEGIN</w:t>
            </w:r>
          </w:p>
          <w:p>
            <w:pPr>
              <w:pStyle w:val="39"/>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包名</w:t>
            </w:r>
            <w:r>
              <w:rPr>
                <w:rFonts w:ascii="宋体" w:hAnsi="宋体" w:eastAsia="宋体" w:cs="宋体"/>
                <w:sz w:val="21"/>
                <w:szCs w:val="21"/>
              </w:rPr>
              <w:t>.</w:t>
            </w:r>
            <w:r>
              <w:rPr>
                <w:rFonts w:hint="eastAsia" w:ascii="宋体" w:hAnsi="宋体" w:eastAsia="宋体" w:cs="宋体"/>
                <w:sz w:val="21"/>
                <w:szCs w:val="21"/>
              </w:rPr>
              <w:t>变量名</w:t>
            </w:r>
            <w:r>
              <w:rPr>
                <w:rFonts w:ascii="宋体" w:hAnsi="宋体" w:eastAsia="宋体" w:cs="宋体"/>
                <w:sz w:val="21"/>
                <w:szCs w:val="21"/>
              </w:rPr>
              <w:t>|</w:t>
            </w:r>
            <w:r>
              <w:rPr>
                <w:rFonts w:hint="eastAsia" w:ascii="宋体" w:hAnsi="宋体" w:eastAsia="宋体" w:cs="宋体"/>
                <w:sz w:val="21"/>
                <w:szCs w:val="21"/>
              </w:rPr>
              <w:t>常量名</w:t>
            </w:r>
          </w:p>
          <w:p>
            <w:pPr>
              <w:pStyle w:val="39"/>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包名</w:t>
            </w:r>
            <w:r>
              <w:rPr>
                <w:rFonts w:ascii="宋体" w:hAnsi="宋体" w:eastAsia="宋体" w:cs="宋体"/>
                <w:sz w:val="21"/>
                <w:szCs w:val="21"/>
              </w:rPr>
              <w:t>.</w:t>
            </w:r>
            <w:r>
              <w:rPr>
                <w:rFonts w:hint="eastAsia" w:ascii="宋体" w:hAnsi="宋体" w:eastAsia="宋体" w:cs="宋体"/>
                <w:sz w:val="21"/>
                <w:szCs w:val="21"/>
              </w:rPr>
              <w:t>游标名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w:t>
            </w:r>
          </w:p>
          <w:p>
            <w:pPr>
              <w:pStyle w:val="39"/>
              <w:widowControl w:val="0"/>
              <w:numPr>
                <w:ilvl w:val="0"/>
                <w:numId w:val="0"/>
              </w:numPr>
              <w:ind w:right="210" w:rightChars="100"/>
              <w:jc w:val="both"/>
              <w:rPr>
                <w:rFonts w:ascii="ËÎÌå" w:hAnsi="ËÎÌå"/>
                <w:color w:val="000000"/>
                <w:sz w:val="18"/>
                <w:highlight w:val="white"/>
              </w:rPr>
            </w:pPr>
            <w:r>
              <w:rPr>
                <w:rFonts w:hint="eastAsia" w:ascii="宋体" w:hAnsi="宋体" w:eastAsia="宋体" w:cs="宋体"/>
                <w:sz w:val="21"/>
                <w:szCs w:val="21"/>
              </w:rPr>
              <w:t>包名</w:t>
            </w:r>
            <w:r>
              <w:rPr>
                <w:rFonts w:ascii="宋体" w:hAnsi="宋体" w:eastAsia="宋体" w:cs="宋体"/>
                <w:sz w:val="21"/>
                <w:szCs w:val="21"/>
              </w:rPr>
              <w:t>.</w:t>
            </w:r>
            <w:r>
              <w:rPr>
                <w:rFonts w:hint="eastAsia" w:ascii="宋体" w:hAnsi="宋体" w:eastAsia="宋体" w:cs="宋体"/>
                <w:sz w:val="21"/>
                <w:szCs w:val="21"/>
              </w:rPr>
              <w:t>函数名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w:t>
            </w:r>
            <w:r>
              <w:rPr>
                <w:rFonts w:hint="eastAsia" w:ascii="宋体" w:hAnsi="宋体" w:eastAsia="宋体" w:cs="宋体"/>
                <w:sz w:val="21"/>
                <w:szCs w:val="21"/>
              </w:rPr>
              <w:t>过程名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w:t>
            </w: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9"/>
        <w:widowControl w:val="0"/>
        <w:numPr>
          <w:ilvl w:val="0"/>
          <w:numId w:val="0"/>
        </w:numPr>
        <w:ind w:right="210" w:rightChars="1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语法格式：删除包</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DROP</w:t>
            </w:r>
            <w:r>
              <w:rPr>
                <w:rFonts w:ascii="ËÎÌå" w:hAnsi="ËÎÌå"/>
                <w:color w:val="000000"/>
                <w:sz w:val="18"/>
                <w:highlight w:val="white"/>
              </w:rPr>
              <w:t xml:space="preserve"> </w:t>
            </w:r>
            <w:r>
              <w:rPr>
                <w:rFonts w:ascii="ËÎÌå" w:hAnsi="ËÎÌå"/>
                <w:color w:val="008080"/>
                <w:sz w:val="18"/>
                <w:highlight w:val="white"/>
              </w:rPr>
              <w:t>PACKAGE</w:t>
            </w:r>
            <w:r>
              <w:rPr>
                <w:rFonts w:ascii="ËÎÌå" w:hAnsi="ËÎÌå"/>
                <w:color w:val="000000"/>
                <w:sz w:val="18"/>
                <w:highlight w:val="white"/>
              </w:rPr>
              <w:t xml:space="preserve"> </w:t>
            </w:r>
            <w:r>
              <w:rPr>
                <w:rFonts w:hint="eastAsia" w:ascii="宋体" w:hAnsi="宋体" w:eastAsia="宋体" w:cs="宋体"/>
                <w:color w:val="000000"/>
                <w:sz w:val="18"/>
                <w:highlight w:val="white"/>
              </w:rPr>
              <w:t>包名</w:t>
            </w:r>
          </w:p>
        </w:tc>
      </w:tr>
    </w:tbl>
    <w:p>
      <w:pPr>
        <w:pStyle w:val="39"/>
        <w:widowControl w:val="0"/>
        <w:numPr>
          <w:ilvl w:val="0"/>
          <w:numId w:val="0"/>
        </w:numPr>
        <w:ind w:right="210" w:rightChars="100"/>
        <w:jc w:val="both"/>
        <w:rPr>
          <w:rFonts w:ascii="宋体" w:hAnsi="宋体" w:eastAsia="宋体" w:cs="宋体"/>
          <w:sz w:val="21"/>
          <w:szCs w:val="21"/>
        </w:rPr>
      </w:pPr>
    </w:p>
    <w:p>
      <w:pPr>
        <w:pStyle w:val="3"/>
        <w:numPr>
          <w:ilvl w:val="0"/>
          <w:numId w:val="0"/>
        </w:numPr>
        <w:rPr>
          <w:rFonts w:ascii="宋体" w:hAnsi="宋体" w:eastAsia="宋体" w:cs="宋体"/>
          <w:b/>
          <w:bCs w:val="0"/>
          <w:i/>
          <w:iCs/>
        </w:rPr>
      </w:pPr>
      <w:bookmarkStart w:id="94" w:name="_Toc5927"/>
      <w:r>
        <w:rPr>
          <w:rFonts w:ascii="宋体" w:hAnsi="宋体" w:eastAsia="宋体" w:cs="宋体"/>
          <w:b/>
          <w:bCs w:val="0"/>
          <w:i/>
          <w:iCs/>
        </w:rPr>
        <w:t>8.</w:t>
      </w:r>
      <w:r>
        <w:rPr>
          <w:rFonts w:hint="eastAsia" w:ascii="宋体" w:hAnsi="宋体" w:eastAsia="宋体" w:cs="宋体"/>
          <w:b/>
          <w:bCs w:val="0"/>
          <w:i/>
          <w:iCs/>
        </w:rPr>
        <w:t>创建日志</w:t>
      </w:r>
      <w:bookmarkEnd w:id="94"/>
    </w:p>
    <w:p>
      <w:pPr>
        <w:pStyle w:val="14"/>
        <w:ind w:firstLine="420" w:firstLineChars="200"/>
        <w:rPr>
          <w:rFonts w:ascii="宋体" w:hAnsi="宋体" w:eastAsia="宋体" w:cs="宋体"/>
          <w:sz w:val="21"/>
          <w:szCs w:val="21"/>
        </w:rPr>
      </w:pPr>
      <w:r>
        <w:rPr>
          <w:rFonts w:hint="eastAsia" w:ascii="宋体" w:hAnsi="宋体" w:eastAsia="宋体" w:cs="宋体"/>
          <w:sz w:val="21"/>
          <w:szCs w:val="21"/>
        </w:rPr>
        <w:t>日志是用来追溯问题的，记录整个程序的运行情况，知道哪个环节报错了，记录每一步花了多少时间，判断哪一步性能不好，从而对程序进行修改和优化。</w:t>
      </w:r>
    </w:p>
    <w:p>
      <w:pPr>
        <w:pStyle w:val="14"/>
        <w:ind w:firstLine="420" w:firstLineChars="200"/>
        <w:rPr>
          <w:rFonts w:ascii="宋体" w:hAnsi="宋体" w:eastAsia="宋体" w:cs="宋体"/>
          <w:sz w:val="21"/>
          <w:szCs w:val="21"/>
        </w:rPr>
      </w:pPr>
      <w:r>
        <w:rPr>
          <w:rFonts w:hint="eastAsia" w:ascii="宋体" w:hAnsi="宋体" w:eastAsia="宋体" w:cs="宋体"/>
          <w:sz w:val="21"/>
          <w:szCs w:val="21"/>
        </w:rPr>
        <w:t>人为创建的日志区别于</w:t>
      </w:r>
      <w:r>
        <w:rPr>
          <w:rFonts w:ascii="宋体" w:hAnsi="宋体" w:eastAsia="宋体" w:cs="宋体"/>
          <w:sz w:val="21"/>
          <w:szCs w:val="21"/>
        </w:rPr>
        <w:t>Oracle</w:t>
      </w:r>
      <w:r>
        <w:rPr>
          <w:rFonts w:hint="eastAsia" w:ascii="宋体" w:hAnsi="宋体" w:eastAsia="宋体" w:cs="宋体"/>
          <w:sz w:val="21"/>
          <w:szCs w:val="21"/>
        </w:rPr>
        <w:t>系统自带的日志，后者调用的成本比较高。</w:t>
      </w:r>
    </w:p>
    <w:p>
      <w:pPr>
        <w:pStyle w:val="14"/>
        <w:ind w:firstLine="420" w:firstLineChars="200"/>
        <w:rPr>
          <w:rFonts w:ascii="宋体" w:hAnsi="宋体" w:eastAsia="宋体" w:cs="宋体"/>
          <w:sz w:val="21"/>
          <w:szCs w:val="21"/>
        </w:rPr>
      </w:pPr>
      <w:r>
        <w:rPr>
          <w:rFonts w:hint="eastAsia" w:ascii="宋体" w:hAnsi="宋体" w:eastAsia="宋体" w:cs="宋体"/>
          <w:sz w:val="21"/>
          <w:szCs w:val="21"/>
        </w:rPr>
        <w:t>通常报错的时候，会有很多条报错信息，第一条是真正报错的原因。</w:t>
      </w:r>
    </w:p>
    <w:p>
      <w:pPr>
        <w:pStyle w:val="14"/>
        <w:ind w:firstLine="420" w:firstLineChars="200"/>
        <w:rPr>
          <w:rFonts w:ascii="宋体" w:hAnsi="宋体" w:eastAsia="宋体" w:cs="宋体"/>
          <w:sz w:val="21"/>
          <w:szCs w:val="21"/>
        </w:rPr>
      </w:pPr>
      <w:r>
        <w:rPr>
          <w:rFonts w:hint="eastAsia" w:ascii="宋体" w:hAnsi="宋体" w:eastAsia="宋体" w:cs="宋体"/>
          <w:sz w:val="21"/>
          <w:szCs w:val="21"/>
        </w:rPr>
        <w:t>一般</w:t>
      </w:r>
      <w:r>
        <w:rPr>
          <w:rFonts w:ascii="宋体" w:hAnsi="宋体" w:eastAsia="宋体" w:cs="宋体"/>
          <w:sz w:val="21"/>
          <w:szCs w:val="21"/>
        </w:rPr>
        <w:t>SP</w:t>
      </w:r>
      <w:r>
        <w:rPr>
          <w:rFonts w:hint="eastAsia" w:ascii="宋体" w:hAnsi="宋体" w:eastAsia="宋体" w:cs="宋体"/>
          <w:sz w:val="21"/>
          <w:szCs w:val="21"/>
        </w:rPr>
        <w:t>里都会有调用日志语句。</w:t>
      </w:r>
    </w:p>
    <w:p>
      <w:pPr>
        <w:pStyle w:val="14"/>
        <w:ind w:firstLine="0" w:firstLineChars="0"/>
        <w:rPr>
          <w:rFonts w:ascii="宋体" w:hAnsi="宋体" w:eastAsia="宋体" w:cs="宋体"/>
          <w:sz w:val="21"/>
          <w:szCs w:val="21"/>
        </w:rPr>
      </w:pPr>
    </w:p>
    <w:p>
      <w:pPr>
        <w:pStyle w:val="14"/>
        <w:ind w:firstLine="0" w:firstLineChars="0"/>
        <w:rPr>
          <w:rFonts w:ascii="宋体" w:hAnsi="宋体" w:eastAsia="宋体" w:cs="宋体"/>
          <w:sz w:val="21"/>
          <w:szCs w:val="21"/>
        </w:rPr>
      </w:pPr>
      <w:r>
        <w:rPr>
          <w:rFonts w:hint="eastAsia" w:ascii="宋体" w:hAnsi="宋体" w:eastAsia="宋体" w:cs="宋体"/>
          <w:sz w:val="21"/>
          <w:szCs w:val="21"/>
        </w:rPr>
        <w:t>日志表一般有哪些字段？</w:t>
      </w:r>
    </w:p>
    <w:tbl>
      <w:tblPr>
        <w:tblStyle w:val="19"/>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27"/>
        <w:gridCol w:w="1160"/>
        <w:gridCol w:w="1565"/>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日志</w:t>
            </w:r>
            <w:r>
              <w:rPr>
                <w:rFonts w:ascii="宋体" w:hAnsi="宋体" w:eastAsia="宋体" w:cs="宋体"/>
                <w:sz w:val="21"/>
                <w:szCs w:val="21"/>
              </w:rPr>
              <w:t>ID</w:t>
            </w:r>
          </w:p>
        </w:tc>
        <w:tc>
          <w:tcPr>
            <w:tcW w:w="1217"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过程名</w:t>
            </w:r>
          </w:p>
        </w:tc>
        <w:tc>
          <w:tcPr>
            <w:tcW w:w="927"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批次</w:t>
            </w:r>
            <w:r>
              <w:rPr>
                <w:rFonts w:ascii="宋体" w:hAnsi="宋体" w:eastAsia="宋体" w:cs="宋体"/>
                <w:sz w:val="21"/>
                <w:szCs w:val="21"/>
              </w:rPr>
              <w:t>ID</w:t>
            </w:r>
          </w:p>
        </w:tc>
        <w:tc>
          <w:tcPr>
            <w:tcW w:w="1160"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步骤</w:t>
            </w:r>
          </w:p>
        </w:tc>
        <w:tc>
          <w:tcPr>
            <w:tcW w:w="1565"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完成时间</w:t>
            </w:r>
          </w:p>
        </w:tc>
        <w:tc>
          <w:tcPr>
            <w:tcW w:w="1218"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备注</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565"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2017/07/04 08</w:t>
            </w:r>
            <w:r>
              <w:rPr>
                <w:rFonts w:hint="eastAsia" w:ascii="宋体" w:hAnsi="宋体" w:eastAsia="宋体" w:cs="宋体"/>
                <w:sz w:val="21"/>
                <w:szCs w:val="21"/>
              </w:rPr>
              <w:t>：</w:t>
            </w:r>
            <w:r>
              <w:rPr>
                <w:rFonts w:ascii="宋体" w:hAnsi="宋体" w:eastAsia="宋体" w:cs="宋体"/>
                <w:sz w:val="21"/>
                <w:szCs w:val="21"/>
              </w:rPr>
              <w:t>00</w:t>
            </w:r>
          </w:p>
        </w:tc>
        <w:tc>
          <w:tcPr>
            <w:tcW w:w="1218"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步骤</w:t>
            </w:r>
            <w:r>
              <w:rPr>
                <w:rFonts w:ascii="宋体" w:hAnsi="宋体" w:eastAsia="宋体" w:cs="宋体"/>
                <w:sz w:val="21"/>
                <w:szCs w:val="21"/>
              </w:rPr>
              <w:t>1</w:t>
            </w:r>
            <w:r>
              <w:rPr>
                <w:rFonts w:hint="eastAsia" w:ascii="宋体" w:hAnsi="宋体" w:eastAsia="宋体" w:cs="宋体"/>
                <w:sz w:val="21"/>
                <w:szCs w:val="21"/>
              </w:rPr>
              <w:t>完成</w:t>
            </w:r>
          </w:p>
        </w:tc>
        <w:tc>
          <w:tcPr>
            <w:tcW w:w="1217" w:type="dxa"/>
          </w:tcPr>
          <w:p>
            <w:pPr>
              <w:pStyle w:val="14"/>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565"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2017/07/04 08</w:t>
            </w:r>
            <w:r>
              <w:rPr>
                <w:rFonts w:hint="eastAsia" w:ascii="宋体" w:hAnsi="宋体" w:eastAsia="宋体" w:cs="宋体"/>
                <w:sz w:val="21"/>
                <w:szCs w:val="21"/>
              </w:rPr>
              <w:t>：</w:t>
            </w:r>
            <w:r>
              <w:rPr>
                <w:rFonts w:ascii="宋体" w:hAnsi="宋体" w:eastAsia="宋体" w:cs="宋体"/>
                <w:sz w:val="21"/>
                <w:szCs w:val="21"/>
              </w:rPr>
              <w:t>20</w:t>
            </w:r>
          </w:p>
        </w:tc>
        <w:tc>
          <w:tcPr>
            <w:tcW w:w="1218"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步骤</w:t>
            </w:r>
            <w:r>
              <w:rPr>
                <w:rFonts w:ascii="宋体" w:hAnsi="宋体" w:eastAsia="宋体" w:cs="宋体"/>
                <w:sz w:val="21"/>
                <w:szCs w:val="21"/>
              </w:rPr>
              <w:t>2</w:t>
            </w:r>
            <w:r>
              <w:rPr>
                <w:rFonts w:hint="eastAsia" w:ascii="宋体" w:hAnsi="宋体" w:eastAsia="宋体" w:cs="宋体"/>
                <w:sz w:val="21"/>
                <w:szCs w:val="21"/>
              </w:rPr>
              <w:t>完成</w:t>
            </w:r>
          </w:p>
        </w:tc>
        <w:tc>
          <w:tcPr>
            <w:tcW w:w="1217" w:type="dxa"/>
          </w:tcPr>
          <w:p>
            <w:pPr>
              <w:pStyle w:val="14"/>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565"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2017/07/04 08</w:t>
            </w:r>
            <w:r>
              <w:rPr>
                <w:rFonts w:hint="eastAsia" w:ascii="宋体" w:hAnsi="宋体" w:eastAsia="宋体" w:cs="宋体"/>
                <w:sz w:val="21"/>
                <w:szCs w:val="21"/>
              </w:rPr>
              <w:t>：</w:t>
            </w:r>
            <w:r>
              <w:rPr>
                <w:rFonts w:ascii="宋体" w:hAnsi="宋体" w:eastAsia="宋体" w:cs="宋体"/>
                <w:sz w:val="21"/>
                <w:szCs w:val="21"/>
              </w:rPr>
              <w:t>30</w:t>
            </w:r>
          </w:p>
        </w:tc>
        <w:tc>
          <w:tcPr>
            <w:tcW w:w="1218" w:type="dxa"/>
          </w:tcPr>
          <w:p>
            <w:pPr>
              <w:pStyle w:val="14"/>
              <w:ind w:firstLine="0" w:firstLineChars="0"/>
              <w:jc w:val="center"/>
              <w:rPr>
                <w:rFonts w:ascii="宋体" w:hAnsi="宋体" w:eastAsia="宋体" w:cs="宋体"/>
                <w:sz w:val="21"/>
                <w:szCs w:val="21"/>
              </w:rPr>
            </w:pPr>
            <w:r>
              <w:rPr>
                <w:rFonts w:hint="eastAsia" w:ascii="宋体" w:hAnsi="宋体" w:eastAsia="宋体" w:cs="宋体"/>
                <w:sz w:val="21"/>
                <w:szCs w:val="21"/>
              </w:rPr>
              <w:t>步骤</w:t>
            </w:r>
            <w:r>
              <w:rPr>
                <w:rFonts w:ascii="宋体" w:hAnsi="宋体" w:eastAsia="宋体" w:cs="宋体"/>
                <w:sz w:val="21"/>
                <w:szCs w:val="21"/>
              </w:rPr>
              <w:t>3</w:t>
            </w:r>
            <w:r>
              <w:rPr>
                <w:rFonts w:hint="eastAsia" w:ascii="宋体" w:hAnsi="宋体" w:eastAsia="宋体" w:cs="宋体"/>
                <w:sz w:val="21"/>
                <w:szCs w:val="21"/>
              </w:rPr>
              <w:t>完成</w:t>
            </w:r>
          </w:p>
        </w:tc>
        <w:tc>
          <w:tcPr>
            <w:tcW w:w="1217" w:type="dxa"/>
          </w:tcPr>
          <w:p>
            <w:pPr>
              <w:pStyle w:val="14"/>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4</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SP_2</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565"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w:t>
            </w:r>
          </w:p>
        </w:tc>
        <w:tc>
          <w:tcPr>
            <w:tcW w:w="1218"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5</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SP_2</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565" w:type="dxa"/>
          </w:tcPr>
          <w:p>
            <w:pPr>
              <w:pStyle w:val="14"/>
              <w:ind w:firstLine="0" w:firstLineChars="0"/>
              <w:jc w:val="center"/>
              <w:rPr>
                <w:rFonts w:ascii="宋体" w:hAnsi="宋体" w:eastAsia="宋体" w:cs="宋体"/>
                <w:sz w:val="21"/>
                <w:szCs w:val="21"/>
              </w:rPr>
            </w:pPr>
          </w:p>
        </w:tc>
        <w:tc>
          <w:tcPr>
            <w:tcW w:w="1218" w:type="dxa"/>
          </w:tcPr>
          <w:p>
            <w:pPr>
              <w:pStyle w:val="14"/>
              <w:ind w:firstLine="0" w:firstLineChars="0"/>
              <w:jc w:val="center"/>
              <w:rPr>
                <w:rFonts w:ascii="宋体" w:hAnsi="宋体" w:eastAsia="宋体" w:cs="宋体"/>
                <w:sz w:val="21"/>
                <w:szCs w:val="21"/>
              </w:rPr>
            </w:pPr>
          </w:p>
        </w:tc>
        <w:tc>
          <w:tcPr>
            <w:tcW w:w="1217" w:type="dxa"/>
          </w:tcPr>
          <w:p>
            <w:pPr>
              <w:pStyle w:val="14"/>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6</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SP_2</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565" w:type="dxa"/>
          </w:tcPr>
          <w:p>
            <w:pPr>
              <w:pStyle w:val="14"/>
              <w:ind w:firstLine="0" w:firstLineChars="0"/>
              <w:jc w:val="center"/>
              <w:rPr>
                <w:rFonts w:ascii="宋体" w:hAnsi="宋体" w:eastAsia="宋体" w:cs="宋体"/>
                <w:sz w:val="21"/>
                <w:szCs w:val="21"/>
              </w:rPr>
            </w:pPr>
          </w:p>
        </w:tc>
        <w:tc>
          <w:tcPr>
            <w:tcW w:w="1218" w:type="dxa"/>
          </w:tcPr>
          <w:p>
            <w:pPr>
              <w:pStyle w:val="14"/>
              <w:ind w:firstLine="0" w:firstLineChars="0"/>
              <w:jc w:val="center"/>
              <w:rPr>
                <w:rFonts w:ascii="宋体" w:hAnsi="宋体" w:eastAsia="宋体" w:cs="宋体"/>
                <w:sz w:val="21"/>
                <w:szCs w:val="21"/>
              </w:rPr>
            </w:pPr>
          </w:p>
        </w:tc>
        <w:tc>
          <w:tcPr>
            <w:tcW w:w="1217" w:type="dxa"/>
          </w:tcPr>
          <w:p>
            <w:pPr>
              <w:pStyle w:val="14"/>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7</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565" w:type="dxa"/>
          </w:tcPr>
          <w:p>
            <w:pPr>
              <w:pStyle w:val="14"/>
              <w:ind w:firstLine="0" w:firstLineChars="0"/>
              <w:jc w:val="center"/>
              <w:rPr>
                <w:rFonts w:ascii="宋体" w:hAnsi="宋体" w:eastAsia="宋体" w:cs="宋体"/>
                <w:sz w:val="21"/>
                <w:szCs w:val="21"/>
              </w:rPr>
            </w:pPr>
          </w:p>
        </w:tc>
        <w:tc>
          <w:tcPr>
            <w:tcW w:w="1218" w:type="dxa"/>
          </w:tcPr>
          <w:p>
            <w:pPr>
              <w:pStyle w:val="14"/>
              <w:ind w:firstLine="0" w:firstLineChars="0"/>
              <w:jc w:val="center"/>
              <w:rPr>
                <w:rFonts w:ascii="宋体" w:hAnsi="宋体" w:eastAsia="宋体" w:cs="宋体"/>
                <w:sz w:val="21"/>
                <w:szCs w:val="21"/>
              </w:rPr>
            </w:pPr>
          </w:p>
        </w:tc>
        <w:tc>
          <w:tcPr>
            <w:tcW w:w="1217" w:type="dxa"/>
          </w:tcPr>
          <w:p>
            <w:pPr>
              <w:pStyle w:val="14"/>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8</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565" w:type="dxa"/>
          </w:tcPr>
          <w:p>
            <w:pPr>
              <w:pStyle w:val="14"/>
              <w:ind w:firstLine="0" w:firstLineChars="0"/>
              <w:jc w:val="center"/>
              <w:rPr>
                <w:rFonts w:ascii="宋体" w:hAnsi="宋体" w:eastAsia="宋体" w:cs="宋体"/>
                <w:sz w:val="21"/>
                <w:szCs w:val="21"/>
              </w:rPr>
            </w:pPr>
          </w:p>
        </w:tc>
        <w:tc>
          <w:tcPr>
            <w:tcW w:w="1218" w:type="dxa"/>
          </w:tcPr>
          <w:p>
            <w:pPr>
              <w:pStyle w:val="14"/>
              <w:ind w:firstLine="0" w:firstLineChars="0"/>
              <w:jc w:val="center"/>
              <w:rPr>
                <w:rFonts w:ascii="宋体" w:hAnsi="宋体" w:eastAsia="宋体" w:cs="宋体"/>
                <w:sz w:val="21"/>
                <w:szCs w:val="21"/>
              </w:rPr>
            </w:pPr>
          </w:p>
        </w:tc>
        <w:tc>
          <w:tcPr>
            <w:tcW w:w="1217" w:type="dxa"/>
          </w:tcPr>
          <w:p>
            <w:pPr>
              <w:pStyle w:val="14"/>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9</w:t>
            </w:r>
          </w:p>
        </w:tc>
        <w:tc>
          <w:tcPr>
            <w:tcW w:w="121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160" w:type="dxa"/>
          </w:tcPr>
          <w:p>
            <w:pPr>
              <w:pStyle w:val="14"/>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565" w:type="dxa"/>
          </w:tcPr>
          <w:p>
            <w:pPr>
              <w:pStyle w:val="14"/>
              <w:ind w:firstLine="0" w:firstLineChars="0"/>
              <w:jc w:val="center"/>
              <w:rPr>
                <w:rFonts w:ascii="宋体" w:hAnsi="宋体" w:eastAsia="宋体" w:cs="宋体"/>
                <w:sz w:val="21"/>
                <w:szCs w:val="21"/>
              </w:rPr>
            </w:pPr>
          </w:p>
        </w:tc>
        <w:tc>
          <w:tcPr>
            <w:tcW w:w="1218" w:type="dxa"/>
          </w:tcPr>
          <w:p>
            <w:pPr>
              <w:pStyle w:val="14"/>
              <w:ind w:firstLine="0" w:firstLineChars="0"/>
              <w:jc w:val="center"/>
              <w:rPr>
                <w:rFonts w:ascii="宋体" w:hAnsi="宋体" w:eastAsia="宋体" w:cs="宋体"/>
                <w:sz w:val="21"/>
                <w:szCs w:val="21"/>
              </w:rPr>
            </w:pPr>
          </w:p>
        </w:tc>
        <w:tc>
          <w:tcPr>
            <w:tcW w:w="1217" w:type="dxa"/>
          </w:tcPr>
          <w:p>
            <w:pPr>
              <w:pStyle w:val="14"/>
              <w:ind w:firstLine="0" w:firstLineChars="0"/>
              <w:jc w:val="center"/>
              <w:rPr>
                <w:rFonts w:ascii="宋体" w:hAnsi="宋体" w:eastAsia="宋体" w:cs="宋体"/>
                <w:sz w:val="21"/>
                <w:szCs w:val="21"/>
              </w:rPr>
            </w:pPr>
          </w:p>
        </w:tc>
      </w:tr>
    </w:tbl>
    <w:p>
      <w:pPr>
        <w:pStyle w:val="14"/>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语法格式：创建日志</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创建日志表</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LOG_RECORD</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 LOG_ID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SP_NAME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100</w:t>
            </w:r>
            <w:r>
              <w:rPr>
                <w:rFonts w:ascii="ËÎÌå" w:hAnsi="ËÎÌå"/>
                <w:color w:val="000080"/>
                <w:sz w:val="18"/>
                <w:highlight w:val="white"/>
              </w:rPr>
              <w:t>),</w:t>
            </w:r>
            <w:r>
              <w:rPr>
                <w:rFonts w:ascii="ËÎÌå" w:hAnsi="ËÎÌå"/>
                <w:color w:val="000000"/>
                <w:sz w:val="18"/>
                <w:highlight w:val="white"/>
              </w:rPr>
              <w:t xml:space="preserve">CYCLE_ID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STEP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FINISH_TIME </w:t>
            </w:r>
            <w:r>
              <w:rPr>
                <w:rFonts w:ascii="ËÎÌå" w:hAnsi="ËÎÌå"/>
                <w:color w:val="008080"/>
                <w:sz w:val="18"/>
                <w:highlight w:val="white"/>
              </w:rPr>
              <w:t>DATE</w:t>
            </w:r>
            <w:r>
              <w:rPr>
                <w:rFonts w:ascii="ËÎÌå" w:hAnsi="ËÎÌå"/>
                <w:color w:val="000080"/>
                <w:sz w:val="18"/>
                <w:highlight w:val="white"/>
              </w:rPr>
              <w:t>,</w:t>
            </w:r>
            <w:r>
              <w:rPr>
                <w:rFonts w:ascii="ËÎÌå" w:hAnsi="ËÎÌå"/>
                <w:color w:val="000000"/>
                <w:sz w:val="18"/>
                <w:highlight w:val="white"/>
              </w:rPr>
              <w:t xml:space="preserve">REMARKS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100</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创建序列用于</w:t>
            </w:r>
            <w:r>
              <w:rPr>
                <w:rFonts w:ascii="ËÎÌå" w:hAnsi="ËÎÌå"/>
                <w:i/>
                <w:color w:val="FF0000"/>
                <w:sz w:val="18"/>
                <w:highlight w:val="white"/>
              </w:rPr>
              <w:t>LOG_ID</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SEQ_LOG_ID</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创建序列用于</w:t>
            </w:r>
            <w:r>
              <w:rPr>
                <w:rFonts w:ascii="ËÎÌå" w:hAnsi="ËÎÌå"/>
                <w:i/>
                <w:color w:val="FF0000"/>
                <w:sz w:val="18"/>
                <w:highlight w:val="white"/>
              </w:rPr>
              <w:t>CYCLE_ID</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SEQ_CYCLE_ID</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创建存储过程日志记录</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SP_LOG</w:t>
            </w:r>
            <w:r>
              <w:rPr>
                <w:rFonts w:ascii="ËÎÌå" w:hAnsi="ËÎÌå"/>
                <w:color w:val="000080"/>
                <w:sz w:val="18"/>
                <w:highlight w:val="white"/>
              </w:rPr>
              <w:t>(</w:t>
            </w:r>
            <w:r>
              <w:rPr>
                <w:rFonts w:ascii="ËÎÌå" w:hAnsi="ËÎÌå"/>
                <w:color w:val="000000"/>
                <w:sz w:val="18"/>
                <w:highlight w:val="white"/>
              </w:rPr>
              <w:t xml:space="preserve">P_SP_NAME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P_CYCLE_ID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P_STEP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P_REMARKS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LOG_RECORD</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LOG_ID</w:t>
            </w:r>
            <w:r>
              <w:rPr>
                <w:rFonts w:ascii="ËÎÌå" w:hAnsi="ËÎÌå"/>
                <w:color w:val="000080"/>
                <w:sz w:val="18"/>
                <w:highlight w:val="white"/>
              </w:rPr>
              <w:t>,</w:t>
            </w:r>
            <w:r>
              <w:rPr>
                <w:rFonts w:ascii="ËÎÌå" w:hAnsi="ËÎÌå"/>
                <w:color w:val="000000"/>
                <w:sz w:val="18"/>
                <w:highlight w:val="white"/>
              </w:rPr>
              <w:t xml:space="preserve"> SP_NAME</w:t>
            </w:r>
            <w:r>
              <w:rPr>
                <w:rFonts w:ascii="ËÎÌå" w:hAnsi="ËÎÌå"/>
                <w:color w:val="000080"/>
                <w:sz w:val="18"/>
                <w:highlight w:val="white"/>
              </w:rPr>
              <w:t>,</w:t>
            </w:r>
            <w:r>
              <w:rPr>
                <w:rFonts w:ascii="ËÎÌå" w:hAnsi="ËÎÌå"/>
                <w:color w:val="000000"/>
                <w:sz w:val="18"/>
                <w:highlight w:val="white"/>
              </w:rPr>
              <w:t xml:space="preserve"> CYCLE_ID</w:t>
            </w:r>
            <w:r>
              <w:rPr>
                <w:rFonts w:ascii="ËÎÌå" w:hAnsi="ËÎÌå"/>
                <w:color w:val="000080"/>
                <w:sz w:val="18"/>
                <w:highlight w:val="white"/>
              </w:rPr>
              <w:t>,</w:t>
            </w:r>
            <w:r>
              <w:rPr>
                <w:rFonts w:ascii="ËÎÌå" w:hAnsi="ËÎÌå"/>
                <w:color w:val="000000"/>
                <w:sz w:val="18"/>
                <w:highlight w:val="white"/>
              </w:rPr>
              <w:t xml:space="preserve"> STEP</w:t>
            </w:r>
            <w:r>
              <w:rPr>
                <w:rFonts w:ascii="ËÎÌå" w:hAnsi="ËÎÌå"/>
                <w:color w:val="000080"/>
                <w:sz w:val="18"/>
                <w:highlight w:val="white"/>
              </w:rPr>
              <w:t>,</w:t>
            </w:r>
            <w:r>
              <w:rPr>
                <w:rFonts w:ascii="ËÎÌå" w:hAnsi="ËÎÌå"/>
                <w:color w:val="000000"/>
                <w:sz w:val="18"/>
                <w:highlight w:val="white"/>
              </w:rPr>
              <w:t xml:space="preserve"> FINISH_TIME</w:t>
            </w:r>
            <w:r>
              <w:rPr>
                <w:rFonts w:ascii="ËÎÌå" w:hAnsi="ËÎÌå"/>
                <w:color w:val="000080"/>
                <w:sz w:val="18"/>
                <w:highlight w:val="white"/>
              </w:rPr>
              <w:t>,</w:t>
            </w:r>
            <w:r>
              <w:rPr>
                <w:rFonts w:ascii="ËÎÌå" w:hAnsi="ËÎÌå"/>
                <w:color w:val="000000"/>
                <w:sz w:val="18"/>
                <w:highlight w:val="white"/>
              </w:rPr>
              <w:t xml:space="preserve"> REMARKS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SEQ_LOG_ID.NEXTVAL</w:t>
            </w:r>
            <w:r>
              <w:rPr>
                <w:rFonts w:ascii="ËÎÌå" w:hAnsi="ËÎÌå"/>
                <w:color w:val="000080"/>
                <w:sz w:val="18"/>
                <w:highlight w:val="white"/>
              </w:rPr>
              <w:t>,</w:t>
            </w:r>
            <w:r>
              <w:rPr>
                <w:rFonts w:ascii="ËÎÌå" w:hAnsi="ËÎÌå"/>
                <w:color w:val="000000"/>
                <w:sz w:val="18"/>
                <w:highlight w:val="white"/>
              </w:rPr>
              <w:t xml:space="preserve"> P_SP_NAME</w:t>
            </w:r>
            <w:r>
              <w:rPr>
                <w:rFonts w:ascii="ËÎÌå" w:hAnsi="ËÎÌå"/>
                <w:color w:val="000080"/>
                <w:sz w:val="18"/>
                <w:highlight w:val="white"/>
              </w:rPr>
              <w:t>,</w:t>
            </w:r>
            <w:r>
              <w:rPr>
                <w:rFonts w:ascii="ËÎÌå" w:hAnsi="ËÎÌå"/>
                <w:color w:val="000000"/>
                <w:sz w:val="18"/>
                <w:highlight w:val="white"/>
              </w:rPr>
              <w:t xml:space="preserve"> P_CYCLE_ID</w:t>
            </w:r>
            <w:r>
              <w:rPr>
                <w:rFonts w:ascii="ËÎÌå" w:hAnsi="ËÎÌå"/>
                <w:color w:val="000080"/>
                <w:sz w:val="18"/>
                <w:highlight w:val="white"/>
              </w:rPr>
              <w:t>,</w:t>
            </w:r>
            <w:r>
              <w:rPr>
                <w:rFonts w:ascii="ËÎÌå" w:hAnsi="ËÎÌå"/>
                <w:color w:val="000000"/>
                <w:sz w:val="18"/>
                <w:highlight w:val="white"/>
              </w:rPr>
              <w:t xml:space="preserve"> P_STEP</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r>
              <w:rPr>
                <w:rFonts w:ascii="ËÎÌå" w:hAnsi="ËÎÌå"/>
                <w:color w:val="000000"/>
                <w:sz w:val="18"/>
                <w:highlight w:val="white"/>
              </w:rPr>
              <w:t xml:space="preserve"> P_REMARKS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
    <w:p>
      <w:pPr>
        <w:spacing w:line="276" w:lineRule="auto"/>
        <w:ind w:left="420" w:right="210"/>
        <w:jc w:val="left"/>
        <w:rPr>
          <w:rFonts w:ascii="宋体" w:cs="宋体"/>
          <w:b/>
          <w:szCs w:val="21"/>
        </w:rPr>
      </w:pPr>
      <w:r>
        <w:rPr>
          <w:rFonts w:hint="eastAsia" w:ascii="宋体" w:hAnsi="宋体" w:cs="宋体"/>
          <w:b/>
          <w:szCs w:val="21"/>
        </w:rPr>
        <w:t>语法格式：调用日志</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SP_EMPD</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C_UPDATE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CT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CYCLE_ID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定义变量</w:t>
            </w:r>
          </w:p>
          <w:p>
            <w:pPr>
              <w:jc w:val="left"/>
              <w:rPr>
                <w:rFonts w:ascii="ËÎÌå" w:hAnsi="ËÎÌå"/>
                <w:color w:val="000000"/>
                <w:sz w:val="18"/>
                <w:highlight w:val="white"/>
              </w:rPr>
            </w:pP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8080"/>
                <w:sz w:val="18"/>
                <w:highlight w:val="white"/>
              </w:rPr>
              <w:t>BEGIN</w:t>
            </w:r>
          </w:p>
          <w:p>
            <w:pPr>
              <w:ind w:firstLine="180" w:firstLineChars="100"/>
              <w:jc w:val="left"/>
              <w:rPr>
                <w:rFonts w:ascii="ËÎÌå" w:hAnsi="ËÎÌå"/>
                <w:color w:val="000080"/>
                <w:sz w:val="18"/>
                <w:highlight w:val="white"/>
              </w:rPr>
            </w:pPr>
            <w:r>
              <w:rPr>
                <w:rFonts w:ascii="ËÎÌå" w:hAnsi="ËÎÌå"/>
                <w:color w:val="000000"/>
                <w:sz w:val="18"/>
                <w:highlight w:val="white"/>
              </w:rPr>
              <w:t xml:space="preserve">CYCLE_ID </w:t>
            </w:r>
            <w:r>
              <w:rPr>
                <w:rFonts w:ascii="ËÎÌå" w:hAnsi="ËÎÌå"/>
                <w:color w:val="000080"/>
                <w:sz w:val="18"/>
                <w:highlight w:val="white"/>
              </w:rPr>
              <w:t>:=</w:t>
            </w:r>
            <w:r>
              <w:rPr>
                <w:rFonts w:ascii="ËÎÌå" w:hAnsi="ËÎÌå"/>
                <w:color w:val="000000"/>
                <w:sz w:val="18"/>
                <w:highlight w:val="white"/>
              </w:rPr>
              <w:t xml:space="preserve"> SEQ_CYCLE_ID.NEXTVAL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SP_LOG</w:t>
            </w:r>
            <w:r>
              <w:rPr>
                <w:rFonts w:ascii="ËÎÌå" w:hAnsi="ËÎÌå"/>
                <w:color w:val="000080"/>
                <w:sz w:val="18"/>
                <w:highlight w:val="white"/>
              </w:rPr>
              <w:t>(</w:t>
            </w:r>
            <w:r>
              <w:rPr>
                <w:rFonts w:ascii="ËÎÌå" w:hAnsi="ËÎÌå"/>
                <w:color w:val="0000FF"/>
                <w:sz w:val="18"/>
                <w:highlight w:val="white"/>
              </w:rPr>
              <w:t>'SP_EMPD'</w:t>
            </w:r>
            <w:r>
              <w:rPr>
                <w:rFonts w:ascii="ËÎÌå" w:hAnsi="ËÎÌå"/>
                <w:color w:val="000080"/>
                <w:sz w:val="18"/>
                <w:highlight w:val="white"/>
              </w:rPr>
              <w:t>,</w:t>
            </w:r>
            <w:r>
              <w:rPr>
                <w:rFonts w:ascii="ËÎÌå" w:hAnsi="ËÎÌå"/>
                <w:color w:val="000000"/>
                <w:sz w:val="18"/>
                <w:highlight w:val="white"/>
              </w:rPr>
              <w:t xml:space="preserve"> CYCLE_ID</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程序开始</w:t>
            </w:r>
            <w:r>
              <w:rPr>
                <w:rFonts w:ascii="ËÎÌå" w:hAnsi="ËÎÌå"/>
                <w:color w:val="0000FF"/>
                <w:sz w:val="18"/>
                <w:highlight w:val="white"/>
              </w:rPr>
              <w: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ËÎÌå" w:hAnsi="ËÎÌå"/>
                <w:i/>
                <w:color w:val="FF0000"/>
                <w:sz w:val="18"/>
                <w:highlight w:val="white"/>
              </w:rPr>
              <w:t>调用日志：程序开始</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X </w:t>
            </w:r>
            <w:r>
              <w:rPr>
                <w:rFonts w:ascii="ËÎÌå" w:hAnsi="ËÎÌå"/>
                <w:color w:val="008080"/>
                <w:sz w:val="18"/>
                <w:highlight w:val="white"/>
              </w:rPr>
              <w:t>IN</w:t>
            </w:r>
            <w:r>
              <w:rPr>
                <w:rFonts w:ascii="ËÎÌå" w:hAnsi="ËÎÌå"/>
                <w:color w:val="000000"/>
                <w:sz w:val="18"/>
                <w:highlight w:val="white"/>
              </w:rPr>
              <w:t xml:space="preserve"> C_UPDATE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CT </w:t>
            </w:r>
            <w:r>
              <w:rPr>
                <w:rFonts w:ascii="ËÎÌå" w:hAnsi="ËÎÌå"/>
                <w:color w:val="008080"/>
                <w:sz w:val="18"/>
                <w:highlight w:val="white"/>
              </w:rPr>
              <w:t>FROM</w:t>
            </w:r>
            <w:r>
              <w:rPr>
                <w:rFonts w:ascii="ËÎÌå" w:hAnsi="ËÎÌå"/>
                <w:color w:val="000000"/>
                <w:sz w:val="18"/>
                <w:highlight w:val="white"/>
              </w:rPr>
              <w:t xml:space="preserve"> EMPEMP A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00"/>
                <w:sz w:val="18"/>
                <w:highlight w:val="white"/>
              </w:rPr>
              <w:t xml:space="preserve"> CT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A.ENAME       </w:t>
            </w:r>
            <w:r>
              <w:rPr>
                <w:rFonts w:ascii="ËÎÌå" w:hAnsi="ËÎÌå"/>
                <w:color w:val="000080"/>
                <w:sz w:val="18"/>
                <w:highlight w:val="white"/>
              </w:rPr>
              <w:t>=</w:t>
            </w: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         </w:t>
            </w:r>
            <w:r>
              <w:rPr>
                <w:rFonts w:ascii="ËÎÌå" w:hAnsi="ËÎÌå"/>
                <w:color w:val="000080"/>
                <w:sz w:val="18"/>
                <w:highlight w:val="white"/>
              </w:rPr>
              <w:t>=</w:t>
            </w: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         </w:t>
            </w:r>
            <w:r>
              <w:rPr>
                <w:rFonts w:ascii="ËÎÌå" w:hAnsi="ËÎÌå"/>
                <w:color w:val="000080"/>
                <w:sz w:val="18"/>
                <w:highlight w:val="white"/>
              </w:rPr>
              <w:t>=</w:t>
            </w: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    </w:t>
            </w:r>
            <w:r>
              <w:rPr>
                <w:rFonts w:ascii="ËÎÌå" w:hAnsi="ËÎÌå"/>
                <w:color w:val="000080"/>
                <w:sz w:val="18"/>
                <w:highlight w:val="white"/>
              </w:rPr>
              <w:t>=</w:t>
            </w: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         </w:t>
            </w:r>
            <w:r>
              <w:rPr>
                <w:rFonts w:ascii="ËÎÌå" w:hAnsi="ËÎÌå"/>
                <w:color w:val="000080"/>
                <w:sz w:val="18"/>
                <w:highlight w:val="white"/>
              </w:rPr>
              <w:t>=</w:t>
            </w: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        </w:t>
            </w:r>
            <w:r>
              <w:rPr>
                <w:rFonts w:ascii="ËÎÌå" w:hAnsi="ËÎÌå"/>
                <w:color w:val="000080"/>
                <w:sz w:val="18"/>
                <w:highlight w:val="white"/>
              </w:rPr>
              <w:t>=</w:t>
            </w: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      </w:t>
            </w:r>
            <w:r>
              <w:rPr>
                <w:rFonts w:ascii="ËÎÌå" w:hAnsi="ËÎÌå"/>
                <w:color w:val="000080"/>
                <w:sz w:val="18"/>
                <w:highlight w:val="white"/>
              </w:rPr>
              <w:t>=</w:t>
            </w: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ELSIF</w:t>
            </w:r>
            <w:r>
              <w:rPr>
                <w:rFonts w:ascii="ËÎÌå" w:hAnsi="ËÎÌå"/>
                <w:color w:val="000000"/>
                <w:sz w:val="18"/>
                <w:highlight w:val="white"/>
              </w:rPr>
              <w:t xml:space="preserve"> CT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80"/>
                <w:sz w:val="18"/>
                <w:highlight w:val="white"/>
              </w:rPr>
              <w:t>;</w:t>
            </w:r>
          </w:p>
          <w:p>
            <w:pPr>
              <w:jc w:val="left"/>
              <w:rPr>
                <w:rFonts w:ascii="ËÎÌå" w:hAnsi="ËÎÌå"/>
                <w:color w:val="00008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80"/>
                <w:sz w:val="18"/>
                <w:highlight w:val="white"/>
              </w:rPr>
            </w:pPr>
            <w:r>
              <w:rPr>
                <w:rFonts w:ascii="ËÎÌå" w:hAnsi="ËÎÌå"/>
                <w:color w:val="000080"/>
                <w:sz w:val="18"/>
                <w:highlight w:val="white"/>
              </w:rPr>
              <w:t xml:space="preserve">  </w:t>
            </w:r>
            <w:r>
              <w:rPr>
                <w:rFonts w:ascii="ËÎÌå" w:hAnsi="ËÎÌå"/>
                <w:color w:val="000000"/>
                <w:sz w:val="18"/>
                <w:highlight w:val="white"/>
              </w:rPr>
              <w:t>SP_LOG</w:t>
            </w:r>
            <w:r>
              <w:rPr>
                <w:rFonts w:ascii="ËÎÌå" w:hAnsi="ËÎÌå"/>
                <w:color w:val="000080"/>
                <w:sz w:val="18"/>
                <w:highlight w:val="white"/>
              </w:rPr>
              <w:t>(</w:t>
            </w:r>
            <w:r>
              <w:rPr>
                <w:rFonts w:ascii="ËÎÌå" w:hAnsi="ËÎÌå"/>
                <w:color w:val="0000FF"/>
                <w:sz w:val="18"/>
                <w:highlight w:val="white"/>
              </w:rPr>
              <w:t>'SP_EMPD'</w:t>
            </w:r>
            <w:r>
              <w:rPr>
                <w:rFonts w:ascii="ËÎÌå" w:hAnsi="ËÎÌå"/>
                <w:color w:val="000080"/>
                <w:sz w:val="18"/>
                <w:highlight w:val="white"/>
              </w:rPr>
              <w:t>,</w:t>
            </w:r>
            <w:r>
              <w:rPr>
                <w:rFonts w:ascii="ËÎÌå" w:hAnsi="ËÎÌå"/>
                <w:color w:val="000000"/>
                <w:sz w:val="18"/>
                <w:highlight w:val="white"/>
              </w:rPr>
              <w:t xml:space="preserve"> CYCLE_ID</w:t>
            </w:r>
            <w:r>
              <w:rPr>
                <w:rFonts w:ascii="ËÎÌå" w:hAnsi="ËÎÌå"/>
                <w:color w:val="000080"/>
                <w:sz w:val="18"/>
                <w:highlight w:val="white"/>
              </w:rPr>
              <w:t>,</w:t>
            </w:r>
            <w:r>
              <w:rPr>
                <w:rFonts w:ascii="ËÎÌå" w:hAnsi="ËÎÌå"/>
                <w:color w:val="000000"/>
                <w:sz w:val="18"/>
                <w:highlight w:val="white"/>
              </w:rPr>
              <w:t xml:space="preserve"> 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同步完成</w:t>
            </w:r>
            <w:r>
              <w:rPr>
                <w:rFonts w:ascii="ËÎÌå" w:hAnsi="ËÎÌå"/>
                <w:color w:val="0000FF"/>
                <w:sz w:val="18"/>
                <w:highlight w:val="white"/>
              </w:rPr>
              <w: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ËÎÌå" w:hAnsi="ËÎÌå"/>
                <w:i/>
                <w:color w:val="FF0000"/>
                <w:sz w:val="18"/>
                <w:highlight w:val="white"/>
              </w:rPr>
              <w:t>调用日志：同步完成</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SP_EMPD</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'2017-04-06 00:00:00'</w:t>
            </w:r>
            <w:r>
              <w:rPr>
                <w:rFonts w:ascii="ËÎÌå" w:hAnsi="ËÎÌå"/>
                <w:color w:val="000080"/>
                <w:sz w:val="18"/>
                <w:highlight w:val="white"/>
              </w:rPr>
              <w:t>);</w:t>
            </w:r>
          </w:p>
          <w:p>
            <w:pPr>
              <w:pStyle w:val="39"/>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sectPr>
          <w:pgSz w:w="11906" w:h="16838"/>
          <w:pgMar w:top="1440" w:right="1800" w:bottom="1440" w:left="1800" w:header="851" w:footer="992" w:gutter="0"/>
          <w:cols w:space="425" w:num="1"/>
          <w:docGrid w:type="lines" w:linePitch="312" w:charSpace="0"/>
        </w:sectPr>
      </w:pPr>
    </w:p>
    <w:p>
      <w:pPr>
        <w:pStyle w:val="2"/>
        <w:rPr>
          <w:rFonts w:ascii="宋体" w:cs="宋体"/>
          <w:sz w:val="84"/>
          <w:szCs w:val="84"/>
        </w:rPr>
      </w:pPr>
      <w:bookmarkStart w:id="95" w:name="_Toc12759"/>
      <w:r>
        <w:rPr>
          <w:rFonts w:hint="eastAsia" w:ascii="宋体" w:hAnsi="宋体" w:cs="宋体"/>
          <w:sz w:val="84"/>
          <w:szCs w:val="84"/>
        </w:rPr>
        <w:t>第</w:t>
      </w:r>
      <w:r>
        <w:rPr>
          <w:rFonts w:ascii="宋体" w:hAnsi="宋体" w:cs="宋体"/>
          <w:sz w:val="84"/>
          <w:szCs w:val="84"/>
        </w:rPr>
        <w:t>6</w:t>
      </w:r>
      <w:r>
        <w:rPr>
          <w:rFonts w:hint="eastAsia" w:ascii="宋体" w:hAnsi="宋体" w:cs="宋体"/>
          <w:sz w:val="84"/>
          <w:szCs w:val="84"/>
        </w:rPr>
        <w:t>章</w:t>
      </w:r>
      <w:bookmarkEnd w:id="95"/>
    </w:p>
    <w:p>
      <w:pPr>
        <w:spacing w:line="276" w:lineRule="auto"/>
        <w:jc w:val="right"/>
        <w:rPr>
          <w:rFonts w:ascii="宋体" w:cs="宋体"/>
          <w:sz w:val="84"/>
          <w:szCs w:val="84"/>
        </w:rPr>
      </w:pPr>
      <w:r>
        <w:pict>
          <v:shape id="1045" o:spid="_x0000_s1031" o:spt="32" type="#_x0000_t32" style="position:absolute;left:0pt;margin-left:3.85pt;margin-top:28.05pt;height:0pt;width:408.9pt;z-index:1024;mso-width-relative:page;mso-height-relative:page;" filled="f" coordsize="21600,21600">
            <v:path arrowok="t"/>
            <v:fill on="f" focussize="0,0"/>
            <v:stroke weight="2.5pt"/>
            <v:imagedata o:title=""/>
            <o:lock v:ext="edit"/>
          </v:shape>
        </w:pict>
      </w:r>
    </w:p>
    <w:p>
      <w:pPr>
        <w:pStyle w:val="2"/>
        <w:jc w:val="right"/>
        <w:rPr>
          <w:rFonts w:ascii="宋体" w:hAnsi="宋体" w:cs="宋体"/>
          <w:b w:val="0"/>
          <w:bCs w:val="0"/>
          <w:sz w:val="84"/>
          <w:szCs w:val="84"/>
        </w:rPr>
      </w:pPr>
      <w:bookmarkStart w:id="96" w:name="_Toc24668"/>
    </w:p>
    <w:p>
      <w:pPr>
        <w:pStyle w:val="2"/>
        <w:jc w:val="right"/>
        <w:rPr>
          <w:rFonts w:ascii="宋体" w:cs="宋体"/>
          <w:b w:val="0"/>
          <w:bCs w:val="0"/>
          <w:sz w:val="84"/>
          <w:szCs w:val="84"/>
        </w:rPr>
        <w:sectPr>
          <w:pgSz w:w="11906" w:h="16838"/>
          <w:pgMar w:top="1440" w:right="1800" w:bottom="1440" w:left="1800" w:header="851" w:footer="992" w:gutter="0"/>
          <w:cols w:space="425" w:num="1"/>
          <w:docGrid w:type="lines" w:linePitch="312" w:charSpace="0"/>
        </w:sectPr>
      </w:pPr>
      <w:r>
        <w:rPr>
          <w:rFonts w:ascii="宋体" w:hAnsi="宋体" w:cs="宋体"/>
          <w:b w:val="0"/>
          <w:bCs w:val="0"/>
          <w:sz w:val="84"/>
          <w:szCs w:val="84"/>
        </w:rPr>
        <w:t>BI</w:t>
      </w:r>
      <w:r>
        <w:rPr>
          <w:rFonts w:hint="eastAsia" w:ascii="宋体" w:hAnsi="宋体" w:cs="宋体"/>
          <w:b w:val="0"/>
          <w:bCs w:val="0"/>
          <w:sz w:val="84"/>
          <w:szCs w:val="84"/>
        </w:rPr>
        <w:t>理论基础</w:t>
      </w:r>
      <w:bookmarkEnd w:id="96"/>
    </w:p>
    <w:p>
      <w:pPr>
        <w:pStyle w:val="3"/>
        <w:numPr>
          <w:ilvl w:val="0"/>
          <w:numId w:val="0"/>
        </w:numPr>
        <w:rPr>
          <w:i/>
          <w:iCs/>
        </w:rPr>
      </w:pPr>
      <w:bookmarkStart w:id="97" w:name="_Toc20544"/>
      <w:r>
        <w:rPr>
          <w:i/>
          <w:iCs/>
        </w:rPr>
        <w:t>1.</w:t>
      </w:r>
      <w:r>
        <w:rPr>
          <w:rFonts w:hint="eastAsia"/>
          <w:i/>
          <w:iCs/>
        </w:rPr>
        <w:t>数据仓库</w:t>
      </w:r>
      <w:bookmarkEnd w:id="97"/>
    </w:p>
    <w:p>
      <w:pPr>
        <w:rPr>
          <w:rFonts w:ascii="宋体" w:cs="宋体"/>
          <w:color w:val="FF0000"/>
          <w:szCs w:val="21"/>
        </w:rPr>
      </w:pPr>
      <w:r>
        <w:rPr>
          <w:rFonts w:hint="eastAsia" w:ascii="宋体" w:hAnsi="宋体" w:cs="宋体"/>
          <w:color w:val="FF0000"/>
          <w:szCs w:val="21"/>
        </w:rPr>
        <w:t>什么是数据仓库？</w:t>
      </w:r>
    </w:p>
    <w:p>
      <w:pPr>
        <w:ind w:firstLine="420" w:firstLineChars="200"/>
        <w:rPr>
          <w:rFonts w:ascii="宋体" w:cs="宋体"/>
          <w:szCs w:val="21"/>
        </w:rPr>
      </w:pPr>
      <w:r>
        <w:rPr>
          <w:rFonts w:hint="eastAsia" w:ascii="宋体" w:hAnsi="宋体" w:cs="宋体"/>
          <w:szCs w:val="21"/>
          <w:u w:val="single"/>
        </w:rPr>
        <w:t>数据仓库（</w:t>
      </w:r>
      <w:r>
        <w:rPr>
          <w:rFonts w:ascii="宋体" w:hAnsi="宋体" w:cs="宋体"/>
          <w:szCs w:val="21"/>
          <w:u w:val="single"/>
        </w:rPr>
        <w:t>Data Warehouse</w:t>
      </w:r>
      <w:r>
        <w:rPr>
          <w:rFonts w:hint="eastAsia" w:ascii="宋体" w:hAnsi="宋体" w:cs="宋体"/>
          <w:szCs w:val="21"/>
          <w:u w:val="single"/>
        </w:rPr>
        <w:t>）是一个面向主题的（</w:t>
      </w:r>
      <w:r>
        <w:rPr>
          <w:rFonts w:ascii="宋体" w:hAnsi="宋体" w:cs="宋体"/>
          <w:szCs w:val="21"/>
          <w:u w:val="single"/>
        </w:rPr>
        <w:t>Subject Oriented</w:t>
      </w:r>
      <w:r>
        <w:rPr>
          <w:rFonts w:hint="eastAsia" w:ascii="宋体" w:hAnsi="宋体" w:cs="宋体"/>
          <w:szCs w:val="21"/>
          <w:u w:val="single"/>
        </w:rPr>
        <w:t>）、集成的（</w:t>
      </w:r>
      <w:r>
        <w:rPr>
          <w:rFonts w:ascii="宋体" w:hAnsi="宋体" w:cs="宋体"/>
          <w:szCs w:val="21"/>
          <w:u w:val="single"/>
        </w:rPr>
        <w:t>Integrated</w:t>
      </w:r>
      <w:r>
        <w:rPr>
          <w:rFonts w:hint="eastAsia" w:ascii="宋体" w:hAnsi="宋体" w:cs="宋体"/>
          <w:szCs w:val="21"/>
          <w:u w:val="single"/>
        </w:rPr>
        <w:t>）、相对稳定的（</w:t>
      </w:r>
      <w:r>
        <w:rPr>
          <w:rFonts w:ascii="宋体" w:hAnsi="宋体" w:cs="宋体"/>
          <w:szCs w:val="21"/>
          <w:u w:val="single"/>
        </w:rPr>
        <w:t>Non-Volatile</w:t>
      </w:r>
      <w:r>
        <w:rPr>
          <w:rFonts w:hint="eastAsia" w:ascii="宋体" w:hAnsi="宋体" w:cs="宋体"/>
          <w:szCs w:val="21"/>
          <w:u w:val="single"/>
        </w:rPr>
        <w:t>）、</w:t>
      </w:r>
      <w:r>
        <w:rPr>
          <w:rFonts w:hint="eastAsia" w:ascii="宋体" w:hAnsi="宋体" w:cs="宋体"/>
          <w:color w:val="FF0000"/>
          <w:szCs w:val="21"/>
          <w:u w:val="single"/>
        </w:rPr>
        <w:t>反映历史变化（</w:t>
      </w:r>
      <w:r>
        <w:rPr>
          <w:rFonts w:ascii="宋体" w:hAnsi="宋体" w:cs="宋体"/>
          <w:color w:val="FF0000"/>
          <w:szCs w:val="21"/>
          <w:u w:val="single"/>
        </w:rPr>
        <w:t>Time Variant</w:t>
      </w:r>
      <w:r>
        <w:rPr>
          <w:rFonts w:hint="eastAsia" w:ascii="宋体" w:hAnsi="宋体" w:cs="宋体"/>
          <w:color w:val="FF0000"/>
          <w:szCs w:val="21"/>
          <w:u w:val="single"/>
        </w:rPr>
        <w:t>）的数据集合</w:t>
      </w:r>
      <w:r>
        <w:rPr>
          <w:rFonts w:hint="eastAsia" w:ascii="宋体" w:hAnsi="宋体" w:cs="宋体"/>
          <w:szCs w:val="21"/>
          <w:u w:val="single"/>
        </w:rPr>
        <w:t>，用于支持管理决策</w:t>
      </w:r>
      <w:r>
        <w:rPr>
          <w:rFonts w:ascii="宋体" w:hAnsi="宋体" w:cs="宋体"/>
          <w:szCs w:val="21"/>
          <w:u w:val="single"/>
        </w:rPr>
        <w:t>(Decision Making Support)</w:t>
      </w:r>
      <w:r>
        <w:rPr>
          <w:rFonts w:hint="eastAsia" w:ascii="宋体" w:hAnsi="宋体" w:cs="宋体"/>
          <w:szCs w:val="21"/>
        </w:rPr>
        <w:t>。</w:t>
      </w:r>
    </w:p>
    <w:p>
      <w:pPr>
        <w:rPr>
          <w:rFonts w:ascii="宋体" w:cs="宋体"/>
          <w:szCs w:val="21"/>
        </w:rPr>
      </w:pPr>
      <w:r>
        <w:rPr>
          <w:rFonts w:hint="eastAsia" w:ascii="宋体" w:hAnsi="宋体" w:cs="宋体"/>
          <w:b/>
          <w:bCs/>
          <w:szCs w:val="21"/>
        </w:rPr>
        <w:t>面向主题的：</w:t>
      </w:r>
      <w:r>
        <w:rPr>
          <w:rFonts w:hint="eastAsia" w:ascii="宋体" w:hAnsi="宋体" w:cs="宋体"/>
          <w:szCs w:val="21"/>
        </w:rPr>
        <w:t>经过</w:t>
      </w:r>
      <w:r>
        <w:rPr>
          <w:rFonts w:ascii="宋体" w:hAnsi="宋体" w:cs="宋体"/>
          <w:szCs w:val="21"/>
        </w:rPr>
        <w:t>ETL</w:t>
      </w:r>
      <w:r>
        <w:rPr>
          <w:rFonts w:hint="eastAsia" w:ascii="宋体" w:hAnsi="宋体" w:cs="宋体"/>
          <w:szCs w:val="21"/>
        </w:rPr>
        <w:t>抽数、清洗、转换加载后，数据按不同主题存放在同一个库中，梳理归类；</w:t>
      </w:r>
    </w:p>
    <w:p>
      <w:pPr>
        <w:rPr>
          <w:rFonts w:ascii="宋体" w:cs="宋体"/>
          <w:szCs w:val="21"/>
        </w:rPr>
      </w:pPr>
      <w:r>
        <w:rPr>
          <w:rFonts w:hint="eastAsia" w:ascii="宋体" w:hAnsi="宋体" w:cs="宋体"/>
          <w:b/>
          <w:bCs/>
          <w:szCs w:val="21"/>
        </w:rPr>
        <w:t>集成的：</w:t>
      </w:r>
      <w:r>
        <w:rPr>
          <w:rFonts w:hint="eastAsia" w:ascii="宋体" w:hAnsi="宋体" w:cs="宋体"/>
          <w:szCs w:val="21"/>
        </w:rPr>
        <w:t>不来来源的数据的集合。</w:t>
      </w:r>
    </w:p>
    <w:p>
      <w:pPr>
        <w:rPr>
          <w:rFonts w:ascii="宋体" w:cs="宋体"/>
          <w:b/>
          <w:bCs/>
          <w:szCs w:val="21"/>
        </w:rPr>
      </w:pPr>
      <w:r>
        <w:rPr>
          <w:rFonts w:hint="eastAsia" w:ascii="宋体" w:hAnsi="宋体" w:cs="宋体"/>
          <w:b/>
          <w:bCs/>
          <w:szCs w:val="21"/>
        </w:rPr>
        <w:t>相对稳定的：</w:t>
      </w:r>
      <w:r>
        <w:rPr>
          <w:rFonts w:hint="eastAsia" w:ascii="宋体" w:hAnsi="宋体" w:cs="宋体"/>
          <w:szCs w:val="21"/>
        </w:rPr>
        <w:t>不会人为改变任何数据，只同步。如果源系统出故障了，数据仓库的数据依然存在。</w:t>
      </w:r>
    </w:p>
    <w:p>
      <w:pPr>
        <w:rPr>
          <w:rFonts w:ascii="宋体" w:cs="宋体"/>
          <w:szCs w:val="21"/>
        </w:rPr>
      </w:pPr>
      <w:r>
        <w:rPr>
          <w:rFonts w:hint="eastAsia" w:ascii="宋体" w:hAnsi="宋体" w:cs="宋体"/>
          <w:b/>
          <w:bCs/>
          <w:szCs w:val="21"/>
        </w:rPr>
        <w:t>反应历史变化：</w:t>
      </w:r>
      <w:r>
        <w:rPr>
          <w:rFonts w:hint="eastAsia" w:ascii="宋体" w:hAnsi="宋体" w:cs="宋体"/>
          <w:szCs w:val="21"/>
        </w:rPr>
        <w:t>源系统数据库一般只保存几个月，定期删除，数据仓库可保存几年后压缩在硬盘里。</w:t>
      </w:r>
    </w:p>
    <w:p>
      <w:pPr>
        <w:rPr>
          <w:rFonts w:ascii="宋体" w:cs="宋体"/>
          <w:szCs w:val="21"/>
        </w:rPr>
      </w:pPr>
    </w:p>
    <w:p>
      <w:pPr>
        <w:rPr>
          <w:rFonts w:ascii="宋体" w:cs="宋体"/>
          <w:color w:val="FF0000"/>
          <w:szCs w:val="21"/>
        </w:rPr>
      </w:pPr>
      <w:r>
        <w:rPr>
          <w:rFonts w:hint="eastAsia" w:ascii="宋体" w:hAnsi="宋体" w:cs="宋体"/>
          <w:color w:val="FF0000"/>
          <w:szCs w:val="21"/>
        </w:rPr>
        <w:t>在源系统也能做报表，为什么要建立数仓？</w:t>
      </w:r>
    </w:p>
    <w:p>
      <w:pPr>
        <w:ind w:firstLine="420" w:firstLineChars="200"/>
        <w:rPr>
          <w:rFonts w:ascii="宋体" w:cs="宋体"/>
          <w:szCs w:val="21"/>
        </w:rPr>
      </w:pPr>
      <w:r>
        <w:rPr>
          <w:rFonts w:hint="eastAsia" w:ascii="宋体" w:hAnsi="宋体" w:cs="宋体"/>
          <w:szCs w:val="21"/>
        </w:rPr>
        <w:t>因为每个源系统都有自己的功能，可以在这里进行分析或抽其他源系统的数据，但会影响这个系统的功能；其次，应用系统之间会重复抽取数据，为了避免源系统频繁交互，需要构建数仓。</w:t>
      </w:r>
    </w:p>
    <w:p>
      <w:pPr>
        <w:rPr>
          <w:rFonts w:ascii="宋体" w:cs="宋体"/>
          <w:szCs w:val="21"/>
        </w:rPr>
      </w:pPr>
    </w:p>
    <w:p>
      <w:pPr>
        <w:pStyle w:val="3"/>
        <w:numPr>
          <w:ilvl w:val="0"/>
          <w:numId w:val="0"/>
        </w:numPr>
        <w:tabs>
          <w:tab w:val="left" w:pos="4620"/>
        </w:tabs>
        <w:rPr>
          <w:i/>
          <w:iCs/>
        </w:rPr>
      </w:pPr>
      <w:bookmarkStart w:id="98" w:name="_Toc26792"/>
      <w:r>
        <w:rPr>
          <w:i/>
          <w:iCs/>
        </w:rPr>
        <w:t>2.</w:t>
      </w:r>
      <w:r>
        <w:rPr>
          <w:rFonts w:hint="eastAsia"/>
          <w:i/>
          <w:iCs/>
        </w:rPr>
        <w:t>维表与事实表</w:t>
      </w:r>
      <w:bookmarkEnd w:id="98"/>
      <w:r>
        <w:rPr>
          <w:i/>
          <w:iCs/>
        </w:rPr>
        <w:tab/>
      </w:r>
    </w:p>
    <w:p>
      <w:pPr>
        <w:rPr>
          <w:rFonts w:ascii="宋体" w:cs="宋体"/>
          <w:b/>
          <w:bCs/>
          <w:szCs w:val="21"/>
        </w:rPr>
      </w:pPr>
      <w:r>
        <w:rPr>
          <w:rFonts w:hint="eastAsia" w:ascii="宋体" w:hAnsi="宋体" w:cs="宋体"/>
          <w:b/>
          <w:bCs/>
          <w:szCs w:val="21"/>
        </w:rPr>
        <w:t>事实表</w:t>
      </w:r>
    </w:p>
    <w:p>
      <w:pPr>
        <w:rPr>
          <w:rFonts w:ascii="宋体" w:cs="宋体"/>
          <w:szCs w:val="21"/>
        </w:rPr>
      </w:pPr>
    </w:p>
    <w:p>
      <w:pPr>
        <w:ind w:firstLine="420" w:firstLineChars="200"/>
        <w:rPr>
          <w:rFonts w:ascii="宋体" w:cs="宋体"/>
          <w:szCs w:val="21"/>
        </w:rPr>
      </w:pPr>
      <w:r>
        <w:rPr>
          <w:rFonts w:hint="eastAsia" w:ascii="宋体" w:hAnsi="宋体" w:cs="宋体"/>
          <w:szCs w:val="21"/>
        </w:rPr>
        <w:t>每个数据仓库都包含一个或者多个事实数据表。事实数据表可能包含业务销售数据，如现金登记事务</w:t>
      </w:r>
    </w:p>
    <w:p>
      <w:pPr>
        <w:ind w:firstLine="420" w:firstLineChars="200"/>
        <w:rPr>
          <w:rFonts w:ascii="宋体" w:cs="宋体"/>
          <w:szCs w:val="21"/>
        </w:rPr>
      </w:pPr>
    </w:p>
    <w:p>
      <w:pPr>
        <w:ind w:firstLine="420" w:firstLineChars="200"/>
        <w:rPr>
          <w:rFonts w:ascii="宋体" w:cs="宋体"/>
          <w:szCs w:val="21"/>
        </w:rPr>
      </w:pPr>
      <w:r>
        <w:rPr>
          <w:rFonts w:hint="eastAsia" w:ascii="宋体" w:hAnsi="宋体" w:cs="宋体"/>
          <w:szCs w:val="21"/>
        </w:rPr>
        <w:t>所产生的数据，事实数据表通常包含大量的行。事实数据表的主要特点是包含数字数据（事实），并且这些数字信息可以汇总，以提供有关单位作为历史的数据，每个事实数据表包含一个由多个部分组成的索引，该索引包含作为外键的相关性纬度表的主键，而维度表包含事实记录的特性。事实数据表不应该包含描述性的信息，也不应该包含除数字度量字段及使事实与纬度表中对应项的相关索引字段之外的任何数据。</w:t>
      </w:r>
    </w:p>
    <w:p>
      <w:pPr>
        <w:ind w:firstLine="420" w:firstLineChars="200"/>
        <w:rPr>
          <w:rFonts w:ascii="宋体" w:cs="宋体"/>
          <w:szCs w:val="21"/>
        </w:rPr>
      </w:pPr>
    </w:p>
    <w:p>
      <w:pPr>
        <w:ind w:firstLine="420" w:firstLineChars="200"/>
        <w:rPr>
          <w:rFonts w:ascii="宋体" w:cs="宋体"/>
          <w:szCs w:val="21"/>
        </w:rPr>
      </w:pPr>
      <w:r>
        <w:rPr>
          <w:rFonts w:hint="eastAsia" w:ascii="宋体" w:hAnsi="宋体" w:cs="宋体"/>
          <w:szCs w:val="21"/>
        </w:rPr>
        <w:t>包含在事实数据表中的“度量值”有两中：一种是可以累计的度量值，另一种是非累计的度量值。最有用的度量值是可累计的度量值，其累计起来的数字是非常有意义的。用户可以通过累计度量值获得汇总信息，例如。可以汇总具体时间段内一组商店的特定商品的销售情况。非累计的度量值也可以用于事实数据表，单汇总结果一般是没有意义的，例如，在一座大厦的不同位置测量温度时，如果将大厦中所有不同位置的温度累加是没有意义的，但是求平均值是有意义的。</w:t>
      </w:r>
    </w:p>
    <w:p>
      <w:pPr>
        <w:ind w:firstLine="420" w:firstLineChars="200"/>
        <w:rPr>
          <w:rFonts w:ascii="宋体" w:cs="宋体"/>
          <w:szCs w:val="21"/>
        </w:rPr>
      </w:pPr>
    </w:p>
    <w:p>
      <w:pPr>
        <w:ind w:firstLine="420" w:firstLineChars="200"/>
        <w:rPr>
          <w:rFonts w:ascii="宋体" w:cs="宋体"/>
          <w:szCs w:val="21"/>
        </w:rPr>
      </w:pPr>
      <w:r>
        <w:rPr>
          <w:rFonts w:hint="eastAsia" w:ascii="宋体" w:hAnsi="宋体" w:cs="宋体"/>
          <w:szCs w:val="21"/>
        </w:rPr>
        <w:t>一般来说，一个事实数据表都要和一个或多个纬度表相关联，用户在利用事实数据表创建多维数据集时，可以使用一个或多个维度表。</w:t>
      </w:r>
    </w:p>
    <w:p>
      <w:pPr>
        <w:rPr>
          <w:rFonts w:ascii="宋体" w:cs="宋体"/>
          <w:szCs w:val="21"/>
        </w:rPr>
      </w:pPr>
    </w:p>
    <w:p>
      <w:pPr>
        <w:rPr>
          <w:rFonts w:ascii="宋体" w:cs="宋体"/>
          <w:b/>
          <w:bCs/>
          <w:szCs w:val="21"/>
        </w:rPr>
      </w:pPr>
      <w:r>
        <w:rPr>
          <w:rFonts w:hint="eastAsia" w:ascii="宋体" w:hAnsi="宋体" w:cs="宋体"/>
          <w:b/>
          <w:bCs/>
          <w:szCs w:val="21"/>
        </w:rPr>
        <w:t>维度表</w:t>
      </w:r>
    </w:p>
    <w:p>
      <w:pPr>
        <w:rPr>
          <w:rFonts w:ascii="宋体" w:cs="宋体"/>
          <w:szCs w:val="21"/>
        </w:rPr>
      </w:pPr>
    </w:p>
    <w:p>
      <w:pPr>
        <w:ind w:firstLine="420" w:firstLineChars="200"/>
        <w:rPr>
          <w:rFonts w:ascii="宋体" w:cs="宋体"/>
          <w:szCs w:val="21"/>
        </w:rPr>
      </w:pPr>
      <w:r>
        <w:rPr>
          <w:rFonts w:hint="eastAsia" w:ascii="宋体" w:hAnsi="宋体" w:cs="宋体"/>
          <w:szCs w:val="21"/>
        </w:rPr>
        <w:t>维度表可以看作是用户来分析数据的窗口，纬度表中包含事实数据表中事实记录的特性，有些特性提供描述性信息，有些特性指定如何汇总事实数据表数据，以便为分析者提供有用的信息，维度表包含帮助汇总数据的特性的层次结构。例如，包含产品信息的维度表通常包含将产品分为食品、饮料、非消费品等若干类的层次结构，这些产品中的每一类进一步多次细分，直到各产品达到最低级别。</w:t>
      </w:r>
    </w:p>
    <w:p>
      <w:pPr>
        <w:ind w:firstLine="420" w:firstLineChars="200"/>
        <w:rPr>
          <w:rFonts w:ascii="宋体" w:cs="宋体"/>
          <w:szCs w:val="21"/>
        </w:rPr>
      </w:pPr>
    </w:p>
    <w:p>
      <w:pPr>
        <w:ind w:firstLine="420" w:firstLineChars="200"/>
        <w:rPr>
          <w:rFonts w:ascii="宋体" w:cs="宋体"/>
          <w:szCs w:val="21"/>
        </w:rPr>
      </w:pPr>
      <w:r>
        <w:rPr>
          <w:rFonts w:hint="eastAsia" w:ascii="宋体" w:hAnsi="宋体" w:cs="宋体"/>
          <w:szCs w:val="21"/>
        </w:rPr>
        <w:t>在维度表中，每个表都包含独立于其他维度表的事实特性，例如，客户维度表包含有关客户的数据。维度表中的列字段可以将信息分为不同层次的结构级。</w:t>
      </w:r>
    </w:p>
    <w:p>
      <w:pPr>
        <w:rPr>
          <w:rFonts w:ascii="宋体" w:cs="宋体"/>
          <w:szCs w:val="21"/>
        </w:rPr>
      </w:pPr>
    </w:p>
    <w:p>
      <w:pPr>
        <w:rPr>
          <w:rFonts w:ascii="宋体" w:cs="宋体"/>
          <w:szCs w:val="21"/>
        </w:rPr>
      </w:pPr>
      <w:r>
        <w:rPr>
          <w:rFonts w:hint="eastAsia" w:ascii="宋体" w:hAnsi="宋体" w:cs="宋体"/>
          <w:szCs w:val="21"/>
        </w:rPr>
        <w:t>结论</w:t>
      </w:r>
      <w:r>
        <w:rPr>
          <w:rFonts w:ascii="宋体" w:hAnsi="宋体" w:cs="宋体"/>
          <w:szCs w:val="21"/>
        </w:rPr>
        <w:t>:</w:t>
      </w:r>
    </w:p>
    <w:p>
      <w:pPr>
        <w:rPr>
          <w:rFonts w:ascii="宋体" w:cs="宋体"/>
          <w:szCs w:val="21"/>
        </w:rPr>
      </w:pPr>
    </w:p>
    <w:p>
      <w:pPr>
        <w:rPr>
          <w:rFonts w:ascii="宋体" w:cs="宋体"/>
          <w:szCs w:val="21"/>
        </w:rPr>
      </w:pPr>
      <w:r>
        <w:rPr>
          <w:rFonts w:ascii="宋体" w:hAnsi="宋体" w:cs="宋体"/>
          <w:szCs w:val="21"/>
        </w:rPr>
        <w:t>1</w:t>
      </w:r>
      <w:r>
        <w:rPr>
          <w:rFonts w:hint="eastAsia" w:ascii="宋体" w:hAnsi="宋体" w:cs="宋体"/>
          <w:szCs w:val="21"/>
        </w:rPr>
        <w:t>、事实表就是你要关注的内容；</w:t>
      </w:r>
    </w:p>
    <w:p>
      <w:pPr>
        <w:rPr>
          <w:rFonts w:ascii="宋体" w:cs="宋体"/>
          <w:szCs w:val="21"/>
        </w:rPr>
      </w:pPr>
      <w:r>
        <w:rPr>
          <w:rFonts w:ascii="宋体" w:hAnsi="宋体" w:cs="宋体"/>
          <w:szCs w:val="21"/>
        </w:rPr>
        <w:t>2</w:t>
      </w:r>
      <w:r>
        <w:rPr>
          <w:rFonts w:hint="eastAsia" w:ascii="宋体" w:hAnsi="宋体" w:cs="宋体"/>
          <w:szCs w:val="21"/>
        </w:rPr>
        <w:t>、维度表就是你观察该事务的角度，是从哪个角度去观察这个内容的。</w:t>
      </w:r>
    </w:p>
    <w:p>
      <w:pPr>
        <w:rPr>
          <w:rFonts w:ascii="宋体" w:cs="宋体"/>
          <w:szCs w:val="21"/>
        </w:rPr>
      </w:pPr>
      <w:r>
        <w:rPr>
          <w:rFonts w:hint="eastAsia" w:ascii="宋体" w:hAnsi="宋体" w:cs="宋体"/>
          <w:szCs w:val="21"/>
        </w:rPr>
        <w:t>【例】某地区商品的销量，是从地区这个角度观察商品销量的。事实表就是销量表，维度表就是地区表。</w:t>
      </w:r>
    </w:p>
    <w:p>
      <w:pPr>
        <w:rPr>
          <w:rFonts w:ascii="宋体" w:cs="宋体"/>
          <w:szCs w:val="21"/>
        </w:rPr>
      </w:pPr>
      <w:r>
        <w:rPr>
          <w:rFonts w:ascii="宋体" w:hAnsi="宋体" w:cs="宋体"/>
          <w:szCs w:val="21"/>
        </w:rPr>
        <w:t>3</w:t>
      </w:r>
      <w:r>
        <w:rPr>
          <w:rFonts w:hint="eastAsia" w:ascii="宋体" w:hAnsi="宋体" w:cs="宋体"/>
          <w:szCs w:val="21"/>
        </w:rPr>
        <w:t>、上线时，都是先跑维度表，再跑事实表</w:t>
      </w:r>
    </w:p>
    <w:p>
      <w:pPr>
        <w:pStyle w:val="3"/>
        <w:numPr>
          <w:ilvl w:val="0"/>
          <w:numId w:val="0"/>
        </w:numPr>
        <w:rPr>
          <w:i/>
          <w:iCs/>
        </w:rPr>
      </w:pPr>
      <w:bookmarkStart w:id="99" w:name="_Toc6116"/>
      <w:r>
        <w:rPr>
          <w:i/>
          <w:iCs/>
        </w:rPr>
        <w:t>3.</w:t>
      </w:r>
      <w:r>
        <w:rPr>
          <w:rFonts w:hint="eastAsia"/>
          <w:i/>
          <w:iCs/>
        </w:rPr>
        <w:t>三范式</w:t>
      </w:r>
      <w:bookmarkEnd w:id="99"/>
    </w:p>
    <w:p>
      <w:pPr>
        <w:rPr>
          <w:rFonts w:ascii="宋体" w:cs="宋体"/>
          <w:szCs w:val="21"/>
        </w:rPr>
      </w:pPr>
      <w:r>
        <w:rPr>
          <w:rFonts w:hint="eastAsia" w:ascii="宋体" w:hAnsi="宋体" w:cs="宋体"/>
          <w:szCs w:val="21"/>
        </w:rPr>
        <w:t>三范式</w:t>
      </w:r>
    </w:p>
    <w:p>
      <w:pPr>
        <w:rPr>
          <w:rFonts w:ascii="宋体" w:cs="宋体"/>
          <w:szCs w:val="21"/>
        </w:rPr>
      </w:pPr>
      <w:r>
        <w:rPr>
          <w:rFonts w:hint="eastAsia" w:ascii="宋体" w:hAnsi="宋体" w:cs="宋体"/>
          <w:szCs w:val="21"/>
        </w:rPr>
        <w:t>第一范式（</w:t>
      </w:r>
      <w:r>
        <w:rPr>
          <w:rFonts w:ascii="宋体" w:hAnsi="宋体" w:cs="宋体"/>
          <w:szCs w:val="21"/>
        </w:rPr>
        <w:t>1NF</w:t>
      </w:r>
      <w:r>
        <w:rPr>
          <w:rFonts w:hint="eastAsia" w:ascii="宋体" w:hAnsi="宋体" w:cs="宋体"/>
          <w:szCs w:val="21"/>
        </w:rPr>
        <w:t>）：所有字段值都是不可分解的原子值，即不能同行同列出现两个值。</w:t>
      </w:r>
    </w:p>
    <w:p>
      <w:pPr>
        <w:rPr>
          <w:rFonts w:ascii="宋体" w:hAnsi="宋体" w:cs="宋体"/>
          <w:szCs w:val="21"/>
        </w:rPr>
      </w:pPr>
      <w:r>
        <w:rPr>
          <w:rFonts w:hint="eastAsia" w:ascii="宋体" w:hAnsi="宋体" w:cs="宋体"/>
          <w:szCs w:val="21"/>
        </w:rPr>
        <w:t>第二范式（</w:t>
      </w:r>
      <w:r>
        <w:rPr>
          <w:rFonts w:ascii="宋体" w:hAnsi="宋体" w:cs="宋体"/>
          <w:szCs w:val="21"/>
        </w:rPr>
        <w:t>2NF</w:t>
      </w:r>
      <w:r>
        <w:rPr>
          <w:rFonts w:hint="eastAsia" w:ascii="宋体" w:hAnsi="宋体" w:cs="宋体"/>
          <w:szCs w:val="21"/>
        </w:rPr>
        <w:t>）：满足第一范式为前提，一定要有主属性键</w:t>
      </w:r>
    </w:p>
    <w:p>
      <w:pPr>
        <w:rPr>
          <w:rFonts w:ascii="宋体" w:cs="宋体"/>
          <w:szCs w:val="21"/>
        </w:rPr>
      </w:pPr>
      <w:r>
        <w:rPr>
          <w:rFonts w:hint="eastAsia" w:ascii="宋体" w:hAnsi="宋体" w:cs="宋体"/>
          <w:szCs w:val="21"/>
        </w:rPr>
        <w:t>，且每一列都和主键相关，而不能只与主键的某一部分相关。</w:t>
      </w:r>
    </w:p>
    <w:p>
      <w:pPr>
        <w:rPr>
          <w:rFonts w:ascii="宋体" w:cs="宋体"/>
          <w:szCs w:val="21"/>
        </w:rPr>
      </w:pPr>
      <w:r>
        <w:rPr>
          <w:rFonts w:hint="eastAsia" w:ascii="宋体" w:hAnsi="宋体" w:cs="宋体"/>
          <w:szCs w:val="21"/>
        </w:rPr>
        <w:t>【例】成绩表</w:t>
      </w:r>
      <w:r>
        <w:rPr>
          <w:rFonts w:ascii="宋体" w:hAnsi="宋体" w:cs="宋体"/>
          <w:szCs w:val="21"/>
        </w:rPr>
        <w:t>SC</w:t>
      </w:r>
      <w:r>
        <w:rPr>
          <w:rFonts w:hint="eastAsia" w:ascii="宋体" w:hAnsi="宋体" w:cs="宋体"/>
          <w:szCs w:val="21"/>
        </w:rPr>
        <w:t>中有字段</w:t>
      </w:r>
      <w:r>
        <w:rPr>
          <w:rFonts w:ascii="宋体" w:hAnsi="宋体" w:cs="宋体"/>
          <w:szCs w:val="21"/>
        </w:rPr>
        <w:t>SNO,CNO,SCORE,SNAME</w:t>
      </w:r>
      <w:r>
        <w:rPr>
          <w:rFonts w:hint="eastAsia" w:ascii="宋体" w:hAnsi="宋体" w:cs="宋体"/>
          <w:szCs w:val="21"/>
        </w:rPr>
        <w:t>，其中</w:t>
      </w:r>
      <w:r>
        <w:rPr>
          <w:rFonts w:ascii="宋体" w:hAnsi="宋体" w:cs="宋体"/>
          <w:szCs w:val="21"/>
        </w:rPr>
        <w:t>SNO</w:t>
      </w:r>
      <w:r>
        <w:rPr>
          <w:rFonts w:hint="eastAsia" w:ascii="宋体" w:hAnsi="宋体" w:cs="宋体"/>
          <w:szCs w:val="21"/>
        </w:rPr>
        <w:t>和</w:t>
      </w:r>
      <w:r>
        <w:rPr>
          <w:rFonts w:ascii="宋体" w:hAnsi="宋体" w:cs="宋体"/>
          <w:szCs w:val="21"/>
        </w:rPr>
        <w:t>CNO</w:t>
      </w:r>
      <w:r>
        <w:rPr>
          <w:rFonts w:hint="eastAsia" w:ascii="宋体" w:hAnsi="宋体" w:cs="宋体"/>
          <w:szCs w:val="21"/>
        </w:rPr>
        <w:t>为组合主键，</w:t>
      </w:r>
      <w:r>
        <w:rPr>
          <w:rFonts w:ascii="宋体" w:hAnsi="宋体" w:cs="宋体"/>
          <w:szCs w:val="21"/>
        </w:rPr>
        <w:t>SNAME</w:t>
      </w:r>
      <w:r>
        <w:rPr>
          <w:rFonts w:hint="eastAsia" w:ascii="宋体" w:hAnsi="宋体" w:cs="宋体"/>
          <w:szCs w:val="21"/>
        </w:rPr>
        <w:t>只依赖于</w:t>
      </w:r>
      <w:r>
        <w:rPr>
          <w:rFonts w:ascii="宋体" w:hAnsi="宋体" w:cs="宋体"/>
          <w:szCs w:val="21"/>
        </w:rPr>
        <w:t>SNO</w:t>
      </w:r>
      <w:r>
        <w:rPr>
          <w:rFonts w:hint="eastAsia" w:ascii="宋体" w:hAnsi="宋体" w:cs="宋体"/>
          <w:szCs w:val="21"/>
        </w:rPr>
        <w:t>，因此违反二范式。</w:t>
      </w:r>
    </w:p>
    <w:p>
      <w:pPr>
        <w:rPr>
          <w:rFonts w:ascii="宋体" w:cs="宋体"/>
          <w:szCs w:val="21"/>
        </w:rPr>
      </w:pPr>
      <w:r>
        <w:rPr>
          <w:rFonts w:hint="eastAsia" w:ascii="宋体" w:hAnsi="宋体" w:cs="宋体"/>
          <w:szCs w:val="21"/>
        </w:rPr>
        <w:t>第三范式（</w:t>
      </w:r>
      <w:r>
        <w:rPr>
          <w:rFonts w:ascii="宋体" w:hAnsi="宋体" w:cs="宋体"/>
          <w:szCs w:val="21"/>
        </w:rPr>
        <w:t>3NF</w:t>
      </w:r>
      <w:r>
        <w:rPr>
          <w:rFonts w:hint="eastAsia" w:ascii="宋体" w:hAnsi="宋体" w:cs="宋体"/>
          <w:szCs w:val="21"/>
        </w:rPr>
        <w:t>）：满足第二范式为前提，每一列数据都和主键直接相关，而不能间接相关。</w:t>
      </w:r>
    </w:p>
    <w:p>
      <w:pPr>
        <w:rPr>
          <w:rFonts w:ascii="宋体" w:hAnsi="宋体" w:cs="宋体"/>
          <w:szCs w:val="21"/>
        </w:rPr>
      </w:pPr>
      <w:r>
        <w:rPr>
          <w:rFonts w:hint="eastAsia" w:ascii="宋体" w:hAnsi="宋体" w:cs="宋体"/>
          <w:szCs w:val="21"/>
        </w:rPr>
        <w:t>【例】</w:t>
      </w:r>
      <w:r>
        <w:rPr>
          <w:rFonts w:ascii="宋体" w:hAnsi="宋体" w:cs="宋体"/>
          <w:szCs w:val="21"/>
        </w:rPr>
        <w:t xml:space="preserve"> EMP</w:t>
      </w:r>
      <w:r>
        <w:rPr>
          <w:rFonts w:hint="eastAsia" w:ascii="宋体" w:hAnsi="宋体" w:cs="宋体"/>
          <w:szCs w:val="21"/>
        </w:rPr>
        <w:t>表中同时存在</w:t>
      </w:r>
      <w:r>
        <w:rPr>
          <w:rFonts w:ascii="宋体" w:hAnsi="宋体" w:cs="宋体"/>
          <w:szCs w:val="21"/>
        </w:rPr>
        <w:t>DEPTNO</w:t>
      </w:r>
      <w:r>
        <w:rPr>
          <w:rFonts w:hint="eastAsia" w:ascii="宋体" w:hAnsi="宋体" w:cs="宋体"/>
          <w:szCs w:val="21"/>
        </w:rPr>
        <w:t>和</w:t>
      </w:r>
      <w:r>
        <w:rPr>
          <w:rFonts w:ascii="宋体" w:hAnsi="宋体" w:cs="宋体"/>
          <w:szCs w:val="21"/>
        </w:rPr>
        <w:t>DNAME</w:t>
      </w:r>
      <w:r>
        <w:rPr>
          <w:rFonts w:hint="eastAsia" w:ascii="宋体" w:hAnsi="宋体" w:cs="宋体"/>
          <w:szCs w:val="21"/>
        </w:rPr>
        <w:t>，</w:t>
      </w:r>
      <w:r>
        <w:rPr>
          <w:rFonts w:ascii="宋体" w:hAnsi="宋体" w:cs="宋体"/>
          <w:szCs w:val="21"/>
        </w:rPr>
        <w:t>EMP</w:t>
      </w:r>
      <w:r>
        <w:rPr>
          <w:rFonts w:hint="eastAsia" w:ascii="宋体" w:hAnsi="宋体" w:cs="宋体"/>
          <w:szCs w:val="21"/>
        </w:rPr>
        <w:t>表中主属性为</w:t>
      </w:r>
      <w:r>
        <w:rPr>
          <w:rFonts w:ascii="宋体" w:hAnsi="宋体" w:cs="宋体"/>
          <w:szCs w:val="21"/>
        </w:rPr>
        <w:t>EMPNO</w:t>
      </w:r>
      <w:r>
        <w:rPr>
          <w:rFonts w:hint="eastAsia" w:ascii="宋体" w:hAnsi="宋体" w:cs="宋体"/>
          <w:szCs w:val="21"/>
        </w:rPr>
        <w:t>，</w:t>
      </w:r>
      <w:r>
        <w:rPr>
          <w:rFonts w:ascii="宋体" w:hAnsi="宋体" w:cs="宋体"/>
          <w:szCs w:val="21"/>
        </w:rPr>
        <w:t>DNAME</w:t>
      </w:r>
      <w:r>
        <w:rPr>
          <w:rFonts w:hint="eastAsia" w:ascii="宋体" w:hAnsi="宋体" w:cs="宋体"/>
          <w:szCs w:val="21"/>
        </w:rPr>
        <w:t>直接依赖于</w:t>
      </w:r>
      <w:r>
        <w:rPr>
          <w:rFonts w:ascii="宋体" w:hAnsi="宋体" w:cs="宋体"/>
          <w:szCs w:val="21"/>
        </w:rPr>
        <w:t>DEPTNO,</w:t>
      </w:r>
      <w:r>
        <w:rPr>
          <w:rFonts w:hint="eastAsia" w:ascii="宋体" w:hAnsi="宋体" w:cs="宋体"/>
          <w:szCs w:val="21"/>
        </w:rPr>
        <w:t>间接依赖于</w:t>
      </w:r>
      <w:r>
        <w:rPr>
          <w:rFonts w:ascii="宋体" w:hAnsi="宋体" w:cs="宋体"/>
          <w:szCs w:val="21"/>
        </w:rPr>
        <w:t>EMPNO</w:t>
      </w:r>
      <w:r>
        <w:rPr>
          <w:rFonts w:hint="eastAsia" w:ascii="宋体" w:hAnsi="宋体" w:cs="宋体"/>
          <w:szCs w:val="21"/>
        </w:rPr>
        <w:t>，因此违反三范式。</w:t>
      </w:r>
    </w:p>
    <w:p>
      <w:pPr>
        <w:rPr>
          <w:rFonts w:ascii="宋体" w:hAnsi="宋体" w:cs="宋体"/>
          <w:color w:val="FF0000"/>
          <w:szCs w:val="21"/>
        </w:rPr>
      </w:pPr>
      <w:r>
        <w:rPr>
          <w:rFonts w:hint="eastAsia" w:ascii="宋体" w:hAnsi="宋体" w:cs="宋体"/>
          <w:color w:val="FF0000"/>
          <w:szCs w:val="21"/>
        </w:rPr>
        <w:t>第一范式（无重复的列）</w:t>
      </w:r>
    </w:p>
    <w:p>
      <w:pPr>
        <w:rPr>
          <w:rFonts w:ascii="宋体" w:hAnsi="宋体" w:cs="宋体"/>
          <w:color w:val="FF0000"/>
          <w:szCs w:val="21"/>
        </w:rPr>
      </w:pPr>
      <w:r>
        <w:rPr>
          <w:rFonts w:hint="eastAsia" w:ascii="宋体" w:hAnsi="宋体" w:cs="宋体"/>
          <w:color w:val="FF0000"/>
          <w:szCs w:val="21"/>
        </w:rPr>
        <w:t>定义：数据库表的每一列都是不可分割的原子数据项，而不能是集合，数组，记录等非原子数据项。如果实体中的某个属性有多个值时，必须拆分为不同的属性</w:t>
      </w:r>
    </w:p>
    <w:p>
      <w:pPr>
        <w:rPr>
          <w:rFonts w:ascii="宋体" w:hAnsi="宋体" w:cs="宋体"/>
          <w:color w:val="FF0000"/>
          <w:szCs w:val="21"/>
        </w:rPr>
      </w:pPr>
      <w:r>
        <w:rPr>
          <w:rFonts w:hint="eastAsia" w:ascii="宋体" w:hAnsi="宋体" w:cs="宋体"/>
          <w:color w:val="FF0000"/>
          <w:szCs w:val="21"/>
        </w:rPr>
        <w:t>通俗解释：一个字段只存储一项信息</w:t>
      </w:r>
    </w:p>
    <w:p>
      <w:pPr>
        <w:rPr>
          <w:rFonts w:ascii="宋体" w:hAnsi="宋体" w:cs="宋体"/>
          <w:color w:val="FF0000"/>
          <w:szCs w:val="21"/>
        </w:rPr>
      </w:pPr>
      <w:r>
        <w:rPr>
          <w:rFonts w:hint="eastAsia" w:ascii="宋体" w:hAnsi="宋体" w:cs="宋体"/>
          <w:color w:val="FF0000"/>
          <w:szCs w:val="21"/>
        </w:rPr>
        <w:t>eg:班级：高三年1班，应改为2个字段，一个年级、一个班级，才满足第一范式</w:t>
      </w:r>
    </w:p>
    <w:p>
      <w:pPr>
        <w:rPr>
          <w:rFonts w:ascii="宋体" w:hAnsi="宋体" w:cs="宋体"/>
          <w:color w:val="FF0000"/>
          <w:szCs w:val="21"/>
        </w:rPr>
      </w:pPr>
      <w:r>
        <w:rPr>
          <w:rFonts w:hint="eastAsia" w:ascii="宋体" w:hAnsi="宋体" w:cs="宋体"/>
          <w:color w:val="FF0000"/>
          <w:szCs w:val="21"/>
        </w:rPr>
        <w:t>不满足第一范式</w:t>
      </w:r>
    </w:p>
    <w:p>
      <w:pPr>
        <w:rPr>
          <w:rFonts w:ascii="宋体" w:hAnsi="宋体" w:cs="宋体"/>
          <w:color w:val="FF0000"/>
          <w:szCs w:val="21"/>
        </w:rPr>
      </w:pPr>
      <w:r>
        <w:rPr>
          <w:rFonts w:hint="eastAsia" w:ascii="宋体" w:hAnsi="宋体" w:cs="宋体"/>
          <w:color w:val="FF0000"/>
          <w:szCs w:val="21"/>
        </w:rPr>
        <w:t>学号</w:t>
      </w:r>
      <w:r>
        <w:rPr>
          <w:rFonts w:hint="eastAsia" w:ascii="宋体" w:hAnsi="宋体" w:cs="宋体"/>
          <w:color w:val="FF0000"/>
          <w:szCs w:val="21"/>
        </w:rPr>
        <w:tab/>
      </w:r>
      <w:r>
        <w:rPr>
          <w:rFonts w:hint="eastAsia" w:ascii="宋体" w:hAnsi="宋体" w:cs="宋体"/>
          <w:color w:val="FF0000"/>
          <w:szCs w:val="21"/>
        </w:rPr>
        <w:t>姓名</w:t>
      </w:r>
      <w:r>
        <w:rPr>
          <w:rFonts w:hint="eastAsia" w:ascii="宋体" w:hAnsi="宋体" w:cs="宋体"/>
          <w:color w:val="FF0000"/>
          <w:szCs w:val="21"/>
        </w:rPr>
        <w:tab/>
      </w:r>
      <w:r>
        <w:rPr>
          <w:rFonts w:hint="eastAsia" w:ascii="宋体" w:hAnsi="宋体" w:cs="宋体"/>
          <w:color w:val="FF0000"/>
          <w:szCs w:val="21"/>
        </w:rPr>
        <w:t>班级</w:t>
      </w:r>
    </w:p>
    <w:p>
      <w:pPr>
        <w:rPr>
          <w:rFonts w:ascii="宋体" w:hAnsi="宋体" w:cs="宋体"/>
          <w:color w:val="FF0000"/>
          <w:szCs w:val="21"/>
        </w:rPr>
      </w:pPr>
      <w:r>
        <w:rPr>
          <w:rFonts w:hint="eastAsia" w:ascii="宋体" w:hAnsi="宋体" w:cs="宋体"/>
          <w:color w:val="FF0000"/>
          <w:szCs w:val="21"/>
        </w:rPr>
        <w:t>0001</w:t>
      </w:r>
      <w:r>
        <w:rPr>
          <w:rFonts w:hint="eastAsia" w:ascii="宋体" w:hAnsi="宋体" w:cs="宋体"/>
          <w:color w:val="FF0000"/>
          <w:szCs w:val="21"/>
        </w:rPr>
        <w:tab/>
      </w:r>
      <w:r>
        <w:rPr>
          <w:rFonts w:hint="eastAsia" w:ascii="宋体" w:hAnsi="宋体" w:cs="宋体"/>
          <w:color w:val="FF0000"/>
          <w:szCs w:val="21"/>
        </w:rPr>
        <w:t>小红</w:t>
      </w:r>
      <w:r>
        <w:rPr>
          <w:rFonts w:hint="eastAsia" w:ascii="宋体" w:hAnsi="宋体" w:cs="宋体"/>
          <w:color w:val="FF0000"/>
          <w:szCs w:val="21"/>
        </w:rPr>
        <w:tab/>
      </w:r>
      <w:r>
        <w:rPr>
          <w:rFonts w:hint="eastAsia" w:ascii="宋体" w:hAnsi="宋体" w:cs="宋体"/>
          <w:color w:val="FF0000"/>
          <w:szCs w:val="21"/>
        </w:rPr>
        <w:t>高三年1班</w:t>
      </w:r>
    </w:p>
    <w:p>
      <w:pPr>
        <w:rPr>
          <w:rFonts w:ascii="宋体" w:hAnsi="宋体" w:cs="宋体"/>
          <w:color w:val="FF0000"/>
          <w:szCs w:val="21"/>
        </w:rPr>
      </w:pPr>
      <w:r>
        <w:rPr>
          <w:rFonts w:hint="eastAsia" w:ascii="宋体" w:hAnsi="宋体" w:cs="宋体"/>
          <w:color w:val="FF0000"/>
          <w:szCs w:val="21"/>
        </w:rPr>
        <w:t>改成</w:t>
      </w:r>
    </w:p>
    <w:p>
      <w:pPr>
        <w:rPr>
          <w:rFonts w:ascii="宋体" w:hAnsi="宋体" w:cs="宋体"/>
          <w:color w:val="FF0000"/>
          <w:szCs w:val="21"/>
        </w:rPr>
      </w:pPr>
      <w:r>
        <w:rPr>
          <w:rFonts w:hint="eastAsia" w:ascii="宋体" w:hAnsi="宋体" w:cs="宋体"/>
          <w:color w:val="FF0000"/>
          <w:szCs w:val="21"/>
        </w:rPr>
        <w:t>学号</w:t>
      </w:r>
      <w:r>
        <w:rPr>
          <w:rFonts w:hint="eastAsia" w:ascii="宋体" w:hAnsi="宋体" w:cs="宋体"/>
          <w:color w:val="FF0000"/>
          <w:szCs w:val="21"/>
        </w:rPr>
        <w:tab/>
      </w:r>
      <w:r>
        <w:rPr>
          <w:rFonts w:hint="eastAsia" w:ascii="宋体" w:hAnsi="宋体" w:cs="宋体"/>
          <w:color w:val="FF0000"/>
          <w:szCs w:val="21"/>
        </w:rPr>
        <w:t>姓名</w:t>
      </w:r>
      <w:r>
        <w:rPr>
          <w:rFonts w:hint="eastAsia" w:ascii="宋体" w:hAnsi="宋体" w:cs="宋体"/>
          <w:color w:val="FF0000"/>
          <w:szCs w:val="21"/>
        </w:rPr>
        <w:tab/>
      </w:r>
      <w:r>
        <w:rPr>
          <w:rFonts w:hint="eastAsia" w:ascii="宋体" w:hAnsi="宋体" w:cs="宋体"/>
          <w:color w:val="FF0000"/>
          <w:szCs w:val="21"/>
        </w:rPr>
        <w:t>年级</w:t>
      </w:r>
      <w:r>
        <w:rPr>
          <w:rFonts w:hint="eastAsia" w:ascii="宋体" w:hAnsi="宋体" w:cs="宋体"/>
          <w:color w:val="FF0000"/>
          <w:szCs w:val="21"/>
        </w:rPr>
        <w:tab/>
      </w:r>
      <w:r>
        <w:rPr>
          <w:rFonts w:hint="eastAsia" w:ascii="宋体" w:hAnsi="宋体" w:cs="宋体"/>
          <w:color w:val="FF0000"/>
          <w:szCs w:val="21"/>
        </w:rPr>
        <w:t>班级</w:t>
      </w:r>
    </w:p>
    <w:p>
      <w:pPr>
        <w:rPr>
          <w:rFonts w:ascii="宋体" w:hAnsi="宋体" w:cs="宋体"/>
          <w:color w:val="FF0000"/>
          <w:szCs w:val="21"/>
        </w:rPr>
      </w:pPr>
      <w:r>
        <w:rPr>
          <w:rFonts w:hint="eastAsia" w:ascii="宋体" w:hAnsi="宋体" w:cs="宋体"/>
          <w:color w:val="FF0000"/>
          <w:szCs w:val="21"/>
        </w:rPr>
        <w:t>0001</w:t>
      </w:r>
      <w:r>
        <w:rPr>
          <w:rFonts w:hint="eastAsia" w:ascii="宋体" w:hAnsi="宋体" w:cs="宋体"/>
          <w:color w:val="FF0000"/>
          <w:szCs w:val="21"/>
        </w:rPr>
        <w:tab/>
      </w:r>
      <w:r>
        <w:rPr>
          <w:rFonts w:hint="eastAsia" w:ascii="宋体" w:hAnsi="宋体" w:cs="宋体"/>
          <w:color w:val="FF0000"/>
          <w:szCs w:val="21"/>
        </w:rPr>
        <w:t>小红</w:t>
      </w:r>
      <w:r>
        <w:rPr>
          <w:rFonts w:hint="eastAsia" w:ascii="宋体" w:hAnsi="宋体" w:cs="宋体"/>
          <w:color w:val="FF0000"/>
          <w:szCs w:val="21"/>
        </w:rPr>
        <w:tab/>
      </w:r>
      <w:r>
        <w:rPr>
          <w:rFonts w:hint="eastAsia" w:ascii="宋体" w:hAnsi="宋体" w:cs="宋体"/>
          <w:color w:val="FF0000"/>
          <w:szCs w:val="21"/>
        </w:rPr>
        <w:t>高三年</w:t>
      </w:r>
      <w:r>
        <w:rPr>
          <w:rFonts w:hint="eastAsia" w:ascii="宋体" w:hAnsi="宋体" w:cs="宋体"/>
          <w:color w:val="FF0000"/>
          <w:szCs w:val="21"/>
        </w:rPr>
        <w:tab/>
      </w:r>
      <w:r>
        <w:rPr>
          <w:rFonts w:hint="eastAsia" w:ascii="宋体" w:hAnsi="宋体" w:cs="宋体"/>
          <w:color w:val="FF0000"/>
          <w:szCs w:val="21"/>
        </w:rPr>
        <w:t>1班</w:t>
      </w:r>
    </w:p>
    <w:p>
      <w:pPr>
        <w:rPr>
          <w:rFonts w:ascii="宋体" w:hAnsi="宋体" w:cs="宋体"/>
          <w:color w:val="FF0000"/>
          <w:szCs w:val="21"/>
        </w:rPr>
      </w:pPr>
      <w:r>
        <w:rPr>
          <w:rFonts w:hint="eastAsia" w:ascii="宋体" w:hAnsi="宋体" w:cs="宋体"/>
          <w:color w:val="FF0000"/>
          <w:szCs w:val="21"/>
        </w:rPr>
        <w:t>第二范式（属性完全依赖于主键）</w:t>
      </w:r>
    </w:p>
    <w:p>
      <w:pPr>
        <w:rPr>
          <w:rFonts w:ascii="宋体" w:hAnsi="宋体" w:cs="宋体"/>
          <w:color w:val="FF0000"/>
          <w:szCs w:val="21"/>
        </w:rPr>
      </w:pPr>
      <w:r>
        <w:rPr>
          <w:rFonts w:hint="eastAsia" w:ascii="宋体" w:hAnsi="宋体" w:cs="宋体"/>
          <w:color w:val="FF0000"/>
          <w:szCs w:val="21"/>
        </w:rPr>
        <w:t>定义：满足第一范式前提，当存在多个主键的时候，才会发生不符合第二范式的情况。比如有两个主键，不能存在这样的属性，它只依赖于其中一个主键，这就是不符合第二范式</w:t>
      </w:r>
    </w:p>
    <w:p>
      <w:pPr>
        <w:rPr>
          <w:rFonts w:ascii="宋体" w:hAnsi="宋体" w:cs="宋体"/>
          <w:color w:val="FF0000"/>
          <w:szCs w:val="21"/>
        </w:rPr>
      </w:pPr>
      <w:r>
        <w:rPr>
          <w:rFonts w:hint="eastAsia" w:ascii="宋体" w:hAnsi="宋体" w:cs="宋体"/>
          <w:color w:val="FF0000"/>
          <w:szCs w:val="21"/>
        </w:rPr>
        <w:t>通俗解释：任意一个字段都只依赖表中的同一个字段</w:t>
      </w:r>
    </w:p>
    <w:p>
      <w:pPr>
        <w:rPr>
          <w:rFonts w:ascii="宋体" w:hAnsi="宋体" w:cs="宋体"/>
          <w:color w:val="FF0000"/>
          <w:szCs w:val="21"/>
        </w:rPr>
      </w:pPr>
      <w:r>
        <w:rPr>
          <w:rFonts w:hint="eastAsia" w:ascii="宋体" w:hAnsi="宋体" w:cs="宋体"/>
          <w:color w:val="FF0000"/>
          <w:szCs w:val="21"/>
        </w:rPr>
        <w:t>eg:比如不符合第二范式</w:t>
      </w:r>
    </w:p>
    <w:p>
      <w:pPr>
        <w:rPr>
          <w:rFonts w:ascii="宋体" w:hAnsi="宋体" w:cs="宋体"/>
          <w:color w:val="FF0000"/>
          <w:szCs w:val="21"/>
        </w:rPr>
      </w:pPr>
      <w:r>
        <w:rPr>
          <w:rFonts w:hint="eastAsia" w:ascii="宋体" w:hAnsi="宋体" w:cs="宋体"/>
          <w:color w:val="FF0000"/>
          <w:szCs w:val="21"/>
        </w:rPr>
        <w:t>学生证 名称</w:t>
      </w:r>
      <w:r>
        <w:rPr>
          <w:rFonts w:hint="eastAsia" w:ascii="宋体" w:hAnsi="宋体" w:cs="宋体"/>
          <w:color w:val="FF0000"/>
          <w:szCs w:val="21"/>
        </w:rPr>
        <w:tab/>
      </w:r>
      <w:r>
        <w:rPr>
          <w:rFonts w:hint="eastAsia" w:ascii="宋体" w:hAnsi="宋体" w:cs="宋体"/>
          <w:color w:val="FF0000"/>
          <w:szCs w:val="21"/>
        </w:rPr>
        <w:t>学生证号</w:t>
      </w:r>
      <w:r>
        <w:rPr>
          <w:rFonts w:hint="eastAsia" w:ascii="宋体" w:hAnsi="宋体" w:cs="宋体"/>
          <w:color w:val="FF0000"/>
          <w:szCs w:val="21"/>
        </w:rPr>
        <w:tab/>
      </w:r>
      <w:r>
        <w:rPr>
          <w:rFonts w:hint="eastAsia" w:ascii="宋体" w:hAnsi="宋体" w:cs="宋体"/>
          <w:color w:val="FF0000"/>
          <w:szCs w:val="21"/>
        </w:rPr>
        <w:t>学生证办理时间</w:t>
      </w:r>
      <w:r>
        <w:rPr>
          <w:rFonts w:hint="eastAsia" w:ascii="宋体" w:hAnsi="宋体" w:cs="宋体"/>
          <w:color w:val="FF0000"/>
          <w:szCs w:val="21"/>
        </w:rPr>
        <w:tab/>
      </w:r>
      <w:r>
        <w:rPr>
          <w:rFonts w:hint="eastAsia" w:ascii="宋体" w:hAnsi="宋体" w:cs="宋体"/>
          <w:color w:val="FF0000"/>
          <w:szCs w:val="21"/>
        </w:rPr>
        <w:t>借书证名称</w:t>
      </w:r>
      <w:r>
        <w:rPr>
          <w:rFonts w:hint="eastAsia" w:ascii="宋体" w:hAnsi="宋体" w:cs="宋体"/>
          <w:color w:val="FF0000"/>
          <w:szCs w:val="21"/>
        </w:rPr>
        <w:tab/>
      </w:r>
      <w:r>
        <w:rPr>
          <w:rFonts w:hint="eastAsia" w:ascii="宋体" w:hAnsi="宋体" w:cs="宋体"/>
          <w:color w:val="FF0000"/>
          <w:szCs w:val="21"/>
        </w:rPr>
        <w:t>借书证号</w:t>
      </w:r>
      <w:r>
        <w:rPr>
          <w:rFonts w:hint="eastAsia" w:ascii="宋体" w:hAnsi="宋体" w:cs="宋体"/>
          <w:color w:val="FF0000"/>
          <w:szCs w:val="21"/>
        </w:rPr>
        <w:tab/>
      </w:r>
      <w:r>
        <w:rPr>
          <w:rFonts w:hint="eastAsia" w:ascii="宋体" w:hAnsi="宋体" w:cs="宋体"/>
          <w:color w:val="FF0000"/>
          <w:szCs w:val="21"/>
        </w:rPr>
        <w:t>借书证办理 </w:t>
      </w:r>
      <w:r>
        <w:rPr>
          <w:rFonts w:hint="eastAsia" w:ascii="宋体" w:hAnsi="宋体" w:cs="宋体"/>
          <w:color w:val="FF0000"/>
          <w:szCs w:val="21"/>
        </w:rPr>
        <w:tab/>
      </w:r>
      <w:r>
        <w:rPr>
          <w:rFonts w:hint="eastAsia" w:ascii="宋体" w:hAnsi="宋体" w:cs="宋体"/>
          <w:color w:val="FF0000"/>
          <w:szCs w:val="21"/>
        </w:rPr>
        <w:t> </w:t>
      </w:r>
    </w:p>
    <w:p>
      <w:pPr>
        <w:rPr>
          <w:rFonts w:ascii="宋体" w:hAnsi="宋体" w:cs="宋体"/>
          <w:color w:val="FF0000"/>
          <w:szCs w:val="21"/>
        </w:rPr>
      </w:pPr>
      <w:r>
        <w:rPr>
          <w:rFonts w:hint="eastAsia" w:ascii="宋体" w:hAnsi="宋体" w:cs="宋体"/>
          <w:color w:val="FF0000"/>
          <w:szCs w:val="21"/>
        </w:rPr>
        <w:t>改成2张表如下</w:t>
      </w:r>
    </w:p>
    <w:p>
      <w:pPr>
        <w:rPr>
          <w:rFonts w:ascii="宋体" w:hAnsi="宋体" w:cs="宋体"/>
          <w:color w:val="FF0000"/>
          <w:szCs w:val="21"/>
        </w:rPr>
      </w:pPr>
      <w:r>
        <w:rPr>
          <w:rFonts w:hint="eastAsia" w:ascii="宋体" w:hAnsi="宋体" w:cs="宋体"/>
          <w:color w:val="FF0000"/>
          <w:szCs w:val="21"/>
        </w:rPr>
        <w:t>学生证表</w:t>
      </w:r>
    </w:p>
    <w:p>
      <w:pPr>
        <w:rPr>
          <w:rFonts w:ascii="宋体" w:hAnsi="宋体" w:cs="宋体"/>
          <w:color w:val="FF0000"/>
          <w:szCs w:val="21"/>
        </w:rPr>
      </w:pPr>
      <w:r>
        <w:rPr>
          <w:rFonts w:hint="eastAsia" w:ascii="宋体" w:hAnsi="宋体" w:cs="宋体"/>
          <w:color w:val="FF0000"/>
          <w:szCs w:val="21"/>
        </w:rPr>
        <w:t>学生证</w:t>
      </w:r>
      <w:r>
        <w:rPr>
          <w:rFonts w:hint="eastAsia" w:ascii="宋体" w:hAnsi="宋体" w:cs="宋体"/>
          <w:color w:val="FF0000"/>
          <w:szCs w:val="21"/>
        </w:rPr>
        <w:tab/>
      </w:r>
      <w:r>
        <w:rPr>
          <w:rFonts w:hint="eastAsia" w:ascii="宋体" w:hAnsi="宋体" w:cs="宋体"/>
          <w:color w:val="FF0000"/>
          <w:szCs w:val="21"/>
        </w:rPr>
        <w:t>学生证号</w:t>
      </w:r>
      <w:r>
        <w:rPr>
          <w:rFonts w:hint="eastAsia" w:ascii="宋体" w:hAnsi="宋体" w:cs="宋体"/>
          <w:color w:val="FF0000"/>
          <w:szCs w:val="21"/>
        </w:rPr>
        <w:tab/>
      </w:r>
      <w:r>
        <w:rPr>
          <w:rFonts w:hint="eastAsia" w:ascii="宋体" w:hAnsi="宋体" w:cs="宋体"/>
          <w:color w:val="FF0000"/>
          <w:szCs w:val="21"/>
        </w:rPr>
        <w:t>学生证办理时间</w:t>
      </w:r>
    </w:p>
    <w:p>
      <w:pPr>
        <w:rPr>
          <w:rFonts w:ascii="宋体" w:hAnsi="宋体" w:cs="宋体"/>
          <w:color w:val="FF0000"/>
          <w:szCs w:val="21"/>
        </w:rPr>
      </w:pPr>
      <w:r>
        <w:rPr>
          <w:rFonts w:hint="eastAsia" w:ascii="宋体" w:hAnsi="宋体" w:cs="宋体"/>
          <w:color w:val="FF0000"/>
          <w:szCs w:val="21"/>
        </w:rPr>
        <w:t>借书证表</w:t>
      </w:r>
    </w:p>
    <w:p>
      <w:pPr>
        <w:rPr>
          <w:rFonts w:ascii="宋体" w:hAnsi="宋体" w:cs="宋体"/>
          <w:color w:val="FF0000"/>
          <w:szCs w:val="21"/>
        </w:rPr>
      </w:pPr>
      <w:r>
        <w:rPr>
          <w:rFonts w:hint="eastAsia" w:ascii="宋体" w:hAnsi="宋体" w:cs="宋体"/>
          <w:color w:val="FF0000"/>
          <w:szCs w:val="21"/>
        </w:rPr>
        <w:t>借书证</w:t>
      </w:r>
      <w:r>
        <w:rPr>
          <w:rFonts w:hint="eastAsia" w:ascii="宋体" w:hAnsi="宋体" w:cs="宋体"/>
          <w:color w:val="FF0000"/>
          <w:szCs w:val="21"/>
        </w:rPr>
        <w:tab/>
      </w:r>
      <w:r>
        <w:rPr>
          <w:rFonts w:hint="eastAsia" w:ascii="宋体" w:hAnsi="宋体" w:cs="宋体"/>
          <w:color w:val="FF0000"/>
          <w:szCs w:val="21"/>
        </w:rPr>
        <w:t>借书证号</w:t>
      </w:r>
      <w:r>
        <w:rPr>
          <w:rFonts w:hint="eastAsia" w:ascii="宋体" w:hAnsi="宋体" w:cs="宋体"/>
          <w:color w:val="FF0000"/>
          <w:szCs w:val="21"/>
        </w:rPr>
        <w:tab/>
      </w:r>
      <w:r>
        <w:rPr>
          <w:rFonts w:hint="eastAsia" w:ascii="宋体" w:hAnsi="宋体" w:cs="宋体"/>
          <w:color w:val="FF0000"/>
          <w:szCs w:val="21"/>
        </w:rPr>
        <w:t>借书证时间</w:t>
      </w:r>
    </w:p>
    <w:p>
      <w:pPr>
        <w:rPr>
          <w:rFonts w:ascii="宋体" w:hAnsi="宋体" w:cs="宋体"/>
          <w:color w:val="FF0000"/>
          <w:szCs w:val="21"/>
        </w:rPr>
      </w:pPr>
      <w:r>
        <w:rPr>
          <w:rFonts w:hint="eastAsia" w:ascii="宋体" w:hAnsi="宋体" w:cs="宋体"/>
          <w:color w:val="FF0000"/>
          <w:szCs w:val="21"/>
        </w:rPr>
        <w:t>第三范式（属性不能传递依赖于主属性）</w:t>
      </w:r>
    </w:p>
    <w:p>
      <w:pPr>
        <w:rPr>
          <w:rFonts w:ascii="宋体" w:hAnsi="宋体" w:cs="宋体"/>
          <w:color w:val="FF0000"/>
          <w:szCs w:val="21"/>
        </w:rPr>
      </w:pPr>
      <w:r>
        <w:rPr>
          <w:rFonts w:hint="eastAsia" w:ascii="宋体" w:hAnsi="宋体" w:cs="宋体"/>
          <w:color w:val="FF0000"/>
          <w:szCs w:val="21"/>
        </w:rPr>
        <w:t>定义：满足第二范式前提，如果某一属性依赖于其他非主键属性，而其他非主键属性又依赖于主键，那么这个属性就是间接依赖于主键，这被称作传递依赖于主属性。</w:t>
      </w:r>
    </w:p>
    <w:p>
      <w:pPr>
        <w:rPr>
          <w:rFonts w:ascii="宋体" w:hAnsi="宋体" w:cs="宋体"/>
          <w:color w:val="FF0000"/>
          <w:szCs w:val="21"/>
        </w:rPr>
      </w:pPr>
      <w:r>
        <w:rPr>
          <w:rFonts w:hint="eastAsia" w:ascii="宋体" w:hAnsi="宋体" w:cs="宋体"/>
          <w:color w:val="FF0000"/>
          <w:szCs w:val="21"/>
        </w:rPr>
        <w:t>通俗理解：一张表最多只存2层同类型信息</w:t>
      </w:r>
    </w:p>
    <w:p>
      <w:pPr>
        <w:rPr>
          <w:rFonts w:ascii="宋体" w:hAnsi="宋体" w:cs="宋体"/>
          <w:color w:val="FF0000"/>
          <w:szCs w:val="21"/>
        </w:rPr>
      </w:pPr>
      <w:r>
        <w:rPr>
          <w:rFonts w:hint="eastAsia" w:ascii="宋体" w:hAnsi="宋体" w:cs="宋体"/>
          <w:color w:val="FF0000"/>
          <w:szCs w:val="21"/>
        </w:rPr>
        <w:t>eg:爸爸资料表，不满足第三范式</w:t>
      </w:r>
    </w:p>
    <w:p>
      <w:pPr>
        <w:rPr>
          <w:rFonts w:ascii="宋体" w:hAnsi="宋体" w:cs="宋体"/>
          <w:color w:val="FF0000"/>
          <w:szCs w:val="21"/>
        </w:rPr>
      </w:pPr>
      <w:r>
        <w:rPr>
          <w:rFonts w:hint="eastAsia" w:ascii="宋体" w:hAnsi="宋体" w:cs="宋体"/>
          <w:color w:val="FF0000"/>
          <w:szCs w:val="21"/>
        </w:rPr>
        <w:t>爸爸</w:t>
      </w:r>
      <w:r>
        <w:rPr>
          <w:rFonts w:hint="eastAsia" w:ascii="宋体" w:hAnsi="宋体" w:cs="宋体"/>
          <w:color w:val="FF0000"/>
          <w:szCs w:val="21"/>
        </w:rPr>
        <w:tab/>
      </w:r>
      <w:r>
        <w:rPr>
          <w:rFonts w:hint="eastAsia" w:ascii="宋体" w:hAnsi="宋体" w:cs="宋体"/>
          <w:color w:val="FF0000"/>
          <w:szCs w:val="21"/>
        </w:rPr>
        <w:t>儿子</w:t>
      </w:r>
      <w:r>
        <w:rPr>
          <w:rFonts w:hint="eastAsia" w:ascii="宋体" w:hAnsi="宋体" w:cs="宋体"/>
          <w:color w:val="FF0000"/>
          <w:szCs w:val="21"/>
        </w:rPr>
        <w:tab/>
      </w:r>
      <w:r>
        <w:rPr>
          <w:rFonts w:hint="eastAsia" w:ascii="宋体" w:hAnsi="宋体" w:cs="宋体"/>
          <w:color w:val="FF0000"/>
          <w:szCs w:val="21"/>
        </w:rPr>
        <w:t>女儿</w:t>
      </w:r>
      <w:r>
        <w:rPr>
          <w:rFonts w:hint="eastAsia" w:ascii="宋体" w:hAnsi="宋体" w:cs="宋体"/>
          <w:color w:val="FF0000"/>
          <w:szCs w:val="21"/>
        </w:rPr>
        <w:tab/>
      </w:r>
      <w:r>
        <w:rPr>
          <w:rFonts w:hint="eastAsia" w:ascii="宋体" w:hAnsi="宋体" w:cs="宋体"/>
          <w:color w:val="FF0000"/>
          <w:szCs w:val="21"/>
        </w:rPr>
        <w:t>女儿的小熊</w:t>
      </w:r>
      <w:r>
        <w:rPr>
          <w:rFonts w:hint="eastAsia" w:ascii="宋体" w:hAnsi="宋体" w:cs="宋体"/>
          <w:color w:val="FF0000"/>
          <w:szCs w:val="21"/>
        </w:rPr>
        <w:tab/>
      </w:r>
      <w:r>
        <w:rPr>
          <w:rFonts w:hint="eastAsia" w:ascii="宋体" w:hAnsi="宋体" w:cs="宋体"/>
          <w:color w:val="FF0000"/>
          <w:szCs w:val="21"/>
        </w:rPr>
        <w:t>女儿的海绵宝宝 </w:t>
      </w:r>
      <w:r>
        <w:rPr>
          <w:rFonts w:hint="eastAsia" w:ascii="宋体" w:hAnsi="宋体" w:cs="宋体"/>
          <w:color w:val="FF0000"/>
          <w:szCs w:val="21"/>
        </w:rPr>
        <w:tab/>
      </w:r>
      <w:r>
        <w:rPr>
          <w:rFonts w:hint="eastAsia" w:ascii="宋体" w:hAnsi="宋体" w:cs="宋体"/>
          <w:color w:val="FF0000"/>
          <w:szCs w:val="21"/>
        </w:rPr>
        <w:t> </w:t>
      </w:r>
      <w:r>
        <w:rPr>
          <w:rFonts w:hint="eastAsia" w:ascii="宋体" w:hAnsi="宋体" w:cs="宋体"/>
          <w:color w:val="FF0000"/>
          <w:szCs w:val="21"/>
        </w:rPr>
        <w:tab/>
      </w:r>
      <w:r>
        <w:rPr>
          <w:rFonts w:hint="eastAsia" w:ascii="宋体" w:hAnsi="宋体" w:cs="宋体"/>
          <w:color w:val="FF0000"/>
          <w:szCs w:val="21"/>
        </w:rPr>
        <w:t> </w:t>
      </w:r>
      <w:r>
        <w:rPr>
          <w:rFonts w:hint="eastAsia" w:ascii="宋体" w:hAnsi="宋体" w:cs="宋体"/>
          <w:color w:val="FF0000"/>
          <w:szCs w:val="21"/>
        </w:rPr>
        <w:tab/>
      </w:r>
      <w:r>
        <w:rPr>
          <w:rFonts w:hint="eastAsia" w:ascii="宋体" w:hAnsi="宋体" w:cs="宋体"/>
          <w:color w:val="FF0000"/>
          <w:szCs w:val="21"/>
        </w:rPr>
        <w:t> </w:t>
      </w:r>
      <w:r>
        <w:rPr>
          <w:rFonts w:hint="eastAsia" w:ascii="宋体" w:hAnsi="宋体" w:cs="宋体"/>
          <w:color w:val="FF0000"/>
          <w:szCs w:val="21"/>
        </w:rPr>
        <w:tab/>
      </w:r>
      <w:r>
        <w:rPr>
          <w:rFonts w:hint="eastAsia" w:ascii="宋体" w:hAnsi="宋体" w:cs="宋体"/>
          <w:color w:val="FF0000"/>
          <w:szCs w:val="21"/>
        </w:rPr>
        <w:t> </w:t>
      </w:r>
    </w:p>
    <w:p>
      <w:pPr>
        <w:rPr>
          <w:rFonts w:ascii="宋体" w:hAnsi="宋体" w:cs="宋体"/>
          <w:color w:val="FF0000"/>
          <w:szCs w:val="21"/>
        </w:rPr>
      </w:pPr>
      <w:r>
        <w:rPr>
          <w:rFonts w:hint="eastAsia" w:ascii="宋体" w:hAnsi="宋体" w:cs="宋体"/>
          <w:color w:val="FF0000"/>
          <w:szCs w:val="21"/>
        </w:rPr>
        <w:t>改成</w:t>
      </w:r>
    </w:p>
    <w:p>
      <w:pPr>
        <w:rPr>
          <w:rFonts w:ascii="宋体" w:hAnsi="宋体" w:cs="宋体"/>
          <w:color w:val="FF0000"/>
          <w:szCs w:val="21"/>
        </w:rPr>
      </w:pPr>
      <w:r>
        <w:rPr>
          <w:rFonts w:hint="eastAsia" w:ascii="宋体" w:hAnsi="宋体" w:cs="宋体"/>
          <w:color w:val="FF0000"/>
          <w:szCs w:val="21"/>
        </w:rPr>
        <w:t>爸爸信息表：</w:t>
      </w:r>
    </w:p>
    <w:p>
      <w:pPr>
        <w:rPr>
          <w:rFonts w:ascii="宋体" w:hAnsi="宋体" w:cs="宋体"/>
          <w:color w:val="FF0000"/>
          <w:szCs w:val="21"/>
        </w:rPr>
      </w:pPr>
      <w:r>
        <w:rPr>
          <w:rFonts w:hint="eastAsia" w:ascii="宋体" w:hAnsi="宋体" w:cs="宋体"/>
          <w:color w:val="FF0000"/>
          <w:szCs w:val="21"/>
        </w:rPr>
        <w:t>爸爸</w:t>
      </w:r>
      <w:r>
        <w:rPr>
          <w:rFonts w:hint="eastAsia" w:ascii="宋体" w:hAnsi="宋体" w:cs="宋体"/>
          <w:color w:val="FF0000"/>
          <w:szCs w:val="21"/>
        </w:rPr>
        <w:tab/>
      </w:r>
      <w:r>
        <w:rPr>
          <w:rFonts w:hint="eastAsia" w:ascii="宋体" w:hAnsi="宋体" w:cs="宋体"/>
          <w:color w:val="FF0000"/>
          <w:szCs w:val="21"/>
        </w:rPr>
        <w:t>儿子</w:t>
      </w:r>
      <w:r>
        <w:rPr>
          <w:rFonts w:hint="eastAsia" w:ascii="宋体" w:hAnsi="宋体" w:cs="宋体"/>
          <w:color w:val="FF0000"/>
          <w:szCs w:val="21"/>
        </w:rPr>
        <w:tab/>
      </w:r>
      <w:r>
        <w:rPr>
          <w:rFonts w:hint="eastAsia" w:ascii="宋体" w:hAnsi="宋体" w:cs="宋体"/>
          <w:color w:val="FF0000"/>
          <w:szCs w:val="21"/>
        </w:rPr>
        <w:t>女儿</w:t>
      </w:r>
      <w:r>
        <w:rPr>
          <w:rFonts w:hint="eastAsia" w:ascii="宋体" w:hAnsi="宋体" w:cs="宋体"/>
          <w:color w:val="FF0000"/>
          <w:szCs w:val="21"/>
        </w:rPr>
        <w:tab/>
      </w:r>
      <w:r>
        <w:rPr>
          <w:rFonts w:hint="eastAsia" w:ascii="宋体" w:hAnsi="宋体" w:cs="宋体"/>
          <w:color w:val="FF0000"/>
          <w:szCs w:val="21"/>
        </w:rPr>
        <w:t> </w:t>
      </w:r>
      <w:r>
        <w:rPr>
          <w:rFonts w:hint="eastAsia" w:ascii="宋体" w:hAnsi="宋体" w:cs="宋体"/>
          <w:color w:val="FF0000"/>
          <w:szCs w:val="21"/>
        </w:rPr>
        <w:tab/>
      </w:r>
      <w:r>
        <w:rPr>
          <w:rFonts w:hint="eastAsia" w:ascii="宋体" w:hAnsi="宋体" w:cs="宋体"/>
          <w:color w:val="FF0000"/>
          <w:szCs w:val="21"/>
        </w:rPr>
        <w:t> </w:t>
      </w:r>
    </w:p>
    <w:p>
      <w:pPr>
        <w:rPr>
          <w:rFonts w:ascii="宋体" w:hAnsi="宋体" w:cs="宋体"/>
          <w:color w:val="FF0000"/>
          <w:szCs w:val="21"/>
        </w:rPr>
      </w:pPr>
      <w:r>
        <w:rPr>
          <w:rFonts w:hint="eastAsia" w:ascii="宋体" w:hAnsi="宋体" w:cs="宋体"/>
          <w:color w:val="FF0000"/>
          <w:szCs w:val="21"/>
        </w:rPr>
        <w:t>女儿信息表</w:t>
      </w:r>
    </w:p>
    <w:p>
      <w:pPr>
        <w:rPr>
          <w:rFonts w:ascii="宋体" w:hAnsi="宋体" w:cs="宋体"/>
          <w:color w:val="FF0000"/>
          <w:szCs w:val="21"/>
        </w:rPr>
      </w:pPr>
      <w:r>
        <w:rPr>
          <w:rFonts w:hint="eastAsia" w:ascii="宋体" w:hAnsi="宋体" w:cs="宋体"/>
          <w:color w:val="FF0000"/>
          <w:szCs w:val="21"/>
        </w:rPr>
        <w:t>女儿</w:t>
      </w:r>
      <w:r>
        <w:rPr>
          <w:rFonts w:hint="eastAsia" w:ascii="宋体" w:hAnsi="宋体" w:cs="宋体"/>
          <w:color w:val="FF0000"/>
          <w:szCs w:val="21"/>
        </w:rPr>
        <w:tab/>
      </w:r>
      <w:r>
        <w:rPr>
          <w:rFonts w:hint="eastAsia" w:ascii="宋体" w:hAnsi="宋体" w:cs="宋体"/>
          <w:color w:val="FF0000"/>
          <w:szCs w:val="21"/>
        </w:rPr>
        <w:t>女儿的小熊</w:t>
      </w:r>
      <w:r>
        <w:rPr>
          <w:rFonts w:hint="eastAsia" w:ascii="宋体" w:hAnsi="宋体" w:cs="宋体"/>
          <w:color w:val="FF0000"/>
          <w:szCs w:val="21"/>
        </w:rPr>
        <w:tab/>
      </w:r>
      <w:r>
        <w:rPr>
          <w:rFonts w:hint="eastAsia" w:ascii="宋体" w:hAnsi="宋体" w:cs="宋体"/>
          <w:color w:val="FF0000"/>
          <w:szCs w:val="21"/>
        </w:rPr>
        <w:t>女儿的海绵宝宝</w:t>
      </w:r>
    </w:p>
    <w:p>
      <w:pPr>
        <w:rPr>
          <w:rFonts w:ascii="宋体" w:hAnsi="宋体" w:cs="宋体"/>
          <w:szCs w:val="21"/>
        </w:rPr>
      </w:pPr>
      <w:r>
        <w:rPr>
          <w:rFonts w:hint="eastAsia" w:ascii="宋体" w:hAnsi="宋体" w:cs="宋体"/>
          <w:szCs w:val="21"/>
        </w:rPr>
        <w:t> </w:t>
      </w:r>
      <w:r>
        <w:rPr>
          <w:rFonts w:hint="eastAsia" w:ascii="宋体" w:hAnsi="宋体" w:cs="宋体"/>
          <w:szCs w:val="21"/>
        </w:rPr>
        <w:tab/>
      </w:r>
      <w:r>
        <w:rPr>
          <w:rFonts w:hint="eastAsia" w:ascii="宋体" w:hAnsi="宋体" w:cs="宋体"/>
          <w:szCs w:val="21"/>
        </w:rPr>
        <w:t> </w:t>
      </w:r>
      <w:r>
        <w:rPr>
          <w:rFonts w:hint="eastAsia" w:ascii="宋体" w:hAnsi="宋体" w:cs="宋体"/>
          <w:szCs w:val="21"/>
        </w:rPr>
        <w:tab/>
      </w:r>
      <w:r>
        <w:rPr>
          <w:rFonts w:hint="eastAsia" w:ascii="宋体" w:hAnsi="宋体" w:cs="宋体"/>
          <w:szCs w:val="21"/>
        </w:rPr>
        <w:t> </w:t>
      </w:r>
    </w:p>
    <w:p>
      <w:pPr>
        <w:pStyle w:val="3"/>
        <w:numPr>
          <w:ilvl w:val="0"/>
          <w:numId w:val="0"/>
        </w:numPr>
        <w:rPr>
          <w:i/>
          <w:iCs/>
        </w:rPr>
      </w:pPr>
      <w:bookmarkStart w:id="100" w:name="_Toc20168"/>
      <w:r>
        <w:rPr>
          <w:i/>
          <w:iCs/>
        </w:rPr>
        <w:t>4.</w:t>
      </w:r>
      <w:r>
        <w:rPr>
          <w:rFonts w:hint="eastAsia"/>
          <w:i/>
          <w:iCs/>
        </w:rPr>
        <w:t>星型模型与雪花模型</w:t>
      </w:r>
      <w:bookmarkEnd w:id="100"/>
    </w:p>
    <w:p>
      <w:pPr>
        <w:rPr>
          <w:rFonts w:ascii="宋体" w:cs="宋体"/>
          <w:szCs w:val="21"/>
        </w:rPr>
      </w:pPr>
      <w:r>
        <w:rPr>
          <w:rFonts w:hint="eastAsia" w:ascii="宋体" w:hAnsi="宋体" w:cs="宋体"/>
          <w:b/>
          <w:bCs/>
          <w:szCs w:val="21"/>
        </w:rPr>
        <w:t>星型模型</w:t>
      </w:r>
      <w:r>
        <w:rPr>
          <w:rFonts w:hint="eastAsia" w:ascii="宋体" w:hAnsi="宋体" w:cs="宋体"/>
          <w:szCs w:val="21"/>
        </w:rPr>
        <w:t>：所有的维度表都能直接跟事实表关联，存在冗余数据，一般来说性能会更好</w:t>
      </w:r>
    </w:p>
    <w:p>
      <w:pPr>
        <w:rPr>
          <w:rFonts w:ascii="宋体" w:cs="宋体"/>
          <w:szCs w:val="21"/>
        </w:rPr>
      </w:pPr>
      <w:r>
        <w:rPr>
          <w:rFonts w:hint="eastAsia" w:ascii="宋体" w:hAnsi="宋体" w:cs="宋体"/>
          <w:b/>
          <w:bCs/>
          <w:szCs w:val="21"/>
        </w:rPr>
        <w:t>雪花模型</w:t>
      </w:r>
      <w:r>
        <w:rPr>
          <w:rFonts w:hint="eastAsia" w:ascii="宋体" w:hAnsi="宋体" w:cs="宋体"/>
          <w:szCs w:val="21"/>
        </w:rPr>
        <w:t>：一个或多个维度表没有直接跟事实表关联，需要通关其他维度表才能关联到事实表，去除了冗余数据，因为跟维度表要关联多次，所以效率不一定有星型模型好</w:t>
      </w:r>
    </w:p>
    <w:p>
      <w:pPr>
        <w:rPr>
          <w:rFonts w:ascii="宋体" w:cs="宋体"/>
          <w:szCs w:val="21"/>
        </w:rPr>
      </w:pPr>
    </w:p>
    <w:p>
      <w:pPr>
        <w:rPr>
          <w:rFonts w:ascii="宋体" w:cs="宋体"/>
          <w:szCs w:val="21"/>
        </w:rPr>
      </w:pPr>
      <w:r>
        <w:rPr>
          <w:rFonts w:hint="eastAsia" w:ascii="宋体" w:hAnsi="宋体" w:cs="宋体"/>
          <w:szCs w:val="21"/>
        </w:rPr>
        <w:t>比较优缺点：</w:t>
      </w:r>
    </w:p>
    <w:p>
      <w:pPr>
        <w:ind w:firstLine="420" w:firstLineChars="200"/>
        <w:rPr>
          <w:rFonts w:ascii="宋体" w:cs="宋体"/>
          <w:szCs w:val="21"/>
        </w:rPr>
      </w:pPr>
      <w:r>
        <w:rPr>
          <w:rFonts w:hint="eastAsia" w:ascii="宋体" w:hAnsi="宋体" w:cs="宋体"/>
          <w:szCs w:val="21"/>
        </w:rPr>
        <w:t>星型模型因为数据的冗余所以很多统计查询不需要做外部的连接，因此一般情况下效率比雪花型模型要高。星型结构不用考虑很多正规化的因素，设计与实现都比较简单。</w:t>
      </w:r>
    </w:p>
    <w:p>
      <w:pPr>
        <w:ind w:firstLine="420" w:firstLineChars="200"/>
        <w:rPr>
          <w:rFonts w:ascii="宋体" w:cs="宋体"/>
          <w:szCs w:val="21"/>
        </w:rPr>
      </w:pPr>
      <w:r>
        <w:rPr>
          <w:rFonts w:hint="eastAsia" w:ascii="宋体" w:hAnsi="宋体" w:cs="宋体"/>
          <w:szCs w:val="21"/>
        </w:rPr>
        <w:t>雪花型模型由于去除了冗余，有些统计就需要通过表的联接才能产生，所以效率不一定有星型模型高。正规化也是一种比较复杂的过程，相应的数据库结构设计、数据的</w:t>
      </w:r>
      <w:r>
        <w:rPr>
          <w:rFonts w:ascii="宋体" w:hAnsi="宋体" w:cs="宋体"/>
          <w:szCs w:val="21"/>
        </w:rPr>
        <w:t xml:space="preserve"> ETL</w:t>
      </w:r>
      <w:r>
        <w:rPr>
          <w:rFonts w:hint="eastAsia" w:ascii="宋体" w:hAnsi="宋体" w:cs="宋体"/>
          <w:szCs w:val="21"/>
        </w:rPr>
        <w:t>、以及后期的维护都要复杂一些。</w:t>
      </w:r>
    </w:p>
    <w:p>
      <w:pPr>
        <w:ind w:firstLine="420" w:firstLineChars="200"/>
        <w:rPr>
          <w:rFonts w:ascii="宋体" w:cs="宋体"/>
          <w:szCs w:val="21"/>
        </w:rPr>
      </w:pPr>
      <w:r>
        <w:rPr>
          <w:rFonts w:hint="eastAsia" w:ascii="宋体" w:hAnsi="宋体" w:cs="宋体"/>
          <w:szCs w:val="21"/>
        </w:rPr>
        <w:t>因此在冗余可以接受的前提下，实际运用中星型模型使用更多，也更有效率。</w:t>
      </w:r>
    </w:p>
    <w:p>
      <w:pPr>
        <w:pStyle w:val="3"/>
        <w:numPr>
          <w:ilvl w:val="0"/>
          <w:numId w:val="0"/>
        </w:numPr>
        <w:rPr>
          <w:i/>
          <w:iCs/>
        </w:rPr>
      </w:pPr>
      <w:bookmarkStart w:id="101" w:name="_Toc4740"/>
      <w:bookmarkStart w:id="102" w:name="_Toc11144"/>
      <w:r>
        <w:rPr>
          <w:i/>
          <w:iCs/>
        </w:rPr>
        <w:t>5.</w:t>
      </w:r>
      <w:r>
        <w:rPr>
          <w:rFonts w:hint="eastAsia"/>
          <w:i/>
          <w:iCs/>
        </w:rPr>
        <w:t>代理主键</w:t>
      </w:r>
      <w:r>
        <w:rPr>
          <w:i/>
          <w:iCs/>
        </w:rPr>
        <w:t>/</w:t>
      </w:r>
      <w:r>
        <w:rPr>
          <w:rFonts w:hint="eastAsia"/>
          <w:i/>
          <w:iCs/>
        </w:rPr>
        <w:t>业务主键</w:t>
      </w:r>
      <w:bookmarkEnd w:id="101"/>
    </w:p>
    <w:p>
      <w:r>
        <w:rPr>
          <w:rFonts w:hint="eastAsia"/>
        </w:rPr>
        <w:t>代理主键是与业务不相关的</w:t>
      </w:r>
    </w:p>
    <w:p/>
    <w:p>
      <w:pPr>
        <w:rPr>
          <w:b/>
          <w:bCs/>
        </w:rPr>
      </w:pPr>
      <w:r>
        <w:rPr>
          <w:rFonts w:hint="eastAsia"/>
          <w:b/>
          <w:bCs/>
        </w:rPr>
        <w:t>业务主键</w:t>
      </w:r>
    </w:p>
    <w:p>
      <w:r>
        <w:rPr>
          <w:rFonts w:hint="eastAsia"/>
        </w:rPr>
        <w:t>优点：</w:t>
      </w:r>
    </w:p>
    <w:p>
      <w:r>
        <w:t>1.</w:t>
      </w:r>
      <w:r>
        <w:rPr>
          <w:rFonts w:hint="eastAsia"/>
        </w:rPr>
        <w:t>具有更好的检索性能。</w:t>
      </w:r>
    </w:p>
    <w:p>
      <w:r>
        <w:t>2.</w:t>
      </w:r>
      <w:r>
        <w:rPr>
          <w:rFonts w:hint="eastAsia"/>
        </w:rPr>
        <w:t>直观，更好可读和便于理解。</w:t>
      </w:r>
    </w:p>
    <w:p>
      <w:r>
        <w:t>3.</w:t>
      </w:r>
      <w:r>
        <w:rPr>
          <w:rFonts w:hint="eastAsia"/>
        </w:rPr>
        <w:t>数据迁移更加容易。</w:t>
      </w:r>
    </w:p>
    <w:p>
      <w:r>
        <w:rPr>
          <w:rFonts w:hint="eastAsia"/>
        </w:rPr>
        <w:t>缺点：</w:t>
      </w:r>
    </w:p>
    <w:p>
      <w:r>
        <w:t>1.</w:t>
      </w:r>
      <w:r>
        <w:rPr>
          <w:rFonts w:hint="eastAsia"/>
        </w:rPr>
        <w:t>关联性能相对不好，占空间。</w:t>
      </w:r>
    </w:p>
    <w:p>
      <w:r>
        <w:t>2.</w:t>
      </w:r>
      <w:r>
        <w:rPr>
          <w:rFonts w:hint="eastAsia"/>
        </w:rPr>
        <w:t>某一业务属性发生变化，会牵连很多表，修改代价大。</w:t>
      </w:r>
    </w:p>
    <w:p/>
    <w:p>
      <w:pPr>
        <w:rPr>
          <w:b/>
          <w:bCs/>
        </w:rPr>
      </w:pPr>
      <w:r>
        <w:rPr>
          <w:rFonts w:hint="eastAsia"/>
          <w:b/>
          <w:bCs/>
        </w:rPr>
        <w:t>代理主键</w:t>
      </w:r>
    </w:p>
    <w:p>
      <w:r>
        <w:rPr>
          <w:rFonts w:hint="eastAsia"/>
        </w:rPr>
        <w:t>优点：</w:t>
      </w:r>
    </w:p>
    <w:p>
      <w:r>
        <w:t>1.</w:t>
      </w:r>
      <w:r>
        <w:rPr>
          <w:rFonts w:hint="eastAsia"/>
        </w:rPr>
        <w:t>纯数字，占用空间少，关联性能好。</w:t>
      </w:r>
    </w:p>
    <w:p>
      <w:r>
        <w:t>2.</w:t>
      </w:r>
      <w:r>
        <w:rPr>
          <w:rFonts w:hint="eastAsia"/>
        </w:rPr>
        <w:t>在业务属性发生变化时，减少了对系统的影响范围。</w:t>
      </w:r>
    </w:p>
    <w:p>
      <w:r>
        <w:rPr>
          <w:rFonts w:hint="eastAsia"/>
        </w:rPr>
        <w:t>举例：产品编码规则发生变化。此时，产品编码不是主键，所以只需要按照新的编码规则更改产品实体表内的“业务编号”，而不会影响到其他实体。</w:t>
      </w:r>
    </w:p>
    <w:p>
      <w:r>
        <w:rPr>
          <w:rFonts w:hint="eastAsia"/>
        </w:rPr>
        <w:t>缺点：</w:t>
      </w:r>
    </w:p>
    <w:p>
      <w:r>
        <w:t>1.</w:t>
      </w:r>
      <w:r>
        <w:rPr>
          <w:rFonts w:hint="eastAsia"/>
        </w:rPr>
        <w:t>数据迁移比较麻烦，存在重复</w:t>
      </w:r>
      <w:r>
        <w:t>ID</w:t>
      </w:r>
      <w:r>
        <w:rPr>
          <w:rFonts w:hint="eastAsia"/>
        </w:rPr>
        <w:t>。</w:t>
      </w:r>
    </w:p>
    <w:p>
      <w:r>
        <w:t>2.</w:t>
      </w:r>
      <w:r>
        <w:rPr>
          <w:rFonts w:hint="eastAsia"/>
        </w:rPr>
        <w:t>展现时需要与对应的维表关联，多做一次映射转换的动作。</w:t>
      </w:r>
    </w:p>
    <w:p>
      <w:r>
        <w:t>3.</w:t>
      </w:r>
      <w:r>
        <w:rPr>
          <w:rFonts w:hint="eastAsia"/>
        </w:rPr>
        <w:t>代理主键不能被改变。</w:t>
      </w:r>
    </w:p>
    <w:p>
      <w:pPr>
        <w:pStyle w:val="18"/>
        <w:spacing w:before="0" w:beforeAutospacing="0" w:after="60" w:afterAutospacing="0" w:line="252" w:lineRule="atLeast"/>
      </w:pPr>
      <w:r>
        <w:rPr>
          <w:rFonts w:hint="eastAsia"/>
          <w:bCs/>
          <w:sz w:val="21"/>
          <w:szCs w:val="21"/>
        </w:rPr>
        <w:t>对业务主键和代理主键的取舍，更多的是需要从系统、应用环境、实体属性与关系、开发效率、系统性能和维护成本等多方面去思考。</w:t>
      </w:r>
    </w:p>
    <w:p>
      <w:pPr>
        <w:pStyle w:val="3"/>
        <w:numPr>
          <w:ilvl w:val="0"/>
          <w:numId w:val="0"/>
        </w:numPr>
        <w:rPr>
          <w:i/>
          <w:iCs/>
        </w:rPr>
      </w:pPr>
      <w:r>
        <w:rPr>
          <w:i/>
          <w:iCs/>
        </w:rPr>
        <w:t>6.</w:t>
      </w:r>
      <w:r>
        <w:rPr>
          <w:rFonts w:hint="eastAsia"/>
          <w:i/>
          <w:iCs/>
        </w:rPr>
        <w:t>保存历史数据的方法</w:t>
      </w:r>
      <w:bookmarkEnd w:id="102"/>
    </w:p>
    <w:p>
      <w:pPr>
        <w:rPr>
          <w:rFonts w:ascii="宋体" w:cs="宋体"/>
          <w:szCs w:val="21"/>
        </w:rPr>
      </w:pPr>
      <w:r>
        <w:rPr>
          <w:rFonts w:ascii="宋体" w:hAnsi="宋体" w:cs="宋体"/>
          <w:szCs w:val="21"/>
        </w:rPr>
        <w:t>TYPE1:</w:t>
      </w:r>
      <w:r>
        <w:rPr>
          <w:rFonts w:hint="eastAsia" w:ascii="宋体" w:hAnsi="宋体" w:cs="宋体"/>
          <w:szCs w:val="21"/>
        </w:rPr>
        <w:t>不保存历史数据，直接更新</w:t>
      </w:r>
    </w:p>
    <w:p>
      <w:pPr>
        <w:rPr>
          <w:rFonts w:ascii="宋体" w:cs="宋体"/>
          <w:szCs w:val="21"/>
        </w:rPr>
      </w:pPr>
      <w:r>
        <w:rPr>
          <w:rFonts w:ascii="宋体" w:hAnsi="宋体" w:cs="宋体"/>
          <w:szCs w:val="21"/>
        </w:rPr>
        <w:t>TYPE2:</w:t>
      </w:r>
      <w:r>
        <w:rPr>
          <w:rFonts w:hint="eastAsia" w:ascii="宋体" w:hAnsi="宋体" w:cs="宋体"/>
          <w:szCs w:val="21"/>
        </w:rPr>
        <w:t>保存所有的历史数据</w:t>
      </w:r>
    </w:p>
    <w:p>
      <w:pPr>
        <w:rPr>
          <w:rFonts w:ascii="宋体" w:cs="宋体"/>
          <w:szCs w:val="21"/>
        </w:rPr>
      </w:pPr>
      <w:r>
        <w:rPr>
          <w:rFonts w:ascii="宋体" w:hAnsi="宋体" w:cs="宋体"/>
          <w:szCs w:val="21"/>
        </w:rPr>
        <w:t>TYPE3:</w:t>
      </w:r>
      <w:r>
        <w:rPr>
          <w:rFonts w:hint="eastAsia" w:ascii="宋体" w:hAnsi="宋体" w:cs="宋体"/>
          <w:szCs w:val="21"/>
        </w:rPr>
        <w:t>保存当前或者上一次的历史数据</w:t>
      </w:r>
    </w:p>
    <w:p>
      <w:pPr>
        <w:rPr>
          <w:rFonts w:ascii="宋体" w:cs="宋体"/>
          <w:szCs w:val="21"/>
        </w:rPr>
      </w:pPr>
    </w:p>
    <w:p>
      <w:pPr>
        <w:rPr>
          <w:rFonts w:ascii="宋体" w:cs="宋体"/>
          <w:szCs w:val="21"/>
        </w:rPr>
      </w:pPr>
      <w:r>
        <w:rPr>
          <w:rFonts w:ascii="宋体" w:hAnsi="宋体" w:cs="宋体"/>
          <w:szCs w:val="21"/>
        </w:rPr>
        <w:t>Type 1</w:t>
      </w:r>
    </w:p>
    <w:p>
      <w:pPr>
        <w:rPr>
          <w:rFonts w:ascii="宋体" w:cs="宋体"/>
          <w:szCs w:val="21"/>
        </w:rPr>
      </w:pPr>
      <w:r>
        <w:rPr>
          <w:rFonts w:hint="eastAsia" w:ascii="宋体" w:hAnsi="宋体" w:cs="宋体"/>
          <w:szCs w:val="21"/>
        </w:rPr>
        <w:t>不记录历史数据。</w:t>
      </w:r>
    </w:p>
    <w:p>
      <w:pPr>
        <w:rPr>
          <w:rFonts w:ascii="宋体" w:cs="宋体"/>
          <w:szCs w:val="21"/>
        </w:rPr>
      </w:pPr>
      <w:r>
        <w:rPr>
          <w:rFonts w:hint="eastAsia" w:ascii="宋体" w:hAnsi="宋体" w:cs="宋体"/>
          <w:szCs w:val="21"/>
        </w:rPr>
        <w:t>一切不需要维护的历史数据都可以选择</w:t>
      </w:r>
      <w:r>
        <w:rPr>
          <w:rFonts w:ascii="宋体" w:hAnsi="宋体" w:cs="宋体"/>
          <w:szCs w:val="21"/>
        </w:rPr>
        <w:t xml:space="preserve"> Type 1 </w:t>
      </w:r>
      <w:r>
        <w:rPr>
          <w:rFonts w:hint="eastAsia" w:ascii="宋体" w:hAnsi="宋体" w:cs="宋体"/>
          <w:szCs w:val="21"/>
        </w:rPr>
        <w:t>。</w:t>
      </w:r>
    </w:p>
    <w:p>
      <w:pPr>
        <w:rPr>
          <w:rFonts w:ascii="宋体" w:cs="宋体"/>
          <w:szCs w:val="21"/>
        </w:rPr>
      </w:pPr>
      <w:r>
        <w:rPr>
          <w:rFonts w:hint="eastAsia" w:ascii="宋体" w:hAnsi="宋体" w:cs="宋体"/>
          <w:szCs w:val="21"/>
        </w:rPr>
        <w:t>假设地理信息中的国家名称发生更改，像这种数据基本上不需要维护的话，那么就直接使用</w:t>
      </w:r>
      <w:r>
        <w:rPr>
          <w:rFonts w:ascii="宋体" w:hAnsi="宋体" w:cs="宋体"/>
          <w:szCs w:val="21"/>
        </w:rPr>
        <w:t xml:space="preserve"> Type 1 SCD </w:t>
      </w:r>
      <w:r>
        <w:rPr>
          <w:rFonts w:hint="eastAsia" w:ascii="宋体" w:hAnsi="宋体" w:cs="宋体"/>
          <w:szCs w:val="21"/>
        </w:rPr>
        <w:t>覆盖旧的国家名称。</w:t>
      </w:r>
    </w:p>
    <w:p>
      <w:pPr>
        <w:rPr>
          <w:rFonts w:ascii="宋体" w:cs="宋体"/>
          <w:szCs w:val="21"/>
        </w:rPr>
      </w:pPr>
    </w:p>
    <w:p>
      <w:pPr>
        <w:rPr>
          <w:rFonts w:ascii="宋体" w:cs="宋体"/>
          <w:szCs w:val="21"/>
        </w:rPr>
      </w:pPr>
      <w:r>
        <w:rPr>
          <w:rFonts w:ascii="宋体" w:hAnsi="宋体" w:cs="宋体"/>
          <w:szCs w:val="21"/>
        </w:rPr>
        <w:t>Type 2</w:t>
      </w:r>
    </w:p>
    <w:p>
      <w:pPr>
        <w:rPr>
          <w:rFonts w:ascii="宋体" w:cs="宋体"/>
          <w:szCs w:val="21"/>
        </w:rPr>
      </w:pPr>
      <w:r>
        <w:rPr>
          <w:rFonts w:hint="eastAsia" w:ascii="宋体" w:hAnsi="宋体" w:cs="宋体"/>
          <w:szCs w:val="21"/>
        </w:rPr>
        <w:t>添加新的数据。</w:t>
      </w:r>
    </w:p>
    <w:p>
      <w:pPr>
        <w:rPr>
          <w:rFonts w:ascii="宋体" w:cs="宋体"/>
          <w:szCs w:val="21"/>
        </w:rPr>
      </w:pPr>
      <w:r>
        <w:rPr>
          <w:rFonts w:hint="eastAsia" w:ascii="宋体" w:hAnsi="宋体" w:cs="宋体"/>
          <w:szCs w:val="21"/>
        </w:rPr>
        <w:t>使用的比较常见，基本上除了</w:t>
      </w:r>
      <w:r>
        <w:rPr>
          <w:rFonts w:ascii="宋体" w:hAnsi="宋体" w:cs="宋体"/>
          <w:szCs w:val="21"/>
        </w:rPr>
        <w:t xml:space="preserve"> Type 1 SCD </w:t>
      </w:r>
      <w:r>
        <w:rPr>
          <w:rFonts w:hint="eastAsia" w:ascii="宋体" w:hAnsi="宋体" w:cs="宋体"/>
          <w:szCs w:val="21"/>
        </w:rPr>
        <w:t>之外的情形都会优先考虑</w:t>
      </w:r>
      <w:r>
        <w:rPr>
          <w:rFonts w:ascii="宋体" w:hAnsi="宋体" w:cs="宋体"/>
          <w:szCs w:val="21"/>
        </w:rPr>
        <w:t xml:space="preserve"> Type 2 SCD</w:t>
      </w:r>
      <w:r>
        <w:rPr>
          <w:rFonts w:hint="eastAsia" w:ascii="宋体" w:hAnsi="宋体" w:cs="宋体"/>
          <w:szCs w:val="21"/>
        </w:rPr>
        <w:t>。</w:t>
      </w:r>
    </w:p>
    <w:p>
      <w:pPr>
        <w:rPr>
          <w:rFonts w:ascii="宋体" w:cs="宋体"/>
          <w:szCs w:val="21"/>
        </w:rPr>
      </w:pPr>
      <w:r>
        <w:rPr>
          <w:rFonts w:hint="eastAsia" w:ascii="宋体" w:hAnsi="宋体" w:cs="宋体"/>
          <w:szCs w:val="21"/>
        </w:rPr>
        <w:t>通常的缓慢变化维（</w:t>
      </w:r>
      <w:r>
        <w:rPr>
          <w:rFonts w:ascii="宋体" w:hAnsi="宋体" w:cs="宋体"/>
          <w:szCs w:val="21"/>
        </w:rPr>
        <w:t>Slowly Changing Dimension</w:t>
      </w:r>
      <w:r>
        <w:rPr>
          <w:rFonts w:hint="eastAsia" w:ascii="宋体" w:hAnsi="宋体" w:cs="宋体"/>
          <w:szCs w:val="21"/>
        </w:rPr>
        <w:t>）指的就是</w:t>
      </w:r>
      <w:r>
        <w:rPr>
          <w:rFonts w:ascii="宋体" w:hAnsi="宋体" w:cs="宋体"/>
          <w:szCs w:val="21"/>
        </w:rPr>
        <w:t>type2</w:t>
      </w:r>
      <w:r>
        <w:rPr>
          <w:rFonts w:hint="eastAsia" w:ascii="宋体" w:hAnsi="宋体" w:cs="宋体"/>
          <w:szCs w:val="21"/>
        </w:rPr>
        <w:t>。</w:t>
      </w:r>
    </w:p>
    <w:p>
      <w:pPr>
        <w:rPr>
          <w:rFonts w:ascii="宋体" w:cs="宋体"/>
          <w:szCs w:val="21"/>
        </w:rPr>
      </w:pPr>
    </w:p>
    <w:p>
      <w:pPr>
        <w:rPr>
          <w:rFonts w:ascii="宋体" w:cs="宋体"/>
          <w:szCs w:val="21"/>
        </w:rPr>
      </w:pPr>
      <w:r>
        <w:rPr>
          <w:rFonts w:ascii="宋体" w:hAnsi="宋体" w:cs="宋体"/>
          <w:szCs w:val="21"/>
        </w:rPr>
        <w:t>Type 3</w:t>
      </w:r>
    </w:p>
    <w:p>
      <w:pPr>
        <w:rPr>
          <w:rFonts w:ascii="宋体" w:cs="宋体"/>
          <w:szCs w:val="21"/>
        </w:rPr>
      </w:pPr>
      <w:r>
        <w:rPr>
          <w:rFonts w:hint="eastAsia" w:ascii="宋体" w:hAnsi="宋体" w:cs="宋体"/>
          <w:szCs w:val="21"/>
        </w:rPr>
        <w:t>添加历史列。</w:t>
      </w:r>
    </w:p>
    <w:p>
      <w:pPr>
        <w:rPr>
          <w:rFonts w:ascii="宋体" w:cs="宋体"/>
          <w:szCs w:val="21"/>
        </w:rPr>
      </w:pPr>
      <w:r>
        <w:rPr>
          <w:rFonts w:hint="eastAsia" w:ascii="宋体" w:hAnsi="宋体" w:cs="宋体"/>
          <w:szCs w:val="21"/>
        </w:rPr>
        <w:t>不会追踪所有的历史记录，只会追踪上一次的历史信息。</w:t>
      </w:r>
    </w:p>
    <w:p>
      <w:pPr>
        <w:rPr>
          <w:rFonts w:ascii="宋体" w:cs="宋体"/>
          <w:szCs w:val="21"/>
        </w:rPr>
      </w:pPr>
      <w:r>
        <w:rPr>
          <w:rFonts w:hint="eastAsia" w:ascii="宋体" w:hAnsi="宋体" w:cs="宋体"/>
          <w:szCs w:val="21"/>
        </w:rPr>
        <w:t>这种情况往往介于</w:t>
      </w:r>
      <w:r>
        <w:rPr>
          <w:rFonts w:ascii="宋体" w:hAnsi="宋体" w:cs="宋体"/>
          <w:szCs w:val="21"/>
        </w:rPr>
        <w:t xml:space="preserve"> Type 1 </w:t>
      </w:r>
      <w:r>
        <w:rPr>
          <w:rFonts w:hint="eastAsia" w:ascii="宋体" w:hAnsi="宋体" w:cs="宋体"/>
          <w:szCs w:val="21"/>
        </w:rPr>
        <w:t>和</w:t>
      </w:r>
      <w:r>
        <w:rPr>
          <w:rFonts w:ascii="宋体" w:hAnsi="宋体" w:cs="宋体"/>
          <w:szCs w:val="21"/>
        </w:rPr>
        <w:t xml:space="preserve"> Type 2 </w:t>
      </w:r>
      <w:r>
        <w:rPr>
          <w:rFonts w:hint="eastAsia" w:ascii="宋体" w:hAnsi="宋体" w:cs="宋体"/>
          <w:szCs w:val="21"/>
        </w:rPr>
        <w:t>的时候会考虑，需要记录历史数据，但是又不需要记录那么多。适合单个字段的追踪。</w:t>
      </w:r>
    </w:p>
    <w:p>
      <w:pPr>
        <w:rPr>
          <w:rFonts w:ascii="宋体" w:cs="宋体"/>
          <w:szCs w:val="21"/>
        </w:rPr>
      </w:pPr>
      <w:r>
        <w:rPr>
          <w:rFonts w:hint="eastAsia" w:ascii="宋体" w:hAnsi="宋体" w:cs="宋体"/>
          <w:szCs w:val="21"/>
        </w:rPr>
        <w:t>缺点：不知道变化时间</w:t>
      </w:r>
    </w:p>
    <w:p>
      <w:pPr>
        <w:rPr>
          <w:rFonts w:ascii="宋体" w:cs="宋体"/>
          <w:szCs w:val="21"/>
        </w:rPr>
      </w:pPr>
    </w:p>
    <w:p>
      <w:pPr>
        <w:rPr>
          <w:rFonts w:ascii="宋体" w:cs="宋体"/>
          <w:b/>
          <w:bCs/>
          <w:szCs w:val="21"/>
        </w:rPr>
      </w:pPr>
      <w:r>
        <w:rPr>
          <w:rFonts w:hint="eastAsia" w:ascii="宋体" w:hAnsi="宋体" w:cs="宋体"/>
          <w:b/>
          <w:bCs/>
          <w:szCs w:val="21"/>
        </w:rPr>
        <w:t>拉链表（做了缓慢变化的表）</w:t>
      </w:r>
    </w:p>
    <w:tbl>
      <w:tblPr>
        <w:tblStyle w:val="19"/>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779"/>
        <w:gridCol w:w="1614"/>
        <w:gridCol w:w="1200"/>
        <w:gridCol w:w="1093"/>
        <w:gridCol w:w="1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jc w:val="center"/>
              <w:rPr>
                <w:rFonts w:ascii="宋体" w:cs="宋体"/>
                <w:b/>
                <w:bCs/>
                <w:szCs w:val="21"/>
              </w:rPr>
            </w:pPr>
            <w:r>
              <w:rPr>
                <w:rFonts w:hint="eastAsia" w:ascii="宋体" w:hAnsi="宋体" w:cs="宋体"/>
                <w:b/>
                <w:bCs/>
                <w:szCs w:val="21"/>
              </w:rPr>
              <w:t>员工</w:t>
            </w:r>
            <w:r>
              <w:rPr>
                <w:rFonts w:ascii="宋体" w:hAnsi="宋体" w:cs="宋体"/>
                <w:b/>
                <w:bCs/>
                <w:szCs w:val="21"/>
              </w:rPr>
              <w:t>KEY</w:t>
            </w:r>
          </w:p>
        </w:tc>
        <w:tc>
          <w:tcPr>
            <w:tcW w:w="1065" w:type="dxa"/>
          </w:tcPr>
          <w:p>
            <w:pPr>
              <w:jc w:val="center"/>
              <w:rPr>
                <w:rFonts w:ascii="宋体" w:cs="宋体"/>
                <w:b/>
                <w:bCs/>
                <w:szCs w:val="21"/>
              </w:rPr>
            </w:pPr>
            <w:r>
              <w:rPr>
                <w:rFonts w:hint="eastAsia" w:ascii="宋体" w:hAnsi="宋体" w:cs="宋体"/>
                <w:b/>
                <w:bCs/>
                <w:szCs w:val="21"/>
              </w:rPr>
              <w:t>员工</w:t>
            </w:r>
            <w:r>
              <w:rPr>
                <w:rFonts w:ascii="宋体" w:hAnsi="宋体" w:cs="宋体"/>
                <w:b/>
                <w:bCs/>
                <w:szCs w:val="21"/>
              </w:rPr>
              <w:t>ID</w:t>
            </w:r>
          </w:p>
        </w:tc>
        <w:tc>
          <w:tcPr>
            <w:tcW w:w="1065" w:type="dxa"/>
          </w:tcPr>
          <w:p>
            <w:pPr>
              <w:jc w:val="center"/>
              <w:rPr>
                <w:rFonts w:ascii="宋体" w:cs="宋体"/>
                <w:b/>
                <w:bCs/>
                <w:szCs w:val="21"/>
              </w:rPr>
            </w:pPr>
            <w:r>
              <w:rPr>
                <w:rFonts w:hint="eastAsia" w:ascii="宋体" w:hAnsi="宋体" w:cs="宋体"/>
                <w:b/>
                <w:bCs/>
                <w:szCs w:val="21"/>
              </w:rPr>
              <w:t>员工姓名</w:t>
            </w:r>
          </w:p>
        </w:tc>
        <w:tc>
          <w:tcPr>
            <w:tcW w:w="779" w:type="dxa"/>
          </w:tcPr>
          <w:p>
            <w:pPr>
              <w:jc w:val="center"/>
              <w:rPr>
                <w:rFonts w:ascii="宋体" w:cs="宋体"/>
                <w:b/>
                <w:bCs/>
                <w:szCs w:val="21"/>
              </w:rPr>
            </w:pPr>
            <w:r>
              <w:rPr>
                <w:rFonts w:hint="eastAsia" w:ascii="宋体" w:hAnsi="宋体" w:cs="宋体"/>
                <w:b/>
                <w:bCs/>
                <w:szCs w:val="21"/>
              </w:rPr>
              <w:t>性别</w:t>
            </w:r>
          </w:p>
        </w:tc>
        <w:tc>
          <w:tcPr>
            <w:tcW w:w="1614" w:type="dxa"/>
          </w:tcPr>
          <w:p>
            <w:pPr>
              <w:jc w:val="center"/>
              <w:rPr>
                <w:rFonts w:ascii="宋体" w:cs="宋体"/>
                <w:b/>
                <w:bCs/>
                <w:szCs w:val="21"/>
              </w:rPr>
            </w:pPr>
            <w:r>
              <w:rPr>
                <w:rFonts w:hint="eastAsia" w:ascii="宋体" w:hAnsi="宋体" w:cs="宋体"/>
                <w:b/>
                <w:bCs/>
                <w:szCs w:val="21"/>
              </w:rPr>
              <w:t>最后更新时间</w:t>
            </w:r>
          </w:p>
        </w:tc>
        <w:tc>
          <w:tcPr>
            <w:tcW w:w="1200" w:type="dxa"/>
          </w:tcPr>
          <w:p>
            <w:pPr>
              <w:jc w:val="center"/>
              <w:rPr>
                <w:rFonts w:ascii="宋体" w:cs="宋体"/>
                <w:b/>
                <w:bCs/>
                <w:szCs w:val="21"/>
              </w:rPr>
            </w:pPr>
            <w:r>
              <w:rPr>
                <w:rFonts w:hint="eastAsia" w:ascii="宋体" w:hAnsi="宋体" w:cs="宋体"/>
                <w:b/>
                <w:bCs/>
                <w:szCs w:val="21"/>
              </w:rPr>
              <w:t>起始时间</w:t>
            </w:r>
          </w:p>
        </w:tc>
        <w:tc>
          <w:tcPr>
            <w:tcW w:w="1093" w:type="dxa"/>
          </w:tcPr>
          <w:p>
            <w:pPr>
              <w:jc w:val="center"/>
              <w:rPr>
                <w:rFonts w:ascii="宋体" w:cs="宋体"/>
                <w:b/>
                <w:bCs/>
                <w:szCs w:val="21"/>
              </w:rPr>
            </w:pPr>
            <w:r>
              <w:rPr>
                <w:rFonts w:hint="eastAsia" w:ascii="宋体" w:hAnsi="宋体" w:cs="宋体"/>
                <w:b/>
                <w:bCs/>
                <w:szCs w:val="21"/>
              </w:rPr>
              <w:t>结束时间</w:t>
            </w:r>
          </w:p>
        </w:tc>
        <w:tc>
          <w:tcPr>
            <w:tcW w:w="1093" w:type="dxa"/>
          </w:tcPr>
          <w:p>
            <w:pPr>
              <w:jc w:val="center"/>
              <w:rPr>
                <w:rFonts w:ascii="宋体" w:cs="宋体"/>
                <w:b/>
                <w:bCs/>
                <w:szCs w:val="21"/>
              </w:rPr>
            </w:pPr>
            <w:r>
              <w:rPr>
                <w:rFonts w:hint="eastAsia" w:ascii="宋体" w:hAnsi="宋体" w:cs="宋体"/>
                <w:b/>
                <w:bCs/>
                <w:szCs w:val="21"/>
              </w:rPr>
              <w:t>有效标识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jc w:val="center"/>
              <w:rPr>
                <w:rFonts w:ascii="宋体" w:cs="宋体"/>
                <w:b/>
                <w:bCs/>
                <w:szCs w:val="21"/>
              </w:rPr>
            </w:pPr>
            <w:r>
              <w:rPr>
                <w:rFonts w:ascii="宋体" w:hAnsi="宋体" w:cs="宋体"/>
                <w:b/>
                <w:bCs/>
                <w:szCs w:val="21"/>
              </w:rPr>
              <w:t>1</w:t>
            </w:r>
          </w:p>
        </w:tc>
        <w:tc>
          <w:tcPr>
            <w:tcW w:w="1065" w:type="dxa"/>
          </w:tcPr>
          <w:p>
            <w:pPr>
              <w:jc w:val="center"/>
              <w:rPr>
                <w:rFonts w:ascii="宋体" w:cs="宋体"/>
                <w:b/>
                <w:bCs/>
                <w:szCs w:val="21"/>
              </w:rPr>
            </w:pPr>
            <w:r>
              <w:rPr>
                <w:rFonts w:ascii="宋体" w:hAnsi="宋体" w:cs="宋体"/>
                <w:b/>
                <w:bCs/>
                <w:szCs w:val="21"/>
              </w:rPr>
              <w:t>1</w:t>
            </w:r>
          </w:p>
        </w:tc>
        <w:tc>
          <w:tcPr>
            <w:tcW w:w="1065" w:type="dxa"/>
          </w:tcPr>
          <w:p>
            <w:pPr>
              <w:jc w:val="center"/>
              <w:rPr>
                <w:rFonts w:ascii="宋体" w:cs="宋体"/>
                <w:b/>
                <w:bCs/>
                <w:szCs w:val="21"/>
              </w:rPr>
            </w:pPr>
            <w:r>
              <w:rPr>
                <w:rFonts w:hint="eastAsia" w:ascii="宋体" w:hAnsi="宋体" w:cs="宋体"/>
                <w:b/>
                <w:bCs/>
                <w:szCs w:val="21"/>
              </w:rPr>
              <w:t>郭婉琪</w:t>
            </w:r>
          </w:p>
        </w:tc>
        <w:tc>
          <w:tcPr>
            <w:tcW w:w="779" w:type="dxa"/>
          </w:tcPr>
          <w:p>
            <w:pPr>
              <w:jc w:val="center"/>
              <w:rPr>
                <w:rFonts w:ascii="宋体" w:cs="宋体"/>
                <w:b/>
                <w:bCs/>
                <w:szCs w:val="21"/>
              </w:rPr>
            </w:pPr>
            <w:r>
              <w:rPr>
                <w:rFonts w:hint="eastAsia" w:ascii="宋体" w:hAnsi="宋体" w:cs="宋体"/>
                <w:b/>
                <w:bCs/>
                <w:szCs w:val="21"/>
              </w:rPr>
              <w:t>男</w:t>
            </w:r>
          </w:p>
        </w:tc>
        <w:tc>
          <w:tcPr>
            <w:tcW w:w="1614" w:type="dxa"/>
          </w:tcPr>
          <w:p>
            <w:pPr>
              <w:jc w:val="center"/>
              <w:rPr>
                <w:rFonts w:ascii="宋体" w:cs="宋体"/>
                <w:b/>
                <w:bCs/>
                <w:szCs w:val="21"/>
              </w:rPr>
            </w:pPr>
            <w:r>
              <w:rPr>
                <w:rFonts w:ascii="宋体" w:hAnsi="宋体" w:cs="宋体"/>
                <w:b/>
                <w:bCs/>
                <w:szCs w:val="21"/>
              </w:rPr>
              <w:t>6.3</w:t>
            </w:r>
          </w:p>
        </w:tc>
        <w:tc>
          <w:tcPr>
            <w:tcW w:w="1200" w:type="dxa"/>
          </w:tcPr>
          <w:p>
            <w:pPr>
              <w:jc w:val="center"/>
              <w:rPr>
                <w:rFonts w:ascii="宋体" w:cs="宋体"/>
                <w:b/>
                <w:bCs/>
                <w:szCs w:val="21"/>
              </w:rPr>
            </w:pPr>
            <w:r>
              <w:rPr>
                <w:rFonts w:ascii="宋体" w:hAnsi="宋体" w:cs="宋体"/>
                <w:b/>
                <w:bCs/>
                <w:szCs w:val="21"/>
              </w:rPr>
              <w:t>6.3</w:t>
            </w:r>
          </w:p>
        </w:tc>
        <w:tc>
          <w:tcPr>
            <w:tcW w:w="1093" w:type="dxa"/>
          </w:tcPr>
          <w:p>
            <w:pPr>
              <w:jc w:val="center"/>
              <w:rPr>
                <w:rFonts w:ascii="宋体" w:cs="宋体"/>
                <w:b/>
                <w:bCs/>
                <w:szCs w:val="21"/>
              </w:rPr>
            </w:pPr>
            <w:r>
              <w:rPr>
                <w:rFonts w:ascii="宋体" w:hAnsi="宋体" w:cs="宋体"/>
                <w:b/>
                <w:bCs/>
                <w:szCs w:val="21"/>
              </w:rPr>
              <w:t>6.4</w:t>
            </w:r>
          </w:p>
        </w:tc>
        <w:tc>
          <w:tcPr>
            <w:tcW w:w="1093" w:type="dxa"/>
          </w:tcPr>
          <w:p>
            <w:pPr>
              <w:jc w:val="center"/>
              <w:rPr>
                <w:rFonts w:ascii="宋体" w:cs="宋体"/>
                <w:b/>
                <w:bCs/>
                <w:szCs w:val="21"/>
              </w:rPr>
            </w:pPr>
            <w:r>
              <w:rPr>
                <w:rFonts w:ascii="宋体" w:cs="宋体"/>
                <w:b/>
                <w:b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jc w:val="center"/>
              <w:rPr>
                <w:rFonts w:ascii="宋体" w:cs="宋体"/>
                <w:b/>
                <w:bCs/>
                <w:szCs w:val="21"/>
              </w:rPr>
            </w:pPr>
            <w:r>
              <w:rPr>
                <w:rFonts w:ascii="宋体" w:hAnsi="宋体" w:cs="宋体"/>
                <w:b/>
                <w:bCs/>
                <w:szCs w:val="21"/>
              </w:rPr>
              <w:t>2</w:t>
            </w:r>
          </w:p>
        </w:tc>
        <w:tc>
          <w:tcPr>
            <w:tcW w:w="1065" w:type="dxa"/>
          </w:tcPr>
          <w:p>
            <w:pPr>
              <w:jc w:val="center"/>
              <w:rPr>
                <w:rFonts w:ascii="宋体" w:cs="宋体"/>
                <w:b/>
                <w:bCs/>
                <w:szCs w:val="21"/>
              </w:rPr>
            </w:pPr>
            <w:r>
              <w:rPr>
                <w:rFonts w:ascii="宋体" w:hAnsi="宋体" w:cs="宋体"/>
                <w:b/>
                <w:bCs/>
                <w:szCs w:val="21"/>
              </w:rPr>
              <w:t>2</w:t>
            </w:r>
          </w:p>
        </w:tc>
        <w:tc>
          <w:tcPr>
            <w:tcW w:w="1065" w:type="dxa"/>
          </w:tcPr>
          <w:p>
            <w:pPr>
              <w:jc w:val="center"/>
              <w:rPr>
                <w:rFonts w:ascii="宋体" w:cs="宋体"/>
                <w:b/>
                <w:bCs/>
                <w:szCs w:val="21"/>
              </w:rPr>
            </w:pPr>
            <w:r>
              <w:rPr>
                <w:rFonts w:hint="eastAsia" w:ascii="宋体" w:hAnsi="宋体" w:cs="宋体"/>
                <w:b/>
                <w:bCs/>
                <w:szCs w:val="21"/>
              </w:rPr>
              <w:t>覃盛</w:t>
            </w:r>
          </w:p>
        </w:tc>
        <w:tc>
          <w:tcPr>
            <w:tcW w:w="779" w:type="dxa"/>
          </w:tcPr>
          <w:p>
            <w:pPr>
              <w:jc w:val="center"/>
              <w:rPr>
                <w:rFonts w:ascii="宋体" w:cs="宋体"/>
                <w:b/>
                <w:bCs/>
                <w:szCs w:val="21"/>
              </w:rPr>
            </w:pPr>
            <w:r>
              <w:rPr>
                <w:rFonts w:hint="eastAsia" w:ascii="宋体" w:hAnsi="宋体" w:cs="宋体"/>
                <w:b/>
                <w:bCs/>
                <w:szCs w:val="21"/>
              </w:rPr>
              <w:t>男</w:t>
            </w:r>
          </w:p>
        </w:tc>
        <w:tc>
          <w:tcPr>
            <w:tcW w:w="1614" w:type="dxa"/>
          </w:tcPr>
          <w:p>
            <w:pPr>
              <w:jc w:val="center"/>
              <w:rPr>
                <w:rFonts w:ascii="宋体" w:cs="宋体"/>
                <w:b/>
                <w:bCs/>
                <w:szCs w:val="21"/>
              </w:rPr>
            </w:pPr>
            <w:r>
              <w:rPr>
                <w:rFonts w:ascii="宋体" w:hAnsi="宋体" w:cs="宋体"/>
                <w:b/>
                <w:bCs/>
                <w:szCs w:val="21"/>
              </w:rPr>
              <w:t>6.4</w:t>
            </w:r>
          </w:p>
        </w:tc>
        <w:tc>
          <w:tcPr>
            <w:tcW w:w="1200" w:type="dxa"/>
          </w:tcPr>
          <w:p>
            <w:pPr>
              <w:jc w:val="center"/>
              <w:rPr>
                <w:rFonts w:ascii="宋体" w:cs="宋体"/>
                <w:b/>
                <w:bCs/>
                <w:szCs w:val="21"/>
              </w:rPr>
            </w:pPr>
            <w:r>
              <w:rPr>
                <w:rFonts w:ascii="宋体" w:hAnsi="宋体" w:cs="宋体"/>
                <w:b/>
                <w:bCs/>
                <w:szCs w:val="21"/>
              </w:rPr>
              <w:t>6.4</w:t>
            </w:r>
          </w:p>
        </w:tc>
        <w:tc>
          <w:tcPr>
            <w:tcW w:w="1093" w:type="dxa"/>
          </w:tcPr>
          <w:p>
            <w:pPr>
              <w:jc w:val="center"/>
              <w:rPr>
                <w:rFonts w:ascii="宋体" w:cs="宋体"/>
                <w:b/>
                <w:bCs/>
                <w:szCs w:val="21"/>
              </w:rPr>
            </w:pPr>
            <w:r>
              <w:rPr>
                <w:rFonts w:ascii="宋体" w:hAnsi="宋体" w:cs="宋体"/>
                <w:b/>
                <w:bCs/>
                <w:szCs w:val="21"/>
              </w:rPr>
              <w:t>9999</w:t>
            </w:r>
          </w:p>
        </w:tc>
        <w:tc>
          <w:tcPr>
            <w:tcW w:w="1093" w:type="dxa"/>
          </w:tcPr>
          <w:p>
            <w:pPr>
              <w:jc w:val="center"/>
              <w:rPr>
                <w:rFonts w:ascii="宋体" w:cs="宋体"/>
                <w:b/>
                <w:bCs/>
                <w:szCs w:val="21"/>
              </w:rPr>
            </w:pPr>
            <w:r>
              <w:rPr>
                <w:rFonts w:ascii="宋体" w:hAnsi="宋体" w:cs="宋体"/>
                <w:b/>
                <w:b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jc w:val="center"/>
              <w:rPr>
                <w:rFonts w:ascii="宋体" w:cs="宋体"/>
                <w:b/>
                <w:bCs/>
                <w:szCs w:val="21"/>
              </w:rPr>
            </w:pPr>
            <w:r>
              <w:rPr>
                <w:rFonts w:ascii="宋体" w:hAnsi="宋体" w:cs="宋体"/>
                <w:b/>
                <w:bCs/>
                <w:szCs w:val="21"/>
              </w:rPr>
              <w:t>3</w:t>
            </w:r>
          </w:p>
        </w:tc>
        <w:tc>
          <w:tcPr>
            <w:tcW w:w="1065" w:type="dxa"/>
          </w:tcPr>
          <w:p>
            <w:pPr>
              <w:jc w:val="center"/>
              <w:rPr>
                <w:rFonts w:ascii="宋体" w:cs="宋体"/>
                <w:b/>
                <w:bCs/>
                <w:szCs w:val="21"/>
              </w:rPr>
            </w:pPr>
            <w:r>
              <w:rPr>
                <w:rFonts w:ascii="宋体" w:hAnsi="宋体" w:cs="宋体"/>
                <w:b/>
                <w:bCs/>
                <w:szCs w:val="21"/>
              </w:rPr>
              <w:t>1</w:t>
            </w:r>
          </w:p>
        </w:tc>
        <w:tc>
          <w:tcPr>
            <w:tcW w:w="1065" w:type="dxa"/>
          </w:tcPr>
          <w:p>
            <w:pPr>
              <w:jc w:val="center"/>
              <w:rPr>
                <w:rFonts w:ascii="宋体" w:cs="宋体"/>
                <w:b/>
                <w:bCs/>
                <w:szCs w:val="21"/>
              </w:rPr>
            </w:pPr>
            <w:r>
              <w:rPr>
                <w:rFonts w:hint="eastAsia" w:ascii="宋体" w:hAnsi="宋体" w:cs="宋体"/>
                <w:b/>
                <w:bCs/>
                <w:szCs w:val="21"/>
              </w:rPr>
              <w:t>郭婉琪</w:t>
            </w:r>
          </w:p>
        </w:tc>
        <w:tc>
          <w:tcPr>
            <w:tcW w:w="779" w:type="dxa"/>
          </w:tcPr>
          <w:p>
            <w:pPr>
              <w:jc w:val="center"/>
              <w:rPr>
                <w:rFonts w:ascii="宋体" w:cs="宋体"/>
                <w:b/>
                <w:bCs/>
                <w:szCs w:val="21"/>
              </w:rPr>
            </w:pPr>
            <w:r>
              <w:rPr>
                <w:rFonts w:hint="eastAsia" w:ascii="宋体" w:hAnsi="宋体" w:cs="宋体"/>
                <w:b/>
                <w:bCs/>
                <w:szCs w:val="21"/>
              </w:rPr>
              <w:t>女</w:t>
            </w:r>
          </w:p>
        </w:tc>
        <w:tc>
          <w:tcPr>
            <w:tcW w:w="1614" w:type="dxa"/>
          </w:tcPr>
          <w:p>
            <w:pPr>
              <w:jc w:val="center"/>
              <w:rPr>
                <w:rFonts w:ascii="宋体" w:cs="宋体"/>
                <w:b/>
                <w:bCs/>
                <w:szCs w:val="21"/>
              </w:rPr>
            </w:pPr>
            <w:r>
              <w:rPr>
                <w:rFonts w:ascii="宋体" w:hAnsi="宋体" w:cs="宋体"/>
                <w:b/>
                <w:bCs/>
                <w:szCs w:val="21"/>
              </w:rPr>
              <w:t>6.5</w:t>
            </w:r>
          </w:p>
        </w:tc>
        <w:tc>
          <w:tcPr>
            <w:tcW w:w="1200" w:type="dxa"/>
          </w:tcPr>
          <w:p>
            <w:pPr>
              <w:jc w:val="center"/>
              <w:rPr>
                <w:rFonts w:ascii="宋体" w:cs="宋体"/>
                <w:b/>
                <w:bCs/>
                <w:szCs w:val="21"/>
              </w:rPr>
            </w:pPr>
            <w:r>
              <w:rPr>
                <w:rFonts w:ascii="宋体" w:hAnsi="宋体" w:cs="宋体"/>
                <w:b/>
                <w:bCs/>
                <w:szCs w:val="21"/>
              </w:rPr>
              <w:t>6.5</w:t>
            </w:r>
          </w:p>
        </w:tc>
        <w:tc>
          <w:tcPr>
            <w:tcW w:w="1093" w:type="dxa"/>
          </w:tcPr>
          <w:p>
            <w:pPr>
              <w:jc w:val="center"/>
              <w:rPr>
                <w:rFonts w:ascii="宋体" w:cs="宋体"/>
                <w:b/>
                <w:bCs/>
                <w:szCs w:val="21"/>
              </w:rPr>
            </w:pPr>
            <w:r>
              <w:rPr>
                <w:rFonts w:ascii="宋体" w:hAnsi="宋体" w:cs="宋体"/>
                <w:b/>
                <w:bCs/>
                <w:szCs w:val="21"/>
              </w:rPr>
              <w:t>6.9</w:t>
            </w:r>
          </w:p>
        </w:tc>
        <w:tc>
          <w:tcPr>
            <w:tcW w:w="1093" w:type="dxa"/>
          </w:tcPr>
          <w:p>
            <w:pPr>
              <w:jc w:val="center"/>
              <w:rPr>
                <w:rFonts w:ascii="宋体" w:cs="宋体"/>
                <w:b/>
                <w:bCs/>
                <w:szCs w:val="21"/>
              </w:rPr>
            </w:pPr>
            <w:r>
              <w:rPr>
                <w:rFonts w:ascii="宋体" w:cs="宋体"/>
                <w:b/>
                <w:b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jc w:val="center"/>
              <w:rPr>
                <w:rFonts w:ascii="宋体" w:cs="宋体"/>
                <w:b/>
                <w:bCs/>
                <w:szCs w:val="21"/>
              </w:rPr>
            </w:pPr>
            <w:r>
              <w:rPr>
                <w:rFonts w:ascii="宋体" w:hAnsi="宋体" w:cs="宋体"/>
                <w:b/>
                <w:bCs/>
                <w:szCs w:val="21"/>
              </w:rPr>
              <w:t>4</w:t>
            </w:r>
          </w:p>
        </w:tc>
        <w:tc>
          <w:tcPr>
            <w:tcW w:w="1065" w:type="dxa"/>
          </w:tcPr>
          <w:p>
            <w:pPr>
              <w:jc w:val="center"/>
              <w:rPr>
                <w:rFonts w:ascii="宋体" w:cs="宋体"/>
                <w:b/>
                <w:bCs/>
                <w:szCs w:val="21"/>
              </w:rPr>
            </w:pPr>
            <w:r>
              <w:rPr>
                <w:rFonts w:ascii="宋体" w:hAnsi="宋体" w:cs="宋体"/>
                <w:b/>
                <w:bCs/>
                <w:szCs w:val="21"/>
              </w:rPr>
              <w:t>1</w:t>
            </w:r>
          </w:p>
        </w:tc>
        <w:tc>
          <w:tcPr>
            <w:tcW w:w="1065" w:type="dxa"/>
          </w:tcPr>
          <w:p>
            <w:pPr>
              <w:jc w:val="center"/>
              <w:rPr>
                <w:rFonts w:ascii="宋体" w:cs="宋体"/>
                <w:b/>
                <w:bCs/>
                <w:szCs w:val="21"/>
              </w:rPr>
            </w:pPr>
            <w:r>
              <w:rPr>
                <w:rFonts w:hint="eastAsia" w:ascii="宋体" w:hAnsi="宋体" w:cs="宋体"/>
                <w:b/>
                <w:bCs/>
                <w:szCs w:val="21"/>
              </w:rPr>
              <w:t>郭万祺</w:t>
            </w:r>
          </w:p>
        </w:tc>
        <w:tc>
          <w:tcPr>
            <w:tcW w:w="779" w:type="dxa"/>
          </w:tcPr>
          <w:p>
            <w:pPr>
              <w:jc w:val="center"/>
              <w:rPr>
                <w:rFonts w:ascii="宋体" w:cs="宋体"/>
                <w:b/>
                <w:bCs/>
                <w:szCs w:val="21"/>
              </w:rPr>
            </w:pPr>
            <w:r>
              <w:rPr>
                <w:rFonts w:hint="eastAsia" w:ascii="宋体" w:hAnsi="宋体" w:cs="宋体"/>
                <w:b/>
                <w:bCs/>
                <w:szCs w:val="21"/>
              </w:rPr>
              <w:t>女</w:t>
            </w:r>
          </w:p>
        </w:tc>
        <w:tc>
          <w:tcPr>
            <w:tcW w:w="1614" w:type="dxa"/>
          </w:tcPr>
          <w:p>
            <w:pPr>
              <w:jc w:val="center"/>
              <w:rPr>
                <w:rFonts w:ascii="宋体" w:cs="宋体"/>
                <w:b/>
                <w:bCs/>
                <w:szCs w:val="21"/>
              </w:rPr>
            </w:pPr>
            <w:r>
              <w:rPr>
                <w:rFonts w:ascii="宋体" w:hAnsi="宋体" w:cs="宋体"/>
                <w:b/>
                <w:bCs/>
                <w:szCs w:val="21"/>
              </w:rPr>
              <w:t>6.10</w:t>
            </w:r>
          </w:p>
        </w:tc>
        <w:tc>
          <w:tcPr>
            <w:tcW w:w="1200" w:type="dxa"/>
          </w:tcPr>
          <w:p>
            <w:pPr>
              <w:jc w:val="center"/>
              <w:rPr>
                <w:rFonts w:ascii="宋体" w:cs="宋体"/>
                <w:b/>
                <w:bCs/>
                <w:szCs w:val="21"/>
              </w:rPr>
            </w:pPr>
            <w:r>
              <w:rPr>
                <w:rFonts w:ascii="宋体" w:hAnsi="宋体" w:cs="宋体"/>
                <w:b/>
                <w:bCs/>
                <w:szCs w:val="21"/>
              </w:rPr>
              <w:t>6.10</w:t>
            </w:r>
          </w:p>
        </w:tc>
        <w:tc>
          <w:tcPr>
            <w:tcW w:w="1093" w:type="dxa"/>
          </w:tcPr>
          <w:p>
            <w:pPr>
              <w:jc w:val="center"/>
              <w:rPr>
                <w:rFonts w:ascii="宋体" w:cs="宋体"/>
                <w:b/>
                <w:bCs/>
                <w:szCs w:val="21"/>
              </w:rPr>
            </w:pPr>
            <w:r>
              <w:rPr>
                <w:rFonts w:ascii="宋体" w:hAnsi="宋体" w:cs="宋体"/>
                <w:b/>
                <w:bCs/>
                <w:szCs w:val="21"/>
              </w:rPr>
              <w:t>9999</w:t>
            </w:r>
          </w:p>
        </w:tc>
        <w:tc>
          <w:tcPr>
            <w:tcW w:w="1093" w:type="dxa"/>
          </w:tcPr>
          <w:p>
            <w:pPr>
              <w:jc w:val="center"/>
              <w:rPr>
                <w:rFonts w:ascii="宋体" w:cs="宋体"/>
                <w:b/>
                <w:bCs/>
                <w:szCs w:val="21"/>
              </w:rPr>
            </w:pPr>
            <w:r>
              <w:rPr>
                <w:rFonts w:ascii="宋体" w:hAnsi="宋体" w:cs="宋体"/>
                <w:b/>
                <w:b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jc w:val="center"/>
              <w:rPr>
                <w:rFonts w:ascii="宋体" w:cs="宋体"/>
                <w:b/>
                <w:bCs/>
                <w:szCs w:val="21"/>
              </w:rPr>
            </w:pPr>
            <w:r>
              <w:rPr>
                <w:rFonts w:ascii="宋体" w:cs="宋体"/>
                <w:b/>
                <w:bCs/>
                <w:szCs w:val="21"/>
              </w:rPr>
              <w:t>...</w:t>
            </w:r>
          </w:p>
        </w:tc>
        <w:tc>
          <w:tcPr>
            <w:tcW w:w="1065" w:type="dxa"/>
          </w:tcPr>
          <w:p>
            <w:pPr>
              <w:jc w:val="center"/>
              <w:rPr>
                <w:rFonts w:ascii="宋体" w:cs="宋体"/>
                <w:b/>
                <w:bCs/>
                <w:szCs w:val="21"/>
              </w:rPr>
            </w:pPr>
            <w:r>
              <w:rPr>
                <w:rFonts w:ascii="宋体" w:cs="宋体"/>
                <w:b/>
                <w:bCs/>
                <w:szCs w:val="21"/>
              </w:rPr>
              <w:t>...</w:t>
            </w:r>
          </w:p>
        </w:tc>
        <w:tc>
          <w:tcPr>
            <w:tcW w:w="1065" w:type="dxa"/>
          </w:tcPr>
          <w:p>
            <w:pPr>
              <w:jc w:val="center"/>
              <w:rPr>
                <w:rFonts w:ascii="宋体" w:cs="宋体"/>
                <w:b/>
                <w:bCs/>
                <w:szCs w:val="21"/>
              </w:rPr>
            </w:pPr>
            <w:r>
              <w:rPr>
                <w:rFonts w:ascii="宋体" w:cs="宋体"/>
                <w:b/>
                <w:bCs/>
                <w:szCs w:val="21"/>
              </w:rPr>
              <w:t>...</w:t>
            </w:r>
          </w:p>
        </w:tc>
        <w:tc>
          <w:tcPr>
            <w:tcW w:w="779" w:type="dxa"/>
          </w:tcPr>
          <w:p>
            <w:pPr>
              <w:jc w:val="center"/>
              <w:rPr>
                <w:rFonts w:ascii="宋体" w:cs="宋体"/>
                <w:b/>
                <w:bCs/>
                <w:szCs w:val="21"/>
              </w:rPr>
            </w:pPr>
            <w:r>
              <w:rPr>
                <w:rFonts w:ascii="宋体" w:cs="宋体"/>
                <w:b/>
                <w:bCs/>
                <w:szCs w:val="21"/>
              </w:rPr>
              <w:t>...</w:t>
            </w:r>
          </w:p>
        </w:tc>
        <w:tc>
          <w:tcPr>
            <w:tcW w:w="1614" w:type="dxa"/>
          </w:tcPr>
          <w:p>
            <w:pPr>
              <w:jc w:val="center"/>
              <w:rPr>
                <w:rFonts w:ascii="宋体" w:cs="宋体"/>
                <w:b/>
                <w:bCs/>
                <w:szCs w:val="21"/>
              </w:rPr>
            </w:pPr>
            <w:r>
              <w:rPr>
                <w:rFonts w:ascii="宋体" w:cs="宋体"/>
                <w:b/>
                <w:bCs/>
                <w:szCs w:val="21"/>
              </w:rPr>
              <w:t>...</w:t>
            </w:r>
          </w:p>
        </w:tc>
        <w:tc>
          <w:tcPr>
            <w:tcW w:w="1200" w:type="dxa"/>
          </w:tcPr>
          <w:p>
            <w:pPr>
              <w:jc w:val="center"/>
              <w:rPr>
                <w:rFonts w:ascii="宋体" w:cs="宋体"/>
                <w:b/>
                <w:bCs/>
                <w:szCs w:val="21"/>
              </w:rPr>
            </w:pPr>
            <w:r>
              <w:rPr>
                <w:rFonts w:ascii="宋体" w:cs="宋体"/>
                <w:b/>
                <w:bCs/>
                <w:szCs w:val="21"/>
              </w:rPr>
              <w:t>...</w:t>
            </w:r>
          </w:p>
        </w:tc>
        <w:tc>
          <w:tcPr>
            <w:tcW w:w="1093" w:type="dxa"/>
          </w:tcPr>
          <w:p>
            <w:pPr>
              <w:jc w:val="center"/>
              <w:rPr>
                <w:rFonts w:ascii="宋体" w:cs="宋体"/>
                <w:b/>
                <w:bCs/>
                <w:szCs w:val="21"/>
              </w:rPr>
            </w:pPr>
            <w:r>
              <w:rPr>
                <w:rFonts w:ascii="宋体" w:cs="宋体"/>
                <w:b/>
                <w:bCs/>
                <w:szCs w:val="21"/>
              </w:rPr>
              <w:t>...</w:t>
            </w:r>
          </w:p>
        </w:tc>
        <w:tc>
          <w:tcPr>
            <w:tcW w:w="1093" w:type="dxa"/>
          </w:tcPr>
          <w:p>
            <w:pPr>
              <w:jc w:val="center"/>
              <w:rPr>
                <w:rFonts w:ascii="宋体" w:cs="宋体"/>
                <w:b/>
                <w:bCs/>
                <w:szCs w:val="21"/>
              </w:rPr>
            </w:pPr>
            <w:r>
              <w:rPr>
                <w:rFonts w:ascii="宋体" w:cs="宋体"/>
                <w:b/>
                <w:bCs/>
                <w:szCs w:val="21"/>
              </w:rPr>
              <w:t>...</w:t>
            </w:r>
          </w:p>
        </w:tc>
      </w:tr>
    </w:tbl>
    <w:p>
      <w:pPr>
        <w:rPr>
          <w:rFonts w:ascii="宋体" w:cs="宋体"/>
          <w:b/>
          <w:bCs/>
          <w:szCs w:val="21"/>
        </w:rPr>
      </w:pPr>
    </w:p>
    <w:p>
      <w:pPr>
        <w:pStyle w:val="3"/>
        <w:numPr>
          <w:ilvl w:val="0"/>
          <w:numId w:val="58"/>
        </w:numPr>
        <w:rPr>
          <w:i/>
          <w:iCs/>
        </w:rPr>
      </w:pPr>
      <w:bookmarkStart w:id="103" w:name="_Toc7049"/>
      <w:r>
        <w:rPr>
          <w:rFonts w:hint="eastAsia"/>
          <w:i/>
          <w:iCs/>
          <w:lang w:val="en-US" w:eastAsia="zh-CN"/>
        </w:rPr>
        <w:t xml:space="preserve"> </w:t>
      </w:r>
      <w:r>
        <w:rPr>
          <w:rFonts w:hint="eastAsia"/>
          <w:i/>
          <w:iCs/>
        </w:rPr>
        <w:t>关联机制</w:t>
      </w:r>
      <w:bookmarkEnd w:id="103"/>
    </w:p>
    <w:p>
      <w:r>
        <w:rPr>
          <w:rFonts w:hint="eastAsia"/>
        </w:rPr>
        <w:t>在</w:t>
      </w:r>
      <w:r>
        <w:t>oracle</w:t>
      </w:r>
      <w:r>
        <w:rPr>
          <w:rFonts w:hint="eastAsia"/>
        </w:rPr>
        <w:t>中，关联机制有三种方式：嵌套循环、哈希连接、（归并）排序合并连接</w:t>
      </w:r>
    </w:p>
    <w:p/>
    <w:p>
      <w:r>
        <w:rPr>
          <w:rFonts w:hint="eastAsia"/>
          <w:b/>
          <w:bCs/>
        </w:rPr>
        <w:t>嵌套循环关联</w:t>
      </w:r>
      <w:r>
        <w:rPr>
          <w:rFonts w:hint="eastAsia"/>
        </w:rPr>
        <w:t>（</w:t>
      </w:r>
      <w:r>
        <w:t>NESTED LOOPS JOIN</w:t>
      </w:r>
      <w:r>
        <w:rPr>
          <w:rFonts w:hint="eastAsia"/>
        </w:rPr>
        <w:t>（</w:t>
      </w:r>
      <w:r>
        <w:t>NL</w:t>
      </w:r>
      <w:r>
        <w:rPr>
          <w:rFonts w:hint="eastAsia"/>
        </w:rPr>
        <w:t>））：是指依次从驱动表中提取一条记录，遍历被探查表，将匹配的记录放入待展示的缓存区中。</w:t>
      </w:r>
    </w:p>
    <w:p>
      <w:r>
        <w:rPr>
          <w:rFonts w:hint="eastAsia"/>
        </w:rPr>
        <w:t>优点：适用广，占用内存小，展现快</w:t>
      </w:r>
    </w:p>
    <w:p>
      <w:r>
        <w:rPr>
          <w:rFonts w:hint="eastAsia"/>
        </w:rPr>
        <w:t>缺点：需要不停地从硬盘中读取扫描表，性能不好</w:t>
      </w:r>
    </w:p>
    <w:p>
      <w:r>
        <w:rPr>
          <w:rFonts w:hint="eastAsia"/>
          <w:b/>
          <w:bCs/>
          <w:color w:val="030DDF"/>
        </w:rPr>
        <w:t>注意</w:t>
      </w:r>
      <w:r>
        <w:rPr>
          <w:rFonts w:hint="eastAsia"/>
        </w:rPr>
        <w:t>：把两张表最终需要关联的数据对比，大表适合做被探查表，因为可以减少从硬盘读取扫描表的次数。</w:t>
      </w:r>
    </w:p>
    <w:p/>
    <w:p>
      <w:r>
        <w:rPr>
          <w:rFonts w:hint="eastAsia"/>
          <w:b/>
          <w:bCs/>
        </w:rPr>
        <w:t>哈希关联</w:t>
      </w:r>
      <w:r>
        <w:rPr>
          <w:rFonts w:hint="eastAsia"/>
        </w:rPr>
        <w:t>（</w:t>
      </w:r>
      <w:r>
        <w:t>Hash Join</w:t>
      </w:r>
      <w:r>
        <w:rPr>
          <w:rFonts w:hint="eastAsia"/>
        </w:rPr>
        <w:t>（</w:t>
      </w:r>
      <w:r>
        <w:t>HJ</w:t>
      </w:r>
      <w:r>
        <w:rPr>
          <w:rFonts w:hint="eastAsia"/>
        </w:rPr>
        <w:t>））：计算出整张被探查表关联字段的哈希值，这些哈希值和整张被探查表一起放入缓存区，然后从驱动表逐条取记录，计算出关联字段对应的哈希值，再与被探查表的哈希值匹配</w:t>
      </w:r>
      <w:r>
        <w:t>,</w:t>
      </w:r>
      <w:r>
        <w:rPr>
          <w:rFonts w:hint="eastAsia"/>
        </w:rPr>
        <w:t>匹配上了再精准匹配每一条记录。</w:t>
      </w:r>
    </w:p>
    <w:p>
      <w:r>
        <w:rPr>
          <w:rFonts w:hint="eastAsia"/>
        </w:rPr>
        <w:t>优点：性能好，匹配次数大大减少</w:t>
      </w:r>
    </w:p>
    <w:p>
      <w:r>
        <w:rPr>
          <w:rFonts w:hint="eastAsia"/>
        </w:rPr>
        <w:t>缺点：只适用于等值关联，占用内存较大</w:t>
      </w:r>
    </w:p>
    <w:p>
      <w:r>
        <w:rPr>
          <w:rFonts w:hint="eastAsia"/>
          <w:b/>
          <w:bCs/>
          <w:color w:val="030DDF"/>
        </w:rPr>
        <w:t>注意</w:t>
      </w:r>
      <w:r>
        <w:rPr>
          <w:rFonts w:hint="eastAsia"/>
        </w:rPr>
        <w:t>：把两张表最终需要关联的数据对比，小表适合做被探查表，因为怕缓存不够。如果缓存足够的前提下，大表适合做被探查表。</w:t>
      </w:r>
    </w:p>
    <w:p/>
    <w:p>
      <w:r>
        <w:rPr>
          <w:rFonts w:hint="eastAsia"/>
          <w:b/>
          <w:bCs/>
        </w:rPr>
        <w:t>排序合并连接</w:t>
      </w:r>
      <w:r>
        <w:t>(Sort Merge Join (SMJ) )</w:t>
      </w:r>
      <w:r>
        <w:rPr>
          <w:rFonts w:hint="eastAsia"/>
        </w:rPr>
        <w:t>：是指将关联的</w:t>
      </w:r>
      <w:r>
        <w:t>a</w:t>
      </w:r>
      <w:r>
        <w:rPr>
          <w:rFonts w:hint="eastAsia"/>
        </w:rPr>
        <w:t>表跟</w:t>
      </w:r>
      <w:r>
        <w:t>b</w:t>
      </w:r>
      <w:r>
        <w:rPr>
          <w:rFonts w:hint="eastAsia"/>
        </w:rPr>
        <w:t>表分别进行排序，生成临时的两张表后，随机取一张表逐条抽取记录与另一张表匹配。</w:t>
      </w:r>
    </w:p>
    <w:p>
      <w:r>
        <w:rPr>
          <w:rFonts w:hint="eastAsia"/>
        </w:rPr>
        <w:t>优点：适合有索引的两张表或者不等关联</w:t>
      </w:r>
    </w:p>
    <w:p>
      <w:r>
        <w:rPr>
          <w:rFonts w:hint="eastAsia"/>
        </w:rPr>
        <w:t>缺点：排序性能消耗大，占用内存大</w:t>
      </w:r>
    </w:p>
    <w:p/>
    <w:p>
      <w:pPr>
        <w:rPr>
          <w:color w:val="FF0000"/>
        </w:rPr>
      </w:pPr>
      <w:r>
        <w:rPr>
          <w:color w:val="FF0000"/>
        </w:rPr>
        <w:t>--</w:t>
      </w:r>
      <w:r>
        <w:rPr>
          <w:rFonts w:hint="eastAsia"/>
          <w:color w:val="FF0000"/>
        </w:rPr>
        <w:t>怎么看执行计划：</w:t>
      </w:r>
    </w:p>
    <w:p>
      <w:r>
        <w:t>1</w:t>
      </w:r>
      <w:r>
        <w:rPr>
          <w:rFonts w:hint="eastAsia"/>
        </w:rPr>
        <w:t>、看扫描表的方式（全表扫描，索引扫描）</w:t>
      </w:r>
    </w:p>
    <w:p>
      <w:r>
        <w:t>2</w:t>
      </w:r>
      <w:r>
        <w:rPr>
          <w:rFonts w:hint="eastAsia"/>
        </w:rPr>
        <w:t>、看关联方式</w:t>
      </w:r>
    </w:p>
    <w:p/>
    <w:p/>
    <w:p>
      <w:pPr>
        <w:rPr>
          <w:rFonts w:ascii="宋体" w:cs="宋体"/>
          <w:color w:val="FF0000"/>
          <w:szCs w:val="21"/>
        </w:rPr>
      </w:pPr>
      <w:r>
        <w:rPr>
          <w:rFonts w:hint="eastAsia" w:ascii="宋体" w:hAnsi="宋体" w:cs="宋体"/>
          <w:color w:val="FF0000"/>
          <w:szCs w:val="21"/>
        </w:rPr>
        <w:t>查询的执行原理：</w:t>
      </w:r>
    </w:p>
    <w:p>
      <w:pPr>
        <w:rPr>
          <w:rFonts w:ascii="宋体" w:cs="宋体"/>
          <w:szCs w:val="21"/>
        </w:rPr>
      </w:pPr>
      <w:r>
        <w:rPr>
          <w:rFonts w:ascii="宋体" w:hAnsi="宋体" w:cs="宋体"/>
          <w:szCs w:val="21"/>
        </w:rPr>
        <w:t>1.</w:t>
      </w:r>
      <w:r>
        <w:rPr>
          <w:rFonts w:hint="eastAsia" w:ascii="宋体" w:hAnsi="宋体" w:cs="宋体"/>
          <w:szCs w:val="21"/>
        </w:rPr>
        <w:t>提交查询语句</w:t>
      </w:r>
    </w:p>
    <w:p>
      <w:pPr>
        <w:rPr>
          <w:rFonts w:ascii="宋体" w:cs="宋体"/>
          <w:szCs w:val="21"/>
        </w:rPr>
      </w:pPr>
      <w:r>
        <w:rPr>
          <w:rFonts w:ascii="宋体" w:hAnsi="宋体" w:cs="宋体"/>
          <w:szCs w:val="21"/>
        </w:rPr>
        <w:t>2.</w:t>
      </w:r>
      <w:r>
        <w:rPr>
          <w:rFonts w:hint="eastAsia" w:ascii="宋体" w:hAnsi="宋体" w:cs="宋体"/>
          <w:szCs w:val="21"/>
        </w:rPr>
        <w:t>检索缓存区，缓存区会把之前的执行计划暂时保留下来。若语句和缓存区中存在的语句一模一样（多一个空格都不行），则会减少很多解析时间，若缓存区没有，那么执行</w:t>
      </w:r>
      <w:r>
        <w:rPr>
          <w:rFonts w:ascii="宋体" w:hAnsi="宋体" w:cs="宋体"/>
          <w:szCs w:val="21"/>
        </w:rPr>
        <w:t>3</w:t>
      </w:r>
    </w:p>
    <w:p>
      <w:pPr>
        <w:rPr>
          <w:rFonts w:ascii="宋体" w:cs="宋体"/>
          <w:szCs w:val="21"/>
        </w:rPr>
      </w:pPr>
      <w:r>
        <w:rPr>
          <w:rFonts w:ascii="宋体" w:hAnsi="宋体" w:cs="宋体"/>
          <w:szCs w:val="21"/>
        </w:rPr>
        <w:t>3.</w:t>
      </w:r>
      <w:r>
        <w:rPr>
          <w:rFonts w:hint="eastAsia" w:ascii="宋体" w:hAnsi="宋体" w:cs="宋体"/>
          <w:szCs w:val="21"/>
        </w:rPr>
        <w:t>检查语法</w:t>
      </w:r>
    </w:p>
    <w:p>
      <w:pPr>
        <w:rPr>
          <w:rFonts w:ascii="宋体" w:cs="宋体"/>
          <w:szCs w:val="21"/>
        </w:rPr>
      </w:pPr>
      <w:r>
        <w:rPr>
          <w:rFonts w:ascii="宋体" w:hAnsi="宋体" w:cs="宋体"/>
          <w:szCs w:val="21"/>
        </w:rPr>
        <w:t>4.</w:t>
      </w:r>
      <w:r>
        <w:rPr>
          <w:rFonts w:hint="eastAsia" w:ascii="宋体" w:hAnsi="宋体" w:cs="宋体"/>
          <w:szCs w:val="21"/>
        </w:rPr>
        <w:t>检查表、字段是否存在，检查查询权限</w:t>
      </w:r>
    </w:p>
    <w:p>
      <w:pPr>
        <w:rPr>
          <w:rFonts w:ascii="宋体" w:cs="宋体"/>
          <w:szCs w:val="21"/>
        </w:rPr>
      </w:pPr>
      <w:r>
        <w:rPr>
          <w:rFonts w:ascii="宋体" w:hAnsi="宋体" w:cs="宋体"/>
          <w:szCs w:val="21"/>
        </w:rPr>
        <w:t>5.</w:t>
      </w:r>
      <w:r>
        <w:rPr>
          <w:rFonts w:hint="eastAsia" w:ascii="宋体" w:hAnsi="宋体" w:cs="宋体"/>
          <w:szCs w:val="21"/>
        </w:rPr>
        <w:t>设计执行计划</w:t>
      </w:r>
    </w:p>
    <w:p>
      <w:r>
        <w:rPr>
          <w:rFonts w:ascii="宋体" w:hAnsi="宋体" w:cs="宋体"/>
          <w:szCs w:val="21"/>
        </w:rPr>
        <w:t>6.</w:t>
      </w:r>
      <w:r>
        <w:rPr>
          <w:rFonts w:hint="eastAsia" w:ascii="宋体" w:hAnsi="宋体" w:cs="宋体"/>
          <w:szCs w:val="21"/>
        </w:rPr>
        <w:t>执行计划</w:t>
      </w:r>
    </w:p>
    <w:p/>
    <w:p>
      <w:pPr>
        <w:pStyle w:val="3"/>
        <w:numPr>
          <w:ilvl w:val="0"/>
          <w:numId w:val="0"/>
        </w:numPr>
        <w:rPr>
          <w:i/>
          <w:iCs/>
        </w:rPr>
      </w:pPr>
      <w:bookmarkStart w:id="104" w:name="_Toc9037"/>
      <w:r>
        <w:rPr>
          <w:i/>
          <w:iCs/>
        </w:rPr>
        <w:t>8.HINTS</w:t>
      </w:r>
      <w:bookmarkEnd w:id="104"/>
    </w:p>
    <w:p>
      <w:r>
        <w:t>--</w:t>
      </w:r>
      <w:r>
        <w:rPr>
          <w:rFonts w:hint="eastAsia"/>
        </w:rPr>
        <w:t>常用</w:t>
      </w:r>
      <w:r>
        <w:t>HINTS</w:t>
      </w:r>
    </w:p>
    <w:p>
      <w:r>
        <w:t>1</w:t>
      </w:r>
      <w:r>
        <w:rPr>
          <w:rFonts w:hint="eastAsia"/>
        </w:rPr>
        <w:t>、</w:t>
      </w:r>
      <w:r>
        <w:t>/*+ PARALLEL(</w:t>
      </w:r>
      <w:r>
        <w:rPr>
          <w:rFonts w:hint="eastAsia"/>
        </w:rPr>
        <w:t>表名</w:t>
      </w:r>
      <w:r>
        <w:t>1,</w:t>
      </w:r>
      <w:r>
        <w:rPr>
          <w:rFonts w:hint="eastAsia"/>
        </w:rPr>
        <w:t>并行数</w:t>
      </w:r>
      <w:r>
        <w:t>)[(</w:t>
      </w:r>
      <w:r>
        <w:rPr>
          <w:rFonts w:hint="eastAsia"/>
        </w:rPr>
        <w:t>表名</w:t>
      </w:r>
      <w:r>
        <w:t>2,</w:t>
      </w:r>
      <w:r>
        <w:rPr>
          <w:rFonts w:hint="eastAsia"/>
        </w:rPr>
        <w:t>并行数</w:t>
      </w:r>
      <w:r>
        <w:t>)</w:t>
      </w:r>
      <w:r>
        <w:rPr>
          <w:rFonts w:hint="eastAsia"/>
        </w:rPr>
        <w:t>……</w:t>
      </w:r>
      <w:r>
        <w:t>] */ --</w:t>
      </w:r>
      <w:r>
        <w:rPr>
          <w:rFonts w:hint="eastAsia"/>
        </w:rPr>
        <w:t>指定开启多少个并行</w:t>
      </w:r>
      <w:r>
        <w:t>|</w:t>
      </w:r>
      <w:r>
        <w:rPr>
          <w:rFonts w:hint="eastAsia"/>
        </w:rPr>
        <w:t>并发（一般为</w:t>
      </w:r>
      <w:r>
        <w:t>2</w:t>
      </w:r>
      <w:r>
        <w:rPr>
          <w:rFonts w:hint="eastAsia"/>
        </w:rPr>
        <w:t>、</w:t>
      </w:r>
      <w:r>
        <w:t>4</w:t>
      </w:r>
      <w:r>
        <w:rPr>
          <w:rFonts w:hint="eastAsia"/>
        </w:rPr>
        <w:t>、</w:t>
      </w:r>
      <w:r>
        <w:t>8</w:t>
      </w:r>
      <w:r>
        <w:rPr>
          <w:rFonts w:hint="eastAsia"/>
        </w:rPr>
        <w:t>……）</w:t>
      </w:r>
    </w:p>
    <w:p>
      <w:r>
        <w:t>2</w:t>
      </w:r>
      <w:r>
        <w:rPr>
          <w:rFonts w:hint="eastAsia"/>
        </w:rPr>
        <w:t>、</w:t>
      </w:r>
      <w:r>
        <w:t>/*+ INDEX(</w:t>
      </w:r>
      <w:r>
        <w:rPr>
          <w:rFonts w:hint="eastAsia"/>
        </w:rPr>
        <w:t>表名</w:t>
      </w:r>
      <w:r>
        <w:t>,</w:t>
      </w:r>
      <w:r>
        <w:rPr>
          <w:rFonts w:hint="eastAsia"/>
        </w:rPr>
        <w:t>索引名</w:t>
      </w:r>
      <w:r>
        <w:t>) */ --</w:t>
      </w:r>
      <w:r>
        <w:rPr>
          <w:rFonts w:hint="eastAsia"/>
        </w:rPr>
        <w:t>指定索引</w:t>
      </w:r>
    </w:p>
    <w:p>
      <w:r>
        <w:t>3</w:t>
      </w:r>
      <w:r>
        <w:rPr>
          <w:rFonts w:hint="eastAsia"/>
        </w:rPr>
        <w:t>、</w:t>
      </w:r>
      <w:r>
        <w:t>/*+ FULL(</w:t>
      </w:r>
      <w:r>
        <w:rPr>
          <w:rFonts w:hint="eastAsia"/>
        </w:rPr>
        <w:t>表名</w:t>
      </w:r>
      <w:r>
        <w:t>) */ --</w:t>
      </w:r>
      <w:r>
        <w:rPr>
          <w:rFonts w:hint="eastAsia"/>
        </w:rPr>
        <w:t>指定全表扫描</w:t>
      </w:r>
    </w:p>
    <w:p>
      <w:r>
        <w:t>4</w:t>
      </w:r>
      <w:r>
        <w:rPr>
          <w:rFonts w:hint="eastAsia"/>
        </w:rPr>
        <w:t>、</w:t>
      </w:r>
      <w:r>
        <w:t>/*+ USE_NL(</w:t>
      </w:r>
      <w:r>
        <w:rPr>
          <w:rFonts w:hint="eastAsia"/>
        </w:rPr>
        <w:t>表名</w:t>
      </w:r>
      <w:r>
        <w:t>1</w:t>
      </w:r>
      <w:r>
        <w:rPr>
          <w:rFonts w:hint="eastAsia"/>
        </w:rPr>
        <w:t>，表名</w:t>
      </w:r>
      <w:r>
        <w:t>2) */ --</w:t>
      </w:r>
      <w:r>
        <w:rPr>
          <w:rFonts w:hint="eastAsia"/>
        </w:rPr>
        <w:t>指定用</w:t>
      </w:r>
      <w:r>
        <w:t>NESTED LOOP</w:t>
      </w:r>
      <w:r>
        <w:rPr>
          <w:rFonts w:hint="eastAsia"/>
        </w:rPr>
        <w:t>连接</w:t>
      </w:r>
    </w:p>
    <w:p>
      <w:r>
        <w:t>5</w:t>
      </w:r>
      <w:r>
        <w:rPr>
          <w:rFonts w:hint="eastAsia"/>
        </w:rPr>
        <w:t>、</w:t>
      </w:r>
      <w:r>
        <w:t>/*+ USE_HASH(</w:t>
      </w:r>
      <w:r>
        <w:rPr>
          <w:rFonts w:hint="eastAsia"/>
        </w:rPr>
        <w:t>表名</w:t>
      </w:r>
      <w:r>
        <w:t>1</w:t>
      </w:r>
      <w:r>
        <w:rPr>
          <w:rFonts w:hint="eastAsia"/>
        </w:rPr>
        <w:t>，表名</w:t>
      </w:r>
      <w:r>
        <w:t>2) */ --</w:t>
      </w:r>
      <w:r>
        <w:rPr>
          <w:rFonts w:hint="eastAsia"/>
        </w:rPr>
        <w:t>指定用</w:t>
      </w:r>
      <w:r>
        <w:t>HASH</w:t>
      </w:r>
      <w:r>
        <w:rPr>
          <w:rFonts w:hint="eastAsia"/>
        </w:rPr>
        <w:t>连接</w:t>
      </w:r>
    </w:p>
    <w:p>
      <w:r>
        <w:t>6</w:t>
      </w:r>
      <w:r>
        <w:rPr>
          <w:rFonts w:hint="eastAsia"/>
        </w:rPr>
        <w:t>、</w:t>
      </w:r>
      <w:r>
        <w:t>/*+ USE_MERGE(</w:t>
      </w:r>
      <w:r>
        <w:rPr>
          <w:rFonts w:hint="eastAsia"/>
        </w:rPr>
        <w:t>表名</w:t>
      </w:r>
      <w:r>
        <w:t>1</w:t>
      </w:r>
      <w:r>
        <w:rPr>
          <w:rFonts w:hint="eastAsia"/>
        </w:rPr>
        <w:t>，表名</w:t>
      </w:r>
      <w:r>
        <w:t>2) */ --</w:t>
      </w:r>
      <w:r>
        <w:rPr>
          <w:rFonts w:hint="eastAsia"/>
        </w:rPr>
        <w:t>指定用</w:t>
      </w:r>
      <w:r>
        <w:t>SORT MERGE JOIN</w:t>
      </w:r>
    </w:p>
    <w:p>
      <w:r>
        <w:t>7</w:t>
      </w:r>
      <w:r>
        <w:rPr>
          <w:rFonts w:hint="eastAsia"/>
        </w:rPr>
        <w:t>、</w:t>
      </w:r>
      <w:r>
        <w:t>/*+ LEADING(</w:t>
      </w:r>
      <w:r>
        <w:rPr>
          <w:rFonts w:hint="eastAsia"/>
        </w:rPr>
        <w:t>表名</w:t>
      </w:r>
      <w:r>
        <w:t>1</w:t>
      </w:r>
      <w:r>
        <w:rPr>
          <w:rFonts w:hint="eastAsia"/>
        </w:rPr>
        <w:t>，表名</w:t>
      </w:r>
      <w:r>
        <w:t>2) */ --</w:t>
      </w:r>
      <w:r>
        <w:rPr>
          <w:rFonts w:hint="eastAsia"/>
        </w:rPr>
        <w:t>指定表</w:t>
      </w:r>
      <w:r>
        <w:t>1</w:t>
      </w:r>
      <w:r>
        <w:rPr>
          <w:rFonts w:hint="eastAsia"/>
        </w:rPr>
        <w:t>作为驱动表</w:t>
      </w:r>
    </w:p>
    <w:p>
      <w:r>
        <w:t>8</w:t>
      </w:r>
      <w:r>
        <w:rPr>
          <w:rFonts w:hint="eastAsia"/>
        </w:rPr>
        <w:t>、</w:t>
      </w:r>
      <w:r>
        <w:t>/*+ APPEND */ --</w:t>
      </w:r>
      <w:r>
        <w:rPr>
          <w:rFonts w:hint="eastAsia"/>
        </w:rPr>
        <w:t>数据直接插入到高水位上面</w:t>
      </w:r>
      <w:r>
        <w:t>(</w:t>
      </w:r>
      <w:r>
        <w:rPr>
          <w:rFonts w:hint="eastAsia"/>
        </w:rPr>
        <w:t>与</w:t>
      </w:r>
      <w:r>
        <w:t>insert</w:t>
      </w:r>
      <w:r>
        <w:rPr>
          <w:rFonts w:hint="eastAsia"/>
        </w:rPr>
        <w:t>连用</w:t>
      </w:r>
      <w:r>
        <w:t>)</w:t>
      </w:r>
      <w:r>
        <w:rPr>
          <w:rFonts w:hint="eastAsia"/>
        </w:rPr>
        <w:t>直接往后面插，无视前面的空位置</w:t>
      </w:r>
    </w:p>
    <w:p/>
    <w:p>
      <w:pPr>
        <w:rPr>
          <w:b/>
          <w:bCs/>
        </w:rPr>
      </w:pPr>
      <w:r>
        <w:rPr>
          <w:rFonts w:hint="eastAsia"/>
          <w:b/>
          <w:bCs/>
        </w:rPr>
        <w:t>代码演示：</w:t>
      </w:r>
    </w:p>
    <w:tbl>
      <w:tblPr>
        <w:tblStyle w:val="19"/>
        <w:tblW w:w="8108"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 PARALLEL(E,2)(D,2)*/</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DEPT D</w:t>
            </w:r>
          </w:p>
          <w:p>
            <w:pPr>
              <w:autoSpaceDE w:val="0"/>
              <w:autoSpaceDN w:val="0"/>
              <w:adjustRightInd w:val="0"/>
              <w:ind w:firstLine="270" w:firstLineChars="150"/>
              <w:jc w:val="left"/>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D.DEPTNO</w:t>
            </w:r>
          </w:p>
        </w:tc>
      </w:tr>
    </w:tbl>
    <w:p>
      <w:pPr>
        <w:rPr>
          <w:rFonts w:ascii="宋体" w:cs="宋体"/>
          <w:szCs w:val="21"/>
        </w:rPr>
      </w:pPr>
    </w:p>
    <w:p>
      <w:pPr>
        <w:pStyle w:val="3"/>
        <w:numPr>
          <w:ilvl w:val="0"/>
          <w:numId w:val="0"/>
        </w:numPr>
        <w:rPr>
          <w:i/>
          <w:iCs/>
        </w:rPr>
      </w:pPr>
      <w:bookmarkStart w:id="105" w:name="_Toc10715"/>
      <w:r>
        <w:rPr>
          <w:i/>
          <w:iCs/>
        </w:rPr>
        <w:t>9.Shell</w:t>
      </w:r>
      <w:r>
        <w:rPr>
          <w:rFonts w:hint="eastAsia"/>
          <w:i/>
          <w:iCs/>
        </w:rPr>
        <w:t>介绍</w:t>
      </w:r>
      <w:bookmarkEnd w:id="105"/>
    </w:p>
    <w:p>
      <w:pPr>
        <w:ind w:firstLine="420" w:firstLineChars="200"/>
        <w:rPr>
          <w:rFonts w:ascii="宋体" w:cs="宋体"/>
          <w:szCs w:val="21"/>
        </w:rPr>
      </w:pPr>
      <w:r>
        <w:rPr>
          <w:rFonts w:hint="eastAsia" w:ascii="宋体" w:hAnsi="宋体" w:cs="宋体"/>
          <w:szCs w:val="21"/>
        </w:rPr>
        <w:t>在计算机科学中，</w:t>
      </w:r>
      <w:r>
        <w:rPr>
          <w:rFonts w:ascii="宋体" w:hAnsi="宋体" w:cs="宋体"/>
          <w:szCs w:val="21"/>
        </w:rPr>
        <w:t>Shell</w:t>
      </w:r>
      <w:r>
        <w:rPr>
          <w:rFonts w:hint="eastAsia" w:ascii="宋体" w:hAnsi="宋体" w:cs="宋体"/>
          <w:szCs w:val="21"/>
        </w:rPr>
        <w:t>俗称壳（用来区别于核），是指“提供使用者使用界面”的软件（命令解析器）。它接收用户命令，然后调用相应的应用程序。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pPr>
        <w:rPr>
          <w:rFonts w:ascii="宋体" w:cs="宋体"/>
          <w:szCs w:val="21"/>
        </w:rPr>
      </w:pPr>
    </w:p>
    <w:p>
      <w:pPr>
        <w:pStyle w:val="3"/>
        <w:numPr>
          <w:ilvl w:val="0"/>
          <w:numId w:val="0"/>
        </w:numPr>
        <w:rPr>
          <w:i/>
          <w:iCs/>
        </w:rPr>
      </w:pPr>
      <w:bookmarkStart w:id="106" w:name="_Toc3347"/>
      <w:r>
        <w:rPr>
          <w:i/>
          <w:iCs/>
        </w:rPr>
        <w:t>10.</w:t>
      </w:r>
      <w:r>
        <w:rPr>
          <w:rFonts w:hint="eastAsia"/>
          <w:i/>
          <w:iCs/>
        </w:rPr>
        <w:t>项目经验与流程</w:t>
      </w:r>
      <w:bookmarkEnd w:id="106"/>
    </w:p>
    <w:p>
      <w:pPr>
        <w:rPr>
          <w:rFonts w:ascii="宋体" w:cs="宋体"/>
          <w:szCs w:val="21"/>
        </w:rPr>
      </w:pPr>
    </w:p>
    <w:p>
      <w:pPr>
        <w:rPr>
          <w:rFonts w:ascii="宋体" w:cs="宋体"/>
          <w:b/>
          <w:bCs/>
          <w:szCs w:val="21"/>
        </w:rPr>
      </w:pPr>
      <w:r>
        <w:rPr>
          <w:rFonts w:ascii="宋体" w:cs="宋体"/>
          <w:b/>
          <w:bCs/>
          <w:szCs w:val="21"/>
        </w:rPr>
        <w:t>--</w:t>
      </w:r>
      <w:r>
        <w:rPr>
          <w:rFonts w:hint="eastAsia" w:ascii="宋体" w:hAnsi="宋体" w:cs="宋体"/>
          <w:b/>
          <w:bCs/>
          <w:szCs w:val="21"/>
        </w:rPr>
        <w:t>项目经验</w:t>
      </w:r>
    </w:p>
    <w:p>
      <w:pPr>
        <w:rPr>
          <w:rFonts w:ascii="宋体" w:cs="宋体"/>
          <w:szCs w:val="21"/>
        </w:rPr>
      </w:pPr>
      <w:r>
        <w:rPr>
          <w:rFonts w:hint="eastAsia" w:ascii="宋体" w:hAnsi="宋体" w:cs="宋体"/>
          <w:szCs w:val="21"/>
        </w:rPr>
        <w:t>人员组成</w:t>
      </w:r>
    </w:p>
    <w:p>
      <w:pPr>
        <w:rPr>
          <w:rFonts w:ascii="宋体" w:cs="宋体"/>
          <w:szCs w:val="21"/>
        </w:rPr>
      </w:pPr>
      <w:r>
        <w:rPr>
          <w:rFonts w:hint="eastAsia" w:ascii="宋体" w:hAnsi="宋体" w:cs="宋体"/>
          <w:szCs w:val="21"/>
        </w:rPr>
        <w:t>（</w:t>
      </w:r>
      <w:r>
        <w:rPr>
          <w:rFonts w:ascii="宋体" w:hAnsi="宋体" w:cs="宋体"/>
          <w:szCs w:val="21"/>
        </w:rPr>
        <w:t>1</w:t>
      </w:r>
      <w:r>
        <w:rPr>
          <w:rFonts w:hint="eastAsia" w:ascii="宋体" w:hAnsi="宋体" w:cs="宋体"/>
          <w:szCs w:val="21"/>
        </w:rPr>
        <w:t>）甲方项目经理</w:t>
      </w:r>
    </w:p>
    <w:p>
      <w:pPr>
        <w:rPr>
          <w:rFonts w:ascii="宋体" w:cs="宋体"/>
          <w:szCs w:val="21"/>
        </w:rPr>
      </w:pPr>
      <w:r>
        <w:rPr>
          <w:rFonts w:hint="eastAsia" w:ascii="宋体" w:hAnsi="宋体" w:cs="宋体"/>
          <w:szCs w:val="21"/>
        </w:rPr>
        <w:t>（</w:t>
      </w:r>
      <w:r>
        <w:rPr>
          <w:rFonts w:ascii="宋体" w:hAnsi="宋体" w:cs="宋体"/>
          <w:szCs w:val="21"/>
        </w:rPr>
        <w:t>1</w:t>
      </w:r>
      <w:r>
        <w:rPr>
          <w:rFonts w:hint="eastAsia" w:ascii="宋体" w:hAnsi="宋体" w:cs="宋体"/>
          <w:szCs w:val="21"/>
        </w:rPr>
        <w:t>）乙方项目经理</w:t>
      </w:r>
    </w:p>
    <w:p>
      <w:pPr>
        <w:rPr>
          <w:rFonts w:ascii="宋体" w:cs="宋体"/>
          <w:szCs w:val="21"/>
        </w:rPr>
      </w:pPr>
      <w:r>
        <w:rPr>
          <w:rFonts w:hint="eastAsia" w:ascii="宋体" w:hAnsi="宋体" w:cs="宋体"/>
          <w:szCs w:val="21"/>
        </w:rPr>
        <w:t>（</w:t>
      </w:r>
      <w:r>
        <w:rPr>
          <w:rFonts w:ascii="宋体" w:hAnsi="宋体" w:cs="宋体"/>
          <w:szCs w:val="21"/>
        </w:rPr>
        <w:t>2~3</w:t>
      </w:r>
      <w:r>
        <w:rPr>
          <w:rFonts w:hint="eastAsia" w:ascii="宋体" w:hAnsi="宋体" w:cs="宋体"/>
          <w:szCs w:val="21"/>
        </w:rPr>
        <w:t>）测试人员</w:t>
      </w:r>
    </w:p>
    <w:p>
      <w:pPr>
        <w:rPr>
          <w:rFonts w:ascii="宋体" w:cs="宋体"/>
          <w:szCs w:val="21"/>
        </w:rPr>
      </w:pPr>
      <w:r>
        <w:rPr>
          <w:rFonts w:hint="eastAsia" w:ascii="宋体" w:hAnsi="宋体" w:cs="宋体"/>
          <w:szCs w:val="21"/>
        </w:rPr>
        <w:t>（</w:t>
      </w:r>
      <w:r>
        <w:rPr>
          <w:rFonts w:ascii="宋体" w:hAnsi="宋体" w:cs="宋体"/>
          <w:szCs w:val="21"/>
        </w:rPr>
        <w:t>4~5</w:t>
      </w:r>
      <w:r>
        <w:rPr>
          <w:rFonts w:hint="eastAsia" w:ascii="宋体" w:hAnsi="宋体" w:cs="宋体"/>
          <w:szCs w:val="21"/>
        </w:rPr>
        <w:t>）后台开发人员（数据库开发）</w:t>
      </w:r>
    </w:p>
    <w:p>
      <w:pPr>
        <w:rPr>
          <w:rFonts w:ascii="宋体" w:cs="宋体"/>
          <w:szCs w:val="21"/>
        </w:rPr>
      </w:pPr>
      <w:r>
        <w:rPr>
          <w:rFonts w:hint="eastAsia" w:ascii="宋体" w:hAnsi="宋体" w:cs="宋体"/>
          <w:szCs w:val="21"/>
        </w:rPr>
        <w:t>（</w:t>
      </w:r>
      <w:r>
        <w:rPr>
          <w:rFonts w:ascii="宋体" w:hAnsi="宋体" w:cs="宋体"/>
          <w:szCs w:val="21"/>
        </w:rPr>
        <w:t>2~3</w:t>
      </w:r>
      <w:r>
        <w:rPr>
          <w:rFonts w:hint="eastAsia" w:ascii="宋体" w:hAnsi="宋体" w:cs="宋体"/>
          <w:szCs w:val="21"/>
        </w:rPr>
        <w:t>）前台开发人员（报表开发）</w:t>
      </w:r>
    </w:p>
    <w:p>
      <w:pPr>
        <w:rPr>
          <w:rFonts w:ascii="宋体" w:cs="宋体"/>
          <w:szCs w:val="21"/>
        </w:rPr>
      </w:pPr>
      <w:r>
        <w:rPr>
          <w:rFonts w:hint="eastAsia" w:ascii="宋体" w:hAnsi="宋体" w:cs="宋体"/>
          <w:szCs w:val="21"/>
        </w:rPr>
        <w:t>（</w:t>
      </w:r>
      <w:r>
        <w:rPr>
          <w:rFonts w:ascii="宋体" w:hAnsi="宋体" w:cs="宋体"/>
          <w:szCs w:val="21"/>
        </w:rPr>
        <w:t>1~2</w:t>
      </w:r>
      <w:r>
        <w:rPr>
          <w:rFonts w:hint="eastAsia" w:ascii="宋体" w:hAnsi="宋体" w:cs="宋体"/>
          <w:szCs w:val="21"/>
        </w:rPr>
        <w:t>）设计人员（</w:t>
      </w:r>
      <w:r>
        <w:rPr>
          <w:rFonts w:ascii="宋体" w:hAnsi="宋体" w:cs="宋体"/>
          <w:szCs w:val="21"/>
        </w:rPr>
        <w:t>TA|SA</w:t>
      </w:r>
      <w:r>
        <w:rPr>
          <w:rFonts w:hint="eastAsia" w:ascii="宋体" w:hAnsi="宋体" w:cs="宋体"/>
          <w:szCs w:val="21"/>
        </w:rPr>
        <w:t>）：表结构设计、源表到目标表的映射关系、抽取规则</w:t>
      </w:r>
      <w:r>
        <w:rPr>
          <w:rFonts w:ascii="宋体" w:hAnsi="宋体" w:cs="宋体"/>
          <w:szCs w:val="21"/>
        </w:rPr>
        <w:t>&gt;&gt;mapping</w:t>
      </w:r>
    </w:p>
    <w:p>
      <w:pPr>
        <w:numPr>
          <w:ilvl w:val="0"/>
          <w:numId w:val="59"/>
        </w:numPr>
        <w:rPr>
          <w:rFonts w:ascii="宋体" w:cs="宋体"/>
          <w:szCs w:val="21"/>
        </w:rPr>
      </w:pPr>
      <w:r>
        <w:rPr>
          <w:rFonts w:hint="eastAsia" w:ascii="宋体" w:hAnsi="宋体" w:cs="宋体"/>
          <w:szCs w:val="21"/>
        </w:rPr>
        <w:t>需求分析人员（</w:t>
      </w:r>
      <w:r>
        <w:rPr>
          <w:rFonts w:ascii="宋体" w:hAnsi="宋体" w:cs="宋体"/>
          <w:szCs w:val="21"/>
        </w:rPr>
        <w:t>BA</w:t>
      </w:r>
      <w:r>
        <w:rPr>
          <w:rFonts w:hint="eastAsia" w:ascii="宋体" w:hAnsi="宋体" w:cs="宋体"/>
          <w:szCs w:val="21"/>
        </w:rPr>
        <w:t>）：（偏后台的）维度、指标、粒度、取数范围、怎么取增量、跑数频率</w:t>
      </w:r>
      <w:r>
        <w:rPr>
          <w:rFonts w:ascii="宋体" w:hAnsi="宋体" w:cs="宋体"/>
          <w:szCs w:val="21"/>
        </w:rPr>
        <w:t>&gt;&gt;RS</w:t>
      </w:r>
      <w:r>
        <w:rPr>
          <w:rFonts w:hint="eastAsia" w:ascii="宋体" w:hAnsi="宋体" w:cs="宋体"/>
          <w:szCs w:val="21"/>
        </w:rPr>
        <w:t>文档（</w:t>
      </w:r>
      <w:r>
        <w:rPr>
          <w:rFonts w:ascii="宋体" w:hAnsi="宋体" w:cs="宋体"/>
          <w:szCs w:val="21"/>
        </w:rPr>
        <w:t>require specification</w:t>
      </w:r>
      <w:r>
        <w:rPr>
          <w:rFonts w:hint="eastAsia" w:ascii="宋体" w:hAnsi="宋体" w:cs="宋体"/>
          <w:szCs w:val="21"/>
        </w:rPr>
        <w:t>）</w:t>
      </w:r>
    </w:p>
    <w:p>
      <w:pPr>
        <w:ind w:firstLine="210" w:firstLineChars="100"/>
      </w:pPr>
      <w:r>
        <w:rPr>
          <w:rFonts w:hint="eastAsia"/>
        </w:rPr>
        <w:t>维度：看问题的角度（时间</w:t>
      </w:r>
      <w:r>
        <w:t>+</w:t>
      </w:r>
      <w:r>
        <w:rPr>
          <w:rFonts w:hint="eastAsia"/>
        </w:rPr>
        <w:t>地区</w:t>
      </w:r>
      <w:r>
        <w:t>+</w:t>
      </w:r>
      <w:r>
        <w:rPr>
          <w:rFonts w:hint="eastAsia"/>
        </w:rPr>
        <w:t>产品</w:t>
      </w:r>
      <w:r>
        <w:t xml:space="preserve">  </w:t>
      </w:r>
      <w:r>
        <w:rPr>
          <w:rFonts w:hint="eastAsia"/>
        </w:rPr>
        <w:t>时间</w:t>
      </w:r>
      <w:r>
        <w:t>+</w:t>
      </w:r>
      <w:r>
        <w:rPr>
          <w:rFonts w:hint="eastAsia"/>
        </w:rPr>
        <w:t>产品</w:t>
      </w:r>
      <w:r>
        <w:t>+</w:t>
      </w:r>
      <w:r>
        <w:rPr>
          <w:rFonts w:hint="eastAsia"/>
        </w:rPr>
        <w:t>部门）</w:t>
      </w:r>
    </w:p>
    <w:p>
      <w:r>
        <w:t xml:space="preserve">  </w:t>
      </w:r>
      <w:r>
        <w:rPr>
          <w:rFonts w:hint="eastAsia"/>
        </w:rPr>
        <w:t>指标：（衡量的标准）销售额，采购金额</w:t>
      </w:r>
    </w:p>
    <w:p>
      <w:r>
        <w:t xml:space="preserve">  </w:t>
      </w:r>
      <w:r>
        <w:rPr>
          <w:rFonts w:hint="eastAsia"/>
        </w:rPr>
        <w:t>粒度：统计粒度，例如统计人口（统计到户还是统计到人还是村）</w:t>
      </w:r>
    </w:p>
    <w:p>
      <w:pPr>
        <w:rPr>
          <w:rFonts w:ascii="宋体" w:cs="宋体"/>
          <w:b/>
          <w:bCs/>
          <w:sz w:val="28"/>
          <w:szCs w:val="28"/>
        </w:rPr>
      </w:pPr>
      <w:r>
        <w:t xml:space="preserve">  </w:t>
      </w:r>
      <w:r>
        <w:rPr>
          <w:rFonts w:hint="eastAsia"/>
        </w:rPr>
        <w:t>取数范围：（重要的保留）过滤不需要的字段</w:t>
      </w:r>
    </w:p>
    <w:p>
      <w:pPr>
        <w:rPr>
          <w:rFonts w:ascii="宋体" w:cs="宋体"/>
          <w:szCs w:val="21"/>
        </w:rPr>
      </w:pPr>
    </w:p>
    <w:p>
      <w:pPr>
        <w:rPr>
          <w:rFonts w:ascii="宋体" w:cs="宋体"/>
          <w:szCs w:val="21"/>
        </w:rPr>
      </w:pPr>
    </w:p>
    <w:p>
      <w:pPr>
        <w:rPr>
          <w:rFonts w:ascii="宋体" w:cs="宋体"/>
          <w:szCs w:val="21"/>
        </w:rPr>
      </w:pPr>
      <w:r>
        <w:rPr>
          <w:rFonts w:hint="eastAsia" w:ascii="宋体" w:hAnsi="宋体" w:cs="宋体"/>
          <w:szCs w:val="21"/>
        </w:rPr>
        <w:t>项目经理</w:t>
      </w:r>
      <w:r>
        <w:rPr>
          <w:rFonts w:ascii="宋体" w:hAnsi="宋体" w:cs="宋体"/>
          <w:szCs w:val="21"/>
        </w:rPr>
        <w:t>&lt;&lt;</w:t>
      </w:r>
      <w:r>
        <w:rPr>
          <w:rFonts w:hint="eastAsia" w:ascii="宋体" w:hAnsi="宋体" w:cs="宋体"/>
          <w:szCs w:val="21"/>
        </w:rPr>
        <w:t>交付经理</w:t>
      </w:r>
      <w:r>
        <w:rPr>
          <w:rFonts w:ascii="宋体" w:hAnsi="宋体" w:cs="宋体"/>
          <w:szCs w:val="21"/>
        </w:rPr>
        <w:t>&lt;&lt;</w:t>
      </w:r>
      <w:r>
        <w:rPr>
          <w:rFonts w:hint="eastAsia" w:ascii="宋体" w:hAnsi="宋体" w:cs="宋体"/>
          <w:szCs w:val="21"/>
        </w:rPr>
        <w:t>部门经理</w:t>
      </w:r>
    </w:p>
    <w:p>
      <w:pPr>
        <w:rPr>
          <w:rFonts w:ascii="宋体" w:cs="宋体"/>
          <w:szCs w:val="21"/>
        </w:rPr>
      </w:pPr>
    </w:p>
    <w:p>
      <w:pPr>
        <w:rPr>
          <w:rFonts w:ascii="宋体" w:cs="宋体"/>
          <w:b/>
          <w:bCs/>
          <w:szCs w:val="21"/>
        </w:rPr>
      </w:pPr>
      <w:r>
        <w:rPr>
          <w:rFonts w:hint="eastAsia" w:ascii="宋体" w:hAnsi="宋体" w:cs="宋体"/>
          <w:b/>
          <w:bCs/>
          <w:szCs w:val="21"/>
        </w:rPr>
        <w:t>项目流程：</w:t>
      </w:r>
    </w:p>
    <w:p>
      <w:pPr>
        <w:rPr>
          <w:rFonts w:ascii="宋体" w:cs="宋体"/>
          <w:szCs w:val="21"/>
        </w:rPr>
      </w:pPr>
      <w:r>
        <w:rPr>
          <w:rFonts w:hint="eastAsia" w:ascii="宋体" w:hAnsi="宋体" w:cs="宋体"/>
          <w:szCs w:val="21"/>
        </w:rPr>
        <w:t>需求分析</w:t>
      </w:r>
    </w:p>
    <w:p>
      <w:pPr>
        <w:rPr>
          <w:rFonts w:ascii="宋体" w:cs="宋体"/>
          <w:szCs w:val="21"/>
        </w:rPr>
      </w:pPr>
      <w:r>
        <w:rPr>
          <w:rFonts w:hint="eastAsia" w:ascii="宋体" w:hAnsi="宋体" w:cs="宋体"/>
          <w:szCs w:val="21"/>
        </w:rPr>
        <w:t>总体设计</w:t>
      </w:r>
    </w:p>
    <w:p>
      <w:pPr>
        <w:rPr>
          <w:rFonts w:ascii="宋体" w:cs="宋体"/>
          <w:szCs w:val="21"/>
        </w:rPr>
      </w:pPr>
      <w:r>
        <w:rPr>
          <w:rFonts w:hint="eastAsia" w:ascii="宋体" w:hAnsi="宋体" w:cs="宋体"/>
          <w:szCs w:val="21"/>
        </w:rPr>
        <w:t>详细设计</w:t>
      </w:r>
    </w:p>
    <w:p>
      <w:pPr>
        <w:rPr>
          <w:rFonts w:ascii="宋体" w:cs="宋体"/>
          <w:szCs w:val="21"/>
        </w:rPr>
      </w:pPr>
      <w:r>
        <w:rPr>
          <w:rFonts w:hint="eastAsia" w:ascii="宋体" w:hAnsi="宋体" w:cs="宋体"/>
          <w:szCs w:val="21"/>
        </w:rPr>
        <w:t>开发</w:t>
      </w:r>
    </w:p>
    <w:p>
      <w:pPr>
        <w:rPr>
          <w:rFonts w:ascii="宋体" w:cs="宋体"/>
          <w:szCs w:val="21"/>
        </w:rPr>
      </w:pPr>
      <w:r>
        <w:rPr>
          <w:rFonts w:hint="eastAsia" w:ascii="宋体" w:hAnsi="宋体" w:cs="宋体"/>
          <w:szCs w:val="21"/>
        </w:rPr>
        <w:t>测试（</w:t>
      </w:r>
      <w:r>
        <w:rPr>
          <w:rFonts w:ascii="宋体" w:hAnsi="宋体" w:cs="宋体"/>
          <w:szCs w:val="21"/>
        </w:rPr>
        <w:t>UT</w:t>
      </w:r>
      <w:r>
        <w:rPr>
          <w:rFonts w:hint="eastAsia" w:ascii="宋体" w:hAnsi="宋体" w:cs="宋体"/>
          <w:szCs w:val="21"/>
        </w:rPr>
        <w:t>→</w:t>
      </w:r>
      <w:r>
        <w:rPr>
          <w:rFonts w:ascii="宋体" w:hAnsi="宋体" w:cs="宋体"/>
          <w:szCs w:val="21"/>
        </w:rPr>
        <w:t>SIT</w:t>
      </w:r>
      <w:r>
        <w:rPr>
          <w:rFonts w:hint="eastAsia" w:ascii="宋体" w:hAnsi="宋体" w:cs="宋体"/>
          <w:szCs w:val="21"/>
        </w:rPr>
        <w:t>→</w:t>
      </w:r>
      <w:r>
        <w:rPr>
          <w:rFonts w:ascii="宋体" w:hAnsi="宋体" w:cs="宋体"/>
          <w:szCs w:val="21"/>
        </w:rPr>
        <w:t>UAT</w:t>
      </w:r>
      <w:r>
        <w:rPr>
          <w:rFonts w:hint="eastAsia" w:ascii="宋体" w:hAnsi="宋体" w:cs="宋体"/>
          <w:szCs w:val="21"/>
        </w:rPr>
        <w:t>）</w:t>
      </w:r>
    </w:p>
    <w:p>
      <w:pPr>
        <w:rPr>
          <w:rFonts w:ascii="宋体" w:cs="宋体"/>
          <w:szCs w:val="21"/>
        </w:rPr>
      </w:pPr>
      <w:r>
        <w:rPr>
          <w:rFonts w:hint="eastAsia" w:ascii="宋体" w:hAnsi="宋体" w:cs="宋体"/>
          <w:szCs w:val="21"/>
        </w:rPr>
        <w:t>上线：把表结构、程序、依赖关系等给上线负责人</w:t>
      </w:r>
    </w:p>
    <w:p>
      <w:pPr>
        <w:rPr>
          <w:rFonts w:ascii="宋体" w:cs="宋体"/>
          <w:szCs w:val="21"/>
        </w:rPr>
      </w:pPr>
      <w:r>
        <w:rPr>
          <w:rFonts w:hint="eastAsia" w:ascii="宋体" w:hAnsi="宋体" w:cs="宋体"/>
          <w:szCs w:val="21"/>
        </w:rPr>
        <w:t>运维</w:t>
      </w:r>
    </w:p>
    <w:p>
      <w:pPr>
        <w:rPr>
          <w:rFonts w:ascii="宋体" w:cs="宋体"/>
          <w:szCs w:val="21"/>
        </w:rPr>
      </w:pPr>
    </w:p>
    <w:p>
      <w:pPr>
        <w:rPr>
          <w:rFonts w:ascii="宋体" w:cs="宋体"/>
          <w:szCs w:val="21"/>
        </w:rPr>
      </w:pPr>
      <w:r>
        <w:rPr>
          <w:rFonts w:ascii="宋体" w:hAnsi="宋体" w:cs="宋体"/>
          <w:szCs w:val="21"/>
        </w:rPr>
        <w:t>UT(</w:t>
      </w:r>
      <w:r>
        <w:rPr>
          <w:rFonts w:hint="eastAsia" w:ascii="宋体" w:hAnsi="宋体" w:cs="宋体"/>
          <w:szCs w:val="21"/>
        </w:rPr>
        <w:t>单元测试，</w:t>
      </w:r>
      <w:r>
        <w:rPr>
          <w:rFonts w:ascii="宋体" w:hAnsi="宋体" w:cs="宋体"/>
          <w:szCs w:val="21"/>
        </w:rPr>
        <w:t>Unit Test):</w:t>
      </w:r>
      <w:r>
        <w:rPr>
          <w:rFonts w:hint="eastAsia" w:ascii="宋体" w:hAnsi="宋体" w:cs="宋体"/>
          <w:szCs w:val="21"/>
        </w:rPr>
        <w:t>即自测，首先保证程序不报错，可以不带数空跑，然后根据业务场景造对应的数据，跑出我们需要的结果。</w:t>
      </w:r>
    </w:p>
    <w:p>
      <w:pPr>
        <w:rPr>
          <w:rFonts w:ascii="宋体" w:cs="宋体"/>
          <w:szCs w:val="21"/>
        </w:rPr>
      </w:pPr>
      <w:r>
        <w:rPr>
          <w:rFonts w:ascii="宋体" w:hAnsi="宋体" w:cs="宋体"/>
          <w:szCs w:val="21"/>
        </w:rPr>
        <w:t>SIT(</w:t>
      </w:r>
      <w:r>
        <w:rPr>
          <w:rFonts w:hint="eastAsia" w:ascii="宋体" w:hAnsi="宋体" w:cs="宋体"/>
          <w:szCs w:val="21"/>
        </w:rPr>
        <w:t>系统集成测试</w:t>
      </w:r>
      <w:r>
        <w:rPr>
          <w:rFonts w:ascii="宋体" w:hAnsi="宋体" w:cs="宋体"/>
          <w:szCs w:val="21"/>
        </w:rPr>
        <w:t>,System Integration Testing):</w:t>
      </w:r>
      <w:r>
        <w:rPr>
          <w:rFonts w:hint="eastAsia" w:ascii="宋体" w:hAnsi="宋体" w:cs="宋体"/>
          <w:szCs w:val="21"/>
        </w:rPr>
        <w:t>所有开发放在一起，测试系统兼容性。主要包括功能确认测试、运行测试、强度测试、恢复测试、安全性测试。</w:t>
      </w:r>
    </w:p>
    <w:p>
      <w:pPr>
        <w:rPr>
          <w:rFonts w:ascii="宋体" w:cs="宋体"/>
          <w:szCs w:val="21"/>
        </w:rPr>
      </w:pPr>
      <w:r>
        <w:rPr>
          <w:rFonts w:ascii="宋体" w:hAnsi="宋体" w:cs="宋体"/>
          <w:szCs w:val="21"/>
        </w:rPr>
        <w:t>UAT(</w:t>
      </w:r>
      <w:r>
        <w:rPr>
          <w:rFonts w:hint="eastAsia" w:ascii="宋体" w:hAnsi="宋体" w:cs="宋体"/>
          <w:szCs w:val="21"/>
        </w:rPr>
        <w:t>用户可接收测试，</w:t>
      </w:r>
      <w:r>
        <w:rPr>
          <w:rFonts w:ascii="宋体" w:hAnsi="宋体" w:cs="宋体"/>
          <w:szCs w:val="21"/>
        </w:rPr>
        <w:t>User Acceptance Test):</w:t>
      </w:r>
      <w:r>
        <w:rPr>
          <w:rFonts w:hint="eastAsia" w:ascii="宋体" w:hAnsi="宋体" w:cs="宋体"/>
          <w:szCs w:val="21"/>
        </w:rPr>
        <w:t>向未来的用户表明系统能够像预定要求那样工作。</w:t>
      </w:r>
    </w:p>
    <w:p>
      <w:pPr>
        <w:rPr>
          <w:rFonts w:ascii="宋体" w:cs="宋体"/>
          <w:szCs w:val="21"/>
        </w:rPr>
      </w:pPr>
    </w:p>
    <w:p>
      <w:pPr>
        <w:rPr>
          <w:rFonts w:ascii="宋体" w:cs="宋体"/>
          <w:color w:val="FF0000"/>
          <w:szCs w:val="21"/>
        </w:rPr>
      </w:pPr>
      <w:r>
        <w:rPr>
          <w:rFonts w:hint="eastAsia" w:ascii="宋体" w:hAnsi="宋体" w:cs="宋体"/>
          <w:color w:val="FF0000"/>
          <w:szCs w:val="21"/>
        </w:rPr>
        <w:t>如何测试优化过的程序？</w:t>
      </w:r>
    </w:p>
    <w:p>
      <w:pPr>
        <w:ind w:firstLine="420" w:firstLineChars="200"/>
        <w:rPr>
          <w:rFonts w:ascii="宋体" w:cs="宋体"/>
          <w:szCs w:val="21"/>
        </w:rPr>
      </w:pPr>
      <w:r>
        <w:rPr>
          <w:rFonts w:hint="eastAsia" w:ascii="宋体" w:hAnsi="宋体" w:cs="宋体"/>
          <w:szCs w:val="21"/>
        </w:rPr>
        <w:t>优化过的程序先在测试环境跑，如果没有语法等问题，进入生产环境，创一个备份表，优化过的程序往备份表里面跑数据，和原来的旧程序同步执行，比较两个表的数据有没有差异，保证数据质量没问题后，执行优化程序</w:t>
      </w:r>
      <w:r>
        <w:rPr>
          <w:rFonts w:ascii="宋体" w:hAnsi="宋体" w:cs="宋体"/>
          <w:szCs w:val="21"/>
        </w:rPr>
        <w:t>1~2</w:t>
      </w:r>
      <w:r>
        <w:rPr>
          <w:rFonts w:hint="eastAsia" w:ascii="宋体" w:hAnsi="宋体" w:cs="宋体"/>
          <w:szCs w:val="21"/>
        </w:rPr>
        <w:t>个月，没有问题，则替换老程序，备份表替换为正式表。</w:t>
      </w:r>
    </w:p>
    <w:p>
      <w:pPr>
        <w:pStyle w:val="3"/>
        <w:numPr>
          <w:ilvl w:val="0"/>
          <w:numId w:val="0"/>
        </w:numPr>
        <w:rPr>
          <w:i/>
          <w:iCs/>
        </w:rPr>
      </w:pPr>
      <w:bookmarkStart w:id="107" w:name="_Toc19824"/>
      <w:r>
        <w:rPr>
          <w:i/>
          <w:iCs/>
        </w:rPr>
        <w:t>11.</w:t>
      </w:r>
      <w:r>
        <w:rPr>
          <w:rFonts w:hint="eastAsia"/>
          <w:i/>
          <w:iCs/>
        </w:rPr>
        <w:t>工具介绍</w:t>
      </w:r>
      <w:bookmarkEnd w:id="107"/>
    </w:p>
    <w:p>
      <w:r>
        <w:t>SQL</w:t>
      </w:r>
      <w:r>
        <w:rPr>
          <w:rFonts w:hint="eastAsia"/>
        </w:rPr>
        <w:t>开发工具：</w:t>
      </w:r>
      <w:r>
        <w:t>PL/SQL Developer</w:t>
      </w:r>
    </w:p>
    <w:p>
      <w:r>
        <w:t>ETL</w:t>
      </w:r>
      <w:r>
        <w:rPr>
          <w:rFonts w:hint="eastAsia"/>
        </w:rPr>
        <w:t>工具：</w:t>
      </w:r>
      <w:r>
        <w:t>Datastage</w:t>
      </w:r>
      <w:r>
        <w:rPr>
          <w:rFonts w:hint="eastAsia"/>
        </w:rPr>
        <w:t>、</w:t>
      </w:r>
      <w:r>
        <w:t>Informatica</w:t>
      </w:r>
    </w:p>
    <w:p>
      <w:r>
        <w:rPr>
          <w:rFonts w:hint="eastAsia"/>
        </w:rPr>
        <w:t>调度工具：以前用</w:t>
      </w:r>
      <w:r>
        <w:t>Moia</w:t>
      </w:r>
      <w:r>
        <w:rPr>
          <w:rFonts w:hint="eastAsia"/>
        </w:rPr>
        <w:t>、现在用</w:t>
      </w:r>
      <w:r>
        <w:t>ConTrol-M</w:t>
      </w:r>
    </w:p>
    <w:p>
      <w:r>
        <w:rPr>
          <w:rFonts w:hint="eastAsia"/>
        </w:rPr>
        <w:t>报表工具：</w:t>
      </w:r>
      <w:r>
        <w:t>Oracle BIEE</w:t>
      </w:r>
      <w:r>
        <w:rPr>
          <w:rFonts w:hint="eastAsia"/>
        </w:rPr>
        <w:t>、</w:t>
      </w:r>
      <w:r>
        <w:t>BO</w:t>
      </w:r>
      <w:r>
        <w:rPr>
          <w:rFonts w:hint="eastAsia"/>
        </w:rPr>
        <w:t>、水晶报表</w:t>
      </w:r>
    </w:p>
    <w:p>
      <w:r>
        <w:rPr>
          <w:rFonts w:hint="eastAsia"/>
        </w:rPr>
        <w:t>建模工具：</w:t>
      </w:r>
      <w:r>
        <w:t>ER-WIN</w:t>
      </w:r>
      <w:r>
        <w:rPr>
          <w:rFonts w:hint="eastAsia"/>
        </w:rPr>
        <w:t>、</w:t>
      </w:r>
      <w:r>
        <w:t>PowerDesigner</w:t>
      </w:r>
    </w:p>
    <w:p>
      <w:r>
        <w:rPr>
          <w:rFonts w:hint="eastAsia"/>
        </w:rPr>
        <w:t>配置管理工具：</w:t>
      </w:r>
      <w:r>
        <w:t>Rational ClearCase</w:t>
      </w:r>
      <w:r>
        <w:rPr>
          <w:rFonts w:hint="eastAsia"/>
        </w:rPr>
        <w:t>、</w:t>
      </w:r>
      <w:r>
        <w:t>RTC</w:t>
      </w:r>
      <w:r>
        <w:rPr>
          <w:rFonts w:hint="eastAsia"/>
        </w:rPr>
        <w:t>、</w:t>
      </w:r>
      <w:r>
        <w:t>SVN</w:t>
      </w:r>
    </w:p>
    <w:p/>
    <w:p>
      <w:r>
        <w:t>--ETL</w:t>
      </w:r>
      <w:r>
        <w:rPr>
          <w:rFonts w:hint="eastAsia"/>
        </w:rPr>
        <w:t>工具</w:t>
      </w:r>
    </w:p>
    <w:p>
      <w:r>
        <w:t>1.</w:t>
      </w:r>
      <w:r>
        <w:rPr>
          <w:rFonts w:hint="eastAsia"/>
        </w:rPr>
        <w:t>什么是</w:t>
      </w:r>
      <w:r>
        <w:t>ETL</w:t>
      </w:r>
    </w:p>
    <w:p>
      <w:r>
        <w:t>ETL</w:t>
      </w:r>
      <w:r>
        <w:rPr>
          <w:rFonts w:hint="eastAsia"/>
        </w:rPr>
        <w:t>，是英文</w:t>
      </w:r>
      <w:r>
        <w:t xml:space="preserve"> Extract-Transform-Load </w:t>
      </w:r>
      <w:r>
        <w:rPr>
          <w:rFonts w:hint="eastAsia"/>
        </w:rPr>
        <w:t>的缩写，用来描述将数据从来源端经过抽取（</w:t>
      </w:r>
      <w:r>
        <w:t>extract</w:t>
      </w:r>
      <w:r>
        <w:rPr>
          <w:rFonts w:hint="eastAsia"/>
        </w:rPr>
        <w:t>）、转换（</w:t>
      </w:r>
      <w:r>
        <w:t>transform</w:t>
      </w:r>
      <w:r>
        <w:rPr>
          <w:rFonts w:hint="eastAsia"/>
        </w:rPr>
        <w:t>）、加载（</w:t>
      </w:r>
      <w:r>
        <w:t>load</w:t>
      </w:r>
      <w:r>
        <w:rPr>
          <w:rFonts w:hint="eastAsia"/>
        </w:rPr>
        <w:t>）至目的端的过程。</w:t>
      </w:r>
      <w:r>
        <w:t>ETL</w:t>
      </w:r>
      <w:r>
        <w:rPr>
          <w:rFonts w:hint="eastAsia"/>
        </w:rPr>
        <w:t>一词较常用在数据仓库，但其对象并不限于数据仓库。</w:t>
      </w:r>
      <w:r>
        <w:t>E_JOB&gt;&gt;T_JOB&gt;&gt;L_JOB</w:t>
      </w:r>
    </w:p>
    <w:p/>
    <w:p>
      <w:r>
        <w:t>2.</w:t>
      </w:r>
      <w:r>
        <w:rPr>
          <w:rFonts w:hint="eastAsia"/>
        </w:rPr>
        <w:t>常用的</w:t>
      </w:r>
      <w:r>
        <w:t>ETL</w:t>
      </w:r>
      <w:r>
        <w:rPr>
          <w:rFonts w:hint="eastAsia"/>
        </w:rPr>
        <w:t>工具有哪些</w:t>
      </w:r>
    </w:p>
    <w:p>
      <w:r>
        <w:t>Datastage</w:t>
      </w:r>
      <w:r>
        <w:rPr>
          <w:rFonts w:hint="eastAsia"/>
        </w:rPr>
        <w:t>、</w:t>
      </w:r>
      <w:r>
        <w:t>Informatica</w:t>
      </w:r>
    </w:p>
    <w:p/>
    <w:p>
      <w:r>
        <w:t>3.Datastage</w:t>
      </w:r>
      <w:r>
        <w:rPr>
          <w:rFonts w:hint="eastAsia"/>
        </w:rPr>
        <w:t>常用的控件有哪些？</w:t>
      </w:r>
    </w:p>
    <w:p>
      <w:r>
        <w:t>COPY STAGE</w:t>
      </w:r>
      <w:r>
        <w:rPr>
          <w:rFonts w:hint="eastAsia"/>
        </w:rPr>
        <w:t>（复制）</w:t>
      </w:r>
    </w:p>
    <w:p>
      <w:r>
        <w:t>Filter Stage</w:t>
      </w:r>
      <w:r>
        <w:rPr>
          <w:rFonts w:hint="eastAsia"/>
        </w:rPr>
        <w:t>（过滤）</w:t>
      </w:r>
    </w:p>
    <w:p>
      <w:r>
        <w:t>Funnel Stage</w:t>
      </w:r>
      <w:r>
        <w:rPr>
          <w:rFonts w:hint="eastAsia"/>
        </w:rPr>
        <w:t>（合并）</w:t>
      </w:r>
    </w:p>
    <w:p>
      <w:r>
        <w:t>Tansformer Stage</w:t>
      </w:r>
    </w:p>
    <w:p>
      <w:r>
        <w:t>Sort Stage</w:t>
      </w:r>
      <w:r>
        <w:rPr>
          <w:rFonts w:hint="eastAsia"/>
        </w:rPr>
        <w:t>（排序）</w:t>
      </w:r>
    </w:p>
    <w:p>
      <w:r>
        <w:t>LookUp Stage(</w:t>
      </w:r>
      <w:r>
        <w:rPr>
          <w:rFonts w:hint="eastAsia"/>
        </w:rPr>
        <w:t>关联</w:t>
      </w:r>
      <w:r>
        <w:t>)</w:t>
      </w:r>
    </w:p>
    <w:p>
      <w:r>
        <w:t>Join Stage</w:t>
      </w:r>
      <w:r>
        <w:rPr>
          <w:rFonts w:hint="eastAsia"/>
        </w:rPr>
        <w:t>（关联）</w:t>
      </w:r>
    </w:p>
    <w:p>
      <w:r>
        <w:t>Aggregator Stage</w:t>
      </w:r>
      <w:r>
        <w:rPr>
          <w:rFonts w:hint="eastAsia"/>
        </w:rPr>
        <w:t>（聚合）</w:t>
      </w:r>
    </w:p>
    <w:p>
      <w:r>
        <w:t>Remove Duplicates Stage</w:t>
      </w:r>
      <w:r>
        <w:rPr>
          <w:rFonts w:hint="eastAsia"/>
        </w:rPr>
        <w:t>（去重）</w:t>
      </w:r>
    </w:p>
    <w:p/>
    <w:p>
      <w:r>
        <w:t>4.LOOKUP</w:t>
      </w:r>
      <w:r>
        <w:rPr>
          <w:rFonts w:hint="eastAsia"/>
        </w:rPr>
        <w:t>和</w:t>
      </w:r>
      <w:r>
        <w:t>JOIN</w:t>
      </w:r>
      <w:r>
        <w:rPr>
          <w:rFonts w:hint="eastAsia"/>
        </w:rPr>
        <w:t>的区别：</w:t>
      </w:r>
    </w:p>
    <w:p>
      <w:r>
        <w:t>lookup</w:t>
      </w:r>
      <w:r>
        <w:rPr>
          <w:rFonts w:hint="eastAsia"/>
        </w:rPr>
        <w:t>是把从表里的所有记录放到内存中，然后从主表里取数逐一匹配，而</w:t>
      </w:r>
      <w:r>
        <w:t>join</w:t>
      </w:r>
      <w:r>
        <w:rPr>
          <w:rFonts w:hint="eastAsia"/>
        </w:rPr>
        <w:t>是两张表进行排序匹配，可以选择连接方式，</w:t>
      </w:r>
      <w:r>
        <w:t>lookup</w:t>
      </w:r>
      <w:r>
        <w:rPr>
          <w:rFonts w:hint="eastAsia"/>
        </w:rPr>
        <w:t>的关联字段名可以不一样，但是</w:t>
      </w:r>
      <w:r>
        <w:t>join</w:t>
      </w:r>
      <w:r>
        <w:rPr>
          <w:rFonts w:hint="eastAsia"/>
        </w:rPr>
        <w:t>无论多少表关联字段名都要一样，如果内存足够的情况下，用</w:t>
      </w:r>
      <w:r>
        <w:t>lookup</w:t>
      </w:r>
      <w:r>
        <w:rPr>
          <w:rFonts w:hint="eastAsia"/>
        </w:rPr>
        <w:t>的性能比较好，但是数据有局限性，数据量太大的话超出内存会报错，所以如果后期的增长量不大则用</w:t>
      </w:r>
      <w:r>
        <w:t>lookup</w:t>
      </w:r>
      <w:r>
        <w:rPr>
          <w:rFonts w:hint="eastAsia"/>
        </w:rPr>
        <w:t>，大的话就用</w:t>
      </w:r>
      <w:r>
        <w:t>join</w:t>
      </w:r>
      <w:r>
        <w:rPr>
          <w:rFonts w:hint="eastAsia"/>
        </w:rPr>
        <w:t>比较好。</w:t>
      </w:r>
      <w:r>
        <w:t>join</w:t>
      </w:r>
      <w:r>
        <w:rPr>
          <w:rFonts w:hint="eastAsia"/>
        </w:rPr>
        <w:t>有</w:t>
      </w:r>
      <w:r>
        <w:t>4</w:t>
      </w:r>
      <w:r>
        <w:rPr>
          <w:rFonts w:hint="eastAsia"/>
        </w:rPr>
        <w:t>种连接方式：内连接，左外连接，右外连接，全连接。</w:t>
      </w:r>
      <w:r>
        <w:t>Lookup</w:t>
      </w:r>
      <w:r>
        <w:rPr>
          <w:rFonts w:hint="eastAsia"/>
        </w:rPr>
        <w:t>只有内连接和左外连接。</w:t>
      </w:r>
    </w:p>
    <w:p>
      <w:r>
        <w:t>LOOKUP</w:t>
      </w:r>
      <w:r>
        <w:rPr>
          <w:rFonts w:hint="eastAsia"/>
        </w:rPr>
        <w:t>：如果从表有重复数据，只随机取一条关联。</w:t>
      </w:r>
    </w:p>
    <w:p/>
    <w:p>
      <w:r>
        <w:t>5.</w:t>
      </w:r>
      <w:r>
        <w:rPr>
          <w:rFonts w:hint="eastAsia"/>
        </w:rPr>
        <w:t>使用</w:t>
      </w:r>
      <w:r>
        <w:t>DS</w:t>
      </w:r>
      <w:r>
        <w:rPr>
          <w:rFonts w:hint="eastAsia"/>
        </w:rPr>
        <w:t>遇到的一些问题：</w:t>
      </w:r>
    </w:p>
    <w:p>
      <w:r>
        <w:t>1</w:t>
      </w:r>
      <w:r>
        <w:rPr>
          <w:rFonts w:hint="eastAsia"/>
        </w:rPr>
        <w:t>、从别的地方将</w:t>
      </w:r>
      <w:r>
        <w:t>SQL</w:t>
      </w:r>
      <w:r>
        <w:rPr>
          <w:rFonts w:hint="eastAsia"/>
        </w:rPr>
        <w:t>复制到</w:t>
      </w:r>
      <w:r>
        <w:t>DS</w:t>
      </w:r>
      <w:r>
        <w:rPr>
          <w:rFonts w:hint="eastAsia"/>
        </w:rPr>
        <w:t>控件里的时候，如果输入法不一致，中文会变成乱码</w:t>
      </w:r>
    </w:p>
    <w:p>
      <w:r>
        <w:t>2</w:t>
      </w:r>
      <w:r>
        <w:rPr>
          <w:rFonts w:hint="eastAsia"/>
        </w:rPr>
        <w:t>、</w:t>
      </w:r>
      <w:r>
        <w:t>LOOKUP</w:t>
      </w:r>
      <w:r>
        <w:rPr>
          <w:rFonts w:hint="eastAsia"/>
        </w:rPr>
        <w:t>控件从表的数据量过大，内存不够的话，会导致报错</w:t>
      </w:r>
    </w:p>
    <w:p>
      <w:r>
        <w:t>3</w:t>
      </w:r>
      <w:r>
        <w:rPr>
          <w:rFonts w:hint="eastAsia"/>
        </w:rPr>
        <w:t>、各个控件中相同字段的字段类型必须一致，否则会报错</w:t>
      </w:r>
    </w:p>
    <w:p/>
    <w:p>
      <w:r>
        <w:t>--</w:t>
      </w:r>
      <w:r>
        <w:rPr>
          <w:rFonts w:hint="eastAsia"/>
        </w:rPr>
        <w:t>调度工具</w:t>
      </w:r>
      <w:bookmarkStart w:id="108" w:name="_GoBack"/>
      <w:bookmarkEnd w:id="108"/>
    </w:p>
    <w:p>
      <w:r>
        <w:rPr>
          <w:rFonts w:hint="eastAsia"/>
        </w:rPr>
        <w:t>自动化、批量</w:t>
      </w:r>
    </w:p>
    <w:p>
      <w:r>
        <w:rPr>
          <w:rFonts w:hint="eastAsia"/>
        </w:rPr>
        <w:t>可设置几点跑、先后顺序、出问题发短信、失败重跑、断点续跑、监控图形等。</w:t>
      </w:r>
    </w:p>
    <w:p/>
    <w:p>
      <w:r>
        <w:t>--</w:t>
      </w:r>
      <w:r>
        <w:rPr>
          <w:rFonts w:hint="eastAsia"/>
        </w:rPr>
        <w:t>建模工具</w:t>
      </w:r>
    </w:p>
    <w:p>
      <w:r>
        <w:rPr>
          <w:rFonts w:hint="eastAsia"/>
        </w:rPr>
        <w:t>设计表结构、表与表之间的映射关系（一对多、多对多等），可以把模型直接导成创表语句，可以统一字段（如中文改英文）等。</w:t>
      </w:r>
    </w:p>
    <w:p/>
    <w:p>
      <w:r>
        <w:t>--</w:t>
      </w:r>
      <w:r>
        <w:rPr>
          <w:rFonts w:hint="eastAsia"/>
        </w:rPr>
        <w:t>配置管理工具</w:t>
      </w:r>
    </w:p>
    <w:p>
      <w:r>
        <w:rPr>
          <w:rFonts w:hint="eastAsia"/>
        </w:rPr>
        <w:t>存放需求文档、设计文档、开发</w:t>
      </w:r>
      <w:r>
        <w:t>JOB</w:t>
      </w:r>
      <w:r>
        <w:rPr>
          <w:rFonts w:hint="eastAsia"/>
        </w:rPr>
        <w:t>、测试报告等，准备上线。</w:t>
      </w:r>
    </w:p>
    <w:p>
      <w:pPr>
        <w:rPr>
          <w:rFonts w:ascii="宋体" w:cs="宋体"/>
          <w:szCs w:val="21"/>
        </w:rPr>
      </w:pPr>
      <w:r>
        <w:pict>
          <v:shape id="1047" o:spid="_x0000_s1032" o:spt="202" type="#_x0000_t202" style="position:absolute;left:0pt;margin-left:181.25pt;margin-top:215.15pt;height:62.6pt;width:46.65pt;z-index:1024;mso-width-relative:page;mso-height-relative:page;" filled="f" stroked="f" coordsize="21600,21600">
            <v:path/>
            <v:fill on="f" focussize="0,0"/>
            <v:stroke on="f" weight="0.5pt" joinstyle="miter"/>
            <v:imagedata o:title=""/>
            <o:lock v:ext="edit"/>
            <v:textbox>
              <w:txbxContent>
                <w:p>
                  <w:pPr>
                    <w:spacing w:line="160" w:lineRule="exact"/>
                    <w:rPr>
                      <w:color w:val="FFFFFF"/>
                      <w:sz w:val="18"/>
                      <w:szCs w:val="18"/>
                    </w:rPr>
                  </w:pPr>
                </w:p>
                <w:p>
                  <w:pPr>
                    <w:spacing w:line="200" w:lineRule="exact"/>
                    <w:rPr>
                      <w:color w:val="FFFFFF"/>
                      <w:sz w:val="18"/>
                      <w:szCs w:val="18"/>
                    </w:rPr>
                  </w:pPr>
                  <w:r>
                    <w:rPr>
                      <w:rFonts w:hint="eastAsia"/>
                      <w:color w:val="FFFFFF"/>
                      <w:sz w:val="18"/>
                      <w:szCs w:val="18"/>
                    </w:rPr>
                    <w:t>根据公共逻辑做一些预关联</w:t>
                  </w:r>
                </w:p>
              </w:txbxContent>
            </v:textbox>
          </v:shape>
        </w:pict>
      </w:r>
      <w:r>
        <w:pict>
          <v:rect id="1048" o:spid="_x0000_s1033" o:spt="1" alt="KSO_WM_UNIT_INDEX=1_2_5&amp;KSO_WM_UNIT_TYPE=p_h_f&amp;KSO_WM_UNIT_ID=wpsdiag20163507_3*p_h_f*1_2_5&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157.35pt;margin-top:201.9pt;height:106.2pt;width:69.75pt;z-index:1024;mso-width-relative:page;mso-height-relative:page;" filled="f" stroked="f" coordsize="21600,21600">
            <v:path/>
            <v:fill on="f" focussize="0,0"/>
            <v:stroke on="f"/>
            <v:imagedata o:title=""/>
            <o:lock v:ext="edit"/>
            <v:textbox>
              <w:txbxContent>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r>
                    <w:rPr>
                      <w:rFonts w:ascii="微软雅黑" w:hAnsi="微软雅黑" w:eastAsia="微软雅黑" w:cs="Times New Roman"/>
                      <w:color w:val="FFFFFF"/>
                      <w:kern w:val="24"/>
                      <w:sz w:val="18"/>
                      <w:szCs w:val="18"/>
                    </w:rPr>
                    <w:t>DWI(</w:t>
                  </w:r>
                  <w:r>
                    <w:rPr>
                      <w:rFonts w:hint="eastAsia" w:ascii="微软雅黑" w:hAnsi="微软雅黑" w:eastAsia="微软雅黑" w:cs="Times New Roman"/>
                      <w:color w:val="FFFFFF"/>
                      <w:kern w:val="24"/>
                      <w:sz w:val="18"/>
                      <w:szCs w:val="18"/>
                    </w:rPr>
                    <w:t>基础层</w:t>
                  </w:r>
                  <w:r>
                    <w:rPr>
                      <w:rFonts w:ascii="微软雅黑" w:hAnsi="微软雅黑" w:eastAsia="微软雅黑" w:cs="Times New Roman"/>
                      <w:color w:val="FFFFFF"/>
                      <w:kern w:val="24"/>
                      <w:sz w:val="18"/>
                      <w:szCs w:val="18"/>
                    </w:rPr>
                    <w:t>)</w:t>
                  </w:r>
                </w:p>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r>
                    <w:rPr>
                      <w:rFonts w:ascii="微软雅黑" w:hAnsi="微软雅黑" w:eastAsia="微软雅黑" w:cs="Times New Roman"/>
                      <w:color w:val="FFFFFF"/>
                      <w:kern w:val="24"/>
                      <w:sz w:val="18"/>
                      <w:szCs w:val="18"/>
                    </w:rPr>
                    <w:t>DWR(</w:t>
                  </w:r>
                  <w:r>
                    <w:rPr>
                      <w:rFonts w:hint="eastAsia" w:ascii="微软雅黑" w:hAnsi="微软雅黑" w:eastAsia="微软雅黑" w:cs="Times New Roman"/>
                      <w:color w:val="FFFFFF"/>
                      <w:kern w:val="24"/>
                      <w:sz w:val="18"/>
                      <w:szCs w:val="18"/>
                    </w:rPr>
                    <w:t>中间层</w:t>
                  </w:r>
                  <w:r>
                    <w:rPr>
                      <w:rFonts w:ascii="微软雅黑" w:hAnsi="微软雅黑" w:eastAsia="微软雅黑" w:cs="Times New Roman"/>
                      <w:color w:val="FFFFFF"/>
                      <w:kern w:val="24"/>
                      <w:sz w:val="18"/>
                      <w:szCs w:val="18"/>
                    </w:rPr>
                    <w:t>)</w:t>
                  </w:r>
                </w:p>
              </w:txbxContent>
            </v:textbox>
          </v:rect>
        </w:pict>
      </w:r>
      <w:r>
        <w:pict>
          <v:rect id="1049" o:spid="_x0000_s1034"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421.1pt;margin-top:234.2pt;height:17.55pt;width:37.9pt;rotation:5898240f;z-index:1024;mso-width-relative:page;mso-height-relative:page;" filled="f" stroked="f" coordsize="21600,21600">
            <v:path/>
            <v:fill on="f" focussize="0,0"/>
            <v:stroke on="f"/>
            <v:imagedata o:title=""/>
            <o:lock v:ext="edit"/>
            <v:textbox>
              <w:txbxContent>
                <w:p>
                  <w:pPr>
                    <w:pStyle w:val="18"/>
                    <w:snapToGrid w:val="0"/>
                    <w:spacing w:before="0" w:beforeAutospacing="0" w:after="0" w:afterAutospacing="0" w:line="192" w:lineRule="auto"/>
                    <w:rPr>
                      <w:rFonts w:ascii="微软雅黑" w:hAnsi="微软雅黑" w:eastAsia="微软雅黑"/>
                      <w:color w:val="FFFFFF"/>
                      <w:sz w:val="18"/>
                    </w:rPr>
                  </w:pPr>
                  <w:r>
                    <w:rPr>
                      <w:rFonts w:ascii="微软雅黑" w:hAnsi="微软雅黑" w:eastAsia="微软雅黑"/>
                      <w:color w:val="FFFFFF"/>
                      <w:sz w:val="18"/>
                    </w:rPr>
                    <w:t xml:space="preserve">. . . . </w:t>
                  </w:r>
                </w:p>
              </w:txbxContent>
            </v:textbox>
          </v:rect>
        </w:pict>
      </w:r>
      <w:r>
        <w:pict>
          <v:rect id="1050" o:spid="_x0000_s1035" o:spt="1" alt="KSO_WM_UNIT_INDEX=1_2_5&amp;KSO_WM_UNIT_TYPE=p_h_f&amp;KSO_WM_UNIT_ID=wpsdiag20163507_3*p_h_f*1_2_5&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420.7pt;margin-top:206.6pt;height:31.6pt;width:53.15pt;z-index:1024;mso-width-relative:page;mso-height-relative:page;" filled="f" stroked="f" coordsize="21600,21600">
            <v:path/>
            <v:fill on="f" focussize="0,0"/>
            <v:stroke on="f"/>
            <v:imagedata o:title=""/>
            <o:lock v:ext="edit"/>
            <v:textbox>
              <w:txbxContent>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r>
                    <w:rPr>
                      <w:rFonts w:hint="eastAsia" w:ascii="微软雅黑" w:hAnsi="微软雅黑" w:eastAsia="微软雅黑" w:cs="Times New Roman"/>
                      <w:color w:val="FFFFFF"/>
                      <w:kern w:val="24"/>
                      <w:sz w:val="18"/>
                      <w:szCs w:val="18"/>
                    </w:rPr>
                    <w:t>报表</w:t>
                  </w:r>
                </w:p>
                <w:p>
                  <w:pPr>
                    <w:pStyle w:val="18"/>
                    <w:snapToGrid w:val="0"/>
                    <w:spacing w:before="0" w:beforeAutospacing="0" w:after="0" w:afterAutospacing="0" w:line="192" w:lineRule="auto"/>
                    <w:rPr>
                      <w:rFonts w:ascii="微软雅黑" w:hAnsi="微软雅黑" w:eastAsia="微软雅黑" w:cs="Times New Roman"/>
                      <w:color w:val="FFFFFF"/>
                      <w:kern w:val="24"/>
                      <w:sz w:val="18"/>
                      <w:szCs w:val="18"/>
                    </w:rPr>
                  </w:pPr>
                </w:p>
              </w:txbxContent>
            </v:textbox>
          </v:rect>
        </w:pict>
      </w:r>
      <w:r>
        <w:pict>
          <v:rect id="1051" o:spid="_x0000_s1036"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295.85pt;margin-top:272.8pt;height:17.55pt;width:37.9pt;rotation:5898240f;z-index:1024;mso-width-relative:page;mso-height-relative:page;" filled="f" stroked="f" coordsize="21600,21600">
            <v:path/>
            <v:fill on="f" focussize="0,0"/>
            <v:stroke on="f"/>
            <v:imagedata o:title=""/>
            <o:lock v:ext="edit"/>
            <v:textbox>
              <w:txbxContent>
                <w:p>
                  <w:pPr>
                    <w:pStyle w:val="18"/>
                    <w:snapToGrid w:val="0"/>
                    <w:spacing w:before="0" w:beforeAutospacing="0" w:after="0" w:afterAutospacing="0" w:line="192" w:lineRule="auto"/>
                    <w:rPr>
                      <w:rFonts w:ascii="微软雅黑" w:hAnsi="微软雅黑" w:eastAsia="微软雅黑"/>
                      <w:color w:val="FFFFFF"/>
                      <w:sz w:val="18"/>
                    </w:rPr>
                  </w:pPr>
                  <w:r>
                    <w:rPr>
                      <w:rFonts w:ascii="微软雅黑" w:hAnsi="微软雅黑" w:eastAsia="微软雅黑"/>
                      <w:color w:val="FFFFFF"/>
                      <w:sz w:val="18"/>
                    </w:rPr>
                    <w:t xml:space="preserve">. . . . </w:t>
                  </w:r>
                </w:p>
              </w:txbxContent>
            </v:textbox>
          </v:rect>
        </w:pict>
      </w:r>
      <w:r>
        <w:pict>
          <v:rect id="1052" o:spid="_x0000_s1037"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295pt;margin-top:207.05pt;height:66.1pt;width:46.5pt;z-index:1024;mso-width-relative:page;mso-height-relative:page;" filled="f" stroked="f" coordsize="21600,21600">
            <v:path/>
            <v:fill on="f" focussize="0,0"/>
            <v:stroke on="f"/>
            <v:imagedata o:title=""/>
            <o:lock v:ext="edit"/>
            <v:textbox>
              <w:txbxContent>
                <w:p>
                  <w:pPr>
                    <w:pStyle w:val="18"/>
                    <w:snapToGrid w:val="0"/>
                    <w:spacing w:before="0" w:beforeAutospacing="0" w:after="0" w:afterAutospacing="0" w:line="360" w:lineRule="auto"/>
                    <w:rPr>
                      <w:color w:val="FFFFFF"/>
                      <w:sz w:val="18"/>
                      <w:szCs w:val="18"/>
                    </w:rPr>
                  </w:pPr>
                  <w:r>
                    <w:rPr>
                      <w:rFonts w:hint="eastAsia"/>
                      <w:color w:val="FFFFFF"/>
                      <w:sz w:val="18"/>
                      <w:szCs w:val="18"/>
                    </w:rPr>
                    <w:t>财务</w:t>
                  </w:r>
                </w:p>
                <w:p>
                  <w:pPr>
                    <w:pStyle w:val="18"/>
                    <w:snapToGrid w:val="0"/>
                    <w:spacing w:before="0" w:beforeAutospacing="0" w:after="0" w:afterAutospacing="0" w:line="360" w:lineRule="auto"/>
                    <w:rPr>
                      <w:color w:val="FFFFFF"/>
                      <w:sz w:val="18"/>
                      <w:szCs w:val="18"/>
                    </w:rPr>
                  </w:pPr>
                  <w:r>
                    <w:rPr>
                      <w:rFonts w:hint="eastAsia"/>
                      <w:color w:val="FFFFFF"/>
                      <w:sz w:val="18"/>
                      <w:szCs w:val="18"/>
                    </w:rPr>
                    <w:t>供应链</w:t>
                  </w:r>
                </w:p>
                <w:p>
                  <w:pPr>
                    <w:pStyle w:val="18"/>
                    <w:snapToGrid w:val="0"/>
                    <w:spacing w:before="0" w:beforeAutospacing="0" w:after="0" w:afterAutospacing="0" w:line="360" w:lineRule="auto"/>
                    <w:rPr>
                      <w:color w:val="FFFFFF"/>
                      <w:sz w:val="18"/>
                      <w:szCs w:val="18"/>
                    </w:rPr>
                  </w:pPr>
                  <w:r>
                    <w:rPr>
                      <w:rFonts w:hint="eastAsia"/>
                      <w:color w:val="FFFFFF"/>
                      <w:sz w:val="18"/>
                      <w:szCs w:val="18"/>
                    </w:rPr>
                    <w:t>存货</w:t>
                  </w:r>
                </w:p>
              </w:txbxContent>
            </v:textbox>
          </v:rect>
        </w:pict>
      </w:r>
      <w:r>
        <w:pict>
          <v:rect id="1053" o:spid="_x0000_s1038"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15.35pt;margin-top:289.4pt;height:17.55pt;width:37.9pt;rotation:5898240f;z-index:1024;mso-width-relative:page;mso-height-relative:page;" filled="f" stroked="f" coordsize="21600,21600">
            <v:path/>
            <v:fill on="f" focussize="0,0"/>
            <v:stroke on="f"/>
            <v:imagedata o:title=""/>
            <o:lock v:ext="edit"/>
            <v:textbox>
              <w:txbxContent>
                <w:p>
                  <w:pPr>
                    <w:pStyle w:val="18"/>
                    <w:snapToGrid w:val="0"/>
                    <w:spacing w:before="0" w:beforeAutospacing="0" w:after="0" w:afterAutospacing="0" w:line="192" w:lineRule="auto"/>
                    <w:rPr>
                      <w:rFonts w:ascii="微软雅黑" w:hAnsi="微软雅黑" w:eastAsia="微软雅黑"/>
                      <w:color w:val="FFFFFF"/>
                      <w:sz w:val="18"/>
                    </w:rPr>
                  </w:pPr>
                  <w:r>
                    <w:rPr>
                      <w:rFonts w:ascii="微软雅黑" w:hAnsi="微软雅黑" w:eastAsia="微软雅黑"/>
                      <w:color w:val="FFFFFF"/>
                      <w:sz w:val="18"/>
                    </w:rPr>
                    <w:t xml:space="preserve">. . . . </w:t>
                  </w:r>
                </w:p>
              </w:txbxContent>
            </v:textbox>
          </v:rect>
        </w:pict>
      </w:r>
      <w:r>
        <w:pict>
          <v:rect id="1054" o:spid="_x0000_s1039"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16.35pt;margin-top:197.05pt;height:84.1pt;width:82.5pt;z-index:1024;mso-width-relative:page;mso-height-relative:page;" filled="f" stroked="f" coordsize="21600,21600">
            <v:path/>
            <v:fill on="f" focussize="0,0"/>
            <v:stroke on="f"/>
            <v:imagedata o:title=""/>
            <o:lock v:ext="edit"/>
            <v:textbox>
              <w:txbxContent>
                <w:p>
                  <w:pPr>
                    <w:rPr>
                      <w:color w:val="FFFFFF"/>
                      <w:sz w:val="18"/>
                      <w:szCs w:val="18"/>
                    </w:rPr>
                  </w:pPr>
                  <w:r>
                    <w:rPr>
                      <w:color w:val="FFFFFF"/>
                      <w:sz w:val="18"/>
                      <w:szCs w:val="18"/>
                    </w:rPr>
                    <w:t>OA(</w:t>
                  </w:r>
                  <w:r>
                    <w:rPr>
                      <w:rFonts w:hint="eastAsia"/>
                      <w:color w:val="FFFFFF"/>
                      <w:sz w:val="18"/>
                      <w:szCs w:val="18"/>
                    </w:rPr>
                    <w:t>考勤</w:t>
                  </w:r>
                  <w:r>
                    <w:rPr>
                      <w:color w:val="FFFFFF"/>
                      <w:sz w:val="18"/>
                      <w:szCs w:val="18"/>
                    </w:rPr>
                    <w:t>)</w:t>
                  </w:r>
                </w:p>
                <w:p>
                  <w:pPr>
                    <w:rPr>
                      <w:color w:val="FFFFFF"/>
                      <w:sz w:val="18"/>
                      <w:szCs w:val="18"/>
                    </w:rPr>
                  </w:pPr>
                  <w:r>
                    <w:rPr>
                      <w:color w:val="FFFFFF"/>
                      <w:sz w:val="18"/>
                      <w:szCs w:val="18"/>
                    </w:rPr>
                    <w:t>ERP</w:t>
                  </w:r>
                  <w:r>
                    <w:rPr>
                      <w:rFonts w:hint="eastAsia"/>
                      <w:color w:val="FFFFFF"/>
                      <w:sz w:val="18"/>
                      <w:szCs w:val="18"/>
                    </w:rPr>
                    <w:t>（企业资源</w:t>
                  </w:r>
                </w:p>
                <w:p>
                  <w:pPr>
                    <w:rPr>
                      <w:color w:val="FFFFFF"/>
                      <w:sz w:val="18"/>
                      <w:szCs w:val="18"/>
                    </w:rPr>
                  </w:pPr>
                  <w:r>
                    <w:rPr>
                      <w:color w:val="FFFFFF"/>
                      <w:sz w:val="18"/>
                      <w:szCs w:val="18"/>
                    </w:rPr>
                    <w:t>CRM</w:t>
                  </w:r>
                  <w:r>
                    <w:rPr>
                      <w:rFonts w:hint="eastAsia"/>
                      <w:color w:val="FFFFFF"/>
                      <w:sz w:val="18"/>
                      <w:szCs w:val="18"/>
                    </w:rPr>
                    <w:t>（客户资源）</w:t>
                  </w:r>
                </w:p>
                <w:p>
                  <w:pPr>
                    <w:rPr>
                      <w:color w:val="FFFFFF"/>
                      <w:sz w:val="18"/>
                      <w:szCs w:val="18"/>
                    </w:rPr>
                  </w:pPr>
                  <w:r>
                    <w:rPr>
                      <w:rFonts w:hint="eastAsia"/>
                      <w:color w:val="FFFFFF"/>
                      <w:sz w:val="18"/>
                      <w:szCs w:val="18"/>
                    </w:rPr>
                    <w:t>合同注册</w:t>
                  </w:r>
                </w:p>
                <w:p>
                  <w:pPr>
                    <w:rPr>
                      <w:color w:val="FFFFFF"/>
                      <w:sz w:val="18"/>
                      <w:szCs w:val="18"/>
                    </w:rPr>
                  </w:pPr>
                  <w:r>
                    <w:rPr>
                      <w:rFonts w:hint="eastAsia"/>
                      <w:color w:val="FFFFFF"/>
                      <w:sz w:val="18"/>
                      <w:szCs w:val="18"/>
                    </w:rPr>
                    <w:t>交易</w:t>
                  </w:r>
                </w:p>
                <w:p>
                  <w:pPr>
                    <w:pStyle w:val="18"/>
                    <w:snapToGrid w:val="0"/>
                    <w:spacing w:before="0" w:beforeAutospacing="0" w:after="0" w:afterAutospacing="0" w:line="192" w:lineRule="auto"/>
                    <w:rPr>
                      <w:rFonts w:ascii="微软雅黑" w:hAnsi="微软雅黑" w:eastAsia="微软雅黑"/>
                      <w:color w:val="FFFFFF"/>
                      <w:sz w:val="18"/>
                      <w:szCs w:val="18"/>
                    </w:rPr>
                  </w:pPr>
                </w:p>
              </w:txbxContent>
            </v:textbox>
          </v:rect>
        </w:pic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前程是 clark" w:date="2019-07-11T15:07:00Z" w:initials="">
    <w:p w14:paraId="32F17685">
      <w:pPr>
        <w:pStyle w:val="8"/>
      </w:pPr>
      <w:r>
        <w:rPr>
          <w:rFonts w:hint="eastAsia"/>
        </w:rPr>
        <w:t>字句来自不同数据源的数据——表名</w:t>
      </w:r>
    </w:p>
  </w:comment>
  <w:comment w:id="1" w:author="前程是 clark" w:date="2019-07-11T15:07:00Z" w:initials="">
    <w:p w14:paraId="71654261">
      <w:pPr>
        <w:pStyle w:val="8"/>
      </w:pPr>
      <w:r>
        <w:rPr>
          <w:rFonts w:hint="eastAsia"/>
        </w:rPr>
        <w:t>基于指定的条件对记录进行筛选—条件（分组前过滤）</w:t>
      </w:r>
    </w:p>
  </w:comment>
  <w:comment w:id="2" w:author="前程是 clark" w:date="2019-07-11T15:08:00Z" w:initials="">
    <w:p w14:paraId="55E10A0F">
      <w:pPr>
        <w:pStyle w:val="8"/>
      </w:pPr>
      <w:r>
        <w:rPr>
          <w:rFonts w:hint="eastAsia"/>
        </w:rPr>
        <w:t>分组，将数据列分为多组</w:t>
      </w:r>
    </w:p>
  </w:comment>
  <w:comment w:id="3" w:author="前程是 clark" w:date="2019-07-11T15:09:00Z" w:initials="">
    <w:p w14:paraId="4A8E5C28">
      <w:pPr>
        <w:pStyle w:val="8"/>
      </w:pPr>
      <w:r>
        <w:rPr>
          <w:rFonts w:hint="eastAsia"/>
        </w:rPr>
        <w:t>使用聚集函数进行运算，过滤-分组后过滤</w:t>
      </w:r>
    </w:p>
  </w:comment>
  <w:comment w:id="4" w:author="前程是 clark" w:date="2019-07-11T15:10:00Z" w:initials="">
    <w:p w14:paraId="0DD3005E">
      <w:pPr>
        <w:pStyle w:val="8"/>
      </w:pPr>
      <w:r>
        <w:rPr>
          <w:rFonts w:hint="eastAsia"/>
        </w:rPr>
        <w:t>列名，查找结果</w:t>
      </w:r>
    </w:p>
  </w:comment>
  <w:comment w:id="5" w:author="前程是 clark" w:date="2019-07-11T15:10:00Z" w:initials="">
    <w:p w14:paraId="0C7802F6">
      <w:pPr>
        <w:pStyle w:val="8"/>
      </w:pPr>
      <w:r>
        <w:rPr>
          <w:rFonts w:hint="eastAsia"/>
        </w:rPr>
        <w:t>对结果集进行排序</w:t>
      </w:r>
    </w:p>
  </w:comment>
  <w:comment w:id="6" w:author="前程是 clark" w:date="2019-07-11T15:19:00Z" w:initials="">
    <w:p w14:paraId="4DCC30E0">
      <w:pPr>
        <w:pStyle w:val="8"/>
      </w:pPr>
      <w:r>
        <w:rPr>
          <w:rFonts w:hint="eastAsia"/>
        </w:rPr>
        <w:t>想想为什么，记住一个结果这个结论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F17685" w15:done="0"/>
  <w15:commentEx w15:paraId="71654261" w15:done="0"/>
  <w15:commentEx w15:paraId="55E10A0F" w15:done="0"/>
  <w15:commentEx w15:paraId="4A8E5C28" w15:done="0"/>
  <w15:commentEx w15:paraId="0DD3005E" w15:done="0"/>
  <w15:commentEx w15:paraId="0C7802F6" w15:done="0"/>
  <w15:commentEx w15:paraId="4DCC30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ËÎÌå">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ind w:left="846" w:hanging="420"/>
      </w:pPr>
      <w:rPr>
        <w:rFonts w:hint="eastAsia" w:cs="Times New Roman"/>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80" w:hanging="360"/>
      </w:pPr>
      <w:rPr>
        <w:rFonts w:hint="default" w:ascii="Wingdings" w:hAnsi="Wingdings"/>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
    <w:nsid w:val="00000002"/>
    <w:multiLevelType w:val="multilevel"/>
    <w:tmpl w:val="00000002"/>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3">
    <w:nsid w:val="00000003"/>
    <w:multiLevelType w:val="multilevel"/>
    <w:tmpl w:val="0000000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0000004"/>
    <w:multiLevelType w:val="multilevel"/>
    <w:tmpl w:val="00000004"/>
    <w:lvl w:ilvl="0" w:tentative="0">
      <w:start w:val="1"/>
      <w:numFmt w:val="decimalEnclosedCircle"/>
      <w:lvlText w:val="%1"/>
      <w:lvlJc w:val="left"/>
      <w:pPr>
        <w:ind w:left="780" w:hanging="360"/>
      </w:pPr>
      <w:rPr>
        <w:rFonts w:hint="default" w:ascii="宋体"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5">
    <w:nsid w:val="00000005"/>
    <w:multiLevelType w:val="multilevel"/>
    <w:tmpl w:val="00000005"/>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6">
    <w:nsid w:val="00000006"/>
    <w:multiLevelType w:val="multilevel"/>
    <w:tmpl w:val="00000006"/>
    <w:lvl w:ilvl="0" w:tentative="0">
      <w:start w:val="1"/>
      <w:numFmt w:val="bullet"/>
      <w:lvlText w:val=""/>
      <w:lvlJc w:val="left"/>
      <w:pPr>
        <w:ind w:left="780" w:hanging="360"/>
      </w:pPr>
      <w:rPr>
        <w:rFonts w:hint="default" w:ascii="Wingdings" w:hAnsi="Wingdings"/>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7">
    <w:nsid w:val="00000007"/>
    <w:multiLevelType w:val="multilevel"/>
    <w:tmpl w:val="00000007"/>
    <w:lvl w:ilvl="0" w:tentative="0">
      <w:start w:val="1"/>
      <w:numFmt w:val="decimal"/>
      <w:lvlText w:val="%1."/>
      <w:lvlJc w:val="left"/>
      <w:pPr>
        <w:ind w:left="840" w:hanging="420"/>
      </w:pPr>
      <w:rPr>
        <w:rFonts w:hint="eastAsia"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00000008"/>
    <w:multiLevelType w:val="multilevel"/>
    <w:tmpl w:val="00000008"/>
    <w:lvl w:ilvl="0" w:tentative="0">
      <w:start w:val="1"/>
      <w:numFmt w:val="bullet"/>
      <w:pStyle w:val="3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0000009"/>
    <w:multiLevelType w:val="multilevel"/>
    <w:tmpl w:val="0000000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0000000A"/>
    <w:multiLevelType w:val="multilevel"/>
    <w:tmpl w:val="0000000A"/>
    <w:lvl w:ilvl="0" w:tentative="0">
      <w:start w:val="1"/>
      <w:numFmt w:val="decimalEnclosedCircle"/>
      <w:lvlText w:val="%1"/>
      <w:lvlJc w:val="left"/>
      <w:pPr>
        <w:ind w:left="720" w:hanging="360"/>
      </w:pPr>
      <w:rPr>
        <w:rFonts w:hint="default" w:ascii="宋体" w:eastAsia="宋体" w:cs="Times New Roman"/>
      </w:rPr>
    </w:lvl>
    <w:lvl w:ilvl="1" w:tentative="0">
      <w:start w:val="1"/>
      <w:numFmt w:val="lowerLetter"/>
      <w:lvlText w:val="%2)"/>
      <w:lvlJc w:val="left"/>
      <w:pPr>
        <w:ind w:left="1200" w:hanging="420"/>
      </w:pPr>
      <w:rPr>
        <w:rFonts w:cs="Times New Roman"/>
      </w:rPr>
    </w:lvl>
    <w:lvl w:ilvl="2" w:tentative="0">
      <w:start w:val="1"/>
      <w:numFmt w:val="lowerRoman"/>
      <w:lvlText w:val="%3."/>
      <w:lvlJc w:val="right"/>
      <w:pPr>
        <w:ind w:left="1620" w:hanging="420"/>
      </w:pPr>
      <w:rPr>
        <w:rFonts w:cs="Times New Roman"/>
      </w:rPr>
    </w:lvl>
    <w:lvl w:ilvl="3" w:tentative="0">
      <w:start w:val="1"/>
      <w:numFmt w:val="decimal"/>
      <w:lvlText w:val="%4."/>
      <w:lvlJc w:val="left"/>
      <w:pPr>
        <w:ind w:left="2040" w:hanging="420"/>
      </w:pPr>
      <w:rPr>
        <w:rFonts w:cs="Times New Roman"/>
      </w:rPr>
    </w:lvl>
    <w:lvl w:ilvl="4" w:tentative="0">
      <w:start w:val="1"/>
      <w:numFmt w:val="lowerLetter"/>
      <w:lvlText w:val="%5)"/>
      <w:lvlJc w:val="left"/>
      <w:pPr>
        <w:ind w:left="2460" w:hanging="420"/>
      </w:pPr>
      <w:rPr>
        <w:rFonts w:cs="Times New Roman"/>
      </w:rPr>
    </w:lvl>
    <w:lvl w:ilvl="5" w:tentative="0">
      <w:start w:val="1"/>
      <w:numFmt w:val="lowerRoman"/>
      <w:lvlText w:val="%6."/>
      <w:lvlJc w:val="right"/>
      <w:pPr>
        <w:ind w:left="2880" w:hanging="420"/>
      </w:pPr>
      <w:rPr>
        <w:rFonts w:cs="Times New Roman"/>
      </w:rPr>
    </w:lvl>
    <w:lvl w:ilvl="6" w:tentative="0">
      <w:start w:val="1"/>
      <w:numFmt w:val="decimal"/>
      <w:lvlText w:val="%7."/>
      <w:lvlJc w:val="left"/>
      <w:pPr>
        <w:ind w:left="3300" w:hanging="420"/>
      </w:pPr>
      <w:rPr>
        <w:rFonts w:cs="Times New Roman"/>
      </w:rPr>
    </w:lvl>
    <w:lvl w:ilvl="7" w:tentative="0">
      <w:start w:val="1"/>
      <w:numFmt w:val="lowerLetter"/>
      <w:lvlText w:val="%8)"/>
      <w:lvlJc w:val="left"/>
      <w:pPr>
        <w:ind w:left="3720" w:hanging="420"/>
      </w:pPr>
      <w:rPr>
        <w:rFonts w:cs="Times New Roman"/>
      </w:rPr>
    </w:lvl>
    <w:lvl w:ilvl="8" w:tentative="0">
      <w:start w:val="1"/>
      <w:numFmt w:val="lowerRoman"/>
      <w:lvlText w:val="%9."/>
      <w:lvlJc w:val="right"/>
      <w:pPr>
        <w:ind w:left="4140" w:hanging="420"/>
      </w:pPr>
      <w:rPr>
        <w:rFonts w:cs="Times New Roman"/>
      </w:rPr>
    </w:lvl>
  </w:abstractNum>
  <w:abstractNum w:abstractNumId="11">
    <w:nsid w:val="0000000B"/>
    <w:multiLevelType w:val="multilevel"/>
    <w:tmpl w:val="0000000B"/>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2">
    <w:nsid w:val="0000000C"/>
    <w:multiLevelType w:val="multilevel"/>
    <w:tmpl w:val="0000000C"/>
    <w:lvl w:ilvl="0" w:tentative="0">
      <w:start w:val="1"/>
      <w:numFmt w:val="decimalEnclosedCircle"/>
      <w:lvlText w:val="%1"/>
      <w:lvlJc w:val="left"/>
      <w:pPr>
        <w:ind w:left="780" w:hanging="360"/>
      </w:pPr>
      <w:rPr>
        <w:rFonts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3">
    <w:nsid w:val="0000000D"/>
    <w:multiLevelType w:val="multilevel"/>
    <w:tmpl w:val="0000000D"/>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4">
    <w:nsid w:val="0000000E"/>
    <w:multiLevelType w:val="multilevel"/>
    <w:tmpl w:val="0000000E"/>
    <w:lvl w:ilvl="0" w:tentative="0">
      <w:start w:val="1"/>
      <w:numFmt w:val="decimalEnclosedCircle"/>
      <w:lvlText w:val="%1"/>
      <w:lvlJc w:val="left"/>
      <w:pPr>
        <w:ind w:left="780" w:hanging="360"/>
      </w:pPr>
      <w:rPr>
        <w:rFonts w:hint="default"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5">
    <w:nsid w:val="0000000F"/>
    <w:multiLevelType w:val="multilevel"/>
    <w:tmpl w:val="0000000F"/>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6">
    <w:nsid w:val="00000010"/>
    <w:multiLevelType w:val="multilevel"/>
    <w:tmpl w:val="00000010"/>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7">
    <w:nsid w:val="00000011"/>
    <w:multiLevelType w:val="multilevel"/>
    <w:tmpl w:val="00000011"/>
    <w:lvl w:ilvl="0" w:tentative="0">
      <w:start w:val="1"/>
      <w:numFmt w:val="decimalEnclosedCircle"/>
      <w:lvlText w:val="%1"/>
      <w:lvlJc w:val="left"/>
      <w:pPr>
        <w:ind w:left="780" w:hanging="360"/>
      </w:pPr>
      <w:rPr>
        <w:rFonts w:hint="default"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8">
    <w:nsid w:val="00000012"/>
    <w:multiLevelType w:val="multilevel"/>
    <w:tmpl w:val="00000012"/>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9">
    <w:nsid w:val="00000013"/>
    <w:multiLevelType w:val="multilevel"/>
    <w:tmpl w:val="00000013"/>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0">
    <w:nsid w:val="00000014"/>
    <w:multiLevelType w:val="multilevel"/>
    <w:tmpl w:val="0000001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0">
      <w:start w:val="1"/>
      <w:numFmt w:val="decimal"/>
      <w:lvlText w:val="%1."/>
      <w:lvlJc w:val="left"/>
      <w:pPr>
        <w:ind w:left="846" w:hanging="420"/>
      </w:pPr>
      <w:rPr>
        <w:rFonts w:hint="eastAsia" w:cs="Times New Roman"/>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3">
    <w:nsid w:val="00000017"/>
    <w:multiLevelType w:val="multilevel"/>
    <w:tmpl w:val="00000017"/>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4">
    <w:nsid w:val="00000018"/>
    <w:multiLevelType w:val="multilevel"/>
    <w:tmpl w:val="00000018"/>
    <w:lvl w:ilvl="0" w:tentative="0">
      <w:start w:val="1"/>
      <w:numFmt w:val="bullet"/>
      <w:pStyle w:val="44"/>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00000019"/>
    <w:multiLevelType w:val="multilevel"/>
    <w:tmpl w:val="00000019"/>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6">
    <w:nsid w:val="0000001A"/>
    <w:multiLevelType w:val="multilevel"/>
    <w:tmpl w:val="0000001A"/>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7">
    <w:nsid w:val="0000001B"/>
    <w:multiLevelType w:val="multilevel"/>
    <w:tmpl w:val="0000001B"/>
    <w:lvl w:ilvl="0" w:tentative="0">
      <w:start w:val="1"/>
      <w:numFmt w:val="decimal"/>
      <w:lvlText w:val="%1."/>
      <w:lvlJc w:val="left"/>
      <w:pPr>
        <w:ind w:left="840" w:hanging="420"/>
      </w:pPr>
      <w:rPr>
        <w:rFonts w:hint="eastAsia"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9">
    <w:nsid w:val="0000001D"/>
    <w:multiLevelType w:val="multilevel"/>
    <w:tmpl w:val="0000001D"/>
    <w:lvl w:ilvl="0" w:tentative="0">
      <w:start w:val="1"/>
      <w:numFmt w:val="bullet"/>
      <w:pStyle w:val="39"/>
      <w:lvlText w:val=""/>
      <w:lvlJc w:val="left"/>
      <w:pPr>
        <w:ind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30">
    <w:nsid w:val="0000001E"/>
    <w:multiLevelType w:val="multilevel"/>
    <w:tmpl w:val="0000001E"/>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31">
    <w:nsid w:val="0000001F"/>
    <w:multiLevelType w:val="multilevel"/>
    <w:tmpl w:val="0000001F"/>
    <w:lvl w:ilvl="0" w:tentative="0">
      <w:start w:val="1"/>
      <w:numFmt w:val="decimal"/>
      <w:lvlText w:val="%1、"/>
      <w:lvlJc w:val="left"/>
      <w:pPr>
        <w:tabs>
          <w:tab w:val="left" w:pos="780"/>
        </w:tabs>
        <w:ind w:left="780" w:hanging="360"/>
      </w:pPr>
      <w:rPr>
        <w:rFonts w:hint="default" w:cs="Times New Roman"/>
      </w:rPr>
    </w:lvl>
    <w:lvl w:ilvl="1" w:tentative="0">
      <w:start w:val="1"/>
      <w:numFmt w:val="lowerLetter"/>
      <w:lvlText w:val="%2)"/>
      <w:lvlJc w:val="left"/>
      <w:pPr>
        <w:tabs>
          <w:tab w:val="left" w:pos="1260"/>
        </w:tabs>
        <w:ind w:left="1260" w:hanging="420"/>
      </w:pPr>
      <w:rPr>
        <w:rFonts w:cs="Times New Roman"/>
      </w:rPr>
    </w:lvl>
    <w:lvl w:ilvl="2" w:tentative="0">
      <w:start w:val="1"/>
      <w:numFmt w:val="lowerRoman"/>
      <w:lvlText w:val="%3."/>
      <w:lvlJc w:val="right"/>
      <w:pPr>
        <w:tabs>
          <w:tab w:val="left" w:pos="1680"/>
        </w:tabs>
        <w:ind w:left="1680" w:hanging="420"/>
      </w:pPr>
      <w:rPr>
        <w:rFonts w:cs="Times New Roman"/>
      </w:rPr>
    </w:lvl>
    <w:lvl w:ilvl="3" w:tentative="0">
      <w:start w:val="1"/>
      <w:numFmt w:val="decimal"/>
      <w:lvlText w:val="%4."/>
      <w:lvlJc w:val="left"/>
      <w:pPr>
        <w:tabs>
          <w:tab w:val="left" w:pos="2100"/>
        </w:tabs>
        <w:ind w:left="2100" w:hanging="420"/>
      </w:pPr>
      <w:rPr>
        <w:rFonts w:cs="Times New Roman"/>
      </w:rPr>
    </w:lvl>
    <w:lvl w:ilvl="4" w:tentative="0">
      <w:start w:val="1"/>
      <w:numFmt w:val="lowerLetter"/>
      <w:lvlText w:val="%5)"/>
      <w:lvlJc w:val="left"/>
      <w:pPr>
        <w:tabs>
          <w:tab w:val="left" w:pos="2520"/>
        </w:tabs>
        <w:ind w:left="2520" w:hanging="420"/>
      </w:pPr>
      <w:rPr>
        <w:rFonts w:cs="Times New Roman"/>
      </w:rPr>
    </w:lvl>
    <w:lvl w:ilvl="5" w:tentative="0">
      <w:start w:val="1"/>
      <w:numFmt w:val="lowerRoman"/>
      <w:lvlText w:val="%6."/>
      <w:lvlJc w:val="right"/>
      <w:pPr>
        <w:tabs>
          <w:tab w:val="left" w:pos="2940"/>
        </w:tabs>
        <w:ind w:left="2940" w:hanging="420"/>
      </w:pPr>
      <w:rPr>
        <w:rFonts w:cs="Times New Roman"/>
      </w:rPr>
    </w:lvl>
    <w:lvl w:ilvl="6" w:tentative="0">
      <w:start w:val="1"/>
      <w:numFmt w:val="decimal"/>
      <w:lvlText w:val="%7."/>
      <w:lvlJc w:val="left"/>
      <w:pPr>
        <w:tabs>
          <w:tab w:val="left" w:pos="3360"/>
        </w:tabs>
        <w:ind w:left="3360" w:hanging="420"/>
      </w:pPr>
      <w:rPr>
        <w:rFonts w:cs="Times New Roman"/>
      </w:rPr>
    </w:lvl>
    <w:lvl w:ilvl="7" w:tentative="0">
      <w:start w:val="1"/>
      <w:numFmt w:val="lowerLetter"/>
      <w:lvlText w:val="%8)"/>
      <w:lvlJc w:val="left"/>
      <w:pPr>
        <w:tabs>
          <w:tab w:val="left" w:pos="3780"/>
        </w:tabs>
        <w:ind w:left="3780" w:hanging="420"/>
      </w:pPr>
      <w:rPr>
        <w:rFonts w:cs="Times New Roman"/>
      </w:rPr>
    </w:lvl>
    <w:lvl w:ilvl="8" w:tentative="0">
      <w:start w:val="1"/>
      <w:numFmt w:val="lowerRoman"/>
      <w:lvlText w:val="%9."/>
      <w:lvlJc w:val="right"/>
      <w:pPr>
        <w:tabs>
          <w:tab w:val="left" w:pos="4200"/>
        </w:tabs>
        <w:ind w:left="4200" w:hanging="420"/>
      </w:pPr>
      <w:rPr>
        <w:rFonts w:cs="Times New Roman"/>
      </w:rPr>
    </w:lvl>
  </w:abstractNum>
  <w:abstractNum w:abstractNumId="32">
    <w:nsid w:val="00000020"/>
    <w:multiLevelType w:val="multilevel"/>
    <w:tmpl w:val="00000020"/>
    <w:lvl w:ilvl="0" w:tentative="0">
      <w:start w:val="1"/>
      <w:numFmt w:val="decimal"/>
      <w:lvlText w:val="%1."/>
      <w:lvlJc w:val="left"/>
      <w:pPr>
        <w:ind w:left="780" w:hanging="360"/>
      </w:pPr>
      <w:rPr>
        <w:rFonts w:hint="eastAsia" w:cs="Times New Roman"/>
      </w:r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33">
    <w:nsid w:val="00000021"/>
    <w:multiLevelType w:val="singleLevel"/>
    <w:tmpl w:val="00000021"/>
    <w:lvl w:ilvl="0" w:tentative="0">
      <w:start w:val="1"/>
      <w:numFmt w:val="decimal"/>
      <w:suff w:val="nothing"/>
      <w:lvlText w:val="%1."/>
      <w:lvlJc w:val="left"/>
      <w:rPr>
        <w:rFonts w:cs="Times New Roman"/>
      </w:rPr>
    </w:lvl>
  </w:abstractNum>
  <w:abstractNum w:abstractNumId="34">
    <w:nsid w:val="00000022"/>
    <w:multiLevelType w:val="singleLevel"/>
    <w:tmpl w:val="00000022"/>
    <w:lvl w:ilvl="0" w:tentative="0">
      <w:start w:val="1"/>
      <w:numFmt w:val="decimal"/>
      <w:suff w:val="nothing"/>
      <w:lvlText w:val="%1."/>
      <w:lvlJc w:val="left"/>
      <w:rPr>
        <w:rFonts w:cs="Times New Roman"/>
      </w:rPr>
    </w:lvl>
  </w:abstractNum>
  <w:abstractNum w:abstractNumId="35">
    <w:nsid w:val="00000023"/>
    <w:multiLevelType w:val="singleLevel"/>
    <w:tmpl w:val="00000023"/>
    <w:lvl w:ilvl="0" w:tentative="0">
      <w:start w:val="1"/>
      <w:numFmt w:val="decimal"/>
      <w:suff w:val="nothing"/>
      <w:lvlText w:val="（%1）"/>
      <w:lvlJc w:val="left"/>
      <w:rPr>
        <w:rFonts w:cs="Times New Roman"/>
      </w:rPr>
    </w:lvl>
  </w:abstractNum>
  <w:abstractNum w:abstractNumId="36">
    <w:nsid w:val="00000024"/>
    <w:multiLevelType w:val="singleLevel"/>
    <w:tmpl w:val="00000024"/>
    <w:lvl w:ilvl="0" w:tentative="0">
      <w:start w:val="2"/>
      <w:numFmt w:val="decimal"/>
      <w:suff w:val="nothing"/>
      <w:lvlText w:val="%1."/>
      <w:lvlJc w:val="left"/>
      <w:rPr>
        <w:rFonts w:cs="Times New Roman"/>
      </w:rPr>
    </w:lvl>
  </w:abstractNum>
  <w:abstractNum w:abstractNumId="37">
    <w:nsid w:val="00000025"/>
    <w:multiLevelType w:val="singleLevel"/>
    <w:tmpl w:val="00000025"/>
    <w:lvl w:ilvl="0" w:tentative="0">
      <w:start w:val="1"/>
      <w:numFmt w:val="decimal"/>
      <w:suff w:val="nothing"/>
      <w:lvlText w:val="（%1）"/>
      <w:lvlJc w:val="left"/>
      <w:rPr>
        <w:rFonts w:cs="Times New Roman"/>
      </w:rPr>
    </w:lvl>
  </w:abstractNum>
  <w:abstractNum w:abstractNumId="38">
    <w:nsid w:val="00000026"/>
    <w:multiLevelType w:val="singleLevel"/>
    <w:tmpl w:val="00000026"/>
    <w:lvl w:ilvl="0" w:tentative="0">
      <w:start w:val="7"/>
      <w:numFmt w:val="decimal"/>
      <w:suff w:val="nothing"/>
      <w:lvlText w:val="%1."/>
      <w:lvlJc w:val="left"/>
      <w:rPr>
        <w:rFonts w:cs="Times New Roman"/>
      </w:rPr>
    </w:lvl>
  </w:abstractNum>
  <w:abstractNum w:abstractNumId="39">
    <w:nsid w:val="00000027"/>
    <w:multiLevelType w:val="singleLevel"/>
    <w:tmpl w:val="00000027"/>
    <w:lvl w:ilvl="0" w:tentative="0">
      <w:start w:val="1"/>
      <w:numFmt w:val="decimal"/>
      <w:suff w:val="nothing"/>
      <w:lvlText w:val="%1."/>
      <w:lvlJc w:val="left"/>
      <w:rPr>
        <w:rFonts w:cs="Times New Roman"/>
      </w:rPr>
    </w:lvl>
  </w:abstractNum>
  <w:abstractNum w:abstractNumId="40">
    <w:nsid w:val="00000028"/>
    <w:multiLevelType w:val="singleLevel"/>
    <w:tmpl w:val="00000028"/>
    <w:lvl w:ilvl="0" w:tentative="0">
      <w:start w:val="1"/>
      <w:numFmt w:val="decimal"/>
      <w:suff w:val="nothing"/>
      <w:lvlText w:val="%1."/>
      <w:lvlJc w:val="left"/>
      <w:rPr>
        <w:rFonts w:cs="Times New Roman"/>
      </w:rPr>
    </w:lvl>
  </w:abstractNum>
  <w:abstractNum w:abstractNumId="41">
    <w:nsid w:val="00000029"/>
    <w:multiLevelType w:val="singleLevel"/>
    <w:tmpl w:val="00000029"/>
    <w:lvl w:ilvl="0" w:tentative="0">
      <w:start w:val="1"/>
      <w:numFmt w:val="decimal"/>
      <w:suff w:val="nothing"/>
      <w:lvlText w:val="%1."/>
      <w:lvlJc w:val="left"/>
      <w:rPr>
        <w:rFonts w:cs="Times New Roman"/>
      </w:rPr>
    </w:lvl>
  </w:abstractNum>
  <w:abstractNum w:abstractNumId="42">
    <w:nsid w:val="0000002A"/>
    <w:multiLevelType w:val="singleLevel"/>
    <w:tmpl w:val="0000002A"/>
    <w:lvl w:ilvl="0" w:tentative="0">
      <w:start w:val="2"/>
      <w:numFmt w:val="decimal"/>
      <w:suff w:val="nothing"/>
      <w:lvlText w:val="%1）"/>
      <w:lvlJc w:val="left"/>
      <w:rPr>
        <w:rFonts w:cs="Times New Roman"/>
      </w:rPr>
    </w:lvl>
  </w:abstractNum>
  <w:abstractNum w:abstractNumId="43">
    <w:nsid w:val="0000002B"/>
    <w:multiLevelType w:val="multilevel"/>
    <w:tmpl w:val="0000002B"/>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4">
    <w:nsid w:val="0000002C"/>
    <w:multiLevelType w:val="multilevel"/>
    <w:tmpl w:val="0000002C"/>
    <w:lvl w:ilvl="0" w:tentative="0">
      <w:start w:val="1"/>
      <w:numFmt w:val="decimal"/>
      <w:pStyle w:val="3"/>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5">
    <w:nsid w:val="0000002D"/>
    <w:multiLevelType w:val="multilevel"/>
    <w:tmpl w:val="0000002D"/>
    <w:lvl w:ilvl="0" w:tentative="0">
      <w:start w:val="1"/>
      <w:numFmt w:val="decimalEnclosedCircle"/>
      <w:lvlText w:val="%1"/>
      <w:lvlJc w:val="left"/>
      <w:pPr>
        <w:ind w:left="780" w:hanging="360"/>
      </w:pPr>
      <w:rPr>
        <w:rFonts w:hint="default"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6">
    <w:nsid w:val="0000002E"/>
    <w:multiLevelType w:val="multilevel"/>
    <w:tmpl w:val="0000002E"/>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7">
    <w:nsid w:val="0000002F"/>
    <w:multiLevelType w:val="multilevel"/>
    <w:tmpl w:val="0000002F"/>
    <w:lvl w:ilvl="0" w:tentative="0">
      <w:start w:val="1"/>
      <w:numFmt w:val="decimal"/>
      <w:lvlText w:val="%1."/>
      <w:lvlJc w:val="left"/>
      <w:pPr>
        <w:ind w:left="840" w:hanging="420"/>
      </w:pPr>
      <w:rPr>
        <w:rFonts w:hint="eastAsia"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8">
    <w:nsid w:val="00000030"/>
    <w:multiLevelType w:val="multilevel"/>
    <w:tmpl w:val="00000030"/>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9">
    <w:nsid w:val="00000031"/>
    <w:multiLevelType w:val="multilevel"/>
    <w:tmpl w:val="0000003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0">
    <w:nsid w:val="00000032"/>
    <w:multiLevelType w:val="multilevel"/>
    <w:tmpl w:val="000000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1">
    <w:nsid w:val="00000033"/>
    <w:multiLevelType w:val="multilevel"/>
    <w:tmpl w:val="00000033"/>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52">
    <w:nsid w:val="00000034"/>
    <w:multiLevelType w:val="multilevel"/>
    <w:tmpl w:val="00000034"/>
    <w:lvl w:ilvl="0" w:tentative="0">
      <w:start w:val="1"/>
      <w:numFmt w:val="decimalEnclosedCircle"/>
      <w:lvlText w:val="%1"/>
      <w:lvlJc w:val="left"/>
      <w:pPr>
        <w:ind w:left="780" w:hanging="360"/>
      </w:pPr>
      <w:rPr>
        <w:rFonts w:hint="default"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53">
    <w:nsid w:val="00000035"/>
    <w:multiLevelType w:val="multilevel"/>
    <w:tmpl w:val="0000003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4">
    <w:nsid w:val="00000036"/>
    <w:multiLevelType w:val="multilevel"/>
    <w:tmpl w:val="000000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5">
    <w:nsid w:val="00000037"/>
    <w:multiLevelType w:val="multilevel"/>
    <w:tmpl w:val="00000037"/>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num w:numId="1">
    <w:abstractNumId w:val="44"/>
  </w:num>
  <w:num w:numId="2">
    <w:abstractNumId w:val="8"/>
  </w:num>
  <w:num w:numId="3">
    <w:abstractNumId w:val="29"/>
  </w:num>
  <w:num w:numId="4">
    <w:abstractNumId w:val="24"/>
  </w:num>
  <w:num w:numId="5">
    <w:abstractNumId w:val="32"/>
  </w:num>
  <w:num w:numId="6">
    <w:abstractNumId w:val="6"/>
  </w:num>
  <w:num w:numId="7">
    <w:abstractNumId w:val="44"/>
    <w:lvlOverride w:ilvl="0">
      <w:startOverride w:val="1"/>
    </w:lvlOverride>
  </w:num>
  <w:num w:numId="8">
    <w:abstractNumId w:val="21"/>
  </w:num>
  <w:num w:numId="9">
    <w:abstractNumId w:val="43"/>
  </w:num>
  <w:num w:numId="10">
    <w:abstractNumId w:val="39"/>
  </w:num>
  <w:num w:numId="11">
    <w:abstractNumId w:val="42"/>
  </w:num>
  <w:num w:numId="12">
    <w:abstractNumId w:val="25"/>
  </w:num>
  <w:num w:numId="13">
    <w:abstractNumId w:val="31"/>
  </w:num>
  <w:num w:numId="14">
    <w:abstractNumId w:val="19"/>
  </w:num>
  <w:num w:numId="15">
    <w:abstractNumId w:val="20"/>
  </w:num>
  <w:num w:numId="16">
    <w:abstractNumId w:val="1"/>
  </w:num>
  <w:num w:numId="17">
    <w:abstractNumId w:val="33"/>
  </w:num>
  <w:num w:numId="18">
    <w:abstractNumId w:val="44"/>
    <w:lvlOverride w:ilvl="0">
      <w:startOverride w:val="1"/>
    </w:lvlOverride>
  </w:num>
  <w:num w:numId="19">
    <w:abstractNumId w:val="48"/>
  </w:num>
  <w:num w:numId="20">
    <w:abstractNumId w:val="4"/>
  </w:num>
  <w:num w:numId="21">
    <w:abstractNumId w:val="3"/>
  </w:num>
  <w:num w:numId="22">
    <w:abstractNumId w:val="27"/>
  </w:num>
  <w:num w:numId="23">
    <w:abstractNumId w:val="28"/>
  </w:num>
  <w:num w:numId="24">
    <w:abstractNumId w:val="22"/>
  </w:num>
  <w:num w:numId="25">
    <w:abstractNumId w:val="0"/>
  </w:num>
  <w:num w:numId="26">
    <w:abstractNumId w:val="7"/>
  </w:num>
  <w:num w:numId="27">
    <w:abstractNumId w:val="34"/>
  </w:num>
  <w:num w:numId="28">
    <w:abstractNumId w:val="35"/>
  </w:num>
  <w:num w:numId="29">
    <w:abstractNumId w:val="36"/>
  </w:num>
  <w:num w:numId="30">
    <w:abstractNumId w:val="9"/>
  </w:num>
  <w:num w:numId="31">
    <w:abstractNumId w:val="53"/>
  </w:num>
  <w:num w:numId="32">
    <w:abstractNumId w:val="23"/>
  </w:num>
  <w:num w:numId="33">
    <w:abstractNumId w:val="45"/>
  </w:num>
  <w:num w:numId="34">
    <w:abstractNumId w:val="17"/>
  </w:num>
  <w:num w:numId="35">
    <w:abstractNumId w:val="52"/>
  </w:num>
  <w:num w:numId="36">
    <w:abstractNumId w:val="10"/>
  </w:num>
  <w:num w:numId="37">
    <w:abstractNumId w:val="55"/>
  </w:num>
  <w:num w:numId="38">
    <w:abstractNumId w:val="18"/>
  </w:num>
  <w:num w:numId="39">
    <w:abstractNumId w:val="11"/>
  </w:num>
  <w:num w:numId="40">
    <w:abstractNumId w:val="14"/>
  </w:num>
  <w:num w:numId="41">
    <w:abstractNumId w:val="50"/>
  </w:num>
  <w:num w:numId="42">
    <w:abstractNumId w:val="26"/>
  </w:num>
  <w:num w:numId="43">
    <w:abstractNumId w:val="2"/>
  </w:num>
  <w:num w:numId="44">
    <w:abstractNumId w:val="41"/>
  </w:num>
  <w:num w:numId="45">
    <w:abstractNumId w:val="44"/>
    <w:lvlOverride w:ilvl="0">
      <w:startOverride w:val="1"/>
    </w:lvlOverride>
  </w:num>
  <w:num w:numId="46">
    <w:abstractNumId w:val="13"/>
  </w:num>
  <w:num w:numId="47">
    <w:abstractNumId w:val="15"/>
  </w:num>
  <w:num w:numId="48">
    <w:abstractNumId w:val="46"/>
  </w:num>
  <w:num w:numId="49">
    <w:abstractNumId w:val="51"/>
  </w:num>
  <w:num w:numId="50">
    <w:abstractNumId w:val="16"/>
  </w:num>
  <w:num w:numId="51">
    <w:abstractNumId w:val="54"/>
  </w:num>
  <w:num w:numId="52">
    <w:abstractNumId w:val="5"/>
  </w:num>
  <w:num w:numId="53">
    <w:abstractNumId w:val="47"/>
  </w:num>
  <w:num w:numId="54">
    <w:abstractNumId w:val="49"/>
  </w:num>
  <w:num w:numId="55">
    <w:abstractNumId w:val="30"/>
  </w:num>
  <w:num w:numId="56">
    <w:abstractNumId w:val="12"/>
  </w:num>
  <w:num w:numId="57">
    <w:abstractNumId w:val="40"/>
  </w:num>
  <w:num w:numId="58">
    <w:abstractNumId w:val="38"/>
  </w:num>
  <w:num w:numId="59">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前程是 clark">
    <w15:presenceInfo w15:providerId="None" w15:userId="前程是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144421F6"/>
    <w:rsid w:val="4E50061A"/>
    <w:rsid w:val="5041040F"/>
    <w:rsid w:val="6A5867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1027"/>
        <o:r id="V:Rule2" type="connector" idref="#1032"/>
        <o:r id="V:Rule3" type="connector" idref="#1034"/>
        <o:r id="V:Rule4" type="connector" idref="#1040"/>
        <o:r id="V:Rule5" type="connector" idref="#1043"/>
        <o:r id="V:Rule6" type="connector" idref="#104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99" w:semiHidden="0" w:name="Strong"/>
    <w:lsdException w:qFormat="1" w:unhideWhenUsed="0" w:uiPriority="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7"/>
    <w:qFormat/>
    <w:uiPriority w:val="99"/>
    <w:pPr>
      <w:keepNext/>
      <w:keepLines/>
      <w:numPr>
        <w:ilvl w:val="0"/>
        <w:numId w:val="1"/>
      </w:numPr>
      <w:pBdr>
        <w:bottom w:val="single" w:color="808080" w:sz="6" w:space="1"/>
      </w:pBdr>
      <w:spacing w:before="260" w:after="260" w:line="416" w:lineRule="auto"/>
      <w:outlineLvl w:val="1"/>
    </w:pPr>
    <w:rPr>
      <w:rFonts w:ascii="微软雅黑" w:hAnsi="微软雅黑" w:eastAsia="微软雅黑"/>
      <w:bCs/>
      <w:sz w:val="36"/>
      <w:szCs w:val="36"/>
    </w:rPr>
  </w:style>
  <w:style w:type="paragraph" w:styleId="4">
    <w:name w:val="heading 3"/>
    <w:basedOn w:val="1"/>
    <w:next w:val="1"/>
    <w:link w:val="28"/>
    <w:qFormat/>
    <w:uiPriority w:val="99"/>
    <w:pPr>
      <w:keepNext/>
      <w:keepLines/>
      <w:spacing w:line="413" w:lineRule="auto"/>
      <w:outlineLvl w:val="2"/>
    </w:pPr>
    <w:rPr>
      <w:b/>
      <w:sz w:val="32"/>
    </w:rPr>
  </w:style>
  <w:style w:type="paragraph" w:styleId="5">
    <w:name w:val="heading 4"/>
    <w:basedOn w:val="1"/>
    <w:next w:val="1"/>
    <w:link w:val="29"/>
    <w:qFormat/>
    <w:uiPriority w:val="99"/>
    <w:pPr>
      <w:keepNext/>
      <w:keepLines/>
      <w:spacing w:line="372" w:lineRule="auto"/>
      <w:outlineLvl w:val="3"/>
    </w:pPr>
    <w:rPr>
      <w:rFonts w:ascii="Arial" w:hAnsi="Arial" w:eastAsia="黑体"/>
      <w:b/>
      <w:sz w:val="28"/>
    </w:rPr>
  </w:style>
  <w:style w:type="paragraph" w:styleId="6">
    <w:name w:val="heading 5"/>
    <w:basedOn w:val="1"/>
    <w:next w:val="1"/>
    <w:link w:val="30"/>
    <w:qFormat/>
    <w:uiPriority w:val="99"/>
    <w:pPr>
      <w:keepNext/>
      <w:keepLines/>
      <w:spacing w:line="372" w:lineRule="auto"/>
      <w:outlineLvl w:val="4"/>
    </w:pPr>
    <w:rPr>
      <w:b/>
      <w:sz w:val="28"/>
    </w:rPr>
  </w:style>
  <w:style w:type="character" w:default="1" w:styleId="21">
    <w:name w:val="Default Paragraph Font"/>
    <w:qFormat/>
    <w:uiPriority w:val="1"/>
  </w:style>
  <w:style w:type="table" w:default="1" w:styleId="19">
    <w:name w:val="Normal Table"/>
    <w:qFormat/>
    <w:uiPriority w:val="99"/>
    <w:tblPr>
      <w:tblCellMar>
        <w:top w:w="0" w:type="dxa"/>
        <w:left w:w="108" w:type="dxa"/>
        <w:bottom w:w="0" w:type="dxa"/>
        <w:right w:w="108" w:type="dxa"/>
      </w:tblCellMar>
    </w:tblPr>
  </w:style>
  <w:style w:type="paragraph" w:styleId="7">
    <w:name w:val="Document Map"/>
    <w:basedOn w:val="1"/>
    <w:link w:val="45"/>
    <w:qFormat/>
    <w:uiPriority w:val="99"/>
    <w:pPr>
      <w:shd w:val="clear" w:color="auto" w:fill="000080"/>
    </w:pPr>
  </w:style>
  <w:style w:type="paragraph" w:styleId="8">
    <w:name w:val="annotation text"/>
    <w:basedOn w:val="1"/>
    <w:qFormat/>
    <w:uiPriority w:val="99"/>
    <w:pPr>
      <w:jc w:val="left"/>
    </w:pPr>
  </w:style>
  <w:style w:type="paragraph" w:styleId="9">
    <w:name w:val="toc 3"/>
    <w:basedOn w:val="1"/>
    <w:next w:val="1"/>
    <w:qFormat/>
    <w:uiPriority w:val="99"/>
    <w:pPr>
      <w:ind w:left="840" w:leftChars="400"/>
    </w:pPr>
  </w:style>
  <w:style w:type="paragraph" w:styleId="10">
    <w:name w:val="Balloon Text"/>
    <w:basedOn w:val="1"/>
    <w:link w:val="48"/>
    <w:qFormat/>
    <w:uiPriority w:val="99"/>
    <w:rPr>
      <w:sz w:val="18"/>
      <w:szCs w:val="18"/>
    </w:rPr>
  </w:style>
  <w:style w:type="paragraph" w:styleId="11">
    <w:name w:val="footer"/>
    <w:basedOn w:val="1"/>
    <w:link w:val="47"/>
    <w:qFormat/>
    <w:uiPriority w:val="99"/>
    <w:pPr>
      <w:tabs>
        <w:tab w:val="center" w:pos="4153"/>
        <w:tab w:val="right" w:pos="8306"/>
      </w:tabs>
      <w:snapToGrid w:val="0"/>
      <w:jc w:val="left"/>
    </w:pPr>
    <w:rPr>
      <w:sz w:val="18"/>
      <w:szCs w:val="18"/>
    </w:rPr>
  </w:style>
  <w:style w:type="paragraph" w:styleId="12">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4"/>
    <w:qFormat/>
    <w:uiPriority w:val="99"/>
    <w:pPr>
      <w:widowControl/>
      <w:jc w:val="left"/>
    </w:pPr>
    <w:rPr>
      <w:b/>
      <w:bCs/>
      <w:kern w:val="44"/>
      <w:szCs w:val="44"/>
    </w:rPr>
  </w:style>
  <w:style w:type="paragraph" w:customStyle="1" w:styleId="14">
    <w:name w:val="章节编号"/>
    <w:basedOn w:val="1"/>
    <w:qFormat/>
    <w:uiPriority w:val="99"/>
    <w:pPr>
      <w:ind w:firstLine="360" w:firstLineChars="50"/>
      <w:jc w:val="left"/>
    </w:pPr>
    <w:rPr>
      <w:rFonts w:ascii="微软雅黑" w:hAnsi="微软雅黑" w:eastAsia="微软雅黑"/>
      <w:color w:val="000000"/>
      <w:sz w:val="72"/>
      <w:szCs w:val="72"/>
    </w:rPr>
  </w:style>
  <w:style w:type="paragraph" w:styleId="15">
    <w:name w:val="footnote text"/>
    <w:basedOn w:val="1"/>
    <w:qFormat/>
    <w:uiPriority w:val="99"/>
    <w:pPr>
      <w:snapToGrid w:val="0"/>
      <w:jc w:val="left"/>
    </w:pPr>
    <w:rPr>
      <w:sz w:val="18"/>
    </w:rPr>
  </w:style>
  <w:style w:type="paragraph" w:styleId="16">
    <w:name w:val="toc 2"/>
    <w:basedOn w:val="1"/>
    <w:next w:val="1"/>
    <w:qFormat/>
    <w:uiPriority w:val="99"/>
    <w:pPr>
      <w:ind w:left="420" w:leftChars="200"/>
    </w:pPr>
  </w:style>
  <w:style w:type="paragraph" w:styleId="17">
    <w:name w:val="HTML Preformatted"/>
    <w:basedOn w:val="1"/>
    <w:link w:val="3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table" w:styleId="20">
    <w:name w:val="Table Grid"/>
    <w:basedOn w:val="19"/>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basedOn w:val="21"/>
    <w:qFormat/>
    <w:uiPriority w:val="99"/>
    <w:rPr>
      <w:rFonts w:cs="Times New Roman"/>
      <w:b/>
      <w:bCs/>
    </w:rPr>
  </w:style>
  <w:style w:type="character" w:styleId="23">
    <w:name w:val="Hyperlink"/>
    <w:basedOn w:val="21"/>
    <w:qFormat/>
    <w:uiPriority w:val="99"/>
    <w:rPr>
      <w:rFonts w:cs="Times New Roman"/>
      <w:color w:val="0000FF"/>
      <w:u w:val="single"/>
    </w:rPr>
  </w:style>
  <w:style w:type="character" w:styleId="24">
    <w:name w:val="annotation reference"/>
    <w:basedOn w:val="21"/>
    <w:qFormat/>
    <w:uiPriority w:val="99"/>
    <w:rPr>
      <w:sz w:val="21"/>
      <w:szCs w:val="21"/>
    </w:rPr>
  </w:style>
  <w:style w:type="character" w:styleId="25">
    <w:name w:val="footnote reference"/>
    <w:basedOn w:val="21"/>
    <w:qFormat/>
    <w:uiPriority w:val="99"/>
    <w:rPr>
      <w:vertAlign w:val="superscript"/>
    </w:rPr>
  </w:style>
  <w:style w:type="character" w:customStyle="1" w:styleId="26">
    <w:name w:val="标题 1 Char"/>
    <w:basedOn w:val="21"/>
    <w:link w:val="2"/>
    <w:qFormat/>
    <w:uiPriority w:val="99"/>
    <w:rPr>
      <w:rFonts w:cs="Times New Roman"/>
      <w:b/>
      <w:bCs/>
      <w:kern w:val="44"/>
      <w:sz w:val="44"/>
      <w:szCs w:val="44"/>
    </w:rPr>
  </w:style>
  <w:style w:type="character" w:customStyle="1" w:styleId="27">
    <w:name w:val="标题 2 Char"/>
    <w:basedOn w:val="21"/>
    <w:link w:val="3"/>
    <w:qFormat/>
    <w:uiPriority w:val="99"/>
    <w:rPr>
      <w:rFonts w:ascii="Cambria" w:hAnsi="Cambria" w:eastAsia="宋体" w:cs="Times New Roman"/>
      <w:b/>
      <w:bCs/>
      <w:sz w:val="32"/>
      <w:szCs w:val="32"/>
    </w:rPr>
  </w:style>
  <w:style w:type="character" w:customStyle="1" w:styleId="28">
    <w:name w:val="标题 3 Char"/>
    <w:basedOn w:val="21"/>
    <w:link w:val="4"/>
    <w:qFormat/>
    <w:uiPriority w:val="99"/>
    <w:rPr>
      <w:rFonts w:cs="Times New Roman"/>
      <w:b/>
      <w:bCs/>
      <w:sz w:val="32"/>
      <w:szCs w:val="32"/>
    </w:rPr>
  </w:style>
  <w:style w:type="character" w:customStyle="1" w:styleId="29">
    <w:name w:val="标题 4 Char"/>
    <w:basedOn w:val="21"/>
    <w:link w:val="5"/>
    <w:qFormat/>
    <w:uiPriority w:val="99"/>
    <w:rPr>
      <w:rFonts w:ascii="Cambria" w:hAnsi="Cambria" w:eastAsia="宋体" w:cs="Times New Roman"/>
      <w:b/>
      <w:bCs/>
      <w:sz w:val="28"/>
      <w:szCs w:val="28"/>
    </w:rPr>
  </w:style>
  <w:style w:type="character" w:customStyle="1" w:styleId="30">
    <w:name w:val="标题 5 Char"/>
    <w:basedOn w:val="21"/>
    <w:link w:val="6"/>
    <w:qFormat/>
    <w:uiPriority w:val="99"/>
    <w:rPr>
      <w:rFonts w:cs="Times New Roman"/>
      <w:b/>
      <w:bCs/>
      <w:sz w:val="28"/>
      <w:szCs w:val="28"/>
    </w:rPr>
  </w:style>
  <w:style w:type="character" w:customStyle="1" w:styleId="31">
    <w:name w:val="HTML 预设格式 Char"/>
    <w:basedOn w:val="21"/>
    <w:link w:val="17"/>
    <w:qFormat/>
    <w:uiPriority w:val="99"/>
    <w:rPr>
      <w:rFonts w:ascii="Courier New" w:hAnsi="Courier New" w:cs="Courier New"/>
      <w:sz w:val="20"/>
      <w:szCs w:val="20"/>
    </w:rPr>
  </w:style>
  <w:style w:type="paragraph" w:customStyle="1" w:styleId="32">
    <w:name w:val="知识点标题"/>
    <w:basedOn w:val="33"/>
    <w:qFormat/>
    <w:uiPriority w:val="99"/>
    <w:pPr>
      <w:pBdr>
        <w:bottom w:val="single" w:color="auto" w:sz="4" w:space="1"/>
      </w:pBdr>
    </w:pPr>
  </w:style>
  <w:style w:type="paragraph" w:customStyle="1" w:styleId="33">
    <w:name w:val="知识点"/>
    <w:basedOn w:val="3"/>
    <w:qFormat/>
    <w:uiPriority w:val="99"/>
  </w:style>
  <w:style w:type="paragraph" w:customStyle="1" w:styleId="34">
    <w:name w:val="_Style 1"/>
    <w:basedOn w:val="1"/>
    <w:qFormat/>
    <w:uiPriority w:val="99"/>
    <w:pPr>
      <w:ind w:firstLine="420" w:firstLineChars="200"/>
    </w:pPr>
  </w:style>
  <w:style w:type="paragraph" w:customStyle="1" w:styleId="35">
    <w:name w:val="_Style 2"/>
    <w:basedOn w:val="1"/>
    <w:qFormat/>
    <w:uiPriority w:val="99"/>
    <w:pPr>
      <w:ind w:firstLine="420" w:firstLineChars="200"/>
    </w:pPr>
  </w:style>
  <w:style w:type="paragraph" w:customStyle="1" w:styleId="36">
    <w:name w:val="_Style 3"/>
    <w:basedOn w:val="1"/>
    <w:qFormat/>
    <w:uiPriority w:val="99"/>
    <w:pPr>
      <w:ind w:firstLine="420" w:firstLineChars="200"/>
    </w:pPr>
  </w:style>
  <w:style w:type="paragraph" w:customStyle="1" w:styleId="37">
    <w:name w:val="微软雅黑"/>
    <w:basedOn w:val="36"/>
    <w:link w:val="42"/>
    <w:qFormat/>
    <w:uiPriority w:val="99"/>
    <w:pPr>
      <w:spacing w:line="276" w:lineRule="auto"/>
      <w:ind w:left="420" w:right="210" w:firstLine="0" w:firstLineChars="0"/>
      <w:jc w:val="left"/>
    </w:pPr>
    <w:rPr>
      <w:rFonts w:ascii="微软雅黑" w:hAnsi="微软雅黑" w:eastAsia="微软雅黑" w:cs="Arial"/>
      <w:b/>
      <w:szCs w:val="21"/>
    </w:rPr>
  </w:style>
  <w:style w:type="paragraph" w:customStyle="1" w:styleId="38">
    <w:name w:val="二级new"/>
    <w:basedOn w:val="39"/>
    <w:qFormat/>
    <w:uiPriority w:val="99"/>
    <w:pPr>
      <w:numPr>
        <w:ilvl w:val="0"/>
        <w:numId w:val="2"/>
      </w:numPr>
      <w:ind w:right="210" w:rightChars="100"/>
    </w:pPr>
  </w:style>
  <w:style w:type="paragraph" w:customStyle="1" w:styleId="39">
    <w:name w:val="二级"/>
    <w:basedOn w:val="40"/>
    <w:qFormat/>
    <w:uiPriority w:val="99"/>
    <w:pPr>
      <w:widowControl/>
      <w:numPr>
        <w:ilvl w:val="0"/>
        <w:numId w:val="3"/>
      </w:numPr>
      <w:spacing w:line="276" w:lineRule="auto"/>
      <w:ind w:firstLine="0" w:firstLineChars="0"/>
      <w:jc w:val="left"/>
    </w:pPr>
    <w:rPr>
      <w:rFonts w:ascii="微软雅黑" w:hAnsi="微软雅黑" w:eastAsia="微软雅黑"/>
      <w:sz w:val="28"/>
      <w:szCs w:val="28"/>
    </w:rPr>
  </w:style>
  <w:style w:type="paragraph" w:customStyle="1" w:styleId="40">
    <w:name w:val="_Style 5"/>
    <w:basedOn w:val="1"/>
    <w:qFormat/>
    <w:uiPriority w:val="99"/>
    <w:pPr>
      <w:ind w:firstLine="420" w:firstLineChars="200"/>
    </w:pPr>
  </w:style>
  <w:style w:type="paragraph" w:customStyle="1" w:styleId="41">
    <w:name w:val="_Style 4"/>
    <w:basedOn w:val="1"/>
    <w:qFormat/>
    <w:uiPriority w:val="99"/>
    <w:pPr>
      <w:ind w:firstLine="420" w:firstLineChars="200"/>
    </w:pPr>
  </w:style>
  <w:style w:type="character" w:customStyle="1" w:styleId="42">
    <w:name w:val="微软雅黑 Char"/>
    <w:basedOn w:val="21"/>
    <w:link w:val="37"/>
    <w:qFormat/>
    <w:uiPriority w:val="99"/>
    <w:rPr>
      <w:rFonts w:ascii="微软雅黑" w:hAnsi="微软雅黑" w:eastAsia="微软雅黑" w:cs="Arial"/>
      <w:b/>
      <w:sz w:val="21"/>
      <w:szCs w:val="21"/>
    </w:rPr>
  </w:style>
  <w:style w:type="paragraph" w:customStyle="1" w:styleId="43">
    <w:name w:val="_Style 6"/>
    <w:basedOn w:val="1"/>
    <w:qFormat/>
    <w:uiPriority w:val="99"/>
    <w:pPr>
      <w:ind w:firstLine="420" w:firstLineChars="200"/>
    </w:pPr>
  </w:style>
  <w:style w:type="paragraph" w:customStyle="1" w:styleId="44">
    <w:name w:val="new二级"/>
    <w:basedOn w:val="39"/>
    <w:qFormat/>
    <w:uiPriority w:val="99"/>
    <w:pPr>
      <w:widowControl w:val="0"/>
      <w:numPr>
        <w:ilvl w:val="0"/>
        <w:numId w:val="4"/>
      </w:numPr>
      <w:ind w:right="210" w:rightChars="100"/>
      <w:jc w:val="both"/>
    </w:pPr>
  </w:style>
  <w:style w:type="character" w:customStyle="1" w:styleId="45">
    <w:name w:val="文档结构图 Char"/>
    <w:basedOn w:val="21"/>
    <w:link w:val="7"/>
    <w:qFormat/>
    <w:uiPriority w:val="99"/>
    <w:rPr>
      <w:rFonts w:ascii="Times New Roman" w:hAnsi="Times New Roman" w:cs="Times New Roman"/>
      <w:sz w:val="2"/>
    </w:rPr>
  </w:style>
  <w:style w:type="character" w:customStyle="1" w:styleId="46">
    <w:name w:val="页眉 Char"/>
    <w:basedOn w:val="21"/>
    <w:link w:val="12"/>
    <w:qFormat/>
    <w:uiPriority w:val="99"/>
    <w:rPr>
      <w:rFonts w:cs="Times New Roman"/>
      <w:sz w:val="18"/>
      <w:szCs w:val="18"/>
    </w:rPr>
  </w:style>
  <w:style w:type="character" w:customStyle="1" w:styleId="47">
    <w:name w:val="页脚 Char"/>
    <w:basedOn w:val="21"/>
    <w:link w:val="11"/>
    <w:qFormat/>
    <w:uiPriority w:val="99"/>
    <w:rPr>
      <w:rFonts w:cs="Times New Roman"/>
      <w:sz w:val="18"/>
      <w:szCs w:val="18"/>
    </w:rPr>
  </w:style>
  <w:style w:type="character" w:customStyle="1" w:styleId="48">
    <w:name w:val="批注框文本 Char"/>
    <w:basedOn w:val="21"/>
    <w:link w:val="10"/>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Exts>
</s: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f48103-ee0f-418d-bf35-eca42171bff9}">
  <ds:schemaRefs/>
</ds:datastoreItem>
</file>

<file path=customXml/itemProps3.xml><?xml version="1.0" encoding="utf-8"?>
<ds:datastoreItem xmlns:ds="http://schemas.openxmlformats.org/officeDocument/2006/customXml" ds:itemID="{f3c298d8-1014-4bc0-b756-bcd9ee1a9034}">
  <ds:schemaRefs/>
</ds:datastoreItem>
</file>

<file path=docProps/app.xml><?xml version="1.0" encoding="utf-8"?>
<Properties xmlns="http://schemas.openxmlformats.org/officeDocument/2006/extended-properties" xmlns:vt="http://schemas.openxmlformats.org/officeDocument/2006/docPropsVTypes">
  <Template>Normal</Template>
  <Pages>89</Pages>
  <Words>34621</Words>
  <Characters>56848</Characters>
  <Paragraphs>3218</Paragraphs>
  <TotalTime>76</TotalTime>
  <ScaleCrop>false</ScaleCrop>
  <LinksUpToDate>false</LinksUpToDate>
  <CharactersWithSpaces>64260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2019-08-22T09:28:00Z</dcterms:created>
  <dc:creator>Administrator</dc:creator>
  <cp:lastModifiedBy>EDZ</cp:lastModifiedBy>
  <dcterms:modified xsi:type="dcterms:W3CDTF">2020-07-30T09:51:47Z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